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DD8" w:rsidRPr="0098464A" w:rsidRDefault="00D4272C">
      <w:pPr>
        <w:rPr>
          <w:lang w:val="en-US"/>
        </w:rPr>
      </w:pPr>
      <w:r>
        <w:rPr>
          <w:noProof/>
          <w:lang w:val="sv-SE" w:eastAsia="sv-SE"/>
        </w:rPr>
        <w:drawing>
          <wp:anchor distT="0" distB="0" distL="114300" distR="114300" simplePos="0" relativeHeight="251635200" behindDoc="1" locked="0" layoutInCell="1" allowOverlap="1">
            <wp:simplePos x="0" y="0"/>
            <wp:positionH relativeFrom="column">
              <wp:posOffset>-304800</wp:posOffset>
            </wp:positionH>
            <wp:positionV relativeFrom="paragraph">
              <wp:posOffset>164465</wp:posOffset>
            </wp:positionV>
            <wp:extent cx="7062470" cy="716280"/>
            <wp:effectExtent l="19050" t="0" r="5080" b="0"/>
            <wp:wrapNone/>
            <wp:docPr id="1076" name="Picture 1076" descr="word_head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descr="word_head_small"/>
                    <pic:cNvPicPr>
                      <a:picLocks noChangeAspect="1" noChangeArrowheads="1"/>
                    </pic:cNvPicPr>
                  </pic:nvPicPr>
                  <pic:blipFill>
                    <a:blip r:embed="rId7" cstate="print"/>
                    <a:srcRect l="7140"/>
                    <a:stretch>
                      <a:fillRect/>
                    </a:stretch>
                  </pic:blipFill>
                  <pic:spPr bwMode="auto">
                    <a:xfrm>
                      <a:off x="0" y="0"/>
                      <a:ext cx="7062470" cy="716280"/>
                    </a:xfrm>
                    <a:prstGeom prst="rect">
                      <a:avLst/>
                    </a:prstGeom>
                    <a:noFill/>
                    <a:ln w="9525">
                      <a:noFill/>
                      <a:miter lim="800000"/>
                      <a:headEnd/>
                      <a:tailEnd/>
                    </a:ln>
                  </pic:spPr>
                </pic:pic>
              </a:graphicData>
            </a:graphic>
          </wp:anchor>
        </w:drawing>
      </w:r>
    </w:p>
    <w:p w:rsidR="00C12DD8" w:rsidRPr="0098464A" w:rsidRDefault="00C12DD8">
      <w:pPr>
        <w:rPr>
          <w:lang w:val="en-US"/>
        </w:rPr>
      </w:pPr>
    </w:p>
    <w:p w:rsidR="00E21CD5" w:rsidRDefault="00E21CD5">
      <w:pPr>
        <w:rPr>
          <w:rFonts w:ascii="Arial" w:hAnsi="Arial"/>
          <w:b/>
          <w:sz w:val="28"/>
          <w:lang w:val="en-US"/>
        </w:rPr>
      </w:pPr>
    </w:p>
    <w:p w:rsidR="00E21CD5" w:rsidRDefault="00E21CD5">
      <w:pPr>
        <w:rPr>
          <w:rFonts w:ascii="Arial" w:hAnsi="Arial"/>
          <w:b/>
          <w:sz w:val="28"/>
          <w:lang w:val="en-US"/>
        </w:rPr>
      </w:pPr>
    </w:p>
    <w:p w:rsidR="00C12DD8" w:rsidRPr="0098464A" w:rsidRDefault="00C12DD8">
      <w:pPr>
        <w:rPr>
          <w:rFonts w:ascii="Arial" w:hAnsi="Arial"/>
          <w:b/>
          <w:sz w:val="28"/>
          <w:lang w:val="en-US"/>
        </w:rPr>
      </w:pPr>
      <w:r w:rsidRPr="0098464A">
        <w:rPr>
          <w:rFonts w:ascii="Arial" w:hAnsi="Arial"/>
          <w:b/>
          <w:sz w:val="28"/>
          <w:lang w:val="en-US"/>
        </w:rPr>
        <w:t xml:space="preserve">The </w:t>
      </w:r>
      <w:r w:rsidR="00034285" w:rsidRPr="0098464A">
        <w:rPr>
          <w:rFonts w:ascii="Arial" w:hAnsi="Arial"/>
          <w:b/>
          <w:sz w:val="28"/>
          <w:lang w:val="en-US"/>
        </w:rPr>
        <w:t>SAS CMS</w:t>
      </w:r>
      <w:r w:rsidRPr="0098464A">
        <w:rPr>
          <w:rFonts w:ascii="Arial" w:hAnsi="Arial"/>
          <w:b/>
          <w:sz w:val="28"/>
          <w:lang w:val="en-US"/>
        </w:rPr>
        <w:t xml:space="preserve"> Project</w:t>
      </w:r>
    </w:p>
    <w:p w:rsidR="00C12DD8" w:rsidRPr="0098464A" w:rsidRDefault="00C12DD8">
      <w:pPr>
        <w:rPr>
          <w:lang w:val="en-US"/>
        </w:rPr>
      </w:pPr>
    </w:p>
    <w:p w:rsidR="00C12DD8" w:rsidRPr="0098464A" w:rsidRDefault="00C12DD8">
      <w:pPr>
        <w:rPr>
          <w:lang w:val="en-US"/>
        </w:rPr>
      </w:pPr>
    </w:p>
    <w:p w:rsidR="00C12DD8" w:rsidRPr="0098464A" w:rsidRDefault="00C12DD8">
      <w:pPr>
        <w:rPr>
          <w:lang w:val="en-US"/>
        </w:rPr>
      </w:pPr>
    </w:p>
    <w:p w:rsidR="00C12DD8" w:rsidRPr="0098464A" w:rsidRDefault="00C12DD8">
      <w:pPr>
        <w:rPr>
          <w:lang w:val="en-US"/>
        </w:rPr>
      </w:pPr>
    </w:p>
    <w:p w:rsidR="00C12DD8" w:rsidRPr="0098464A" w:rsidRDefault="00C12DD8">
      <w:pPr>
        <w:rPr>
          <w:lang w:val="en-US"/>
        </w:rPr>
      </w:pPr>
    </w:p>
    <w:p w:rsidR="00C12DD8" w:rsidRPr="0098464A" w:rsidRDefault="00C12DD8">
      <w:pPr>
        <w:rPr>
          <w:lang w:val="en-US"/>
        </w:rPr>
      </w:pPr>
    </w:p>
    <w:p w:rsidR="00C12DD8" w:rsidRPr="0098464A" w:rsidRDefault="00C12DD8">
      <w:pPr>
        <w:rPr>
          <w:lang w:val="en-US"/>
        </w:rPr>
      </w:pPr>
    </w:p>
    <w:p w:rsidR="00C12DD8" w:rsidRPr="0098464A" w:rsidRDefault="00C12DD8">
      <w:pPr>
        <w:rPr>
          <w:lang w:val="en-US"/>
        </w:rPr>
      </w:pPr>
    </w:p>
    <w:p w:rsidR="00C12DD8" w:rsidRPr="0098464A" w:rsidRDefault="00C12DD8">
      <w:pPr>
        <w:rPr>
          <w:lang w:val="en-US"/>
        </w:rPr>
      </w:pPr>
    </w:p>
    <w:p w:rsidR="00C12DD8" w:rsidRPr="0098464A" w:rsidRDefault="00C12DD8">
      <w:pPr>
        <w:rPr>
          <w:lang w:val="en-US"/>
        </w:rPr>
      </w:pPr>
    </w:p>
    <w:p w:rsidR="00C12DD8" w:rsidRPr="0098464A" w:rsidRDefault="00C12DD8">
      <w:pPr>
        <w:rPr>
          <w:lang w:val="en-US"/>
        </w:rPr>
      </w:pPr>
    </w:p>
    <w:p w:rsidR="00C12DD8" w:rsidRPr="0098464A" w:rsidRDefault="00C12DD8">
      <w:pPr>
        <w:rPr>
          <w:lang w:val="en-US"/>
        </w:rPr>
      </w:pPr>
    </w:p>
    <w:p w:rsidR="00C12DD8" w:rsidRPr="0098464A" w:rsidRDefault="005B120B">
      <w:pPr>
        <w:jc w:val="center"/>
        <w:rPr>
          <w:rFonts w:ascii="Arial" w:hAnsi="Arial"/>
          <w:b/>
          <w:sz w:val="48"/>
          <w:lang w:val="en-US"/>
        </w:rPr>
      </w:pPr>
      <w:r w:rsidRPr="0098464A">
        <w:rPr>
          <w:rFonts w:ascii="Arial" w:hAnsi="Arial"/>
          <w:b/>
          <w:sz w:val="48"/>
          <w:lang w:val="en-US"/>
        </w:rPr>
        <w:t>Functional Reference</w:t>
      </w:r>
    </w:p>
    <w:p w:rsidR="00C12DD8" w:rsidRPr="0098464A" w:rsidRDefault="00377851" w:rsidP="00C435A2">
      <w:pPr>
        <w:jc w:val="center"/>
        <w:rPr>
          <w:rFonts w:ascii="Arial" w:hAnsi="Arial" w:cs="Arial"/>
          <w:i/>
          <w:sz w:val="32"/>
          <w:szCs w:val="32"/>
          <w:lang w:val="en-US"/>
        </w:rPr>
      </w:pPr>
      <w:r w:rsidRPr="0098464A">
        <w:rPr>
          <w:rFonts w:ascii="Arial" w:hAnsi="Arial"/>
          <w:i/>
          <w:sz w:val="32"/>
          <w:szCs w:val="32"/>
          <w:lang w:val="en-US"/>
        </w:rPr>
        <w:t>GUI</w:t>
      </w:r>
    </w:p>
    <w:p w:rsidR="00C12DD8" w:rsidRPr="0098464A" w:rsidRDefault="00C12DD8">
      <w:pPr>
        <w:rPr>
          <w:lang w:val="en-US"/>
        </w:rPr>
      </w:pPr>
    </w:p>
    <w:p w:rsidR="00C12DD8" w:rsidRPr="0098464A" w:rsidRDefault="00C12DD8">
      <w:pPr>
        <w:rPr>
          <w:lang w:val="en-US"/>
        </w:rPr>
      </w:pPr>
    </w:p>
    <w:p w:rsidR="00C12DD8" w:rsidRPr="0098464A" w:rsidRDefault="00C12DD8">
      <w:pPr>
        <w:rPr>
          <w:lang w:val="en-US"/>
        </w:rPr>
      </w:pPr>
    </w:p>
    <w:p w:rsidR="00C12DD8" w:rsidRPr="0098464A" w:rsidRDefault="00C12DD8">
      <w:pPr>
        <w:rPr>
          <w:lang w:val="en-US"/>
        </w:rPr>
      </w:pPr>
    </w:p>
    <w:p w:rsidR="00C12DD8" w:rsidRPr="0098464A" w:rsidRDefault="00C12DD8">
      <w:pPr>
        <w:rPr>
          <w:lang w:val="en-US"/>
        </w:rPr>
      </w:pPr>
    </w:p>
    <w:p w:rsidR="00C12DD8" w:rsidRPr="0098464A" w:rsidRDefault="00C12DD8">
      <w:pPr>
        <w:rPr>
          <w:lang w:val="en-US"/>
        </w:rPr>
      </w:pPr>
    </w:p>
    <w:p w:rsidR="00C12DD8" w:rsidRPr="0098464A" w:rsidRDefault="00C12DD8">
      <w:pPr>
        <w:rPr>
          <w:lang w:val="en-US"/>
        </w:rPr>
      </w:pPr>
    </w:p>
    <w:p w:rsidR="00C12DD8" w:rsidRPr="0098464A" w:rsidRDefault="00C12DD8">
      <w:pPr>
        <w:rPr>
          <w:lang w:val="en-US"/>
        </w:rPr>
      </w:pPr>
    </w:p>
    <w:p w:rsidR="00C12DD8" w:rsidRPr="0098464A" w:rsidRDefault="00C12DD8">
      <w:pPr>
        <w:rPr>
          <w:lang w:val="en-US"/>
        </w:rPr>
      </w:pPr>
    </w:p>
    <w:p w:rsidR="00C12DD8" w:rsidRPr="0098464A" w:rsidRDefault="00C12DD8">
      <w:pPr>
        <w:rPr>
          <w:lang w:val="en-US"/>
        </w:rPr>
      </w:pPr>
    </w:p>
    <w:p w:rsidR="00C12DD8" w:rsidRPr="0098464A" w:rsidRDefault="00C12DD8">
      <w:pPr>
        <w:rPr>
          <w:lang w:val="en-US"/>
        </w:rPr>
      </w:pPr>
    </w:p>
    <w:p w:rsidR="00C12DD8" w:rsidRPr="0098464A" w:rsidRDefault="00C12DD8">
      <w:pPr>
        <w:rPr>
          <w:lang w:val="en-US"/>
        </w:rPr>
      </w:pPr>
    </w:p>
    <w:p w:rsidR="00C12DD8" w:rsidRPr="0098464A" w:rsidRDefault="00C12DD8">
      <w:pPr>
        <w:rPr>
          <w:lang w:val="en-US"/>
        </w:rPr>
      </w:pPr>
    </w:p>
    <w:p w:rsidR="00C12DD8" w:rsidRPr="0098464A" w:rsidRDefault="00C12DD8">
      <w:pPr>
        <w:rPr>
          <w:lang w:val="en-US"/>
        </w:rPr>
      </w:pPr>
    </w:p>
    <w:p w:rsidR="00C12DD8" w:rsidRPr="0098464A" w:rsidRDefault="00C12DD8">
      <w:pPr>
        <w:rPr>
          <w:lang w:val="en-US"/>
        </w:rPr>
      </w:pPr>
    </w:p>
    <w:p w:rsidR="00C12DD8" w:rsidRPr="0098464A" w:rsidRDefault="00C12DD8">
      <w:pPr>
        <w:rPr>
          <w:lang w:val="en-US"/>
        </w:rPr>
      </w:pPr>
    </w:p>
    <w:p w:rsidR="00C12DD8" w:rsidRPr="0098464A" w:rsidRDefault="00C12DD8">
      <w:pPr>
        <w:rPr>
          <w:lang w:val="en-US"/>
        </w:rPr>
      </w:pPr>
    </w:p>
    <w:p w:rsidR="00C12DD8" w:rsidRPr="0098464A" w:rsidRDefault="00C12DD8">
      <w:pPr>
        <w:rPr>
          <w:lang w:val="en-US"/>
        </w:rPr>
      </w:pPr>
    </w:p>
    <w:p w:rsidR="00C12DD8" w:rsidRPr="0098464A" w:rsidRDefault="00C12DD8">
      <w:pPr>
        <w:tabs>
          <w:tab w:val="left" w:pos="6120"/>
        </w:tabs>
        <w:ind w:left="3780"/>
        <w:rPr>
          <w:i/>
          <w:lang w:val="en-US"/>
        </w:rPr>
      </w:pPr>
      <w:r w:rsidRPr="0098464A">
        <w:rPr>
          <w:i/>
          <w:lang w:val="en-US"/>
        </w:rPr>
        <w:t xml:space="preserve">Document Type: </w:t>
      </w:r>
      <w:r w:rsidRPr="0098464A">
        <w:rPr>
          <w:i/>
          <w:lang w:val="en-US"/>
        </w:rPr>
        <w:tab/>
      </w:r>
      <w:r w:rsidR="005B120B" w:rsidRPr="0098464A">
        <w:rPr>
          <w:i/>
          <w:lang w:val="en-US"/>
        </w:rPr>
        <w:t>Functional Reference</w:t>
      </w:r>
    </w:p>
    <w:p w:rsidR="00C12DD8" w:rsidRPr="0098464A" w:rsidRDefault="00473286">
      <w:pPr>
        <w:tabs>
          <w:tab w:val="left" w:pos="6120"/>
        </w:tabs>
        <w:ind w:left="3780"/>
        <w:rPr>
          <w:i/>
          <w:lang w:val="en-US"/>
        </w:rPr>
      </w:pPr>
      <w:r w:rsidRPr="0098464A">
        <w:rPr>
          <w:i/>
          <w:lang w:val="en-US"/>
        </w:rPr>
        <w:t xml:space="preserve">Version: </w:t>
      </w:r>
      <w:r w:rsidRPr="0098464A">
        <w:rPr>
          <w:i/>
          <w:lang w:val="en-US"/>
        </w:rPr>
        <w:tab/>
      </w:r>
      <w:r w:rsidR="00650383">
        <w:rPr>
          <w:i/>
          <w:lang w:val="en-US"/>
        </w:rPr>
        <w:t>1.</w:t>
      </w:r>
      <w:r w:rsidR="00F13F9A">
        <w:rPr>
          <w:i/>
          <w:lang w:val="en-US"/>
        </w:rPr>
        <w:t>5</w:t>
      </w:r>
      <w:r w:rsidR="009B63A3">
        <w:rPr>
          <w:i/>
          <w:lang w:val="en-US"/>
        </w:rPr>
        <w:t>.2</w:t>
      </w:r>
    </w:p>
    <w:p w:rsidR="00C12DD8" w:rsidRPr="0098464A" w:rsidRDefault="00C12DD8">
      <w:pPr>
        <w:tabs>
          <w:tab w:val="left" w:pos="6120"/>
        </w:tabs>
        <w:ind w:left="3780"/>
        <w:rPr>
          <w:i/>
          <w:lang w:val="en-US"/>
        </w:rPr>
      </w:pPr>
      <w:r w:rsidRPr="0098464A">
        <w:rPr>
          <w:i/>
          <w:lang w:val="en-US"/>
        </w:rPr>
        <w:t xml:space="preserve">Last Changed: </w:t>
      </w:r>
      <w:r w:rsidRPr="0098464A">
        <w:rPr>
          <w:i/>
          <w:lang w:val="en-US"/>
        </w:rPr>
        <w:tab/>
      </w:r>
      <w:r w:rsidR="00F13F9A">
        <w:rPr>
          <w:i/>
          <w:lang w:val="en-US"/>
        </w:rPr>
        <w:t>29 Oct</w:t>
      </w:r>
      <w:r w:rsidR="00325FD6">
        <w:rPr>
          <w:i/>
          <w:lang w:val="en-US"/>
        </w:rPr>
        <w:t xml:space="preserve"> </w:t>
      </w:r>
      <w:r w:rsidR="00650383">
        <w:rPr>
          <w:i/>
          <w:lang w:val="en-US"/>
        </w:rPr>
        <w:t>2012</w:t>
      </w:r>
    </w:p>
    <w:p w:rsidR="00C12DD8" w:rsidRPr="0098464A" w:rsidRDefault="00C12DD8">
      <w:pPr>
        <w:tabs>
          <w:tab w:val="left" w:pos="6120"/>
        </w:tabs>
        <w:ind w:left="3780"/>
        <w:rPr>
          <w:i/>
          <w:lang w:val="en-US"/>
        </w:rPr>
      </w:pPr>
    </w:p>
    <w:p w:rsidR="00C12336" w:rsidRDefault="00F65E23">
      <w:pPr>
        <w:pStyle w:val="TOC1"/>
      </w:pPr>
      <w:r>
        <w:rPr>
          <w:lang w:val="en-US"/>
        </w:rPr>
        <w:br w:type="page"/>
      </w:r>
      <w:r w:rsidR="000B2EE9">
        <w:rPr>
          <w:lang w:val="en-US"/>
        </w:rPr>
        <w:fldChar w:fldCharType="begin"/>
      </w:r>
      <w:r>
        <w:rPr>
          <w:lang w:val="en-US"/>
        </w:rPr>
        <w:instrText xml:space="preserve"> TOC \o "1-3" \h \z \u </w:instrText>
      </w:r>
      <w:r w:rsidR="000B2EE9">
        <w:rPr>
          <w:lang w:val="en-US"/>
        </w:rPr>
        <w:fldChar w:fldCharType="separate"/>
      </w:r>
    </w:p>
    <w:p w:rsidR="00C12336" w:rsidRDefault="000B2EE9">
      <w:pPr>
        <w:pStyle w:val="TOC1"/>
        <w:rPr>
          <w:rFonts w:ascii="Calibri" w:eastAsia="Times New Roman" w:hAnsi="Calibri"/>
          <w:b w:val="0"/>
          <w:bCs w:val="0"/>
          <w:caps w:val="0"/>
          <w:sz w:val="22"/>
          <w:szCs w:val="22"/>
          <w:lang w:val="sv-SE" w:eastAsia="sv-SE"/>
        </w:rPr>
      </w:pPr>
      <w:hyperlink w:anchor="_Toc339275235" w:history="1">
        <w:r w:rsidR="00C12336" w:rsidRPr="00B133B9">
          <w:rPr>
            <w:rStyle w:val="Hyperlink"/>
            <w:lang w:val="en-US"/>
          </w:rPr>
          <w:t>1</w:t>
        </w:r>
        <w:r w:rsidR="00C12336">
          <w:rPr>
            <w:rFonts w:ascii="Calibri" w:eastAsia="Times New Roman" w:hAnsi="Calibri"/>
            <w:b w:val="0"/>
            <w:bCs w:val="0"/>
            <w:caps w:val="0"/>
            <w:sz w:val="22"/>
            <w:szCs w:val="22"/>
            <w:lang w:val="sv-SE" w:eastAsia="sv-SE"/>
          </w:rPr>
          <w:tab/>
        </w:r>
        <w:r w:rsidR="00C12336" w:rsidRPr="00B133B9">
          <w:rPr>
            <w:rStyle w:val="Hyperlink"/>
            <w:lang w:val="en-US"/>
          </w:rPr>
          <w:t>Introduction</w:t>
        </w:r>
        <w:r w:rsidR="00C12336">
          <w:rPr>
            <w:webHidden/>
          </w:rPr>
          <w:tab/>
        </w:r>
        <w:r>
          <w:rPr>
            <w:webHidden/>
          </w:rPr>
          <w:fldChar w:fldCharType="begin"/>
        </w:r>
        <w:r w:rsidR="00C12336">
          <w:rPr>
            <w:webHidden/>
          </w:rPr>
          <w:instrText xml:space="preserve"> PAGEREF _Toc339275235 \h </w:instrText>
        </w:r>
        <w:r>
          <w:rPr>
            <w:webHidden/>
          </w:rPr>
        </w:r>
        <w:r>
          <w:rPr>
            <w:webHidden/>
          </w:rPr>
          <w:fldChar w:fldCharType="separate"/>
        </w:r>
        <w:r w:rsidR="00C12336">
          <w:rPr>
            <w:webHidden/>
          </w:rPr>
          <w:t>4</w:t>
        </w:r>
        <w:r>
          <w:rPr>
            <w:webHidden/>
          </w:rPr>
          <w:fldChar w:fldCharType="end"/>
        </w:r>
      </w:hyperlink>
    </w:p>
    <w:p w:rsidR="00C12336" w:rsidRDefault="000B2EE9">
      <w:pPr>
        <w:pStyle w:val="TOC1"/>
        <w:rPr>
          <w:rFonts w:ascii="Calibri" w:eastAsia="Times New Roman" w:hAnsi="Calibri"/>
          <w:b w:val="0"/>
          <w:bCs w:val="0"/>
          <w:caps w:val="0"/>
          <w:sz w:val="22"/>
          <w:szCs w:val="22"/>
          <w:lang w:val="sv-SE" w:eastAsia="sv-SE"/>
        </w:rPr>
      </w:pPr>
      <w:hyperlink w:anchor="_Toc339275236" w:history="1">
        <w:r w:rsidR="00C12336" w:rsidRPr="00B133B9">
          <w:rPr>
            <w:rStyle w:val="Hyperlink"/>
            <w:lang w:val="en-US"/>
          </w:rPr>
          <w:t>2</w:t>
        </w:r>
        <w:r w:rsidR="00C12336">
          <w:rPr>
            <w:rFonts w:ascii="Calibri" w:eastAsia="Times New Roman" w:hAnsi="Calibri"/>
            <w:b w:val="0"/>
            <w:bCs w:val="0"/>
            <w:caps w:val="0"/>
            <w:sz w:val="22"/>
            <w:szCs w:val="22"/>
            <w:lang w:val="sv-SE" w:eastAsia="sv-SE"/>
          </w:rPr>
          <w:tab/>
        </w:r>
        <w:r w:rsidR="00C12336" w:rsidRPr="00B133B9">
          <w:rPr>
            <w:rStyle w:val="Hyperlink"/>
            <w:lang w:val="en-US"/>
          </w:rPr>
          <w:t xml:space="preserve">Info </w:t>
        </w:r>
        <w:r w:rsidR="00C12336" w:rsidRPr="00B133B9">
          <w:rPr>
            <w:rStyle w:val="Hyperlink"/>
          </w:rPr>
          <w:t>Window</w:t>
        </w:r>
        <w:r w:rsidR="00C12336">
          <w:rPr>
            <w:webHidden/>
          </w:rPr>
          <w:tab/>
        </w:r>
        <w:r>
          <w:rPr>
            <w:webHidden/>
          </w:rPr>
          <w:fldChar w:fldCharType="begin"/>
        </w:r>
        <w:r w:rsidR="00C12336">
          <w:rPr>
            <w:webHidden/>
          </w:rPr>
          <w:instrText xml:space="preserve"> PAGEREF _Toc339275236 \h </w:instrText>
        </w:r>
        <w:r>
          <w:rPr>
            <w:webHidden/>
          </w:rPr>
        </w:r>
        <w:r>
          <w:rPr>
            <w:webHidden/>
          </w:rPr>
          <w:fldChar w:fldCharType="separate"/>
        </w:r>
        <w:r w:rsidR="00C12336">
          <w:rPr>
            <w:webHidden/>
          </w:rPr>
          <w:t>5</w:t>
        </w:r>
        <w:r>
          <w:rPr>
            <w:webHidden/>
          </w:rPr>
          <w:fldChar w:fldCharType="end"/>
        </w:r>
      </w:hyperlink>
    </w:p>
    <w:p w:rsidR="00C12336" w:rsidRDefault="000B2EE9">
      <w:pPr>
        <w:pStyle w:val="TOC2"/>
        <w:rPr>
          <w:rFonts w:ascii="Calibri" w:eastAsia="Times New Roman" w:hAnsi="Calibri"/>
          <w:smallCaps w:val="0"/>
          <w:sz w:val="22"/>
          <w:szCs w:val="22"/>
          <w:lang w:val="sv-SE" w:eastAsia="sv-SE"/>
        </w:rPr>
      </w:pPr>
      <w:hyperlink w:anchor="_Toc339275237" w:history="1">
        <w:r w:rsidR="00C12336" w:rsidRPr="00B133B9">
          <w:rPr>
            <w:rStyle w:val="Hyperlink"/>
            <w:lang w:val="en-US"/>
          </w:rPr>
          <w:t>2.1</w:t>
        </w:r>
        <w:r w:rsidR="00C12336">
          <w:rPr>
            <w:rFonts w:ascii="Calibri" w:eastAsia="Times New Roman" w:hAnsi="Calibri"/>
            <w:smallCaps w:val="0"/>
            <w:sz w:val="22"/>
            <w:szCs w:val="22"/>
            <w:lang w:val="sv-SE" w:eastAsia="sv-SE"/>
          </w:rPr>
          <w:tab/>
        </w:r>
        <w:r w:rsidR="00C12336" w:rsidRPr="00B133B9">
          <w:rPr>
            <w:rStyle w:val="Hyperlink"/>
            <w:lang w:val="en-US"/>
          </w:rPr>
          <w:t>Planning</w:t>
        </w:r>
        <w:r w:rsidR="00C12336">
          <w:rPr>
            <w:webHidden/>
          </w:rPr>
          <w:tab/>
        </w:r>
        <w:r>
          <w:rPr>
            <w:webHidden/>
          </w:rPr>
          <w:fldChar w:fldCharType="begin"/>
        </w:r>
        <w:r w:rsidR="00C12336">
          <w:rPr>
            <w:webHidden/>
          </w:rPr>
          <w:instrText xml:space="preserve"> PAGEREF _Toc339275237 \h </w:instrText>
        </w:r>
        <w:r>
          <w:rPr>
            <w:webHidden/>
          </w:rPr>
        </w:r>
        <w:r>
          <w:rPr>
            <w:webHidden/>
          </w:rPr>
          <w:fldChar w:fldCharType="separate"/>
        </w:r>
        <w:r w:rsidR="00C12336">
          <w:rPr>
            <w:webHidden/>
          </w:rPr>
          <w:t>5</w:t>
        </w:r>
        <w:r>
          <w:rPr>
            <w:webHidden/>
          </w:rPr>
          <w:fldChar w:fldCharType="end"/>
        </w:r>
      </w:hyperlink>
    </w:p>
    <w:p w:rsidR="00C12336" w:rsidRDefault="000B2EE9">
      <w:pPr>
        <w:pStyle w:val="TOC3"/>
        <w:rPr>
          <w:rFonts w:ascii="Calibri" w:eastAsia="Times New Roman" w:hAnsi="Calibri"/>
          <w:i w:val="0"/>
          <w:iCs w:val="0"/>
          <w:sz w:val="22"/>
          <w:szCs w:val="22"/>
          <w:lang w:val="sv-SE" w:eastAsia="sv-SE"/>
        </w:rPr>
      </w:pPr>
      <w:hyperlink w:anchor="_Toc339275238" w:history="1">
        <w:r w:rsidR="00C12336" w:rsidRPr="00B133B9">
          <w:rPr>
            <w:rStyle w:val="Hyperlink"/>
            <w:lang w:val="en-US"/>
          </w:rPr>
          <w:t>2.1.1</w:t>
        </w:r>
        <w:r w:rsidR="00C12336">
          <w:rPr>
            <w:rFonts w:ascii="Calibri" w:eastAsia="Times New Roman" w:hAnsi="Calibri"/>
            <w:i w:val="0"/>
            <w:iCs w:val="0"/>
            <w:sz w:val="22"/>
            <w:szCs w:val="22"/>
            <w:lang w:val="sv-SE" w:eastAsia="sv-SE"/>
          </w:rPr>
          <w:tab/>
        </w:r>
        <w:r w:rsidR="00C12336" w:rsidRPr="00B133B9">
          <w:rPr>
            <w:rStyle w:val="Hyperlink"/>
            <w:lang w:val="en-US"/>
          </w:rPr>
          <w:t>Crew</w:t>
        </w:r>
        <w:r w:rsidR="00C12336">
          <w:rPr>
            <w:webHidden/>
          </w:rPr>
          <w:tab/>
        </w:r>
        <w:r>
          <w:rPr>
            <w:webHidden/>
          </w:rPr>
          <w:fldChar w:fldCharType="begin"/>
        </w:r>
        <w:r w:rsidR="00C12336">
          <w:rPr>
            <w:webHidden/>
          </w:rPr>
          <w:instrText xml:space="preserve"> PAGEREF _Toc339275238 \h </w:instrText>
        </w:r>
        <w:r>
          <w:rPr>
            <w:webHidden/>
          </w:rPr>
        </w:r>
        <w:r>
          <w:rPr>
            <w:webHidden/>
          </w:rPr>
          <w:fldChar w:fldCharType="separate"/>
        </w:r>
        <w:r w:rsidR="00C12336">
          <w:rPr>
            <w:webHidden/>
          </w:rPr>
          <w:t>5</w:t>
        </w:r>
        <w:r>
          <w:rPr>
            <w:webHidden/>
          </w:rPr>
          <w:fldChar w:fldCharType="end"/>
        </w:r>
      </w:hyperlink>
    </w:p>
    <w:p w:rsidR="00C12336" w:rsidRDefault="000B2EE9">
      <w:pPr>
        <w:pStyle w:val="TOC3"/>
        <w:rPr>
          <w:rFonts w:ascii="Calibri" w:eastAsia="Times New Roman" w:hAnsi="Calibri"/>
          <w:i w:val="0"/>
          <w:iCs w:val="0"/>
          <w:sz w:val="22"/>
          <w:szCs w:val="22"/>
          <w:lang w:val="sv-SE" w:eastAsia="sv-SE"/>
        </w:rPr>
      </w:pPr>
      <w:hyperlink w:anchor="_Toc339275239" w:history="1">
        <w:r w:rsidR="00C12336" w:rsidRPr="00B133B9">
          <w:rPr>
            <w:rStyle w:val="Hyperlink"/>
            <w:lang w:val="en-US"/>
          </w:rPr>
          <w:t>2.1.2</w:t>
        </w:r>
        <w:r w:rsidR="00C12336">
          <w:rPr>
            <w:rFonts w:ascii="Calibri" w:eastAsia="Times New Roman" w:hAnsi="Calibri"/>
            <w:i w:val="0"/>
            <w:iCs w:val="0"/>
            <w:sz w:val="22"/>
            <w:szCs w:val="22"/>
            <w:lang w:val="sv-SE" w:eastAsia="sv-SE"/>
          </w:rPr>
          <w:tab/>
        </w:r>
        <w:r w:rsidR="00C12336" w:rsidRPr="00B133B9">
          <w:rPr>
            <w:rStyle w:val="Hyperlink"/>
            <w:lang w:val="en-US"/>
          </w:rPr>
          <w:t>Rostered  Flight Legs</w:t>
        </w:r>
        <w:r w:rsidR="00C12336">
          <w:rPr>
            <w:webHidden/>
          </w:rPr>
          <w:tab/>
        </w:r>
        <w:r>
          <w:rPr>
            <w:webHidden/>
          </w:rPr>
          <w:fldChar w:fldCharType="begin"/>
        </w:r>
        <w:r w:rsidR="00C12336">
          <w:rPr>
            <w:webHidden/>
          </w:rPr>
          <w:instrText xml:space="preserve"> PAGEREF _Toc339275239 \h </w:instrText>
        </w:r>
        <w:r>
          <w:rPr>
            <w:webHidden/>
          </w:rPr>
        </w:r>
        <w:r>
          <w:rPr>
            <w:webHidden/>
          </w:rPr>
          <w:fldChar w:fldCharType="separate"/>
        </w:r>
        <w:r w:rsidR="00C12336">
          <w:rPr>
            <w:webHidden/>
          </w:rPr>
          <w:t>6</w:t>
        </w:r>
        <w:r>
          <w:rPr>
            <w:webHidden/>
          </w:rPr>
          <w:fldChar w:fldCharType="end"/>
        </w:r>
      </w:hyperlink>
    </w:p>
    <w:p w:rsidR="00C12336" w:rsidRDefault="000B2EE9">
      <w:pPr>
        <w:pStyle w:val="TOC3"/>
        <w:rPr>
          <w:rFonts w:ascii="Calibri" w:eastAsia="Times New Roman" w:hAnsi="Calibri"/>
          <w:i w:val="0"/>
          <w:iCs w:val="0"/>
          <w:sz w:val="22"/>
          <w:szCs w:val="22"/>
          <w:lang w:val="sv-SE" w:eastAsia="sv-SE"/>
        </w:rPr>
      </w:pPr>
      <w:hyperlink w:anchor="_Toc339275240" w:history="1">
        <w:r w:rsidR="00C12336" w:rsidRPr="00B133B9">
          <w:rPr>
            <w:rStyle w:val="Hyperlink"/>
            <w:lang w:val="en-US"/>
          </w:rPr>
          <w:t>2.1.3</w:t>
        </w:r>
        <w:r w:rsidR="00C12336">
          <w:rPr>
            <w:rFonts w:ascii="Calibri" w:eastAsia="Times New Roman" w:hAnsi="Calibri"/>
            <w:i w:val="0"/>
            <w:iCs w:val="0"/>
            <w:sz w:val="22"/>
            <w:szCs w:val="22"/>
            <w:lang w:val="sv-SE" w:eastAsia="sv-SE"/>
          </w:rPr>
          <w:tab/>
        </w:r>
        <w:r w:rsidR="00C12336" w:rsidRPr="00B133B9">
          <w:rPr>
            <w:rStyle w:val="Hyperlink"/>
            <w:lang w:val="en-US"/>
          </w:rPr>
          <w:t>Rostered Ground Task</w:t>
        </w:r>
        <w:r w:rsidR="00C12336">
          <w:rPr>
            <w:webHidden/>
          </w:rPr>
          <w:tab/>
        </w:r>
        <w:r>
          <w:rPr>
            <w:webHidden/>
          </w:rPr>
          <w:fldChar w:fldCharType="begin"/>
        </w:r>
        <w:r w:rsidR="00C12336">
          <w:rPr>
            <w:webHidden/>
          </w:rPr>
          <w:instrText xml:space="preserve"> PAGEREF _Toc339275240 \h </w:instrText>
        </w:r>
        <w:r>
          <w:rPr>
            <w:webHidden/>
          </w:rPr>
        </w:r>
        <w:r>
          <w:rPr>
            <w:webHidden/>
          </w:rPr>
          <w:fldChar w:fldCharType="separate"/>
        </w:r>
        <w:r w:rsidR="00C12336">
          <w:rPr>
            <w:webHidden/>
          </w:rPr>
          <w:t>6</w:t>
        </w:r>
        <w:r>
          <w:rPr>
            <w:webHidden/>
          </w:rPr>
          <w:fldChar w:fldCharType="end"/>
        </w:r>
      </w:hyperlink>
    </w:p>
    <w:p w:rsidR="00C12336" w:rsidRDefault="000B2EE9">
      <w:pPr>
        <w:pStyle w:val="TOC3"/>
        <w:rPr>
          <w:rFonts w:ascii="Calibri" w:eastAsia="Times New Roman" w:hAnsi="Calibri"/>
          <w:i w:val="0"/>
          <w:iCs w:val="0"/>
          <w:sz w:val="22"/>
          <w:szCs w:val="22"/>
          <w:lang w:val="sv-SE" w:eastAsia="sv-SE"/>
        </w:rPr>
      </w:pPr>
      <w:hyperlink w:anchor="_Toc339275241" w:history="1">
        <w:r w:rsidR="00C12336" w:rsidRPr="00B133B9">
          <w:rPr>
            <w:rStyle w:val="Hyperlink"/>
            <w:lang w:val="en-US"/>
          </w:rPr>
          <w:t>2.1.4</w:t>
        </w:r>
        <w:r w:rsidR="00C12336">
          <w:rPr>
            <w:rFonts w:ascii="Calibri" w:eastAsia="Times New Roman" w:hAnsi="Calibri"/>
            <w:i w:val="0"/>
            <w:iCs w:val="0"/>
            <w:sz w:val="22"/>
            <w:szCs w:val="22"/>
            <w:lang w:val="sv-SE" w:eastAsia="sv-SE"/>
          </w:rPr>
          <w:tab/>
        </w:r>
        <w:r w:rsidR="00C12336" w:rsidRPr="00B133B9">
          <w:rPr>
            <w:rStyle w:val="Hyperlink"/>
            <w:lang w:val="en-US"/>
          </w:rPr>
          <w:t>Personal Activity</w:t>
        </w:r>
        <w:r w:rsidR="00C12336">
          <w:rPr>
            <w:webHidden/>
          </w:rPr>
          <w:tab/>
        </w:r>
        <w:r>
          <w:rPr>
            <w:webHidden/>
          </w:rPr>
          <w:fldChar w:fldCharType="begin"/>
        </w:r>
        <w:r w:rsidR="00C12336">
          <w:rPr>
            <w:webHidden/>
          </w:rPr>
          <w:instrText xml:space="preserve"> PAGEREF _Toc339275241 \h </w:instrText>
        </w:r>
        <w:r>
          <w:rPr>
            <w:webHidden/>
          </w:rPr>
        </w:r>
        <w:r>
          <w:rPr>
            <w:webHidden/>
          </w:rPr>
          <w:fldChar w:fldCharType="separate"/>
        </w:r>
        <w:r w:rsidR="00C12336">
          <w:rPr>
            <w:webHidden/>
          </w:rPr>
          <w:t>7</w:t>
        </w:r>
        <w:r>
          <w:rPr>
            <w:webHidden/>
          </w:rPr>
          <w:fldChar w:fldCharType="end"/>
        </w:r>
      </w:hyperlink>
    </w:p>
    <w:p w:rsidR="00C12336" w:rsidRDefault="000B2EE9">
      <w:pPr>
        <w:pStyle w:val="TOC2"/>
        <w:rPr>
          <w:rFonts w:ascii="Calibri" w:eastAsia="Times New Roman" w:hAnsi="Calibri"/>
          <w:smallCaps w:val="0"/>
          <w:sz w:val="22"/>
          <w:szCs w:val="22"/>
          <w:lang w:val="sv-SE" w:eastAsia="sv-SE"/>
        </w:rPr>
      </w:pPr>
      <w:hyperlink w:anchor="_Toc339275242" w:history="1">
        <w:r w:rsidR="00C12336" w:rsidRPr="00B133B9">
          <w:rPr>
            <w:rStyle w:val="Hyperlink"/>
            <w:lang w:val="en-US"/>
          </w:rPr>
          <w:t>2.2</w:t>
        </w:r>
        <w:r w:rsidR="00C12336">
          <w:rPr>
            <w:rFonts w:ascii="Calibri" w:eastAsia="Times New Roman" w:hAnsi="Calibri"/>
            <w:smallCaps w:val="0"/>
            <w:sz w:val="22"/>
            <w:szCs w:val="22"/>
            <w:lang w:val="sv-SE" w:eastAsia="sv-SE"/>
          </w:rPr>
          <w:tab/>
        </w:r>
        <w:r w:rsidR="00C12336" w:rsidRPr="00B133B9">
          <w:rPr>
            <w:rStyle w:val="Hyperlink"/>
            <w:lang w:val="en-US"/>
          </w:rPr>
          <w:t>Tracking</w:t>
        </w:r>
        <w:r w:rsidR="00C12336">
          <w:rPr>
            <w:webHidden/>
          </w:rPr>
          <w:tab/>
        </w:r>
        <w:r>
          <w:rPr>
            <w:webHidden/>
          </w:rPr>
          <w:fldChar w:fldCharType="begin"/>
        </w:r>
        <w:r w:rsidR="00C12336">
          <w:rPr>
            <w:webHidden/>
          </w:rPr>
          <w:instrText xml:space="preserve"> PAGEREF _Toc339275242 \h </w:instrText>
        </w:r>
        <w:r>
          <w:rPr>
            <w:webHidden/>
          </w:rPr>
        </w:r>
        <w:r>
          <w:rPr>
            <w:webHidden/>
          </w:rPr>
          <w:fldChar w:fldCharType="separate"/>
        </w:r>
        <w:r w:rsidR="00C12336">
          <w:rPr>
            <w:webHidden/>
          </w:rPr>
          <w:t>7</w:t>
        </w:r>
        <w:r>
          <w:rPr>
            <w:webHidden/>
          </w:rPr>
          <w:fldChar w:fldCharType="end"/>
        </w:r>
      </w:hyperlink>
    </w:p>
    <w:p w:rsidR="00C12336" w:rsidRDefault="000B2EE9">
      <w:pPr>
        <w:pStyle w:val="TOC3"/>
        <w:rPr>
          <w:rFonts w:ascii="Calibri" w:eastAsia="Times New Roman" w:hAnsi="Calibri"/>
          <w:i w:val="0"/>
          <w:iCs w:val="0"/>
          <w:sz w:val="22"/>
          <w:szCs w:val="22"/>
          <w:lang w:val="sv-SE" w:eastAsia="sv-SE"/>
        </w:rPr>
      </w:pPr>
      <w:hyperlink w:anchor="_Toc339275243" w:history="1">
        <w:r w:rsidR="00C12336" w:rsidRPr="00B133B9">
          <w:rPr>
            <w:rStyle w:val="Hyperlink"/>
            <w:lang w:val="en-US"/>
          </w:rPr>
          <w:t>2.2.1</w:t>
        </w:r>
        <w:r w:rsidR="00C12336">
          <w:rPr>
            <w:rFonts w:ascii="Calibri" w:eastAsia="Times New Roman" w:hAnsi="Calibri"/>
            <w:i w:val="0"/>
            <w:iCs w:val="0"/>
            <w:sz w:val="22"/>
            <w:szCs w:val="22"/>
            <w:lang w:val="sv-SE" w:eastAsia="sv-SE"/>
          </w:rPr>
          <w:tab/>
        </w:r>
        <w:r w:rsidR="00C12336" w:rsidRPr="00B133B9">
          <w:rPr>
            <w:rStyle w:val="Hyperlink"/>
            <w:lang w:val="en-US"/>
          </w:rPr>
          <w:t>Crew</w:t>
        </w:r>
        <w:r w:rsidR="00C12336">
          <w:rPr>
            <w:webHidden/>
          </w:rPr>
          <w:tab/>
        </w:r>
        <w:r>
          <w:rPr>
            <w:webHidden/>
          </w:rPr>
          <w:fldChar w:fldCharType="begin"/>
        </w:r>
        <w:r w:rsidR="00C12336">
          <w:rPr>
            <w:webHidden/>
          </w:rPr>
          <w:instrText xml:space="preserve"> PAGEREF _Toc339275243 \h </w:instrText>
        </w:r>
        <w:r>
          <w:rPr>
            <w:webHidden/>
          </w:rPr>
        </w:r>
        <w:r>
          <w:rPr>
            <w:webHidden/>
          </w:rPr>
          <w:fldChar w:fldCharType="separate"/>
        </w:r>
        <w:r w:rsidR="00C12336">
          <w:rPr>
            <w:webHidden/>
          </w:rPr>
          <w:t>7</w:t>
        </w:r>
        <w:r>
          <w:rPr>
            <w:webHidden/>
          </w:rPr>
          <w:fldChar w:fldCharType="end"/>
        </w:r>
      </w:hyperlink>
    </w:p>
    <w:p w:rsidR="00C12336" w:rsidRDefault="000B2EE9">
      <w:pPr>
        <w:pStyle w:val="TOC3"/>
        <w:rPr>
          <w:rFonts w:ascii="Calibri" w:eastAsia="Times New Roman" w:hAnsi="Calibri"/>
          <w:i w:val="0"/>
          <w:iCs w:val="0"/>
          <w:sz w:val="22"/>
          <w:szCs w:val="22"/>
          <w:lang w:val="sv-SE" w:eastAsia="sv-SE"/>
        </w:rPr>
      </w:pPr>
      <w:hyperlink w:anchor="_Toc339275244" w:history="1">
        <w:r w:rsidR="00C12336" w:rsidRPr="00B133B9">
          <w:rPr>
            <w:rStyle w:val="Hyperlink"/>
            <w:lang w:val="en-US"/>
          </w:rPr>
          <w:t>2.2.2</w:t>
        </w:r>
        <w:r w:rsidR="00C12336">
          <w:rPr>
            <w:rFonts w:ascii="Calibri" w:eastAsia="Times New Roman" w:hAnsi="Calibri"/>
            <w:i w:val="0"/>
            <w:iCs w:val="0"/>
            <w:sz w:val="22"/>
            <w:szCs w:val="22"/>
            <w:lang w:val="sv-SE" w:eastAsia="sv-SE"/>
          </w:rPr>
          <w:tab/>
        </w:r>
        <w:r w:rsidR="00C12336" w:rsidRPr="00B133B9">
          <w:rPr>
            <w:rStyle w:val="Hyperlink"/>
            <w:lang w:val="en-US"/>
          </w:rPr>
          <w:t>Rostered  Flight Legs</w:t>
        </w:r>
        <w:r w:rsidR="00C12336">
          <w:rPr>
            <w:webHidden/>
          </w:rPr>
          <w:tab/>
        </w:r>
        <w:r>
          <w:rPr>
            <w:webHidden/>
          </w:rPr>
          <w:fldChar w:fldCharType="begin"/>
        </w:r>
        <w:r w:rsidR="00C12336">
          <w:rPr>
            <w:webHidden/>
          </w:rPr>
          <w:instrText xml:space="preserve"> PAGEREF _Toc339275244 \h </w:instrText>
        </w:r>
        <w:r>
          <w:rPr>
            <w:webHidden/>
          </w:rPr>
        </w:r>
        <w:r>
          <w:rPr>
            <w:webHidden/>
          </w:rPr>
          <w:fldChar w:fldCharType="separate"/>
        </w:r>
        <w:r w:rsidR="00C12336">
          <w:rPr>
            <w:webHidden/>
          </w:rPr>
          <w:t>7</w:t>
        </w:r>
        <w:r>
          <w:rPr>
            <w:webHidden/>
          </w:rPr>
          <w:fldChar w:fldCharType="end"/>
        </w:r>
      </w:hyperlink>
    </w:p>
    <w:p w:rsidR="00C12336" w:rsidRDefault="000B2EE9">
      <w:pPr>
        <w:pStyle w:val="TOC3"/>
        <w:rPr>
          <w:rFonts w:ascii="Calibri" w:eastAsia="Times New Roman" w:hAnsi="Calibri"/>
          <w:i w:val="0"/>
          <w:iCs w:val="0"/>
          <w:sz w:val="22"/>
          <w:szCs w:val="22"/>
          <w:lang w:val="sv-SE" w:eastAsia="sv-SE"/>
        </w:rPr>
      </w:pPr>
      <w:hyperlink w:anchor="_Toc339275245" w:history="1">
        <w:r w:rsidR="00C12336" w:rsidRPr="00B133B9">
          <w:rPr>
            <w:rStyle w:val="Hyperlink"/>
            <w:lang w:val="en-US"/>
          </w:rPr>
          <w:t>2.2.3</w:t>
        </w:r>
        <w:r w:rsidR="00C12336">
          <w:rPr>
            <w:rFonts w:ascii="Calibri" w:eastAsia="Times New Roman" w:hAnsi="Calibri"/>
            <w:i w:val="0"/>
            <w:iCs w:val="0"/>
            <w:sz w:val="22"/>
            <w:szCs w:val="22"/>
            <w:lang w:val="sv-SE" w:eastAsia="sv-SE"/>
          </w:rPr>
          <w:tab/>
        </w:r>
        <w:r w:rsidR="00C12336" w:rsidRPr="00B133B9">
          <w:rPr>
            <w:rStyle w:val="Hyperlink"/>
            <w:lang w:val="en-US"/>
          </w:rPr>
          <w:t>Rostered Ground Task</w:t>
        </w:r>
        <w:r w:rsidR="00C12336">
          <w:rPr>
            <w:webHidden/>
          </w:rPr>
          <w:tab/>
        </w:r>
        <w:r>
          <w:rPr>
            <w:webHidden/>
          </w:rPr>
          <w:fldChar w:fldCharType="begin"/>
        </w:r>
        <w:r w:rsidR="00C12336">
          <w:rPr>
            <w:webHidden/>
          </w:rPr>
          <w:instrText xml:space="preserve"> PAGEREF _Toc339275245 \h </w:instrText>
        </w:r>
        <w:r>
          <w:rPr>
            <w:webHidden/>
          </w:rPr>
        </w:r>
        <w:r>
          <w:rPr>
            <w:webHidden/>
          </w:rPr>
          <w:fldChar w:fldCharType="separate"/>
        </w:r>
        <w:r w:rsidR="00C12336">
          <w:rPr>
            <w:webHidden/>
          </w:rPr>
          <w:t>8</w:t>
        </w:r>
        <w:r>
          <w:rPr>
            <w:webHidden/>
          </w:rPr>
          <w:fldChar w:fldCharType="end"/>
        </w:r>
      </w:hyperlink>
    </w:p>
    <w:p w:rsidR="00C12336" w:rsidRDefault="000B2EE9">
      <w:pPr>
        <w:pStyle w:val="TOC3"/>
        <w:rPr>
          <w:rFonts w:ascii="Calibri" w:eastAsia="Times New Roman" w:hAnsi="Calibri"/>
          <w:i w:val="0"/>
          <w:iCs w:val="0"/>
          <w:sz w:val="22"/>
          <w:szCs w:val="22"/>
          <w:lang w:val="sv-SE" w:eastAsia="sv-SE"/>
        </w:rPr>
      </w:pPr>
      <w:hyperlink w:anchor="_Toc339275246" w:history="1">
        <w:r w:rsidR="00C12336" w:rsidRPr="00B133B9">
          <w:rPr>
            <w:rStyle w:val="Hyperlink"/>
            <w:lang w:val="en-US"/>
          </w:rPr>
          <w:t>2.2.4</w:t>
        </w:r>
        <w:r w:rsidR="00C12336">
          <w:rPr>
            <w:rFonts w:ascii="Calibri" w:eastAsia="Times New Roman" w:hAnsi="Calibri"/>
            <w:i w:val="0"/>
            <w:iCs w:val="0"/>
            <w:sz w:val="22"/>
            <w:szCs w:val="22"/>
            <w:lang w:val="sv-SE" w:eastAsia="sv-SE"/>
          </w:rPr>
          <w:tab/>
        </w:r>
        <w:r w:rsidR="00C12336" w:rsidRPr="00B133B9">
          <w:rPr>
            <w:rStyle w:val="Hyperlink"/>
            <w:lang w:val="en-US"/>
          </w:rPr>
          <w:t>Personal Activity</w:t>
        </w:r>
        <w:r w:rsidR="00C12336">
          <w:rPr>
            <w:webHidden/>
          </w:rPr>
          <w:tab/>
        </w:r>
        <w:r>
          <w:rPr>
            <w:webHidden/>
          </w:rPr>
          <w:fldChar w:fldCharType="begin"/>
        </w:r>
        <w:r w:rsidR="00C12336">
          <w:rPr>
            <w:webHidden/>
          </w:rPr>
          <w:instrText xml:space="preserve"> PAGEREF _Toc339275246 \h </w:instrText>
        </w:r>
        <w:r>
          <w:rPr>
            <w:webHidden/>
          </w:rPr>
        </w:r>
        <w:r>
          <w:rPr>
            <w:webHidden/>
          </w:rPr>
          <w:fldChar w:fldCharType="separate"/>
        </w:r>
        <w:r w:rsidR="00C12336">
          <w:rPr>
            <w:webHidden/>
          </w:rPr>
          <w:t>8</w:t>
        </w:r>
        <w:r>
          <w:rPr>
            <w:webHidden/>
          </w:rPr>
          <w:fldChar w:fldCharType="end"/>
        </w:r>
      </w:hyperlink>
    </w:p>
    <w:p w:rsidR="00C12336" w:rsidRDefault="000B2EE9">
      <w:pPr>
        <w:pStyle w:val="TOC1"/>
        <w:rPr>
          <w:rFonts w:ascii="Calibri" w:eastAsia="Times New Roman" w:hAnsi="Calibri"/>
          <w:b w:val="0"/>
          <w:bCs w:val="0"/>
          <w:caps w:val="0"/>
          <w:sz w:val="22"/>
          <w:szCs w:val="22"/>
          <w:lang w:val="sv-SE" w:eastAsia="sv-SE"/>
        </w:rPr>
      </w:pPr>
      <w:hyperlink w:anchor="_Toc339275247" w:history="1">
        <w:r w:rsidR="00C12336" w:rsidRPr="00B133B9">
          <w:rPr>
            <w:rStyle w:val="Hyperlink"/>
            <w:lang w:val="en-US"/>
          </w:rPr>
          <w:t>3</w:t>
        </w:r>
        <w:r w:rsidR="00C12336">
          <w:rPr>
            <w:rFonts w:ascii="Calibri" w:eastAsia="Times New Roman" w:hAnsi="Calibri"/>
            <w:b w:val="0"/>
            <w:bCs w:val="0"/>
            <w:caps w:val="0"/>
            <w:sz w:val="22"/>
            <w:szCs w:val="22"/>
            <w:lang w:val="sv-SE" w:eastAsia="sv-SE"/>
          </w:rPr>
          <w:tab/>
        </w:r>
        <w:r w:rsidR="00C12336" w:rsidRPr="00B133B9">
          <w:rPr>
            <w:rStyle w:val="Hyperlink"/>
            <w:lang w:val="en-US"/>
          </w:rPr>
          <w:t>Status Window</w:t>
        </w:r>
        <w:r w:rsidR="00C12336">
          <w:rPr>
            <w:webHidden/>
          </w:rPr>
          <w:tab/>
        </w:r>
        <w:r>
          <w:rPr>
            <w:webHidden/>
          </w:rPr>
          <w:fldChar w:fldCharType="begin"/>
        </w:r>
        <w:r w:rsidR="00C12336">
          <w:rPr>
            <w:webHidden/>
          </w:rPr>
          <w:instrText xml:space="preserve"> PAGEREF _Toc339275247 \h </w:instrText>
        </w:r>
        <w:r>
          <w:rPr>
            <w:webHidden/>
          </w:rPr>
        </w:r>
        <w:r>
          <w:rPr>
            <w:webHidden/>
          </w:rPr>
          <w:fldChar w:fldCharType="separate"/>
        </w:r>
        <w:r w:rsidR="00C12336">
          <w:rPr>
            <w:webHidden/>
          </w:rPr>
          <w:t>9</w:t>
        </w:r>
        <w:r>
          <w:rPr>
            <w:webHidden/>
          </w:rPr>
          <w:fldChar w:fldCharType="end"/>
        </w:r>
      </w:hyperlink>
    </w:p>
    <w:p w:rsidR="00C12336" w:rsidRDefault="000B2EE9">
      <w:pPr>
        <w:pStyle w:val="TOC2"/>
        <w:rPr>
          <w:rFonts w:ascii="Calibri" w:eastAsia="Times New Roman" w:hAnsi="Calibri"/>
          <w:smallCaps w:val="0"/>
          <w:sz w:val="22"/>
          <w:szCs w:val="22"/>
          <w:lang w:val="sv-SE" w:eastAsia="sv-SE"/>
        </w:rPr>
      </w:pPr>
      <w:hyperlink w:anchor="_Toc339275248" w:history="1">
        <w:r w:rsidR="00C12336" w:rsidRPr="00B133B9">
          <w:rPr>
            <w:rStyle w:val="Hyperlink"/>
            <w:lang w:val="en-US"/>
          </w:rPr>
          <w:t>3.1</w:t>
        </w:r>
        <w:r w:rsidR="00C12336">
          <w:rPr>
            <w:rFonts w:ascii="Calibri" w:eastAsia="Times New Roman" w:hAnsi="Calibri"/>
            <w:smallCaps w:val="0"/>
            <w:sz w:val="22"/>
            <w:szCs w:val="22"/>
            <w:lang w:val="sv-SE" w:eastAsia="sv-SE"/>
          </w:rPr>
          <w:tab/>
        </w:r>
        <w:r w:rsidR="00C12336" w:rsidRPr="00B133B9">
          <w:rPr>
            <w:rStyle w:val="Hyperlink"/>
            <w:lang w:val="en-US"/>
          </w:rPr>
          <w:t>Planning</w:t>
        </w:r>
        <w:r w:rsidR="00C12336">
          <w:rPr>
            <w:webHidden/>
          </w:rPr>
          <w:tab/>
        </w:r>
        <w:r>
          <w:rPr>
            <w:webHidden/>
          </w:rPr>
          <w:fldChar w:fldCharType="begin"/>
        </w:r>
        <w:r w:rsidR="00C12336">
          <w:rPr>
            <w:webHidden/>
          </w:rPr>
          <w:instrText xml:space="preserve"> PAGEREF _Toc339275248 \h </w:instrText>
        </w:r>
        <w:r>
          <w:rPr>
            <w:webHidden/>
          </w:rPr>
        </w:r>
        <w:r>
          <w:rPr>
            <w:webHidden/>
          </w:rPr>
          <w:fldChar w:fldCharType="separate"/>
        </w:r>
        <w:r w:rsidR="00C12336">
          <w:rPr>
            <w:webHidden/>
          </w:rPr>
          <w:t>9</w:t>
        </w:r>
        <w:r>
          <w:rPr>
            <w:webHidden/>
          </w:rPr>
          <w:fldChar w:fldCharType="end"/>
        </w:r>
      </w:hyperlink>
    </w:p>
    <w:p w:rsidR="00C12336" w:rsidRDefault="000B2EE9">
      <w:pPr>
        <w:pStyle w:val="TOC2"/>
        <w:rPr>
          <w:rFonts w:ascii="Calibri" w:eastAsia="Times New Roman" w:hAnsi="Calibri"/>
          <w:smallCaps w:val="0"/>
          <w:sz w:val="22"/>
          <w:szCs w:val="22"/>
          <w:lang w:val="sv-SE" w:eastAsia="sv-SE"/>
        </w:rPr>
      </w:pPr>
      <w:hyperlink w:anchor="_Toc339275249" w:history="1">
        <w:r w:rsidR="00C12336" w:rsidRPr="00B133B9">
          <w:rPr>
            <w:rStyle w:val="Hyperlink"/>
            <w:lang w:val="en-US"/>
          </w:rPr>
          <w:t>3.2</w:t>
        </w:r>
        <w:r w:rsidR="00C12336">
          <w:rPr>
            <w:rFonts w:ascii="Calibri" w:eastAsia="Times New Roman" w:hAnsi="Calibri"/>
            <w:smallCaps w:val="0"/>
            <w:sz w:val="22"/>
            <w:szCs w:val="22"/>
            <w:lang w:val="sv-SE" w:eastAsia="sv-SE"/>
          </w:rPr>
          <w:tab/>
        </w:r>
        <w:r w:rsidR="00C12336" w:rsidRPr="00B133B9">
          <w:rPr>
            <w:rStyle w:val="Hyperlink"/>
            <w:lang w:val="en-US"/>
          </w:rPr>
          <w:t>Tracking</w:t>
        </w:r>
        <w:r w:rsidR="00C12336">
          <w:rPr>
            <w:webHidden/>
          </w:rPr>
          <w:tab/>
        </w:r>
        <w:r>
          <w:rPr>
            <w:webHidden/>
          </w:rPr>
          <w:fldChar w:fldCharType="begin"/>
        </w:r>
        <w:r w:rsidR="00C12336">
          <w:rPr>
            <w:webHidden/>
          </w:rPr>
          <w:instrText xml:space="preserve"> PAGEREF _Toc339275249 \h </w:instrText>
        </w:r>
        <w:r>
          <w:rPr>
            <w:webHidden/>
          </w:rPr>
        </w:r>
        <w:r>
          <w:rPr>
            <w:webHidden/>
          </w:rPr>
          <w:fldChar w:fldCharType="separate"/>
        </w:r>
        <w:r w:rsidR="00C12336">
          <w:rPr>
            <w:webHidden/>
          </w:rPr>
          <w:t>9</w:t>
        </w:r>
        <w:r>
          <w:rPr>
            <w:webHidden/>
          </w:rPr>
          <w:fldChar w:fldCharType="end"/>
        </w:r>
      </w:hyperlink>
    </w:p>
    <w:p w:rsidR="00C12336" w:rsidRDefault="000B2EE9">
      <w:pPr>
        <w:pStyle w:val="TOC1"/>
        <w:rPr>
          <w:rFonts w:ascii="Calibri" w:eastAsia="Times New Roman" w:hAnsi="Calibri"/>
          <w:b w:val="0"/>
          <w:bCs w:val="0"/>
          <w:caps w:val="0"/>
          <w:sz w:val="22"/>
          <w:szCs w:val="22"/>
          <w:lang w:val="sv-SE" w:eastAsia="sv-SE"/>
        </w:rPr>
      </w:pPr>
      <w:hyperlink w:anchor="_Toc339275250" w:history="1">
        <w:r w:rsidR="00C12336" w:rsidRPr="00B133B9">
          <w:rPr>
            <w:rStyle w:val="Hyperlink"/>
            <w:lang w:val="en-US"/>
          </w:rPr>
          <w:t>4</w:t>
        </w:r>
        <w:r w:rsidR="00C12336">
          <w:rPr>
            <w:rFonts w:ascii="Calibri" w:eastAsia="Times New Roman" w:hAnsi="Calibri"/>
            <w:b w:val="0"/>
            <w:bCs w:val="0"/>
            <w:caps w:val="0"/>
            <w:sz w:val="22"/>
            <w:szCs w:val="22"/>
            <w:lang w:val="sv-SE" w:eastAsia="sv-SE"/>
          </w:rPr>
          <w:tab/>
        </w:r>
        <w:r w:rsidR="00C12336" w:rsidRPr="00B133B9">
          <w:rPr>
            <w:rStyle w:val="Hyperlink"/>
            <w:lang w:val="en-US"/>
          </w:rPr>
          <w:t>Left Margin</w:t>
        </w:r>
        <w:r w:rsidR="00C12336">
          <w:rPr>
            <w:webHidden/>
          </w:rPr>
          <w:tab/>
        </w:r>
        <w:r>
          <w:rPr>
            <w:webHidden/>
          </w:rPr>
          <w:fldChar w:fldCharType="begin"/>
        </w:r>
        <w:r w:rsidR="00C12336">
          <w:rPr>
            <w:webHidden/>
          </w:rPr>
          <w:instrText xml:space="preserve"> PAGEREF _Toc339275250 \h </w:instrText>
        </w:r>
        <w:r>
          <w:rPr>
            <w:webHidden/>
          </w:rPr>
        </w:r>
        <w:r>
          <w:rPr>
            <w:webHidden/>
          </w:rPr>
          <w:fldChar w:fldCharType="separate"/>
        </w:r>
        <w:r w:rsidR="00C12336">
          <w:rPr>
            <w:webHidden/>
          </w:rPr>
          <w:t>10</w:t>
        </w:r>
        <w:r>
          <w:rPr>
            <w:webHidden/>
          </w:rPr>
          <w:fldChar w:fldCharType="end"/>
        </w:r>
      </w:hyperlink>
    </w:p>
    <w:p w:rsidR="00C12336" w:rsidRDefault="000B2EE9">
      <w:pPr>
        <w:pStyle w:val="TOC2"/>
        <w:rPr>
          <w:rFonts w:ascii="Calibri" w:eastAsia="Times New Roman" w:hAnsi="Calibri"/>
          <w:smallCaps w:val="0"/>
          <w:sz w:val="22"/>
          <w:szCs w:val="22"/>
          <w:lang w:val="sv-SE" w:eastAsia="sv-SE"/>
        </w:rPr>
      </w:pPr>
      <w:hyperlink w:anchor="_Toc339275251" w:history="1">
        <w:r w:rsidR="00C12336" w:rsidRPr="00B133B9">
          <w:rPr>
            <w:rStyle w:val="Hyperlink"/>
            <w:lang w:val="en-US"/>
          </w:rPr>
          <w:t>4.1</w:t>
        </w:r>
        <w:r w:rsidR="00C12336">
          <w:rPr>
            <w:rFonts w:ascii="Calibri" w:eastAsia="Times New Roman" w:hAnsi="Calibri"/>
            <w:smallCaps w:val="0"/>
            <w:sz w:val="22"/>
            <w:szCs w:val="22"/>
            <w:lang w:val="sv-SE" w:eastAsia="sv-SE"/>
          </w:rPr>
          <w:tab/>
        </w:r>
        <w:r w:rsidR="00C12336" w:rsidRPr="00B133B9">
          <w:rPr>
            <w:rStyle w:val="Hyperlink"/>
            <w:lang w:val="en-US"/>
          </w:rPr>
          <w:t>Planning</w:t>
        </w:r>
        <w:r w:rsidR="00C12336">
          <w:rPr>
            <w:webHidden/>
          </w:rPr>
          <w:tab/>
        </w:r>
        <w:r>
          <w:rPr>
            <w:webHidden/>
          </w:rPr>
          <w:fldChar w:fldCharType="begin"/>
        </w:r>
        <w:r w:rsidR="00C12336">
          <w:rPr>
            <w:webHidden/>
          </w:rPr>
          <w:instrText xml:space="preserve"> PAGEREF _Toc339275251 \h </w:instrText>
        </w:r>
        <w:r>
          <w:rPr>
            <w:webHidden/>
          </w:rPr>
        </w:r>
        <w:r>
          <w:rPr>
            <w:webHidden/>
          </w:rPr>
          <w:fldChar w:fldCharType="separate"/>
        </w:r>
        <w:r w:rsidR="00C12336">
          <w:rPr>
            <w:webHidden/>
          </w:rPr>
          <w:t>10</w:t>
        </w:r>
        <w:r>
          <w:rPr>
            <w:webHidden/>
          </w:rPr>
          <w:fldChar w:fldCharType="end"/>
        </w:r>
      </w:hyperlink>
    </w:p>
    <w:p w:rsidR="00C12336" w:rsidRDefault="000B2EE9">
      <w:pPr>
        <w:pStyle w:val="TOC3"/>
        <w:rPr>
          <w:rFonts w:ascii="Calibri" w:eastAsia="Times New Roman" w:hAnsi="Calibri"/>
          <w:i w:val="0"/>
          <w:iCs w:val="0"/>
          <w:sz w:val="22"/>
          <w:szCs w:val="22"/>
          <w:lang w:val="sv-SE" w:eastAsia="sv-SE"/>
        </w:rPr>
      </w:pPr>
      <w:hyperlink w:anchor="_Toc339275252" w:history="1">
        <w:r w:rsidR="00C12336" w:rsidRPr="00B133B9">
          <w:rPr>
            <w:rStyle w:val="Hyperlink"/>
            <w:lang w:val="en-US"/>
          </w:rPr>
          <w:t>4.1.1</w:t>
        </w:r>
        <w:r w:rsidR="00C12336">
          <w:rPr>
            <w:rFonts w:ascii="Calibri" w:eastAsia="Times New Roman" w:hAnsi="Calibri"/>
            <w:i w:val="0"/>
            <w:iCs w:val="0"/>
            <w:sz w:val="22"/>
            <w:szCs w:val="22"/>
            <w:lang w:val="sv-SE" w:eastAsia="sv-SE"/>
          </w:rPr>
          <w:tab/>
        </w:r>
        <w:r w:rsidR="00C12336" w:rsidRPr="00B133B9">
          <w:rPr>
            <w:rStyle w:val="Hyperlink"/>
            <w:lang w:val="en-US"/>
          </w:rPr>
          <w:t>Roster</w:t>
        </w:r>
        <w:r w:rsidR="00C12336">
          <w:rPr>
            <w:webHidden/>
          </w:rPr>
          <w:tab/>
        </w:r>
        <w:r>
          <w:rPr>
            <w:webHidden/>
          </w:rPr>
          <w:fldChar w:fldCharType="begin"/>
        </w:r>
        <w:r w:rsidR="00C12336">
          <w:rPr>
            <w:webHidden/>
          </w:rPr>
          <w:instrText xml:space="preserve"> PAGEREF _Toc339275252 \h </w:instrText>
        </w:r>
        <w:r>
          <w:rPr>
            <w:webHidden/>
          </w:rPr>
        </w:r>
        <w:r>
          <w:rPr>
            <w:webHidden/>
          </w:rPr>
          <w:fldChar w:fldCharType="separate"/>
        </w:r>
        <w:r w:rsidR="00C12336">
          <w:rPr>
            <w:webHidden/>
          </w:rPr>
          <w:t>10</w:t>
        </w:r>
        <w:r>
          <w:rPr>
            <w:webHidden/>
          </w:rPr>
          <w:fldChar w:fldCharType="end"/>
        </w:r>
      </w:hyperlink>
    </w:p>
    <w:p w:rsidR="00C12336" w:rsidRDefault="000B2EE9">
      <w:pPr>
        <w:pStyle w:val="TOC3"/>
        <w:rPr>
          <w:rFonts w:ascii="Calibri" w:eastAsia="Times New Roman" w:hAnsi="Calibri"/>
          <w:i w:val="0"/>
          <w:iCs w:val="0"/>
          <w:sz w:val="22"/>
          <w:szCs w:val="22"/>
          <w:lang w:val="sv-SE" w:eastAsia="sv-SE"/>
        </w:rPr>
      </w:pPr>
      <w:hyperlink w:anchor="_Toc339275253" w:history="1">
        <w:r w:rsidR="00C12336" w:rsidRPr="00B133B9">
          <w:rPr>
            <w:rStyle w:val="Hyperlink"/>
            <w:lang w:val="en-US"/>
          </w:rPr>
          <w:t>4.1.2</w:t>
        </w:r>
        <w:r w:rsidR="00C12336">
          <w:rPr>
            <w:rFonts w:ascii="Calibri" w:eastAsia="Times New Roman" w:hAnsi="Calibri"/>
            <w:i w:val="0"/>
            <w:iCs w:val="0"/>
            <w:sz w:val="22"/>
            <w:szCs w:val="22"/>
            <w:lang w:val="sv-SE" w:eastAsia="sv-SE"/>
          </w:rPr>
          <w:tab/>
        </w:r>
        <w:r w:rsidR="00C12336" w:rsidRPr="00B133B9">
          <w:rPr>
            <w:rStyle w:val="Hyperlink"/>
            <w:lang w:val="en-US"/>
          </w:rPr>
          <w:t>Trip</w:t>
        </w:r>
        <w:r w:rsidR="00C12336">
          <w:rPr>
            <w:webHidden/>
          </w:rPr>
          <w:tab/>
        </w:r>
        <w:r>
          <w:rPr>
            <w:webHidden/>
          </w:rPr>
          <w:fldChar w:fldCharType="begin"/>
        </w:r>
        <w:r w:rsidR="00C12336">
          <w:rPr>
            <w:webHidden/>
          </w:rPr>
          <w:instrText xml:space="preserve"> PAGEREF _Toc339275253 \h </w:instrText>
        </w:r>
        <w:r>
          <w:rPr>
            <w:webHidden/>
          </w:rPr>
        </w:r>
        <w:r>
          <w:rPr>
            <w:webHidden/>
          </w:rPr>
          <w:fldChar w:fldCharType="separate"/>
        </w:r>
        <w:r w:rsidR="00C12336">
          <w:rPr>
            <w:webHidden/>
          </w:rPr>
          <w:t>11</w:t>
        </w:r>
        <w:r>
          <w:rPr>
            <w:webHidden/>
          </w:rPr>
          <w:fldChar w:fldCharType="end"/>
        </w:r>
      </w:hyperlink>
    </w:p>
    <w:p w:rsidR="00C12336" w:rsidRDefault="000B2EE9">
      <w:pPr>
        <w:pStyle w:val="TOC2"/>
        <w:rPr>
          <w:rFonts w:ascii="Calibri" w:eastAsia="Times New Roman" w:hAnsi="Calibri"/>
          <w:smallCaps w:val="0"/>
          <w:sz w:val="22"/>
          <w:szCs w:val="22"/>
          <w:lang w:val="sv-SE" w:eastAsia="sv-SE"/>
        </w:rPr>
      </w:pPr>
      <w:hyperlink w:anchor="_Toc339275254" w:history="1">
        <w:r w:rsidR="00C12336" w:rsidRPr="00B133B9">
          <w:rPr>
            <w:rStyle w:val="Hyperlink"/>
            <w:lang w:val="en-US"/>
          </w:rPr>
          <w:t>4.2</w:t>
        </w:r>
        <w:r w:rsidR="00C12336">
          <w:rPr>
            <w:rFonts w:ascii="Calibri" w:eastAsia="Times New Roman" w:hAnsi="Calibri"/>
            <w:smallCaps w:val="0"/>
            <w:sz w:val="22"/>
            <w:szCs w:val="22"/>
            <w:lang w:val="sv-SE" w:eastAsia="sv-SE"/>
          </w:rPr>
          <w:tab/>
        </w:r>
        <w:r w:rsidR="00C12336" w:rsidRPr="00B133B9">
          <w:rPr>
            <w:rStyle w:val="Hyperlink"/>
            <w:lang w:val="en-US"/>
          </w:rPr>
          <w:t>Tracking</w:t>
        </w:r>
        <w:r w:rsidR="00C12336">
          <w:rPr>
            <w:webHidden/>
          </w:rPr>
          <w:tab/>
        </w:r>
        <w:r>
          <w:rPr>
            <w:webHidden/>
          </w:rPr>
          <w:fldChar w:fldCharType="begin"/>
        </w:r>
        <w:r w:rsidR="00C12336">
          <w:rPr>
            <w:webHidden/>
          </w:rPr>
          <w:instrText xml:space="preserve"> PAGEREF _Toc339275254 \h </w:instrText>
        </w:r>
        <w:r>
          <w:rPr>
            <w:webHidden/>
          </w:rPr>
        </w:r>
        <w:r>
          <w:rPr>
            <w:webHidden/>
          </w:rPr>
          <w:fldChar w:fldCharType="separate"/>
        </w:r>
        <w:r w:rsidR="00C12336">
          <w:rPr>
            <w:webHidden/>
          </w:rPr>
          <w:t>11</w:t>
        </w:r>
        <w:r>
          <w:rPr>
            <w:webHidden/>
          </w:rPr>
          <w:fldChar w:fldCharType="end"/>
        </w:r>
      </w:hyperlink>
    </w:p>
    <w:p w:rsidR="00C12336" w:rsidRDefault="000B2EE9">
      <w:pPr>
        <w:pStyle w:val="TOC3"/>
        <w:rPr>
          <w:rFonts w:ascii="Calibri" w:eastAsia="Times New Roman" w:hAnsi="Calibri"/>
          <w:i w:val="0"/>
          <w:iCs w:val="0"/>
          <w:sz w:val="22"/>
          <w:szCs w:val="22"/>
          <w:lang w:val="sv-SE" w:eastAsia="sv-SE"/>
        </w:rPr>
      </w:pPr>
      <w:hyperlink w:anchor="_Toc339275255" w:history="1">
        <w:r w:rsidR="00C12336" w:rsidRPr="00B133B9">
          <w:rPr>
            <w:rStyle w:val="Hyperlink"/>
            <w:lang w:val="en-US"/>
          </w:rPr>
          <w:t>4.2.1</w:t>
        </w:r>
        <w:r w:rsidR="00C12336">
          <w:rPr>
            <w:rFonts w:ascii="Calibri" w:eastAsia="Times New Roman" w:hAnsi="Calibri"/>
            <w:i w:val="0"/>
            <w:iCs w:val="0"/>
            <w:sz w:val="22"/>
            <w:szCs w:val="22"/>
            <w:lang w:val="sv-SE" w:eastAsia="sv-SE"/>
          </w:rPr>
          <w:tab/>
        </w:r>
        <w:r w:rsidR="00C12336" w:rsidRPr="00B133B9">
          <w:rPr>
            <w:rStyle w:val="Hyperlink"/>
            <w:lang w:val="en-US"/>
          </w:rPr>
          <w:t>Roster</w:t>
        </w:r>
        <w:r w:rsidR="00C12336">
          <w:rPr>
            <w:webHidden/>
          </w:rPr>
          <w:tab/>
        </w:r>
        <w:r>
          <w:rPr>
            <w:webHidden/>
          </w:rPr>
          <w:fldChar w:fldCharType="begin"/>
        </w:r>
        <w:r w:rsidR="00C12336">
          <w:rPr>
            <w:webHidden/>
          </w:rPr>
          <w:instrText xml:space="preserve"> PAGEREF _Toc339275255 \h </w:instrText>
        </w:r>
        <w:r>
          <w:rPr>
            <w:webHidden/>
          </w:rPr>
        </w:r>
        <w:r>
          <w:rPr>
            <w:webHidden/>
          </w:rPr>
          <w:fldChar w:fldCharType="separate"/>
        </w:r>
        <w:r w:rsidR="00C12336">
          <w:rPr>
            <w:webHidden/>
          </w:rPr>
          <w:t>11</w:t>
        </w:r>
        <w:r>
          <w:rPr>
            <w:webHidden/>
          </w:rPr>
          <w:fldChar w:fldCharType="end"/>
        </w:r>
      </w:hyperlink>
    </w:p>
    <w:p w:rsidR="00C12336" w:rsidRDefault="000B2EE9">
      <w:pPr>
        <w:pStyle w:val="TOC3"/>
        <w:rPr>
          <w:rFonts w:ascii="Calibri" w:eastAsia="Times New Roman" w:hAnsi="Calibri"/>
          <w:i w:val="0"/>
          <w:iCs w:val="0"/>
          <w:sz w:val="22"/>
          <w:szCs w:val="22"/>
          <w:lang w:val="sv-SE" w:eastAsia="sv-SE"/>
        </w:rPr>
      </w:pPr>
      <w:hyperlink w:anchor="_Toc339275256" w:history="1">
        <w:r w:rsidR="00C12336" w:rsidRPr="00B133B9">
          <w:rPr>
            <w:rStyle w:val="Hyperlink"/>
            <w:lang w:val="en-US"/>
          </w:rPr>
          <w:t>4.2.2</w:t>
        </w:r>
        <w:r w:rsidR="00C12336">
          <w:rPr>
            <w:rFonts w:ascii="Calibri" w:eastAsia="Times New Roman" w:hAnsi="Calibri"/>
            <w:i w:val="0"/>
            <w:iCs w:val="0"/>
            <w:sz w:val="22"/>
            <w:szCs w:val="22"/>
            <w:lang w:val="sv-SE" w:eastAsia="sv-SE"/>
          </w:rPr>
          <w:tab/>
        </w:r>
        <w:r w:rsidR="00C12336" w:rsidRPr="00B133B9">
          <w:rPr>
            <w:rStyle w:val="Hyperlink"/>
            <w:lang w:val="en-US"/>
          </w:rPr>
          <w:t>Trip</w:t>
        </w:r>
        <w:r w:rsidR="00C12336">
          <w:rPr>
            <w:webHidden/>
          </w:rPr>
          <w:tab/>
        </w:r>
        <w:r>
          <w:rPr>
            <w:webHidden/>
          </w:rPr>
          <w:fldChar w:fldCharType="begin"/>
        </w:r>
        <w:r w:rsidR="00C12336">
          <w:rPr>
            <w:webHidden/>
          </w:rPr>
          <w:instrText xml:space="preserve"> PAGEREF _Toc339275256 \h </w:instrText>
        </w:r>
        <w:r>
          <w:rPr>
            <w:webHidden/>
          </w:rPr>
        </w:r>
        <w:r>
          <w:rPr>
            <w:webHidden/>
          </w:rPr>
          <w:fldChar w:fldCharType="separate"/>
        </w:r>
        <w:r w:rsidR="00C12336">
          <w:rPr>
            <w:webHidden/>
          </w:rPr>
          <w:t>12</w:t>
        </w:r>
        <w:r>
          <w:rPr>
            <w:webHidden/>
          </w:rPr>
          <w:fldChar w:fldCharType="end"/>
        </w:r>
      </w:hyperlink>
    </w:p>
    <w:p w:rsidR="00C12336" w:rsidRDefault="000B2EE9">
      <w:pPr>
        <w:pStyle w:val="TOC1"/>
        <w:rPr>
          <w:rFonts w:ascii="Calibri" w:eastAsia="Times New Roman" w:hAnsi="Calibri"/>
          <w:b w:val="0"/>
          <w:bCs w:val="0"/>
          <w:caps w:val="0"/>
          <w:sz w:val="22"/>
          <w:szCs w:val="22"/>
          <w:lang w:val="sv-SE" w:eastAsia="sv-SE"/>
        </w:rPr>
      </w:pPr>
      <w:hyperlink w:anchor="_Toc339275257" w:history="1">
        <w:r w:rsidR="00C12336" w:rsidRPr="00B133B9">
          <w:rPr>
            <w:rStyle w:val="Hyperlink"/>
            <w:lang w:val="en-US"/>
          </w:rPr>
          <w:t>5</w:t>
        </w:r>
        <w:r w:rsidR="00C12336">
          <w:rPr>
            <w:rFonts w:ascii="Calibri" w:eastAsia="Times New Roman" w:hAnsi="Calibri"/>
            <w:b w:val="0"/>
            <w:bCs w:val="0"/>
            <w:caps w:val="0"/>
            <w:sz w:val="22"/>
            <w:szCs w:val="22"/>
            <w:lang w:val="sv-SE" w:eastAsia="sv-SE"/>
          </w:rPr>
          <w:tab/>
        </w:r>
        <w:r w:rsidR="00C12336" w:rsidRPr="00B133B9">
          <w:rPr>
            <w:rStyle w:val="Hyperlink"/>
            <w:lang w:val="en-US"/>
          </w:rPr>
          <w:t>Right Margin</w:t>
        </w:r>
        <w:r w:rsidR="00C12336">
          <w:rPr>
            <w:webHidden/>
          </w:rPr>
          <w:tab/>
        </w:r>
        <w:r>
          <w:rPr>
            <w:webHidden/>
          </w:rPr>
          <w:fldChar w:fldCharType="begin"/>
        </w:r>
        <w:r w:rsidR="00C12336">
          <w:rPr>
            <w:webHidden/>
          </w:rPr>
          <w:instrText xml:space="preserve"> PAGEREF _Toc339275257 \h </w:instrText>
        </w:r>
        <w:r>
          <w:rPr>
            <w:webHidden/>
          </w:rPr>
        </w:r>
        <w:r>
          <w:rPr>
            <w:webHidden/>
          </w:rPr>
          <w:fldChar w:fldCharType="separate"/>
        </w:r>
        <w:r w:rsidR="00C12336">
          <w:rPr>
            <w:webHidden/>
          </w:rPr>
          <w:t>13</w:t>
        </w:r>
        <w:r>
          <w:rPr>
            <w:webHidden/>
          </w:rPr>
          <w:fldChar w:fldCharType="end"/>
        </w:r>
      </w:hyperlink>
    </w:p>
    <w:p w:rsidR="00C12336" w:rsidRDefault="000B2EE9">
      <w:pPr>
        <w:pStyle w:val="TOC2"/>
        <w:rPr>
          <w:rFonts w:ascii="Calibri" w:eastAsia="Times New Roman" w:hAnsi="Calibri"/>
          <w:smallCaps w:val="0"/>
          <w:sz w:val="22"/>
          <w:szCs w:val="22"/>
          <w:lang w:val="sv-SE" w:eastAsia="sv-SE"/>
        </w:rPr>
      </w:pPr>
      <w:hyperlink w:anchor="_Toc339275258" w:history="1">
        <w:r w:rsidR="00C12336" w:rsidRPr="00B133B9">
          <w:rPr>
            <w:rStyle w:val="Hyperlink"/>
            <w:lang w:val="en-US"/>
          </w:rPr>
          <w:t>5.1</w:t>
        </w:r>
        <w:r w:rsidR="00C12336">
          <w:rPr>
            <w:rFonts w:ascii="Calibri" w:eastAsia="Times New Roman" w:hAnsi="Calibri"/>
            <w:smallCaps w:val="0"/>
            <w:sz w:val="22"/>
            <w:szCs w:val="22"/>
            <w:lang w:val="sv-SE" w:eastAsia="sv-SE"/>
          </w:rPr>
          <w:tab/>
        </w:r>
        <w:r w:rsidR="00C12336" w:rsidRPr="00B133B9">
          <w:rPr>
            <w:rStyle w:val="Hyperlink"/>
            <w:lang w:val="en-US"/>
          </w:rPr>
          <w:t>Planning</w:t>
        </w:r>
        <w:r w:rsidR="00C12336">
          <w:rPr>
            <w:webHidden/>
          </w:rPr>
          <w:tab/>
        </w:r>
        <w:r>
          <w:rPr>
            <w:webHidden/>
          </w:rPr>
          <w:fldChar w:fldCharType="begin"/>
        </w:r>
        <w:r w:rsidR="00C12336">
          <w:rPr>
            <w:webHidden/>
          </w:rPr>
          <w:instrText xml:space="preserve"> PAGEREF _Toc339275258 \h </w:instrText>
        </w:r>
        <w:r>
          <w:rPr>
            <w:webHidden/>
          </w:rPr>
        </w:r>
        <w:r>
          <w:rPr>
            <w:webHidden/>
          </w:rPr>
          <w:fldChar w:fldCharType="separate"/>
        </w:r>
        <w:r w:rsidR="00C12336">
          <w:rPr>
            <w:webHidden/>
          </w:rPr>
          <w:t>13</w:t>
        </w:r>
        <w:r>
          <w:rPr>
            <w:webHidden/>
          </w:rPr>
          <w:fldChar w:fldCharType="end"/>
        </w:r>
      </w:hyperlink>
    </w:p>
    <w:p w:rsidR="00C12336" w:rsidRDefault="000B2EE9">
      <w:pPr>
        <w:pStyle w:val="TOC2"/>
        <w:rPr>
          <w:rFonts w:ascii="Calibri" w:eastAsia="Times New Roman" w:hAnsi="Calibri"/>
          <w:smallCaps w:val="0"/>
          <w:sz w:val="22"/>
          <w:szCs w:val="22"/>
          <w:lang w:val="sv-SE" w:eastAsia="sv-SE"/>
        </w:rPr>
      </w:pPr>
      <w:hyperlink w:anchor="_Toc339275259" w:history="1">
        <w:r w:rsidR="00C12336" w:rsidRPr="00B133B9">
          <w:rPr>
            <w:rStyle w:val="Hyperlink"/>
            <w:lang w:val="en-US"/>
          </w:rPr>
          <w:t>5.2</w:t>
        </w:r>
        <w:r w:rsidR="00C12336">
          <w:rPr>
            <w:rFonts w:ascii="Calibri" w:eastAsia="Times New Roman" w:hAnsi="Calibri"/>
            <w:smallCaps w:val="0"/>
            <w:sz w:val="22"/>
            <w:szCs w:val="22"/>
            <w:lang w:val="sv-SE" w:eastAsia="sv-SE"/>
          </w:rPr>
          <w:tab/>
        </w:r>
        <w:r w:rsidR="00C12336" w:rsidRPr="00B133B9">
          <w:rPr>
            <w:rStyle w:val="Hyperlink"/>
            <w:lang w:val="en-US"/>
          </w:rPr>
          <w:t>Tracking</w:t>
        </w:r>
        <w:r w:rsidR="00C12336">
          <w:rPr>
            <w:webHidden/>
          </w:rPr>
          <w:tab/>
        </w:r>
        <w:r>
          <w:rPr>
            <w:webHidden/>
          </w:rPr>
          <w:fldChar w:fldCharType="begin"/>
        </w:r>
        <w:r w:rsidR="00C12336">
          <w:rPr>
            <w:webHidden/>
          </w:rPr>
          <w:instrText xml:space="preserve"> PAGEREF _Toc339275259 \h </w:instrText>
        </w:r>
        <w:r>
          <w:rPr>
            <w:webHidden/>
          </w:rPr>
        </w:r>
        <w:r>
          <w:rPr>
            <w:webHidden/>
          </w:rPr>
          <w:fldChar w:fldCharType="separate"/>
        </w:r>
        <w:r w:rsidR="00C12336">
          <w:rPr>
            <w:webHidden/>
          </w:rPr>
          <w:t>13</w:t>
        </w:r>
        <w:r>
          <w:rPr>
            <w:webHidden/>
          </w:rPr>
          <w:fldChar w:fldCharType="end"/>
        </w:r>
      </w:hyperlink>
    </w:p>
    <w:p w:rsidR="00C12336" w:rsidRDefault="000B2EE9">
      <w:pPr>
        <w:pStyle w:val="TOC3"/>
        <w:rPr>
          <w:rFonts w:ascii="Calibri" w:eastAsia="Times New Roman" w:hAnsi="Calibri"/>
          <w:i w:val="0"/>
          <w:iCs w:val="0"/>
          <w:sz w:val="22"/>
          <w:szCs w:val="22"/>
          <w:lang w:val="sv-SE" w:eastAsia="sv-SE"/>
        </w:rPr>
      </w:pPr>
      <w:hyperlink w:anchor="_Toc339275260" w:history="1">
        <w:r w:rsidR="00C12336" w:rsidRPr="00B133B9">
          <w:rPr>
            <w:rStyle w:val="Hyperlink"/>
            <w:lang w:val="en-US"/>
          </w:rPr>
          <w:t>5.2.1</w:t>
        </w:r>
        <w:r w:rsidR="00C12336">
          <w:rPr>
            <w:rFonts w:ascii="Calibri" w:eastAsia="Times New Roman" w:hAnsi="Calibri"/>
            <w:i w:val="0"/>
            <w:iCs w:val="0"/>
            <w:sz w:val="22"/>
            <w:szCs w:val="22"/>
            <w:lang w:val="sv-SE" w:eastAsia="sv-SE"/>
          </w:rPr>
          <w:tab/>
        </w:r>
        <w:r w:rsidR="00C12336" w:rsidRPr="00B133B9">
          <w:rPr>
            <w:rStyle w:val="Hyperlink"/>
            <w:lang w:val="en-US"/>
          </w:rPr>
          <w:t>Roster</w:t>
        </w:r>
        <w:r w:rsidR="00C12336">
          <w:rPr>
            <w:webHidden/>
          </w:rPr>
          <w:tab/>
        </w:r>
        <w:r>
          <w:rPr>
            <w:webHidden/>
          </w:rPr>
          <w:fldChar w:fldCharType="begin"/>
        </w:r>
        <w:r w:rsidR="00C12336">
          <w:rPr>
            <w:webHidden/>
          </w:rPr>
          <w:instrText xml:space="preserve"> PAGEREF _Toc339275260 \h </w:instrText>
        </w:r>
        <w:r>
          <w:rPr>
            <w:webHidden/>
          </w:rPr>
        </w:r>
        <w:r>
          <w:rPr>
            <w:webHidden/>
          </w:rPr>
          <w:fldChar w:fldCharType="separate"/>
        </w:r>
        <w:r w:rsidR="00C12336">
          <w:rPr>
            <w:webHidden/>
          </w:rPr>
          <w:t>13</w:t>
        </w:r>
        <w:r>
          <w:rPr>
            <w:webHidden/>
          </w:rPr>
          <w:fldChar w:fldCharType="end"/>
        </w:r>
      </w:hyperlink>
    </w:p>
    <w:p w:rsidR="00C12336" w:rsidRDefault="000B2EE9">
      <w:pPr>
        <w:pStyle w:val="TOC3"/>
        <w:rPr>
          <w:rFonts w:ascii="Calibri" w:eastAsia="Times New Roman" w:hAnsi="Calibri"/>
          <w:i w:val="0"/>
          <w:iCs w:val="0"/>
          <w:sz w:val="22"/>
          <w:szCs w:val="22"/>
          <w:lang w:val="sv-SE" w:eastAsia="sv-SE"/>
        </w:rPr>
      </w:pPr>
      <w:hyperlink w:anchor="_Toc339275261" w:history="1">
        <w:r w:rsidR="00C12336" w:rsidRPr="00B133B9">
          <w:rPr>
            <w:rStyle w:val="Hyperlink"/>
            <w:lang w:val="en-US"/>
          </w:rPr>
          <w:t>5.2.2</w:t>
        </w:r>
        <w:r w:rsidR="00C12336">
          <w:rPr>
            <w:rFonts w:ascii="Calibri" w:eastAsia="Times New Roman" w:hAnsi="Calibri"/>
            <w:i w:val="0"/>
            <w:iCs w:val="0"/>
            <w:sz w:val="22"/>
            <w:szCs w:val="22"/>
            <w:lang w:val="sv-SE" w:eastAsia="sv-SE"/>
          </w:rPr>
          <w:tab/>
        </w:r>
        <w:r w:rsidR="00C12336" w:rsidRPr="00B133B9">
          <w:rPr>
            <w:rStyle w:val="Hyperlink"/>
            <w:lang w:val="en-US"/>
          </w:rPr>
          <w:t>Trip</w:t>
        </w:r>
        <w:r w:rsidR="00C12336">
          <w:rPr>
            <w:webHidden/>
          </w:rPr>
          <w:tab/>
        </w:r>
        <w:r>
          <w:rPr>
            <w:webHidden/>
          </w:rPr>
          <w:fldChar w:fldCharType="begin"/>
        </w:r>
        <w:r w:rsidR="00C12336">
          <w:rPr>
            <w:webHidden/>
          </w:rPr>
          <w:instrText xml:space="preserve"> PAGEREF _Toc339275261 \h </w:instrText>
        </w:r>
        <w:r>
          <w:rPr>
            <w:webHidden/>
          </w:rPr>
        </w:r>
        <w:r>
          <w:rPr>
            <w:webHidden/>
          </w:rPr>
          <w:fldChar w:fldCharType="separate"/>
        </w:r>
        <w:r w:rsidR="00C12336">
          <w:rPr>
            <w:webHidden/>
          </w:rPr>
          <w:t>13</w:t>
        </w:r>
        <w:r>
          <w:rPr>
            <w:webHidden/>
          </w:rPr>
          <w:fldChar w:fldCharType="end"/>
        </w:r>
      </w:hyperlink>
    </w:p>
    <w:p w:rsidR="00C12336" w:rsidRDefault="000B2EE9">
      <w:pPr>
        <w:pStyle w:val="TOC1"/>
        <w:rPr>
          <w:rFonts w:ascii="Calibri" w:eastAsia="Times New Roman" w:hAnsi="Calibri"/>
          <w:b w:val="0"/>
          <w:bCs w:val="0"/>
          <w:caps w:val="0"/>
          <w:sz w:val="22"/>
          <w:szCs w:val="22"/>
          <w:lang w:val="sv-SE" w:eastAsia="sv-SE"/>
        </w:rPr>
      </w:pPr>
      <w:hyperlink w:anchor="_Toc339275262" w:history="1">
        <w:r w:rsidR="00C12336" w:rsidRPr="00B133B9">
          <w:rPr>
            <w:rStyle w:val="Hyperlink"/>
            <w:lang w:val="en-US"/>
          </w:rPr>
          <w:t>6</w:t>
        </w:r>
        <w:r w:rsidR="00C12336">
          <w:rPr>
            <w:rFonts w:ascii="Calibri" w:eastAsia="Times New Roman" w:hAnsi="Calibri"/>
            <w:b w:val="0"/>
            <w:bCs w:val="0"/>
            <w:caps w:val="0"/>
            <w:sz w:val="22"/>
            <w:szCs w:val="22"/>
            <w:lang w:val="sv-SE" w:eastAsia="sv-SE"/>
          </w:rPr>
          <w:tab/>
        </w:r>
        <w:r w:rsidR="00C12336" w:rsidRPr="00B133B9">
          <w:rPr>
            <w:rStyle w:val="Hyperlink"/>
            <w:lang w:val="en-US"/>
          </w:rPr>
          <w:t>Rudobs</w:t>
        </w:r>
        <w:r w:rsidR="00C12336">
          <w:rPr>
            <w:webHidden/>
          </w:rPr>
          <w:tab/>
        </w:r>
        <w:r>
          <w:rPr>
            <w:webHidden/>
          </w:rPr>
          <w:fldChar w:fldCharType="begin"/>
        </w:r>
        <w:r w:rsidR="00C12336">
          <w:rPr>
            <w:webHidden/>
          </w:rPr>
          <w:instrText xml:space="preserve"> PAGEREF _Toc339275262 \h </w:instrText>
        </w:r>
        <w:r>
          <w:rPr>
            <w:webHidden/>
          </w:rPr>
        </w:r>
        <w:r>
          <w:rPr>
            <w:webHidden/>
          </w:rPr>
          <w:fldChar w:fldCharType="separate"/>
        </w:r>
        <w:r w:rsidR="00C12336">
          <w:rPr>
            <w:webHidden/>
          </w:rPr>
          <w:t>14</w:t>
        </w:r>
        <w:r>
          <w:rPr>
            <w:webHidden/>
          </w:rPr>
          <w:fldChar w:fldCharType="end"/>
        </w:r>
      </w:hyperlink>
    </w:p>
    <w:p w:rsidR="00C12336" w:rsidRDefault="000B2EE9">
      <w:pPr>
        <w:pStyle w:val="TOC2"/>
        <w:rPr>
          <w:rFonts w:ascii="Calibri" w:eastAsia="Times New Roman" w:hAnsi="Calibri"/>
          <w:smallCaps w:val="0"/>
          <w:sz w:val="22"/>
          <w:szCs w:val="22"/>
          <w:lang w:val="sv-SE" w:eastAsia="sv-SE"/>
        </w:rPr>
      </w:pPr>
      <w:hyperlink w:anchor="_Toc339275263" w:history="1">
        <w:r w:rsidR="00C12336" w:rsidRPr="00B133B9">
          <w:rPr>
            <w:rStyle w:val="Hyperlink"/>
            <w:lang w:val="en-US"/>
          </w:rPr>
          <w:t>6.1</w:t>
        </w:r>
        <w:r w:rsidR="00C12336">
          <w:rPr>
            <w:rFonts w:ascii="Calibri" w:eastAsia="Times New Roman" w:hAnsi="Calibri"/>
            <w:smallCaps w:val="0"/>
            <w:sz w:val="22"/>
            <w:szCs w:val="22"/>
            <w:lang w:val="sv-SE" w:eastAsia="sv-SE"/>
          </w:rPr>
          <w:tab/>
        </w:r>
        <w:r w:rsidR="00C12336" w:rsidRPr="00B133B9">
          <w:rPr>
            <w:rStyle w:val="Hyperlink"/>
            <w:lang w:val="en-US"/>
          </w:rPr>
          <w:t>Planning</w:t>
        </w:r>
        <w:r w:rsidR="00C12336">
          <w:rPr>
            <w:webHidden/>
          </w:rPr>
          <w:tab/>
        </w:r>
        <w:r>
          <w:rPr>
            <w:webHidden/>
          </w:rPr>
          <w:fldChar w:fldCharType="begin"/>
        </w:r>
        <w:r w:rsidR="00C12336">
          <w:rPr>
            <w:webHidden/>
          </w:rPr>
          <w:instrText xml:space="preserve"> PAGEREF _Toc339275263 \h </w:instrText>
        </w:r>
        <w:r>
          <w:rPr>
            <w:webHidden/>
          </w:rPr>
        </w:r>
        <w:r>
          <w:rPr>
            <w:webHidden/>
          </w:rPr>
          <w:fldChar w:fldCharType="separate"/>
        </w:r>
        <w:r w:rsidR="00C12336">
          <w:rPr>
            <w:webHidden/>
          </w:rPr>
          <w:t>14</w:t>
        </w:r>
        <w:r>
          <w:rPr>
            <w:webHidden/>
          </w:rPr>
          <w:fldChar w:fldCharType="end"/>
        </w:r>
      </w:hyperlink>
    </w:p>
    <w:p w:rsidR="00C12336" w:rsidRDefault="000B2EE9">
      <w:pPr>
        <w:pStyle w:val="TOC3"/>
        <w:rPr>
          <w:rFonts w:ascii="Calibri" w:eastAsia="Times New Roman" w:hAnsi="Calibri"/>
          <w:i w:val="0"/>
          <w:iCs w:val="0"/>
          <w:sz w:val="22"/>
          <w:szCs w:val="22"/>
          <w:lang w:val="sv-SE" w:eastAsia="sv-SE"/>
        </w:rPr>
      </w:pPr>
      <w:hyperlink w:anchor="_Toc339275264" w:history="1">
        <w:r w:rsidR="00C12336" w:rsidRPr="00B133B9">
          <w:rPr>
            <w:rStyle w:val="Hyperlink"/>
            <w:lang w:val="en-US"/>
          </w:rPr>
          <w:t>6.1.1</w:t>
        </w:r>
        <w:r w:rsidR="00C12336">
          <w:rPr>
            <w:rFonts w:ascii="Calibri" w:eastAsia="Times New Roman" w:hAnsi="Calibri"/>
            <w:i w:val="0"/>
            <w:iCs w:val="0"/>
            <w:sz w:val="22"/>
            <w:szCs w:val="22"/>
            <w:lang w:val="sv-SE" w:eastAsia="sv-SE"/>
          </w:rPr>
          <w:tab/>
        </w:r>
        <w:r w:rsidR="00C12336" w:rsidRPr="00B133B9">
          <w:rPr>
            <w:rStyle w:val="Hyperlink"/>
            <w:lang w:val="en-US"/>
          </w:rPr>
          <w:t>Roster</w:t>
        </w:r>
        <w:r w:rsidR="00C12336">
          <w:rPr>
            <w:webHidden/>
          </w:rPr>
          <w:tab/>
        </w:r>
        <w:r>
          <w:rPr>
            <w:webHidden/>
          </w:rPr>
          <w:fldChar w:fldCharType="begin"/>
        </w:r>
        <w:r w:rsidR="00C12336">
          <w:rPr>
            <w:webHidden/>
          </w:rPr>
          <w:instrText xml:space="preserve"> PAGEREF _Toc339275264 \h </w:instrText>
        </w:r>
        <w:r>
          <w:rPr>
            <w:webHidden/>
          </w:rPr>
        </w:r>
        <w:r>
          <w:rPr>
            <w:webHidden/>
          </w:rPr>
          <w:fldChar w:fldCharType="separate"/>
        </w:r>
        <w:r w:rsidR="00C12336">
          <w:rPr>
            <w:webHidden/>
          </w:rPr>
          <w:t>14</w:t>
        </w:r>
        <w:r>
          <w:rPr>
            <w:webHidden/>
          </w:rPr>
          <w:fldChar w:fldCharType="end"/>
        </w:r>
      </w:hyperlink>
    </w:p>
    <w:p w:rsidR="00C12336" w:rsidRDefault="000B2EE9">
      <w:pPr>
        <w:pStyle w:val="TOC3"/>
        <w:rPr>
          <w:rFonts w:ascii="Calibri" w:eastAsia="Times New Roman" w:hAnsi="Calibri"/>
          <w:i w:val="0"/>
          <w:iCs w:val="0"/>
          <w:sz w:val="22"/>
          <w:szCs w:val="22"/>
          <w:lang w:val="sv-SE" w:eastAsia="sv-SE"/>
        </w:rPr>
      </w:pPr>
      <w:hyperlink w:anchor="_Toc339275265" w:history="1">
        <w:r w:rsidR="00C12336" w:rsidRPr="00B133B9">
          <w:rPr>
            <w:rStyle w:val="Hyperlink"/>
            <w:lang w:val="en-US"/>
          </w:rPr>
          <w:t>6.1.2</w:t>
        </w:r>
        <w:r w:rsidR="00C12336">
          <w:rPr>
            <w:rFonts w:ascii="Calibri" w:eastAsia="Times New Roman" w:hAnsi="Calibri"/>
            <w:i w:val="0"/>
            <w:iCs w:val="0"/>
            <w:sz w:val="22"/>
            <w:szCs w:val="22"/>
            <w:lang w:val="sv-SE" w:eastAsia="sv-SE"/>
          </w:rPr>
          <w:tab/>
        </w:r>
        <w:r w:rsidR="00C12336" w:rsidRPr="00B133B9">
          <w:rPr>
            <w:rStyle w:val="Hyperlink"/>
            <w:lang w:val="en-US"/>
          </w:rPr>
          <w:t>Trip</w:t>
        </w:r>
        <w:r w:rsidR="00C12336">
          <w:rPr>
            <w:webHidden/>
          </w:rPr>
          <w:tab/>
        </w:r>
        <w:r>
          <w:rPr>
            <w:webHidden/>
          </w:rPr>
          <w:fldChar w:fldCharType="begin"/>
        </w:r>
        <w:r w:rsidR="00C12336">
          <w:rPr>
            <w:webHidden/>
          </w:rPr>
          <w:instrText xml:space="preserve"> PAGEREF _Toc339275265 \h </w:instrText>
        </w:r>
        <w:r>
          <w:rPr>
            <w:webHidden/>
          </w:rPr>
        </w:r>
        <w:r>
          <w:rPr>
            <w:webHidden/>
          </w:rPr>
          <w:fldChar w:fldCharType="separate"/>
        </w:r>
        <w:r w:rsidR="00C12336">
          <w:rPr>
            <w:webHidden/>
          </w:rPr>
          <w:t>16</w:t>
        </w:r>
        <w:r>
          <w:rPr>
            <w:webHidden/>
          </w:rPr>
          <w:fldChar w:fldCharType="end"/>
        </w:r>
      </w:hyperlink>
    </w:p>
    <w:p w:rsidR="00C12336" w:rsidRDefault="000B2EE9">
      <w:pPr>
        <w:pStyle w:val="TOC2"/>
        <w:rPr>
          <w:rFonts w:ascii="Calibri" w:eastAsia="Times New Roman" w:hAnsi="Calibri"/>
          <w:smallCaps w:val="0"/>
          <w:sz w:val="22"/>
          <w:szCs w:val="22"/>
          <w:lang w:val="sv-SE" w:eastAsia="sv-SE"/>
        </w:rPr>
      </w:pPr>
      <w:hyperlink w:anchor="_Toc339275266" w:history="1">
        <w:r w:rsidR="00C12336" w:rsidRPr="00B133B9">
          <w:rPr>
            <w:rStyle w:val="Hyperlink"/>
            <w:lang w:val="en-US"/>
          </w:rPr>
          <w:t>6.2</w:t>
        </w:r>
        <w:r w:rsidR="00C12336">
          <w:rPr>
            <w:rFonts w:ascii="Calibri" w:eastAsia="Times New Roman" w:hAnsi="Calibri"/>
            <w:smallCaps w:val="0"/>
            <w:sz w:val="22"/>
            <w:szCs w:val="22"/>
            <w:lang w:val="sv-SE" w:eastAsia="sv-SE"/>
          </w:rPr>
          <w:tab/>
        </w:r>
        <w:r w:rsidR="00C12336" w:rsidRPr="00B133B9">
          <w:rPr>
            <w:rStyle w:val="Hyperlink"/>
            <w:lang w:val="en-US"/>
          </w:rPr>
          <w:t>Tracking</w:t>
        </w:r>
        <w:r w:rsidR="00C12336">
          <w:rPr>
            <w:webHidden/>
          </w:rPr>
          <w:tab/>
        </w:r>
        <w:r>
          <w:rPr>
            <w:webHidden/>
          </w:rPr>
          <w:fldChar w:fldCharType="begin"/>
        </w:r>
        <w:r w:rsidR="00C12336">
          <w:rPr>
            <w:webHidden/>
          </w:rPr>
          <w:instrText xml:space="preserve"> PAGEREF _Toc339275266 \h </w:instrText>
        </w:r>
        <w:r>
          <w:rPr>
            <w:webHidden/>
          </w:rPr>
        </w:r>
        <w:r>
          <w:rPr>
            <w:webHidden/>
          </w:rPr>
          <w:fldChar w:fldCharType="separate"/>
        </w:r>
        <w:r w:rsidR="00C12336">
          <w:rPr>
            <w:webHidden/>
          </w:rPr>
          <w:t>17</w:t>
        </w:r>
        <w:r>
          <w:rPr>
            <w:webHidden/>
          </w:rPr>
          <w:fldChar w:fldCharType="end"/>
        </w:r>
      </w:hyperlink>
    </w:p>
    <w:p w:rsidR="00C12336" w:rsidRDefault="000B2EE9">
      <w:pPr>
        <w:pStyle w:val="TOC3"/>
        <w:rPr>
          <w:rFonts w:ascii="Calibri" w:eastAsia="Times New Roman" w:hAnsi="Calibri"/>
          <w:i w:val="0"/>
          <w:iCs w:val="0"/>
          <w:sz w:val="22"/>
          <w:szCs w:val="22"/>
          <w:lang w:val="sv-SE" w:eastAsia="sv-SE"/>
        </w:rPr>
      </w:pPr>
      <w:hyperlink w:anchor="_Toc339275267" w:history="1">
        <w:r w:rsidR="00C12336" w:rsidRPr="00B133B9">
          <w:rPr>
            <w:rStyle w:val="Hyperlink"/>
            <w:lang w:val="en-US"/>
          </w:rPr>
          <w:t>6.2.1</w:t>
        </w:r>
        <w:r w:rsidR="00C12336">
          <w:rPr>
            <w:rFonts w:ascii="Calibri" w:eastAsia="Times New Roman" w:hAnsi="Calibri"/>
            <w:i w:val="0"/>
            <w:iCs w:val="0"/>
            <w:sz w:val="22"/>
            <w:szCs w:val="22"/>
            <w:lang w:val="sv-SE" w:eastAsia="sv-SE"/>
          </w:rPr>
          <w:tab/>
        </w:r>
        <w:r w:rsidR="00C12336" w:rsidRPr="00B133B9">
          <w:rPr>
            <w:rStyle w:val="Hyperlink"/>
            <w:lang w:val="en-US"/>
          </w:rPr>
          <w:t>Roster</w:t>
        </w:r>
        <w:r w:rsidR="00C12336">
          <w:rPr>
            <w:webHidden/>
          </w:rPr>
          <w:tab/>
        </w:r>
        <w:r>
          <w:rPr>
            <w:webHidden/>
          </w:rPr>
          <w:fldChar w:fldCharType="begin"/>
        </w:r>
        <w:r w:rsidR="00C12336">
          <w:rPr>
            <w:webHidden/>
          </w:rPr>
          <w:instrText xml:space="preserve"> PAGEREF _Toc339275267 \h </w:instrText>
        </w:r>
        <w:r>
          <w:rPr>
            <w:webHidden/>
          </w:rPr>
        </w:r>
        <w:r>
          <w:rPr>
            <w:webHidden/>
          </w:rPr>
          <w:fldChar w:fldCharType="separate"/>
        </w:r>
        <w:r w:rsidR="00C12336">
          <w:rPr>
            <w:webHidden/>
          </w:rPr>
          <w:t>17</w:t>
        </w:r>
        <w:r>
          <w:rPr>
            <w:webHidden/>
          </w:rPr>
          <w:fldChar w:fldCharType="end"/>
        </w:r>
      </w:hyperlink>
    </w:p>
    <w:p w:rsidR="00C12336" w:rsidRDefault="000B2EE9">
      <w:pPr>
        <w:pStyle w:val="TOC3"/>
        <w:rPr>
          <w:rFonts w:ascii="Calibri" w:eastAsia="Times New Roman" w:hAnsi="Calibri"/>
          <w:i w:val="0"/>
          <w:iCs w:val="0"/>
          <w:sz w:val="22"/>
          <w:szCs w:val="22"/>
          <w:lang w:val="sv-SE" w:eastAsia="sv-SE"/>
        </w:rPr>
      </w:pPr>
      <w:hyperlink w:anchor="_Toc339275268" w:history="1">
        <w:r w:rsidR="00C12336" w:rsidRPr="00B133B9">
          <w:rPr>
            <w:rStyle w:val="Hyperlink"/>
            <w:lang w:val="en-US"/>
          </w:rPr>
          <w:t>6.2.2</w:t>
        </w:r>
        <w:r w:rsidR="00C12336">
          <w:rPr>
            <w:rFonts w:ascii="Calibri" w:eastAsia="Times New Roman" w:hAnsi="Calibri"/>
            <w:i w:val="0"/>
            <w:iCs w:val="0"/>
            <w:sz w:val="22"/>
            <w:szCs w:val="22"/>
            <w:lang w:val="sv-SE" w:eastAsia="sv-SE"/>
          </w:rPr>
          <w:tab/>
        </w:r>
        <w:r w:rsidR="00C12336" w:rsidRPr="00B133B9">
          <w:rPr>
            <w:rStyle w:val="Hyperlink"/>
            <w:lang w:val="en-US"/>
          </w:rPr>
          <w:t>Trip</w:t>
        </w:r>
        <w:r w:rsidR="00C12336">
          <w:rPr>
            <w:webHidden/>
          </w:rPr>
          <w:tab/>
        </w:r>
        <w:r>
          <w:rPr>
            <w:webHidden/>
          </w:rPr>
          <w:fldChar w:fldCharType="begin"/>
        </w:r>
        <w:r w:rsidR="00C12336">
          <w:rPr>
            <w:webHidden/>
          </w:rPr>
          <w:instrText xml:space="preserve"> PAGEREF _Toc339275268 \h </w:instrText>
        </w:r>
        <w:r>
          <w:rPr>
            <w:webHidden/>
          </w:rPr>
        </w:r>
        <w:r>
          <w:rPr>
            <w:webHidden/>
          </w:rPr>
          <w:fldChar w:fldCharType="separate"/>
        </w:r>
        <w:r w:rsidR="00C12336">
          <w:rPr>
            <w:webHidden/>
          </w:rPr>
          <w:t>20</w:t>
        </w:r>
        <w:r>
          <w:rPr>
            <w:webHidden/>
          </w:rPr>
          <w:fldChar w:fldCharType="end"/>
        </w:r>
      </w:hyperlink>
    </w:p>
    <w:p w:rsidR="00C12336" w:rsidRDefault="000B2EE9">
      <w:pPr>
        <w:pStyle w:val="TOC3"/>
        <w:rPr>
          <w:rFonts w:ascii="Calibri" w:eastAsia="Times New Roman" w:hAnsi="Calibri"/>
          <w:i w:val="0"/>
          <w:iCs w:val="0"/>
          <w:sz w:val="22"/>
          <w:szCs w:val="22"/>
          <w:lang w:val="sv-SE" w:eastAsia="sv-SE"/>
        </w:rPr>
      </w:pPr>
      <w:hyperlink w:anchor="_Toc339275269" w:history="1">
        <w:r w:rsidR="00C12336" w:rsidRPr="00B133B9">
          <w:rPr>
            <w:rStyle w:val="Hyperlink"/>
            <w:lang w:val="en-US"/>
          </w:rPr>
          <w:t>6.2.3</w:t>
        </w:r>
        <w:r w:rsidR="00C12336">
          <w:rPr>
            <w:rFonts w:ascii="Calibri" w:eastAsia="Times New Roman" w:hAnsi="Calibri"/>
            <w:i w:val="0"/>
            <w:iCs w:val="0"/>
            <w:sz w:val="22"/>
            <w:szCs w:val="22"/>
            <w:lang w:val="sv-SE" w:eastAsia="sv-SE"/>
          </w:rPr>
          <w:tab/>
        </w:r>
        <w:r w:rsidR="00C12336" w:rsidRPr="00B133B9">
          <w:rPr>
            <w:rStyle w:val="Hyperlink"/>
            <w:lang w:val="en-US"/>
          </w:rPr>
          <w:t>Failobject</w:t>
        </w:r>
        <w:r w:rsidR="00C12336">
          <w:rPr>
            <w:webHidden/>
          </w:rPr>
          <w:tab/>
        </w:r>
        <w:r>
          <w:rPr>
            <w:webHidden/>
          </w:rPr>
          <w:fldChar w:fldCharType="begin"/>
        </w:r>
        <w:r w:rsidR="00C12336">
          <w:rPr>
            <w:webHidden/>
          </w:rPr>
          <w:instrText xml:space="preserve"> PAGEREF _Toc339275269 \h </w:instrText>
        </w:r>
        <w:r>
          <w:rPr>
            <w:webHidden/>
          </w:rPr>
        </w:r>
        <w:r>
          <w:rPr>
            <w:webHidden/>
          </w:rPr>
          <w:fldChar w:fldCharType="separate"/>
        </w:r>
        <w:r w:rsidR="00C12336">
          <w:rPr>
            <w:webHidden/>
          </w:rPr>
          <w:t>21</w:t>
        </w:r>
        <w:r>
          <w:rPr>
            <w:webHidden/>
          </w:rPr>
          <w:fldChar w:fldCharType="end"/>
        </w:r>
      </w:hyperlink>
    </w:p>
    <w:p w:rsidR="00C12336" w:rsidRDefault="000B2EE9">
      <w:pPr>
        <w:pStyle w:val="TOC1"/>
        <w:rPr>
          <w:rFonts w:ascii="Calibri" w:eastAsia="Times New Roman" w:hAnsi="Calibri"/>
          <w:b w:val="0"/>
          <w:bCs w:val="0"/>
          <w:caps w:val="0"/>
          <w:sz w:val="22"/>
          <w:szCs w:val="22"/>
          <w:lang w:val="sv-SE" w:eastAsia="sv-SE"/>
        </w:rPr>
      </w:pPr>
      <w:hyperlink w:anchor="_Toc339275270" w:history="1">
        <w:r w:rsidR="00C12336" w:rsidRPr="00B133B9">
          <w:rPr>
            <w:rStyle w:val="Hyperlink"/>
            <w:lang w:val="en-US"/>
          </w:rPr>
          <w:t>7</w:t>
        </w:r>
        <w:r w:rsidR="00C12336">
          <w:rPr>
            <w:rFonts w:ascii="Calibri" w:eastAsia="Times New Roman" w:hAnsi="Calibri"/>
            <w:b w:val="0"/>
            <w:bCs w:val="0"/>
            <w:caps w:val="0"/>
            <w:sz w:val="22"/>
            <w:szCs w:val="22"/>
            <w:lang w:val="sv-SE" w:eastAsia="sv-SE"/>
          </w:rPr>
          <w:tab/>
        </w:r>
        <w:r w:rsidR="00C12336" w:rsidRPr="00B133B9">
          <w:rPr>
            <w:rStyle w:val="Hyperlink"/>
            <w:lang w:val="en-US"/>
          </w:rPr>
          <w:t>Leg Object coloration</w:t>
        </w:r>
        <w:r w:rsidR="00C12336">
          <w:rPr>
            <w:webHidden/>
          </w:rPr>
          <w:tab/>
        </w:r>
        <w:r>
          <w:rPr>
            <w:webHidden/>
          </w:rPr>
          <w:fldChar w:fldCharType="begin"/>
        </w:r>
        <w:r w:rsidR="00C12336">
          <w:rPr>
            <w:webHidden/>
          </w:rPr>
          <w:instrText xml:space="preserve"> PAGEREF _Toc339275270 \h </w:instrText>
        </w:r>
        <w:r>
          <w:rPr>
            <w:webHidden/>
          </w:rPr>
        </w:r>
        <w:r>
          <w:rPr>
            <w:webHidden/>
          </w:rPr>
          <w:fldChar w:fldCharType="separate"/>
        </w:r>
        <w:r w:rsidR="00C12336">
          <w:rPr>
            <w:webHidden/>
          </w:rPr>
          <w:t>22</w:t>
        </w:r>
        <w:r>
          <w:rPr>
            <w:webHidden/>
          </w:rPr>
          <w:fldChar w:fldCharType="end"/>
        </w:r>
      </w:hyperlink>
    </w:p>
    <w:p w:rsidR="00C12336" w:rsidRDefault="000B2EE9">
      <w:pPr>
        <w:pStyle w:val="TOC2"/>
        <w:rPr>
          <w:rFonts w:ascii="Calibri" w:eastAsia="Times New Roman" w:hAnsi="Calibri"/>
          <w:smallCaps w:val="0"/>
          <w:sz w:val="22"/>
          <w:szCs w:val="22"/>
          <w:lang w:val="sv-SE" w:eastAsia="sv-SE"/>
        </w:rPr>
      </w:pPr>
      <w:hyperlink w:anchor="_Toc339275271" w:history="1">
        <w:r w:rsidR="00C12336" w:rsidRPr="00B133B9">
          <w:rPr>
            <w:rStyle w:val="Hyperlink"/>
            <w:lang w:val="en-US"/>
          </w:rPr>
          <w:t>7.1</w:t>
        </w:r>
        <w:r w:rsidR="00C12336">
          <w:rPr>
            <w:rFonts w:ascii="Calibri" w:eastAsia="Times New Roman" w:hAnsi="Calibri"/>
            <w:smallCaps w:val="0"/>
            <w:sz w:val="22"/>
            <w:szCs w:val="22"/>
            <w:lang w:val="sv-SE" w:eastAsia="sv-SE"/>
          </w:rPr>
          <w:tab/>
        </w:r>
        <w:r w:rsidR="00C12336" w:rsidRPr="00B133B9">
          <w:rPr>
            <w:rStyle w:val="Hyperlink"/>
            <w:lang w:val="en-US"/>
          </w:rPr>
          <w:t>Planning</w:t>
        </w:r>
        <w:r w:rsidR="00C12336">
          <w:rPr>
            <w:webHidden/>
          </w:rPr>
          <w:tab/>
        </w:r>
        <w:r>
          <w:rPr>
            <w:webHidden/>
          </w:rPr>
          <w:fldChar w:fldCharType="begin"/>
        </w:r>
        <w:r w:rsidR="00C12336">
          <w:rPr>
            <w:webHidden/>
          </w:rPr>
          <w:instrText xml:space="preserve"> PAGEREF _Toc339275271 \h </w:instrText>
        </w:r>
        <w:r>
          <w:rPr>
            <w:webHidden/>
          </w:rPr>
        </w:r>
        <w:r>
          <w:rPr>
            <w:webHidden/>
          </w:rPr>
          <w:fldChar w:fldCharType="separate"/>
        </w:r>
        <w:r w:rsidR="00C12336">
          <w:rPr>
            <w:webHidden/>
          </w:rPr>
          <w:t>22</w:t>
        </w:r>
        <w:r>
          <w:rPr>
            <w:webHidden/>
          </w:rPr>
          <w:fldChar w:fldCharType="end"/>
        </w:r>
      </w:hyperlink>
    </w:p>
    <w:p w:rsidR="00C12336" w:rsidRDefault="000B2EE9">
      <w:pPr>
        <w:pStyle w:val="TOC3"/>
        <w:rPr>
          <w:rFonts w:ascii="Calibri" w:eastAsia="Times New Roman" w:hAnsi="Calibri"/>
          <w:i w:val="0"/>
          <w:iCs w:val="0"/>
          <w:sz w:val="22"/>
          <w:szCs w:val="22"/>
          <w:lang w:val="sv-SE" w:eastAsia="sv-SE"/>
        </w:rPr>
      </w:pPr>
      <w:hyperlink w:anchor="_Toc339275272" w:history="1">
        <w:r w:rsidR="00C12336" w:rsidRPr="00B133B9">
          <w:rPr>
            <w:rStyle w:val="Hyperlink"/>
            <w:lang w:val="en-US"/>
          </w:rPr>
          <w:t>7.1.1</w:t>
        </w:r>
        <w:r w:rsidR="00C12336">
          <w:rPr>
            <w:rFonts w:ascii="Calibri" w:eastAsia="Times New Roman" w:hAnsi="Calibri"/>
            <w:i w:val="0"/>
            <w:iCs w:val="0"/>
            <w:sz w:val="22"/>
            <w:szCs w:val="22"/>
            <w:lang w:val="sv-SE" w:eastAsia="sv-SE"/>
          </w:rPr>
          <w:tab/>
        </w:r>
        <w:r w:rsidR="00C12336" w:rsidRPr="00B133B9">
          <w:rPr>
            <w:rStyle w:val="Hyperlink"/>
            <w:lang w:val="en-US"/>
          </w:rPr>
          <w:t>Background colors</w:t>
        </w:r>
        <w:r w:rsidR="00C12336">
          <w:rPr>
            <w:webHidden/>
          </w:rPr>
          <w:tab/>
        </w:r>
        <w:r>
          <w:rPr>
            <w:webHidden/>
          </w:rPr>
          <w:fldChar w:fldCharType="begin"/>
        </w:r>
        <w:r w:rsidR="00C12336">
          <w:rPr>
            <w:webHidden/>
          </w:rPr>
          <w:instrText xml:space="preserve"> PAGEREF _Toc339275272 \h </w:instrText>
        </w:r>
        <w:r>
          <w:rPr>
            <w:webHidden/>
          </w:rPr>
        </w:r>
        <w:r>
          <w:rPr>
            <w:webHidden/>
          </w:rPr>
          <w:fldChar w:fldCharType="separate"/>
        </w:r>
        <w:r w:rsidR="00C12336">
          <w:rPr>
            <w:webHidden/>
          </w:rPr>
          <w:t>22</w:t>
        </w:r>
        <w:r>
          <w:rPr>
            <w:webHidden/>
          </w:rPr>
          <w:fldChar w:fldCharType="end"/>
        </w:r>
      </w:hyperlink>
    </w:p>
    <w:p w:rsidR="00C12336" w:rsidRDefault="000B2EE9">
      <w:pPr>
        <w:pStyle w:val="TOC3"/>
        <w:rPr>
          <w:rFonts w:ascii="Calibri" w:eastAsia="Times New Roman" w:hAnsi="Calibri"/>
          <w:i w:val="0"/>
          <w:iCs w:val="0"/>
          <w:sz w:val="22"/>
          <w:szCs w:val="22"/>
          <w:lang w:val="sv-SE" w:eastAsia="sv-SE"/>
        </w:rPr>
      </w:pPr>
      <w:hyperlink w:anchor="_Toc339275273" w:history="1">
        <w:r w:rsidR="00C12336" w:rsidRPr="00B133B9">
          <w:rPr>
            <w:rStyle w:val="Hyperlink"/>
            <w:lang w:val="en-US"/>
          </w:rPr>
          <w:t>7.1.2</w:t>
        </w:r>
        <w:r w:rsidR="00C12336">
          <w:rPr>
            <w:rFonts w:ascii="Calibri" w:eastAsia="Times New Roman" w:hAnsi="Calibri"/>
            <w:i w:val="0"/>
            <w:iCs w:val="0"/>
            <w:sz w:val="22"/>
            <w:szCs w:val="22"/>
            <w:lang w:val="sv-SE" w:eastAsia="sv-SE"/>
          </w:rPr>
          <w:tab/>
        </w:r>
        <w:r w:rsidR="00C12336" w:rsidRPr="00B133B9">
          <w:rPr>
            <w:rStyle w:val="Hyperlink"/>
            <w:lang w:val="en-US"/>
          </w:rPr>
          <w:t>Leg markers</w:t>
        </w:r>
        <w:r w:rsidR="00C12336">
          <w:rPr>
            <w:webHidden/>
          </w:rPr>
          <w:tab/>
        </w:r>
        <w:r>
          <w:rPr>
            <w:webHidden/>
          </w:rPr>
          <w:fldChar w:fldCharType="begin"/>
        </w:r>
        <w:r w:rsidR="00C12336">
          <w:rPr>
            <w:webHidden/>
          </w:rPr>
          <w:instrText xml:space="preserve"> PAGEREF _Toc339275273 \h </w:instrText>
        </w:r>
        <w:r>
          <w:rPr>
            <w:webHidden/>
          </w:rPr>
        </w:r>
        <w:r>
          <w:rPr>
            <w:webHidden/>
          </w:rPr>
          <w:fldChar w:fldCharType="separate"/>
        </w:r>
        <w:r w:rsidR="00C12336">
          <w:rPr>
            <w:webHidden/>
          </w:rPr>
          <w:t>22</w:t>
        </w:r>
        <w:r>
          <w:rPr>
            <w:webHidden/>
          </w:rPr>
          <w:fldChar w:fldCharType="end"/>
        </w:r>
      </w:hyperlink>
    </w:p>
    <w:p w:rsidR="00C12336" w:rsidRDefault="000B2EE9">
      <w:pPr>
        <w:pStyle w:val="TOC2"/>
        <w:rPr>
          <w:rFonts w:ascii="Calibri" w:eastAsia="Times New Roman" w:hAnsi="Calibri"/>
          <w:smallCaps w:val="0"/>
          <w:sz w:val="22"/>
          <w:szCs w:val="22"/>
          <w:lang w:val="sv-SE" w:eastAsia="sv-SE"/>
        </w:rPr>
      </w:pPr>
      <w:hyperlink w:anchor="_Toc339275274" w:history="1">
        <w:r w:rsidR="00C12336" w:rsidRPr="00B133B9">
          <w:rPr>
            <w:rStyle w:val="Hyperlink"/>
            <w:lang w:val="en-US"/>
          </w:rPr>
          <w:t>7.2</w:t>
        </w:r>
        <w:r w:rsidR="00C12336">
          <w:rPr>
            <w:rFonts w:ascii="Calibri" w:eastAsia="Times New Roman" w:hAnsi="Calibri"/>
            <w:smallCaps w:val="0"/>
            <w:sz w:val="22"/>
            <w:szCs w:val="22"/>
            <w:lang w:val="sv-SE" w:eastAsia="sv-SE"/>
          </w:rPr>
          <w:tab/>
        </w:r>
        <w:r w:rsidR="00C12336" w:rsidRPr="00B133B9">
          <w:rPr>
            <w:rStyle w:val="Hyperlink"/>
            <w:lang w:val="en-US"/>
          </w:rPr>
          <w:t>Tracking</w:t>
        </w:r>
        <w:r w:rsidR="00C12336">
          <w:rPr>
            <w:webHidden/>
          </w:rPr>
          <w:tab/>
        </w:r>
        <w:r>
          <w:rPr>
            <w:webHidden/>
          </w:rPr>
          <w:fldChar w:fldCharType="begin"/>
        </w:r>
        <w:r w:rsidR="00C12336">
          <w:rPr>
            <w:webHidden/>
          </w:rPr>
          <w:instrText xml:space="preserve"> PAGEREF _Toc339275274 \h </w:instrText>
        </w:r>
        <w:r>
          <w:rPr>
            <w:webHidden/>
          </w:rPr>
        </w:r>
        <w:r>
          <w:rPr>
            <w:webHidden/>
          </w:rPr>
          <w:fldChar w:fldCharType="separate"/>
        </w:r>
        <w:r w:rsidR="00C12336">
          <w:rPr>
            <w:webHidden/>
          </w:rPr>
          <w:t>22</w:t>
        </w:r>
        <w:r>
          <w:rPr>
            <w:webHidden/>
          </w:rPr>
          <w:fldChar w:fldCharType="end"/>
        </w:r>
      </w:hyperlink>
    </w:p>
    <w:p w:rsidR="00C12336" w:rsidRDefault="000B2EE9">
      <w:pPr>
        <w:pStyle w:val="TOC3"/>
        <w:rPr>
          <w:rFonts w:ascii="Calibri" w:eastAsia="Times New Roman" w:hAnsi="Calibri"/>
          <w:i w:val="0"/>
          <w:iCs w:val="0"/>
          <w:sz w:val="22"/>
          <w:szCs w:val="22"/>
          <w:lang w:val="sv-SE" w:eastAsia="sv-SE"/>
        </w:rPr>
      </w:pPr>
      <w:hyperlink w:anchor="_Toc339275275" w:history="1">
        <w:r w:rsidR="00C12336" w:rsidRPr="00B133B9">
          <w:rPr>
            <w:rStyle w:val="Hyperlink"/>
            <w:lang w:val="en-US"/>
          </w:rPr>
          <w:t>7.2.1</w:t>
        </w:r>
        <w:r w:rsidR="00C12336">
          <w:rPr>
            <w:rFonts w:ascii="Calibri" w:eastAsia="Times New Roman" w:hAnsi="Calibri"/>
            <w:i w:val="0"/>
            <w:iCs w:val="0"/>
            <w:sz w:val="22"/>
            <w:szCs w:val="22"/>
            <w:lang w:val="sv-SE" w:eastAsia="sv-SE"/>
          </w:rPr>
          <w:tab/>
        </w:r>
        <w:r w:rsidR="00C12336" w:rsidRPr="00B133B9">
          <w:rPr>
            <w:rStyle w:val="Hyperlink"/>
            <w:lang w:val="en-US"/>
          </w:rPr>
          <w:t>Background colors</w:t>
        </w:r>
        <w:r w:rsidR="00C12336">
          <w:rPr>
            <w:webHidden/>
          </w:rPr>
          <w:tab/>
        </w:r>
        <w:r>
          <w:rPr>
            <w:webHidden/>
          </w:rPr>
          <w:fldChar w:fldCharType="begin"/>
        </w:r>
        <w:r w:rsidR="00C12336">
          <w:rPr>
            <w:webHidden/>
          </w:rPr>
          <w:instrText xml:space="preserve"> PAGEREF _Toc339275275 \h </w:instrText>
        </w:r>
        <w:r>
          <w:rPr>
            <w:webHidden/>
          </w:rPr>
        </w:r>
        <w:r>
          <w:rPr>
            <w:webHidden/>
          </w:rPr>
          <w:fldChar w:fldCharType="separate"/>
        </w:r>
        <w:r w:rsidR="00C12336">
          <w:rPr>
            <w:webHidden/>
          </w:rPr>
          <w:t>22</w:t>
        </w:r>
        <w:r>
          <w:rPr>
            <w:webHidden/>
          </w:rPr>
          <w:fldChar w:fldCharType="end"/>
        </w:r>
      </w:hyperlink>
    </w:p>
    <w:p w:rsidR="00C12336" w:rsidRDefault="000B2EE9">
      <w:pPr>
        <w:pStyle w:val="TOC3"/>
        <w:rPr>
          <w:rFonts w:ascii="Calibri" w:eastAsia="Times New Roman" w:hAnsi="Calibri"/>
          <w:i w:val="0"/>
          <w:iCs w:val="0"/>
          <w:sz w:val="22"/>
          <w:szCs w:val="22"/>
          <w:lang w:val="sv-SE" w:eastAsia="sv-SE"/>
        </w:rPr>
      </w:pPr>
      <w:hyperlink w:anchor="_Toc339275276" w:history="1">
        <w:r w:rsidR="00C12336" w:rsidRPr="00B133B9">
          <w:rPr>
            <w:rStyle w:val="Hyperlink"/>
            <w:lang w:val="en-US"/>
          </w:rPr>
          <w:t>7.2.2</w:t>
        </w:r>
        <w:r w:rsidR="00C12336">
          <w:rPr>
            <w:rFonts w:ascii="Calibri" w:eastAsia="Times New Roman" w:hAnsi="Calibri"/>
            <w:i w:val="0"/>
            <w:iCs w:val="0"/>
            <w:sz w:val="22"/>
            <w:szCs w:val="22"/>
            <w:lang w:val="sv-SE" w:eastAsia="sv-SE"/>
          </w:rPr>
          <w:tab/>
        </w:r>
        <w:r w:rsidR="00C12336" w:rsidRPr="00B133B9">
          <w:rPr>
            <w:rStyle w:val="Hyperlink"/>
            <w:lang w:val="en-US"/>
          </w:rPr>
          <w:t>Leg markers</w:t>
        </w:r>
        <w:r w:rsidR="00C12336">
          <w:rPr>
            <w:webHidden/>
          </w:rPr>
          <w:tab/>
        </w:r>
        <w:r>
          <w:rPr>
            <w:webHidden/>
          </w:rPr>
          <w:fldChar w:fldCharType="begin"/>
        </w:r>
        <w:r w:rsidR="00C12336">
          <w:rPr>
            <w:webHidden/>
          </w:rPr>
          <w:instrText xml:space="preserve"> PAGEREF _Toc339275276 \h </w:instrText>
        </w:r>
        <w:r>
          <w:rPr>
            <w:webHidden/>
          </w:rPr>
        </w:r>
        <w:r>
          <w:rPr>
            <w:webHidden/>
          </w:rPr>
          <w:fldChar w:fldCharType="separate"/>
        </w:r>
        <w:r w:rsidR="00C12336">
          <w:rPr>
            <w:webHidden/>
          </w:rPr>
          <w:t>23</w:t>
        </w:r>
        <w:r>
          <w:rPr>
            <w:webHidden/>
          </w:rPr>
          <w:fldChar w:fldCharType="end"/>
        </w:r>
      </w:hyperlink>
    </w:p>
    <w:p w:rsidR="00C12DD8" w:rsidRPr="0098464A" w:rsidRDefault="000B2EE9" w:rsidP="007933DC">
      <w:pPr>
        <w:pStyle w:val="TOC1"/>
        <w:rPr>
          <w:lang w:val="en-US"/>
        </w:rPr>
      </w:pPr>
      <w:r>
        <w:rPr>
          <w:lang w:val="en-US"/>
        </w:rPr>
        <w:fldChar w:fldCharType="end"/>
      </w:r>
      <w:r w:rsidR="00AA17A7" w:rsidRPr="0098464A">
        <w:rPr>
          <w:lang w:val="en-US"/>
        </w:rPr>
        <w:br w:type="page"/>
      </w:r>
      <w:r w:rsidR="00C12DD8" w:rsidRPr="0098464A">
        <w:rPr>
          <w:lang w:val="en-US"/>
        </w:rPr>
        <w:lastRenderedPageBreak/>
        <w:t>Change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2040"/>
        <w:gridCol w:w="1440"/>
        <w:gridCol w:w="4613"/>
      </w:tblGrid>
      <w:tr w:rsidR="00251160" w:rsidRPr="0098464A">
        <w:tc>
          <w:tcPr>
            <w:tcW w:w="1188" w:type="dxa"/>
            <w:shd w:val="clear" w:color="auto" w:fill="C0C0C0"/>
          </w:tcPr>
          <w:p w:rsidR="00251160" w:rsidRPr="0098464A" w:rsidRDefault="00251160">
            <w:pPr>
              <w:pStyle w:val="TableHeader"/>
              <w:jc w:val="left"/>
              <w:rPr>
                <w:lang w:val="en-US"/>
              </w:rPr>
            </w:pPr>
            <w:r w:rsidRPr="0098464A">
              <w:rPr>
                <w:lang w:val="en-US"/>
              </w:rPr>
              <w:t>Version</w:t>
            </w:r>
          </w:p>
        </w:tc>
        <w:tc>
          <w:tcPr>
            <w:tcW w:w="2040" w:type="dxa"/>
            <w:shd w:val="clear" w:color="auto" w:fill="C0C0C0"/>
          </w:tcPr>
          <w:p w:rsidR="00251160" w:rsidRPr="0098464A" w:rsidRDefault="00251160">
            <w:pPr>
              <w:pStyle w:val="TableHeader"/>
              <w:jc w:val="left"/>
              <w:rPr>
                <w:lang w:val="en-US"/>
              </w:rPr>
            </w:pPr>
            <w:r w:rsidRPr="0098464A">
              <w:rPr>
                <w:lang w:val="en-US"/>
              </w:rPr>
              <w:t>Author</w:t>
            </w:r>
          </w:p>
        </w:tc>
        <w:tc>
          <w:tcPr>
            <w:tcW w:w="1440" w:type="dxa"/>
            <w:shd w:val="clear" w:color="auto" w:fill="C0C0C0"/>
          </w:tcPr>
          <w:p w:rsidR="00251160" w:rsidRPr="0098464A" w:rsidRDefault="00251160">
            <w:pPr>
              <w:pStyle w:val="TableHeader"/>
              <w:jc w:val="left"/>
              <w:rPr>
                <w:lang w:val="en-US"/>
              </w:rPr>
            </w:pPr>
            <w:r w:rsidRPr="0098464A">
              <w:rPr>
                <w:lang w:val="en-US"/>
              </w:rPr>
              <w:t>Date</w:t>
            </w:r>
          </w:p>
        </w:tc>
        <w:tc>
          <w:tcPr>
            <w:tcW w:w="4613" w:type="dxa"/>
            <w:shd w:val="clear" w:color="auto" w:fill="C0C0C0"/>
          </w:tcPr>
          <w:p w:rsidR="00251160" w:rsidRPr="0098464A" w:rsidRDefault="00251160">
            <w:pPr>
              <w:pStyle w:val="TableHeader"/>
              <w:jc w:val="left"/>
              <w:rPr>
                <w:lang w:val="en-US"/>
              </w:rPr>
            </w:pPr>
            <w:r w:rsidRPr="0098464A">
              <w:rPr>
                <w:lang w:val="en-US"/>
              </w:rPr>
              <w:t>Description</w:t>
            </w:r>
          </w:p>
        </w:tc>
      </w:tr>
      <w:tr w:rsidR="00251160" w:rsidRPr="0098464A">
        <w:tc>
          <w:tcPr>
            <w:tcW w:w="1188" w:type="dxa"/>
          </w:tcPr>
          <w:p w:rsidR="00251160" w:rsidRPr="0098464A" w:rsidRDefault="00BA0E9B">
            <w:pPr>
              <w:rPr>
                <w:lang w:val="en-US"/>
              </w:rPr>
            </w:pPr>
            <w:r w:rsidRPr="0098464A">
              <w:rPr>
                <w:lang w:val="en-US"/>
              </w:rPr>
              <w:t>0.1</w:t>
            </w:r>
          </w:p>
        </w:tc>
        <w:tc>
          <w:tcPr>
            <w:tcW w:w="2040" w:type="dxa"/>
          </w:tcPr>
          <w:p w:rsidR="00251160" w:rsidRPr="0098464A" w:rsidRDefault="00377851">
            <w:pPr>
              <w:rPr>
                <w:lang w:val="en-US"/>
              </w:rPr>
            </w:pPr>
            <w:smartTag w:uri="urn:schemas-microsoft-com:office:smarttags" w:element="PersonName">
              <w:r w:rsidRPr="0098464A">
                <w:rPr>
                  <w:lang w:val="en-US"/>
                </w:rPr>
                <w:t xml:space="preserve">Martin </w:t>
              </w:r>
              <w:proofErr w:type="spellStart"/>
              <w:r w:rsidRPr="0098464A">
                <w:rPr>
                  <w:lang w:val="en-US"/>
                </w:rPr>
                <w:t>Karlsson</w:t>
              </w:r>
            </w:smartTag>
            <w:proofErr w:type="spellEnd"/>
          </w:p>
        </w:tc>
        <w:tc>
          <w:tcPr>
            <w:tcW w:w="1440" w:type="dxa"/>
          </w:tcPr>
          <w:p w:rsidR="00251160" w:rsidRPr="0098464A" w:rsidRDefault="00377851">
            <w:pPr>
              <w:rPr>
                <w:lang w:val="en-US"/>
              </w:rPr>
            </w:pPr>
            <w:r w:rsidRPr="0098464A">
              <w:rPr>
                <w:lang w:val="en-US"/>
              </w:rPr>
              <w:t>2007-05-10</w:t>
            </w:r>
          </w:p>
        </w:tc>
        <w:tc>
          <w:tcPr>
            <w:tcW w:w="4613" w:type="dxa"/>
          </w:tcPr>
          <w:p w:rsidR="00251160" w:rsidRPr="0098464A" w:rsidRDefault="00BA0E9B">
            <w:pPr>
              <w:rPr>
                <w:lang w:val="en-US"/>
              </w:rPr>
            </w:pPr>
            <w:r w:rsidRPr="0098464A">
              <w:rPr>
                <w:lang w:val="en-US"/>
              </w:rPr>
              <w:t>Initial document</w:t>
            </w:r>
          </w:p>
        </w:tc>
      </w:tr>
      <w:tr w:rsidR="007209CE" w:rsidRPr="0098464A">
        <w:tc>
          <w:tcPr>
            <w:tcW w:w="1188" w:type="dxa"/>
          </w:tcPr>
          <w:p w:rsidR="007209CE" w:rsidRPr="0098464A" w:rsidRDefault="007209CE">
            <w:pPr>
              <w:rPr>
                <w:lang w:val="en-US"/>
              </w:rPr>
            </w:pPr>
            <w:r w:rsidRPr="0098464A">
              <w:rPr>
                <w:lang w:val="en-US"/>
              </w:rPr>
              <w:t>0.2</w:t>
            </w:r>
          </w:p>
        </w:tc>
        <w:tc>
          <w:tcPr>
            <w:tcW w:w="2040" w:type="dxa"/>
          </w:tcPr>
          <w:p w:rsidR="007209CE" w:rsidRPr="0098464A" w:rsidRDefault="007209CE">
            <w:pPr>
              <w:rPr>
                <w:lang w:val="en-US"/>
              </w:rPr>
            </w:pPr>
            <w:r w:rsidRPr="0098464A">
              <w:rPr>
                <w:lang w:val="en-US"/>
              </w:rPr>
              <w:t xml:space="preserve">Erik </w:t>
            </w:r>
            <w:proofErr w:type="spellStart"/>
            <w:r w:rsidRPr="0098464A">
              <w:rPr>
                <w:lang w:val="en-US"/>
              </w:rPr>
              <w:t>Gustafsson</w:t>
            </w:r>
            <w:proofErr w:type="spellEnd"/>
          </w:p>
        </w:tc>
        <w:tc>
          <w:tcPr>
            <w:tcW w:w="1440" w:type="dxa"/>
          </w:tcPr>
          <w:p w:rsidR="007209CE" w:rsidRPr="0098464A" w:rsidRDefault="00276055">
            <w:pPr>
              <w:rPr>
                <w:lang w:val="en-US"/>
              </w:rPr>
            </w:pPr>
            <w:r>
              <w:rPr>
                <w:lang w:val="en-US"/>
              </w:rPr>
              <w:t>2007-05-18</w:t>
            </w:r>
          </w:p>
        </w:tc>
        <w:tc>
          <w:tcPr>
            <w:tcW w:w="4613" w:type="dxa"/>
          </w:tcPr>
          <w:p w:rsidR="007209CE" w:rsidRPr="0098464A" w:rsidRDefault="003E3584">
            <w:pPr>
              <w:rPr>
                <w:lang w:val="en-US"/>
              </w:rPr>
            </w:pPr>
            <w:r>
              <w:rPr>
                <w:lang w:val="en-US"/>
              </w:rPr>
              <w:t xml:space="preserve">Added </w:t>
            </w:r>
            <w:r w:rsidR="007933DC">
              <w:rPr>
                <w:lang w:val="en-US"/>
              </w:rPr>
              <w:t>documentation</w:t>
            </w:r>
            <w:r>
              <w:rPr>
                <w:lang w:val="en-US"/>
              </w:rPr>
              <w:t xml:space="preserve"> on info window and roster view.</w:t>
            </w:r>
          </w:p>
        </w:tc>
      </w:tr>
      <w:tr w:rsidR="0068306E" w:rsidRPr="0098464A">
        <w:tc>
          <w:tcPr>
            <w:tcW w:w="1188" w:type="dxa"/>
          </w:tcPr>
          <w:p w:rsidR="0068306E" w:rsidRPr="0098464A" w:rsidRDefault="0068306E">
            <w:pPr>
              <w:rPr>
                <w:lang w:val="en-US"/>
              </w:rPr>
            </w:pPr>
            <w:r>
              <w:rPr>
                <w:lang w:val="en-US"/>
              </w:rPr>
              <w:t>0.3</w:t>
            </w:r>
          </w:p>
        </w:tc>
        <w:tc>
          <w:tcPr>
            <w:tcW w:w="2040" w:type="dxa"/>
          </w:tcPr>
          <w:p w:rsidR="0068306E" w:rsidRPr="0098464A" w:rsidRDefault="0068306E">
            <w:pPr>
              <w:rPr>
                <w:lang w:val="en-US"/>
              </w:rPr>
            </w:pPr>
            <w:r>
              <w:rPr>
                <w:lang w:val="en-US"/>
              </w:rPr>
              <w:t xml:space="preserve">Erik </w:t>
            </w:r>
            <w:proofErr w:type="spellStart"/>
            <w:r>
              <w:rPr>
                <w:lang w:val="en-US"/>
              </w:rPr>
              <w:t>Gustafsson</w:t>
            </w:r>
            <w:proofErr w:type="spellEnd"/>
          </w:p>
        </w:tc>
        <w:tc>
          <w:tcPr>
            <w:tcW w:w="1440" w:type="dxa"/>
          </w:tcPr>
          <w:p w:rsidR="0068306E" w:rsidRDefault="0068306E">
            <w:pPr>
              <w:rPr>
                <w:lang w:val="en-US"/>
              </w:rPr>
            </w:pPr>
            <w:r>
              <w:rPr>
                <w:lang w:val="en-US"/>
              </w:rPr>
              <w:t>2007-05-23</w:t>
            </w:r>
          </w:p>
        </w:tc>
        <w:tc>
          <w:tcPr>
            <w:tcW w:w="4613" w:type="dxa"/>
          </w:tcPr>
          <w:p w:rsidR="0068306E" w:rsidRDefault="0068306E">
            <w:pPr>
              <w:rPr>
                <w:lang w:val="en-US"/>
              </w:rPr>
            </w:pPr>
            <w:r>
              <w:rPr>
                <w:lang w:val="en-US"/>
              </w:rPr>
              <w:t>Changed Trip CI/CO to home base.</w:t>
            </w:r>
          </w:p>
        </w:tc>
      </w:tr>
      <w:tr w:rsidR="0068306E" w:rsidRPr="0098464A">
        <w:tc>
          <w:tcPr>
            <w:tcW w:w="1188" w:type="dxa"/>
          </w:tcPr>
          <w:p w:rsidR="0068306E" w:rsidRDefault="0068306E">
            <w:pPr>
              <w:rPr>
                <w:lang w:val="en-US"/>
              </w:rPr>
            </w:pPr>
            <w:r>
              <w:rPr>
                <w:lang w:val="en-US"/>
              </w:rPr>
              <w:t>0.4</w:t>
            </w:r>
          </w:p>
        </w:tc>
        <w:tc>
          <w:tcPr>
            <w:tcW w:w="2040" w:type="dxa"/>
          </w:tcPr>
          <w:p w:rsidR="0068306E" w:rsidRDefault="0068306E">
            <w:pPr>
              <w:rPr>
                <w:lang w:val="en-US"/>
              </w:rPr>
            </w:pPr>
            <w:r>
              <w:rPr>
                <w:lang w:val="en-US"/>
              </w:rPr>
              <w:t xml:space="preserve">Erik </w:t>
            </w:r>
            <w:proofErr w:type="spellStart"/>
            <w:r>
              <w:rPr>
                <w:lang w:val="en-US"/>
              </w:rPr>
              <w:t>Gustafsson</w:t>
            </w:r>
            <w:proofErr w:type="spellEnd"/>
          </w:p>
        </w:tc>
        <w:tc>
          <w:tcPr>
            <w:tcW w:w="1440" w:type="dxa"/>
          </w:tcPr>
          <w:p w:rsidR="0068306E" w:rsidRDefault="0068306E">
            <w:pPr>
              <w:rPr>
                <w:lang w:val="en-US"/>
              </w:rPr>
            </w:pPr>
            <w:r>
              <w:rPr>
                <w:lang w:val="en-US"/>
              </w:rPr>
              <w:t>2007-05-24</w:t>
            </w:r>
          </w:p>
        </w:tc>
        <w:tc>
          <w:tcPr>
            <w:tcW w:w="4613" w:type="dxa"/>
          </w:tcPr>
          <w:p w:rsidR="0068306E" w:rsidRDefault="0068306E">
            <w:pPr>
              <w:rPr>
                <w:lang w:val="en-US"/>
              </w:rPr>
            </w:pPr>
            <w:r>
              <w:rPr>
                <w:lang w:val="en-US"/>
              </w:rPr>
              <w:t xml:space="preserve">Fixed </w:t>
            </w:r>
            <w:r w:rsidR="00576C28">
              <w:rPr>
                <w:lang w:val="en-US"/>
              </w:rPr>
              <w:t xml:space="preserve">bugs in Tracking specific items and corrected </w:t>
            </w:r>
            <w:r w:rsidR="006F4300">
              <w:rPr>
                <w:lang w:val="en-US"/>
              </w:rPr>
              <w:t>some issues from the delivery.</w:t>
            </w:r>
          </w:p>
        </w:tc>
      </w:tr>
      <w:tr w:rsidR="00EC5F76" w:rsidRPr="0098464A">
        <w:tc>
          <w:tcPr>
            <w:tcW w:w="1188" w:type="dxa"/>
          </w:tcPr>
          <w:p w:rsidR="00EC5F76" w:rsidRDefault="00EC5F76">
            <w:pPr>
              <w:rPr>
                <w:lang w:val="en-US"/>
              </w:rPr>
            </w:pPr>
            <w:r>
              <w:rPr>
                <w:lang w:val="en-US"/>
              </w:rPr>
              <w:t>0.6</w:t>
            </w:r>
          </w:p>
        </w:tc>
        <w:tc>
          <w:tcPr>
            <w:tcW w:w="2040" w:type="dxa"/>
          </w:tcPr>
          <w:p w:rsidR="00EC5F76" w:rsidRDefault="00EC5F76">
            <w:pPr>
              <w:rPr>
                <w:lang w:val="en-US"/>
              </w:rPr>
            </w:pPr>
            <w:smartTag w:uri="urn:schemas-microsoft-com:office:smarttags" w:element="PersonName">
              <w:r w:rsidRPr="00EC5F76">
                <w:rPr>
                  <w:lang w:val="en-US"/>
                </w:rPr>
                <w:t xml:space="preserve">Jonas </w:t>
              </w:r>
              <w:proofErr w:type="spellStart"/>
              <w:r w:rsidRPr="00EC5F76">
                <w:rPr>
                  <w:lang w:val="en-US"/>
                </w:rPr>
                <w:t>Carlsson</w:t>
              </w:r>
            </w:smartTag>
            <w:proofErr w:type="spellEnd"/>
          </w:p>
        </w:tc>
        <w:tc>
          <w:tcPr>
            <w:tcW w:w="1440" w:type="dxa"/>
          </w:tcPr>
          <w:p w:rsidR="00EC5F76" w:rsidRDefault="00EC5F76">
            <w:pPr>
              <w:rPr>
                <w:lang w:val="en-US"/>
              </w:rPr>
            </w:pPr>
            <w:r>
              <w:rPr>
                <w:lang w:val="en-US"/>
              </w:rPr>
              <w:t>2008-01-24</w:t>
            </w:r>
          </w:p>
        </w:tc>
        <w:tc>
          <w:tcPr>
            <w:tcW w:w="4613" w:type="dxa"/>
          </w:tcPr>
          <w:p w:rsidR="00EC5F76" w:rsidRDefault="00EC5F76">
            <w:pPr>
              <w:rPr>
                <w:lang w:val="en-US"/>
              </w:rPr>
            </w:pPr>
            <w:r>
              <w:rPr>
                <w:lang w:val="en-US"/>
              </w:rPr>
              <w:t>Created v6 from alpha1 version</w:t>
            </w:r>
          </w:p>
        </w:tc>
      </w:tr>
      <w:tr w:rsidR="00B83E22" w:rsidRPr="0098464A">
        <w:tc>
          <w:tcPr>
            <w:tcW w:w="1188" w:type="dxa"/>
          </w:tcPr>
          <w:p w:rsidR="00B83E22" w:rsidRDefault="00B83E22">
            <w:pPr>
              <w:rPr>
                <w:lang w:val="en-US"/>
              </w:rPr>
            </w:pPr>
            <w:r>
              <w:rPr>
                <w:lang w:val="en-US"/>
              </w:rPr>
              <w:t>0.7</w:t>
            </w:r>
          </w:p>
        </w:tc>
        <w:tc>
          <w:tcPr>
            <w:tcW w:w="2040" w:type="dxa"/>
          </w:tcPr>
          <w:p w:rsidR="00B83E22" w:rsidRPr="00EC5F76" w:rsidRDefault="00B83E22">
            <w:pPr>
              <w:rPr>
                <w:lang w:val="en-US"/>
              </w:rPr>
            </w:pPr>
            <w:proofErr w:type="spellStart"/>
            <w:r>
              <w:rPr>
                <w:lang w:val="en-US"/>
              </w:rPr>
              <w:t>Janne</w:t>
            </w:r>
            <w:proofErr w:type="spellEnd"/>
            <w:r>
              <w:rPr>
                <w:lang w:val="en-US"/>
              </w:rPr>
              <w:t xml:space="preserve"> </w:t>
            </w:r>
            <w:proofErr w:type="spellStart"/>
            <w:r>
              <w:rPr>
                <w:lang w:val="en-US"/>
              </w:rPr>
              <w:t>Carlsson</w:t>
            </w:r>
            <w:proofErr w:type="spellEnd"/>
          </w:p>
        </w:tc>
        <w:tc>
          <w:tcPr>
            <w:tcW w:w="1440" w:type="dxa"/>
          </w:tcPr>
          <w:p w:rsidR="00B83E22" w:rsidRDefault="00B83E22">
            <w:pPr>
              <w:rPr>
                <w:lang w:val="en-US"/>
              </w:rPr>
            </w:pPr>
            <w:r>
              <w:rPr>
                <w:lang w:val="en-US"/>
              </w:rPr>
              <w:t>2008-02-07</w:t>
            </w:r>
          </w:p>
        </w:tc>
        <w:tc>
          <w:tcPr>
            <w:tcW w:w="4613" w:type="dxa"/>
          </w:tcPr>
          <w:p w:rsidR="00B83E22" w:rsidRDefault="00B83E22">
            <w:pPr>
              <w:rPr>
                <w:lang w:val="en-US"/>
              </w:rPr>
            </w:pPr>
            <w:r>
              <w:rPr>
                <w:lang w:val="en-US"/>
              </w:rPr>
              <w:t xml:space="preserve">Changed crew change </w:t>
            </w:r>
            <w:proofErr w:type="spellStart"/>
            <w:r>
              <w:rPr>
                <w:lang w:val="en-US"/>
              </w:rPr>
              <w:t>rudob</w:t>
            </w:r>
            <w:proofErr w:type="spellEnd"/>
          </w:p>
        </w:tc>
      </w:tr>
      <w:tr w:rsidR="000F4129" w:rsidRPr="0098464A">
        <w:tc>
          <w:tcPr>
            <w:tcW w:w="1188" w:type="dxa"/>
          </w:tcPr>
          <w:p w:rsidR="000F4129" w:rsidRDefault="000F4129">
            <w:pPr>
              <w:rPr>
                <w:lang w:val="en-US"/>
              </w:rPr>
            </w:pPr>
            <w:r>
              <w:rPr>
                <w:lang w:val="en-US"/>
              </w:rPr>
              <w:t>0.8</w:t>
            </w:r>
          </w:p>
        </w:tc>
        <w:tc>
          <w:tcPr>
            <w:tcW w:w="2040" w:type="dxa"/>
          </w:tcPr>
          <w:p w:rsidR="000F4129" w:rsidRDefault="000F4129">
            <w:pPr>
              <w:rPr>
                <w:lang w:val="en-US"/>
              </w:rPr>
            </w:pPr>
            <w:smartTag w:uri="urn:schemas-microsoft-com:office:smarttags" w:element="PersonName">
              <w:r>
                <w:rPr>
                  <w:lang w:val="en-US"/>
                </w:rPr>
                <w:t>Stefan Hansson</w:t>
              </w:r>
            </w:smartTag>
          </w:p>
        </w:tc>
        <w:tc>
          <w:tcPr>
            <w:tcW w:w="1440" w:type="dxa"/>
          </w:tcPr>
          <w:p w:rsidR="000F4129" w:rsidRDefault="000F4129">
            <w:pPr>
              <w:rPr>
                <w:lang w:val="en-US"/>
              </w:rPr>
            </w:pPr>
            <w:r>
              <w:rPr>
                <w:lang w:val="en-US"/>
              </w:rPr>
              <w:t>2008-04-18</w:t>
            </w:r>
          </w:p>
        </w:tc>
        <w:tc>
          <w:tcPr>
            <w:tcW w:w="4613" w:type="dxa"/>
          </w:tcPr>
          <w:p w:rsidR="000F4129" w:rsidRDefault="000F4129">
            <w:pPr>
              <w:rPr>
                <w:lang w:val="en-US"/>
              </w:rPr>
            </w:pPr>
            <w:r>
              <w:rPr>
                <w:lang w:val="en-US"/>
              </w:rPr>
              <w:t>Updated Flight Leg Info for Tracking (5.1.2)</w:t>
            </w:r>
          </w:p>
        </w:tc>
      </w:tr>
      <w:tr w:rsidR="00406482" w:rsidRPr="0098464A">
        <w:tc>
          <w:tcPr>
            <w:tcW w:w="1188" w:type="dxa"/>
          </w:tcPr>
          <w:p w:rsidR="00406482" w:rsidRDefault="00406482">
            <w:pPr>
              <w:rPr>
                <w:lang w:val="en-US"/>
              </w:rPr>
            </w:pPr>
            <w:r>
              <w:rPr>
                <w:lang w:val="en-US"/>
              </w:rPr>
              <w:t>0.9</w:t>
            </w:r>
          </w:p>
        </w:tc>
        <w:tc>
          <w:tcPr>
            <w:tcW w:w="2040" w:type="dxa"/>
          </w:tcPr>
          <w:p w:rsidR="00406482" w:rsidRDefault="00406482">
            <w:pPr>
              <w:rPr>
                <w:lang w:val="en-US"/>
              </w:rPr>
            </w:pPr>
            <w:smartTag w:uri="urn:schemas-microsoft-com:office:smarttags" w:element="PersonName">
              <w:r>
                <w:rPr>
                  <w:lang w:val="en-US"/>
                </w:rPr>
                <w:t>Stefan Hansson</w:t>
              </w:r>
            </w:smartTag>
          </w:p>
        </w:tc>
        <w:tc>
          <w:tcPr>
            <w:tcW w:w="1440" w:type="dxa"/>
          </w:tcPr>
          <w:p w:rsidR="00406482" w:rsidRDefault="00406482">
            <w:pPr>
              <w:rPr>
                <w:lang w:val="en-US"/>
              </w:rPr>
            </w:pPr>
            <w:r>
              <w:rPr>
                <w:lang w:val="en-US"/>
              </w:rPr>
              <w:t>2008-04-25</w:t>
            </w:r>
          </w:p>
        </w:tc>
        <w:tc>
          <w:tcPr>
            <w:tcW w:w="4613" w:type="dxa"/>
          </w:tcPr>
          <w:p w:rsidR="00406482" w:rsidRDefault="00406482">
            <w:pPr>
              <w:rPr>
                <w:lang w:val="en-US"/>
              </w:rPr>
            </w:pPr>
            <w:r>
              <w:rPr>
                <w:lang w:val="en-US"/>
              </w:rPr>
              <w:t>Updated Flight Leg Info for Tracking (5.1.2)</w:t>
            </w:r>
          </w:p>
        </w:tc>
      </w:tr>
      <w:tr w:rsidR="005F5735" w:rsidRPr="0098464A">
        <w:tc>
          <w:tcPr>
            <w:tcW w:w="1188" w:type="dxa"/>
          </w:tcPr>
          <w:p w:rsidR="005F5735" w:rsidRDefault="005F5735">
            <w:pPr>
              <w:rPr>
                <w:lang w:val="en-US"/>
              </w:rPr>
            </w:pPr>
            <w:r>
              <w:rPr>
                <w:lang w:val="en-US"/>
              </w:rPr>
              <w:t>0.10</w:t>
            </w:r>
          </w:p>
        </w:tc>
        <w:tc>
          <w:tcPr>
            <w:tcW w:w="2040" w:type="dxa"/>
          </w:tcPr>
          <w:p w:rsidR="005F5735" w:rsidRDefault="005F5735">
            <w:pPr>
              <w:rPr>
                <w:lang w:val="en-US"/>
              </w:rPr>
            </w:pPr>
            <w:r>
              <w:rPr>
                <w:lang w:val="en-US"/>
              </w:rPr>
              <w:t xml:space="preserve">Peter </w:t>
            </w:r>
            <w:proofErr w:type="spellStart"/>
            <w:r>
              <w:rPr>
                <w:lang w:val="en-US"/>
              </w:rPr>
              <w:t>Jönsson</w:t>
            </w:r>
            <w:proofErr w:type="spellEnd"/>
          </w:p>
        </w:tc>
        <w:tc>
          <w:tcPr>
            <w:tcW w:w="1440" w:type="dxa"/>
          </w:tcPr>
          <w:p w:rsidR="005F5735" w:rsidRDefault="005F5735">
            <w:pPr>
              <w:rPr>
                <w:lang w:val="en-US"/>
              </w:rPr>
            </w:pPr>
            <w:r>
              <w:rPr>
                <w:lang w:val="en-US"/>
              </w:rPr>
              <w:t>2008-05-12</w:t>
            </w:r>
          </w:p>
        </w:tc>
        <w:tc>
          <w:tcPr>
            <w:tcW w:w="4613" w:type="dxa"/>
          </w:tcPr>
          <w:p w:rsidR="005F5735" w:rsidRDefault="005F5735">
            <w:pPr>
              <w:rPr>
                <w:lang w:val="en-US"/>
              </w:rPr>
            </w:pPr>
            <w:r>
              <w:rPr>
                <w:lang w:val="en-US"/>
              </w:rPr>
              <w:t>Updated Roster Header Left (4.2)</w:t>
            </w:r>
          </w:p>
        </w:tc>
      </w:tr>
      <w:tr w:rsidR="00F81765" w:rsidRPr="0098464A">
        <w:tc>
          <w:tcPr>
            <w:tcW w:w="1188" w:type="dxa"/>
          </w:tcPr>
          <w:p w:rsidR="00F81765" w:rsidRDefault="00F81765">
            <w:pPr>
              <w:rPr>
                <w:lang w:val="en-US"/>
              </w:rPr>
            </w:pPr>
            <w:r>
              <w:rPr>
                <w:lang w:val="en-US"/>
              </w:rPr>
              <w:t>0.11</w:t>
            </w:r>
          </w:p>
        </w:tc>
        <w:tc>
          <w:tcPr>
            <w:tcW w:w="2040" w:type="dxa"/>
          </w:tcPr>
          <w:p w:rsidR="00F81765" w:rsidRDefault="00F81765">
            <w:pPr>
              <w:rPr>
                <w:lang w:val="en-US"/>
              </w:rPr>
            </w:pPr>
            <w:r>
              <w:rPr>
                <w:lang w:val="en-US"/>
              </w:rPr>
              <w:t>Per Grönberg</w:t>
            </w:r>
          </w:p>
        </w:tc>
        <w:tc>
          <w:tcPr>
            <w:tcW w:w="1440" w:type="dxa"/>
          </w:tcPr>
          <w:p w:rsidR="00F81765" w:rsidRDefault="00F81765">
            <w:pPr>
              <w:rPr>
                <w:lang w:val="en-US"/>
              </w:rPr>
            </w:pPr>
            <w:r>
              <w:rPr>
                <w:lang w:val="en-US"/>
              </w:rPr>
              <w:t>2008-10-06</w:t>
            </w:r>
          </w:p>
        </w:tc>
        <w:tc>
          <w:tcPr>
            <w:tcW w:w="4613" w:type="dxa"/>
          </w:tcPr>
          <w:p w:rsidR="00F81765" w:rsidRDefault="004601C6">
            <w:pPr>
              <w:rPr>
                <w:lang w:val="en-US"/>
              </w:rPr>
            </w:pPr>
            <w:r>
              <w:rPr>
                <w:lang w:val="en-US"/>
              </w:rPr>
              <w:t>Review and updates of document</w:t>
            </w:r>
          </w:p>
        </w:tc>
      </w:tr>
      <w:tr w:rsidR="00144444" w:rsidRPr="0098464A">
        <w:tc>
          <w:tcPr>
            <w:tcW w:w="1188" w:type="dxa"/>
          </w:tcPr>
          <w:p w:rsidR="00144444" w:rsidRDefault="00144444">
            <w:pPr>
              <w:rPr>
                <w:lang w:val="en-US"/>
              </w:rPr>
            </w:pPr>
            <w:r>
              <w:rPr>
                <w:lang w:val="en-US"/>
              </w:rPr>
              <w:t>0.12</w:t>
            </w:r>
          </w:p>
        </w:tc>
        <w:tc>
          <w:tcPr>
            <w:tcW w:w="2040" w:type="dxa"/>
          </w:tcPr>
          <w:p w:rsidR="00144444" w:rsidRDefault="00144444">
            <w:pPr>
              <w:rPr>
                <w:lang w:val="en-US"/>
              </w:rPr>
            </w:pPr>
            <w:r>
              <w:rPr>
                <w:lang w:val="en-US"/>
              </w:rPr>
              <w:t>Per Grönberg</w:t>
            </w:r>
          </w:p>
        </w:tc>
        <w:tc>
          <w:tcPr>
            <w:tcW w:w="1440" w:type="dxa"/>
          </w:tcPr>
          <w:p w:rsidR="00144444" w:rsidRDefault="00144444">
            <w:pPr>
              <w:rPr>
                <w:lang w:val="en-US"/>
              </w:rPr>
            </w:pPr>
            <w:r>
              <w:rPr>
                <w:lang w:val="en-US"/>
              </w:rPr>
              <w:t>2008-10-13</w:t>
            </w:r>
          </w:p>
        </w:tc>
        <w:tc>
          <w:tcPr>
            <w:tcW w:w="4613" w:type="dxa"/>
          </w:tcPr>
          <w:p w:rsidR="00144444" w:rsidRDefault="00144444">
            <w:pPr>
              <w:rPr>
                <w:lang w:val="en-US"/>
              </w:rPr>
            </w:pPr>
            <w:r>
              <w:rPr>
                <w:lang w:val="en-US"/>
              </w:rPr>
              <w:t>More leg</w:t>
            </w:r>
            <w:r w:rsidR="002D579C">
              <w:rPr>
                <w:lang w:val="en-US"/>
              </w:rPr>
              <w:t xml:space="preserve"> </w:t>
            </w:r>
            <w:r>
              <w:rPr>
                <w:lang w:val="en-US"/>
              </w:rPr>
              <w:t>coloration</w:t>
            </w:r>
          </w:p>
        </w:tc>
      </w:tr>
      <w:tr w:rsidR="00424556" w:rsidRPr="0098464A">
        <w:tc>
          <w:tcPr>
            <w:tcW w:w="1188" w:type="dxa"/>
          </w:tcPr>
          <w:p w:rsidR="00424556" w:rsidRDefault="00424556">
            <w:pPr>
              <w:rPr>
                <w:lang w:val="en-US"/>
              </w:rPr>
            </w:pPr>
            <w:r>
              <w:rPr>
                <w:lang w:val="en-US"/>
              </w:rPr>
              <w:t>0.13</w:t>
            </w:r>
          </w:p>
        </w:tc>
        <w:tc>
          <w:tcPr>
            <w:tcW w:w="2040" w:type="dxa"/>
          </w:tcPr>
          <w:p w:rsidR="00424556" w:rsidRDefault="00424556">
            <w:pPr>
              <w:rPr>
                <w:lang w:val="en-US"/>
              </w:rPr>
            </w:pPr>
            <w:r>
              <w:rPr>
                <w:lang w:val="en-US"/>
              </w:rPr>
              <w:t>Per Grönberg</w:t>
            </w:r>
          </w:p>
        </w:tc>
        <w:tc>
          <w:tcPr>
            <w:tcW w:w="1440" w:type="dxa"/>
          </w:tcPr>
          <w:p w:rsidR="00424556" w:rsidRDefault="00424556">
            <w:pPr>
              <w:rPr>
                <w:lang w:val="en-US"/>
              </w:rPr>
            </w:pPr>
            <w:r>
              <w:rPr>
                <w:lang w:val="en-US"/>
              </w:rPr>
              <w:t>2008-10-14</w:t>
            </w:r>
          </w:p>
        </w:tc>
        <w:tc>
          <w:tcPr>
            <w:tcW w:w="4613" w:type="dxa"/>
          </w:tcPr>
          <w:p w:rsidR="00424556" w:rsidRDefault="00424556">
            <w:pPr>
              <w:rPr>
                <w:lang w:val="en-US"/>
              </w:rPr>
            </w:pPr>
            <w:r>
              <w:rPr>
                <w:lang w:val="en-US"/>
              </w:rPr>
              <w:t xml:space="preserve">One more </w:t>
            </w:r>
            <w:proofErr w:type="spellStart"/>
            <w:r>
              <w:rPr>
                <w:lang w:val="en-US"/>
              </w:rPr>
              <w:t>rudob</w:t>
            </w:r>
            <w:proofErr w:type="spellEnd"/>
            <w:r>
              <w:rPr>
                <w:lang w:val="en-US"/>
              </w:rPr>
              <w:t xml:space="preserve"> in tracking</w:t>
            </w:r>
          </w:p>
        </w:tc>
      </w:tr>
      <w:tr w:rsidR="001E256A" w:rsidRPr="0098464A">
        <w:tc>
          <w:tcPr>
            <w:tcW w:w="1188" w:type="dxa"/>
          </w:tcPr>
          <w:p w:rsidR="001E256A" w:rsidRDefault="001E256A">
            <w:pPr>
              <w:rPr>
                <w:lang w:val="en-US"/>
              </w:rPr>
            </w:pPr>
            <w:r>
              <w:rPr>
                <w:lang w:val="en-US"/>
              </w:rPr>
              <w:t>0.14</w:t>
            </w:r>
          </w:p>
        </w:tc>
        <w:tc>
          <w:tcPr>
            <w:tcW w:w="2040" w:type="dxa"/>
          </w:tcPr>
          <w:p w:rsidR="001E256A" w:rsidRDefault="001E256A">
            <w:pPr>
              <w:rPr>
                <w:lang w:val="en-US"/>
              </w:rPr>
            </w:pPr>
            <w:r>
              <w:rPr>
                <w:lang w:val="en-US"/>
              </w:rPr>
              <w:t>Per Grönberg</w:t>
            </w:r>
          </w:p>
        </w:tc>
        <w:tc>
          <w:tcPr>
            <w:tcW w:w="1440" w:type="dxa"/>
          </w:tcPr>
          <w:p w:rsidR="001E256A" w:rsidRDefault="001E256A">
            <w:pPr>
              <w:rPr>
                <w:lang w:val="en-US"/>
              </w:rPr>
            </w:pPr>
            <w:r>
              <w:rPr>
                <w:lang w:val="en-US"/>
              </w:rPr>
              <w:t>2008-10-27</w:t>
            </w:r>
          </w:p>
        </w:tc>
        <w:tc>
          <w:tcPr>
            <w:tcW w:w="4613" w:type="dxa"/>
          </w:tcPr>
          <w:p w:rsidR="001E256A" w:rsidRDefault="001E256A">
            <w:pPr>
              <w:rPr>
                <w:lang w:val="en-US"/>
              </w:rPr>
            </w:pPr>
            <w:r>
              <w:rPr>
                <w:lang w:val="en-US"/>
              </w:rPr>
              <w:t xml:space="preserve">One more </w:t>
            </w:r>
            <w:proofErr w:type="spellStart"/>
            <w:r>
              <w:rPr>
                <w:lang w:val="en-US"/>
              </w:rPr>
              <w:t>rudob</w:t>
            </w:r>
            <w:proofErr w:type="spellEnd"/>
            <w:r>
              <w:rPr>
                <w:lang w:val="en-US"/>
              </w:rPr>
              <w:t xml:space="preserve"> for planning</w:t>
            </w:r>
          </w:p>
        </w:tc>
      </w:tr>
      <w:tr w:rsidR="00E6542E" w:rsidRPr="0098464A">
        <w:tc>
          <w:tcPr>
            <w:tcW w:w="1188" w:type="dxa"/>
          </w:tcPr>
          <w:p w:rsidR="00E6542E" w:rsidRDefault="00E6542E">
            <w:pPr>
              <w:rPr>
                <w:lang w:val="en-US"/>
              </w:rPr>
            </w:pPr>
            <w:r>
              <w:rPr>
                <w:lang w:val="en-US"/>
              </w:rPr>
              <w:t>0.15</w:t>
            </w:r>
          </w:p>
        </w:tc>
        <w:tc>
          <w:tcPr>
            <w:tcW w:w="2040" w:type="dxa"/>
          </w:tcPr>
          <w:p w:rsidR="00E6542E" w:rsidRDefault="00E6542E">
            <w:pPr>
              <w:rPr>
                <w:lang w:val="en-US"/>
              </w:rPr>
            </w:pPr>
            <w:smartTag w:uri="urn:schemas-microsoft-com:office:smarttags" w:element="PersonName">
              <w:r>
                <w:rPr>
                  <w:lang w:val="en-US"/>
                </w:rPr>
                <w:t>Hugo Vazquez</w:t>
              </w:r>
            </w:smartTag>
          </w:p>
        </w:tc>
        <w:tc>
          <w:tcPr>
            <w:tcW w:w="1440" w:type="dxa"/>
          </w:tcPr>
          <w:p w:rsidR="00E6542E" w:rsidRDefault="00E6542E">
            <w:pPr>
              <w:rPr>
                <w:lang w:val="en-US"/>
              </w:rPr>
            </w:pPr>
            <w:r>
              <w:rPr>
                <w:lang w:val="en-US"/>
              </w:rPr>
              <w:t>2008-11-10</w:t>
            </w:r>
          </w:p>
        </w:tc>
        <w:tc>
          <w:tcPr>
            <w:tcW w:w="4613" w:type="dxa"/>
          </w:tcPr>
          <w:p w:rsidR="00E6542E" w:rsidRDefault="00E6542E">
            <w:pPr>
              <w:rPr>
                <w:lang w:val="en-US"/>
              </w:rPr>
            </w:pPr>
            <w:proofErr w:type="spellStart"/>
            <w:r>
              <w:rPr>
                <w:lang w:val="en-US"/>
              </w:rPr>
              <w:t>Rudob</w:t>
            </w:r>
            <w:proofErr w:type="spellEnd"/>
            <w:r>
              <w:rPr>
                <w:lang w:val="en-US"/>
              </w:rPr>
              <w:t xml:space="preserve"> for crew leased (tracking/</w:t>
            </w:r>
            <w:proofErr w:type="spellStart"/>
            <w:r>
              <w:rPr>
                <w:lang w:val="en-US"/>
              </w:rPr>
              <w:t>rostering</w:t>
            </w:r>
            <w:proofErr w:type="spellEnd"/>
            <w:r>
              <w:rPr>
                <w:lang w:val="en-US"/>
              </w:rPr>
              <w:t>)</w:t>
            </w:r>
          </w:p>
        </w:tc>
      </w:tr>
      <w:tr w:rsidR="0008351C" w:rsidRPr="0098464A">
        <w:tc>
          <w:tcPr>
            <w:tcW w:w="1188" w:type="dxa"/>
          </w:tcPr>
          <w:p w:rsidR="0008351C" w:rsidRDefault="0008351C">
            <w:pPr>
              <w:rPr>
                <w:lang w:val="en-US"/>
              </w:rPr>
            </w:pPr>
            <w:r>
              <w:rPr>
                <w:lang w:val="en-US"/>
              </w:rPr>
              <w:t>0.16</w:t>
            </w:r>
          </w:p>
        </w:tc>
        <w:tc>
          <w:tcPr>
            <w:tcW w:w="2040" w:type="dxa"/>
          </w:tcPr>
          <w:p w:rsidR="0008351C" w:rsidRDefault="0008351C">
            <w:pPr>
              <w:rPr>
                <w:lang w:val="en-US"/>
              </w:rPr>
            </w:pPr>
            <w:r>
              <w:rPr>
                <w:lang w:val="en-US"/>
              </w:rPr>
              <w:t>Per Grönberg</w:t>
            </w:r>
          </w:p>
        </w:tc>
        <w:tc>
          <w:tcPr>
            <w:tcW w:w="1440" w:type="dxa"/>
          </w:tcPr>
          <w:p w:rsidR="0008351C" w:rsidRDefault="0008351C">
            <w:pPr>
              <w:rPr>
                <w:lang w:val="en-US"/>
              </w:rPr>
            </w:pPr>
            <w:r>
              <w:rPr>
                <w:lang w:val="en-US"/>
              </w:rPr>
              <w:t>2008-11-13</w:t>
            </w:r>
          </w:p>
        </w:tc>
        <w:tc>
          <w:tcPr>
            <w:tcW w:w="4613" w:type="dxa"/>
          </w:tcPr>
          <w:p w:rsidR="0008351C" w:rsidRDefault="0008351C">
            <w:pPr>
              <w:rPr>
                <w:lang w:val="en-US"/>
              </w:rPr>
            </w:pPr>
            <w:proofErr w:type="spellStart"/>
            <w:r>
              <w:rPr>
                <w:lang w:val="en-US"/>
              </w:rPr>
              <w:t>Rudob</w:t>
            </w:r>
            <w:proofErr w:type="spellEnd"/>
            <w:r>
              <w:rPr>
                <w:lang w:val="en-US"/>
              </w:rPr>
              <w:t xml:space="preserve"> for rule exception in </w:t>
            </w:r>
            <w:proofErr w:type="spellStart"/>
            <w:r>
              <w:rPr>
                <w:lang w:val="en-US"/>
              </w:rPr>
              <w:t>rostering</w:t>
            </w:r>
            <w:proofErr w:type="spellEnd"/>
          </w:p>
        </w:tc>
      </w:tr>
      <w:tr w:rsidR="00226A54" w:rsidRPr="0098464A">
        <w:tc>
          <w:tcPr>
            <w:tcW w:w="1188" w:type="dxa"/>
          </w:tcPr>
          <w:p w:rsidR="00226A54" w:rsidRDefault="00226A54">
            <w:pPr>
              <w:rPr>
                <w:lang w:val="en-US"/>
              </w:rPr>
            </w:pPr>
            <w:bookmarkStart w:id="0" w:name="_Toc149971299"/>
            <w:bookmarkStart w:id="1" w:name="_Toc211160499"/>
            <w:bookmarkStart w:id="2" w:name="_Ref152409714"/>
            <w:bookmarkStart w:id="3" w:name="_Toc161829857"/>
            <w:bookmarkStart w:id="4" w:name="_Toc162074401"/>
            <w:r>
              <w:rPr>
                <w:lang w:val="en-US"/>
              </w:rPr>
              <w:t>1.0</w:t>
            </w:r>
          </w:p>
        </w:tc>
        <w:tc>
          <w:tcPr>
            <w:tcW w:w="2040" w:type="dxa"/>
          </w:tcPr>
          <w:p w:rsidR="00226A54" w:rsidRDefault="00226A54">
            <w:pPr>
              <w:rPr>
                <w:lang w:val="en-US"/>
              </w:rPr>
            </w:pPr>
            <w:r>
              <w:rPr>
                <w:lang w:val="en-US"/>
              </w:rPr>
              <w:t xml:space="preserve">Andreas </w:t>
            </w:r>
            <w:proofErr w:type="spellStart"/>
            <w:r>
              <w:rPr>
                <w:lang w:val="en-US"/>
              </w:rPr>
              <w:t>Wohrm</w:t>
            </w:r>
            <w:proofErr w:type="spellEnd"/>
          </w:p>
        </w:tc>
        <w:tc>
          <w:tcPr>
            <w:tcW w:w="1440" w:type="dxa"/>
          </w:tcPr>
          <w:p w:rsidR="00226A54" w:rsidRDefault="00226A54">
            <w:pPr>
              <w:rPr>
                <w:lang w:val="en-US"/>
              </w:rPr>
            </w:pPr>
            <w:r>
              <w:rPr>
                <w:lang w:val="en-US"/>
              </w:rPr>
              <w:t>2008-11-20</w:t>
            </w:r>
          </w:p>
        </w:tc>
        <w:tc>
          <w:tcPr>
            <w:tcW w:w="4613" w:type="dxa"/>
          </w:tcPr>
          <w:p w:rsidR="00226A54" w:rsidRDefault="00226A54">
            <w:pPr>
              <w:rPr>
                <w:lang w:val="en-US"/>
              </w:rPr>
            </w:pPr>
            <w:r>
              <w:rPr>
                <w:lang w:val="en-US"/>
              </w:rPr>
              <w:t>Final FAT</w:t>
            </w:r>
          </w:p>
        </w:tc>
      </w:tr>
      <w:tr w:rsidR="007841A2" w:rsidRPr="0098464A">
        <w:tc>
          <w:tcPr>
            <w:tcW w:w="1188" w:type="dxa"/>
          </w:tcPr>
          <w:p w:rsidR="007841A2" w:rsidRDefault="007841A2">
            <w:pPr>
              <w:rPr>
                <w:lang w:val="en-US"/>
              </w:rPr>
            </w:pPr>
            <w:r>
              <w:rPr>
                <w:lang w:val="en-US"/>
              </w:rPr>
              <w:t>1.1</w:t>
            </w:r>
          </w:p>
        </w:tc>
        <w:tc>
          <w:tcPr>
            <w:tcW w:w="2040" w:type="dxa"/>
          </w:tcPr>
          <w:p w:rsidR="007841A2" w:rsidRDefault="007841A2">
            <w:pPr>
              <w:rPr>
                <w:lang w:val="en-US"/>
              </w:rPr>
            </w:pPr>
            <w:r>
              <w:rPr>
                <w:lang w:val="en-US"/>
              </w:rPr>
              <w:t>Per Grönberg</w:t>
            </w:r>
          </w:p>
        </w:tc>
        <w:tc>
          <w:tcPr>
            <w:tcW w:w="1440" w:type="dxa"/>
          </w:tcPr>
          <w:p w:rsidR="007841A2" w:rsidRDefault="007841A2">
            <w:pPr>
              <w:rPr>
                <w:lang w:val="en-US"/>
              </w:rPr>
            </w:pPr>
            <w:r>
              <w:rPr>
                <w:lang w:val="en-US"/>
              </w:rPr>
              <w:t>2008-12-16</w:t>
            </w:r>
          </w:p>
        </w:tc>
        <w:tc>
          <w:tcPr>
            <w:tcW w:w="4613" w:type="dxa"/>
          </w:tcPr>
          <w:p w:rsidR="007841A2" w:rsidRDefault="007841A2">
            <w:pPr>
              <w:rPr>
                <w:lang w:val="en-US"/>
              </w:rPr>
            </w:pPr>
            <w:r>
              <w:rPr>
                <w:lang w:val="en-US"/>
              </w:rPr>
              <w:t xml:space="preserve">Added </w:t>
            </w:r>
            <w:proofErr w:type="spellStart"/>
            <w:r>
              <w:rPr>
                <w:lang w:val="en-US"/>
              </w:rPr>
              <w:t>rudobs</w:t>
            </w:r>
            <w:proofErr w:type="spellEnd"/>
            <w:r>
              <w:rPr>
                <w:lang w:val="en-US"/>
              </w:rPr>
              <w:t xml:space="preserve"> in Tracking</w:t>
            </w:r>
          </w:p>
        </w:tc>
      </w:tr>
      <w:tr w:rsidR="007509C8" w:rsidRPr="0098464A">
        <w:tc>
          <w:tcPr>
            <w:tcW w:w="1188" w:type="dxa"/>
          </w:tcPr>
          <w:p w:rsidR="007509C8" w:rsidRDefault="007509C8">
            <w:pPr>
              <w:rPr>
                <w:lang w:val="en-US"/>
              </w:rPr>
            </w:pPr>
            <w:r>
              <w:rPr>
                <w:lang w:val="en-US"/>
              </w:rPr>
              <w:t>1.2</w:t>
            </w:r>
          </w:p>
        </w:tc>
        <w:tc>
          <w:tcPr>
            <w:tcW w:w="2040" w:type="dxa"/>
          </w:tcPr>
          <w:p w:rsidR="007509C8" w:rsidRDefault="007509C8">
            <w:pPr>
              <w:rPr>
                <w:lang w:val="en-US"/>
              </w:rPr>
            </w:pPr>
            <w:r>
              <w:rPr>
                <w:lang w:val="en-US"/>
              </w:rPr>
              <w:t xml:space="preserve">T </w:t>
            </w:r>
            <w:proofErr w:type="spellStart"/>
            <w:r>
              <w:rPr>
                <w:lang w:val="en-US"/>
              </w:rPr>
              <w:t>Rudolfsson</w:t>
            </w:r>
            <w:proofErr w:type="spellEnd"/>
          </w:p>
        </w:tc>
        <w:tc>
          <w:tcPr>
            <w:tcW w:w="1440" w:type="dxa"/>
          </w:tcPr>
          <w:p w:rsidR="007509C8" w:rsidRDefault="007509C8">
            <w:pPr>
              <w:rPr>
                <w:lang w:val="en-US"/>
              </w:rPr>
            </w:pPr>
            <w:r>
              <w:rPr>
                <w:lang w:val="en-US"/>
              </w:rPr>
              <w:t>2009-01-08</w:t>
            </w:r>
          </w:p>
        </w:tc>
        <w:tc>
          <w:tcPr>
            <w:tcW w:w="4613" w:type="dxa"/>
          </w:tcPr>
          <w:p w:rsidR="007509C8" w:rsidRDefault="007509C8">
            <w:pPr>
              <w:rPr>
                <w:lang w:val="en-US"/>
              </w:rPr>
            </w:pPr>
            <w:r>
              <w:rPr>
                <w:lang w:val="en-US"/>
              </w:rPr>
              <w:t xml:space="preserve">Added missing Tracking </w:t>
            </w:r>
            <w:proofErr w:type="spellStart"/>
            <w:r>
              <w:rPr>
                <w:lang w:val="en-US"/>
              </w:rPr>
              <w:t>rudobs</w:t>
            </w:r>
            <w:proofErr w:type="spellEnd"/>
          </w:p>
        </w:tc>
      </w:tr>
      <w:tr w:rsidR="002D579C" w:rsidRPr="0098464A">
        <w:tc>
          <w:tcPr>
            <w:tcW w:w="1188" w:type="dxa"/>
          </w:tcPr>
          <w:p w:rsidR="002D579C" w:rsidRDefault="002D579C">
            <w:pPr>
              <w:rPr>
                <w:lang w:val="en-US"/>
              </w:rPr>
            </w:pPr>
            <w:r>
              <w:rPr>
                <w:lang w:val="en-US"/>
              </w:rPr>
              <w:t>1.3</w:t>
            </w:r>
          </w:p>
        </w:tc>
        <w:tc>
          <w:tcPr>
            <w:tcW w:w="2040" w:type="dxa"/>
          </w:tcPr>
          <w:p w:rsidR="002D579C" w:rsidRDefault="002D579C">
            <w:pPr>
              <w:rPr>
                <w:lang w:val="en-US"/>
              </w:rPr>
            </w:pPr>
            <w:r>
              <w:rPr>
                <w:lang w:val="en-US"/>
              </w:rPr>
              <w:t xml:space="preserve">J </w:t>
            </w:r>
            <w:proofErr w:type="spellStart"/>
            <w:r>
              <w:rPr>
                <w:lang w:val="en-US"/>
              </w:rPr>
              <w:t>Carlsson</w:t>
            </w:r>
            <w:proofErr w:type="spellEnd"/>
          </w:p>
        </w:tc>
        <w:tc>
          <w:tcPr>
            <w:tcW w:w="1440" w:type="dxa"/>
          </w:tcPr>
          <w:p w:rsidR="002D579C" w:rsidRDefault="002D579C">
            <w:pPr>
              <w:rPr>
                <w:lang w:val="en-US"/>
              </w:rPr>
            </w:pPr>
            <w:r>
              <w:rPr>
                <w:lang w:val="en-US"/>
              </w:rPr>
              <w:t>2009-01-22</w:t>
            </w:r>
          </w:p>
        </w:tc>
        <w:tc>
          <w:tcPr>
            <w:tcW w:w="4613" w:type="dxa"/>
          </w:tcPr>
          <w:p w:rsidR="002D579C" w:rsidRDefault="002D579C">
            <w:pPr>
              <w:rPr>
                <w:lang w:val="en-US"/>
              </w:rPr>
            </w:pPr>
            <w:r>
              <w:rPr>
                <w:lang w:val="en-US"/>
              </w:rPr>
              <w:t>Added leg color for extra seat overbooked</w:t>
            </w:r>
          </w:p>
        </w:tc>
      </w:tr>
      <w:tr w:rsidR="00650383" w:rsidRPr="0098464A">
        <w:tc>
          <w:tcPr>
            <w:tcW w:w="1188" w:type="dxa"/>
          </w:tcPr>
          <w:p w:rsidR="00650383" w:rsidRDefault="00650383">
            <w:pPr>
              <w:rPr>
                <w:lang w:val="en-US"/>
              </w:rPr>
            </w:pPr>
            <w:r>
              <w:rPr>
                <w:lang w:val="en-US"/>
              </w:rPr>
              <w:t>1.4</w:t>
            </w:r>
          </w:p>
        </w:tc>
        <w:tc>
          <w:tcPr>
            <w:tcW w:w="2040" w:type="dxa"/>
          </w:tcPr>
          <w:p w:rsidR="00650383" w:rsidRDefault="00650383">
            <w:pPr>
              <w:rPr>
                <w:lang w:val="en-US"/>
              </w:rPr>
            </w:pPr>
            <w:r>
              <w:rPr>
                <w:lang w:val="en-US"/>
              </w:rPr>
              <w:t xml:space="preserve">Stefan </w:t>
            </w:r>
            <w:proofErr w:type="spellStart"/>
            <w:r>
              <w:rPr>
                <w:lang w:val="en-US"/>
              </w:rPr>
              <w:t>Hammar</w:t>
            </w:r>
            <w:proofErr w:type="spellEnd"/>
          </w:p>
        </w:tc>
        <w:tc>
          <w:tcPr>
            <w:tcW w:w="1440" w:type="dxa"/>
          </w:tcPr>
          <w:p w:rsidR="00650383" w:rsidRDefault="00650383">
            <w:pPr>
              <w:rPr>
                <w:lang w:val="en-US"/>
              </w:rPr>
            </w:pPr>
            <w:r>
              <w:rPr>
                <w:lang w:val="en-US"/>
              </w:rPr>
              <w:t>2012-05-11</w:t>
            </w:r>
          </w:p>
        </w:tc>
        <w:tc>
          <w:tcPr>
            <w:tcW w:w="4613" w:type="dxa"/>
          </w:tcPr>
          <w:p w:rsidR="00650383" w:rsidRDefault="00650383" w:rsidP="006A14C9">
            <w:pPr>
              <w:rPr>
                <w:lang w:val="en-US"/>
              </w:rPr>
            </w:pPr>
            <w:r>
              <w:rPr>
                <w:lang w:val="en-US"/>
              </w:rPr>
              <w:t xml:space="preserve">Added retiming </w:t>
            </w:r>
            <w:proofErr w:type="spellStart"/>
            <w:r w:rsidR="006A14C9">
              <w:rPr>
                <w:lang w:val="en-US"/>
              </w:rPr>
              <w:t>rudobs</w:t>
            </w:r>
            <w:proofErr w:type="spellEnd"/>
            <w:r w:rsidR="00296A2C">
              <w:rPr>
                <w:lang w:val="en-US"/>
              </w:rPr>
              <w:t xml:space="preserve"> (pairing)</w:t>
            </w:r>
          </w:p>
        </w:tc>
      </w:tr>
      <w:tr w:rsidR="00AB4EAB" w:rsidRPr="0098464A">
        <w:tc>
          <w:tcPr>
            <w:tcW w:w="1188" w:type="dxa"/>
          </w:tcPr>
          <w:p w:rsidR="00AB4EAB" w:rsidRDefault="00AB4EAB">
            <w:pPr>
              <w:rPr>
                <w:lang w:val="en-US"/>
              </w:rPr>
            </w:pPr>
            <w:r>
              <w:rPr>
                <w:lang w:val="en-US"/>
              </w:rPr>
              <w:t>1.4.1</w:t>
            </w:r>
          </w:p>
        </w:tc>
        <w:tc>
          <w:tcPr>
            <w:tcW w:w="2040" w:type="dxa"/>
          </w:tcPr>
          <w:p w:rsidR="00AB4EAB" w:rsidRDefault="00AB4EAB" w:rsidP="00C36741">
            <w:r>
              <w:t xml:space="preserve">Stefan </w:t>
            </w:r>
            <w:proofErr w:type="spellStart"/>
            <w:r>
              <w:t>Hammar</w:t>
            </w:r>
            <w:proofErr w:type="spellEnd"/>
          </w:p>
        </w:tc>
        <w:tc>
          <w:tcPr>
            <w:tcW w:w="1440" w:type="dxa"/>
          </w:tcPr>
          <w:p w:rsidR="00AB4EAB" w:rsidRDefault="00AB4EAB">
            <w:pPr>
              <w:rPr>
                <w:lang w:val="en-US"/>
              </w:rPr>
            </w:pPr>
            <w:r>
              <w:rPr>
                <w:lang w:val="en-US"/>
              </w:rPr>
              <w:t>2012-06-19</w:t>
            </w:r>
          </w:p>
        </w:tc>
        <w:tc>
          <w:tcPr>
            <w:tcW w:w="4613" w:type="dxa"/>
          </w:tcPr>
          <w:p w:rsidR="00AB4EAB" w:rsidRDefault="00AB4EAB" w:rsidP="006A14C9">
            <w:pPr>
              <w:rPr>
                <w:lang w:val="en-US"/>
              </w:rPr>
            </w:pPr>
            <w:r>
              <w:rPr>
                <w:lang w:val="en-US"/>
              </w:rPr>
              <w:t>Corrections after review of retiming info</w:t>
            </w:r>
          </w:p>
        </w:tc>
      </w:tr>
      <w:tr w:rsidR="00A06B4D" w:rsidRPr="0098464A">
        <w:tc>
          <w:tcPr>
            <w:tcW w:w="1188" w:type="dxa"/>
          </w:tcPr>
          <w:p w:rsidR="00A06B4D" w:rsidRDefault="00A06B4D">
            <w:pPr>
              <w:rPr>
                <w:lang w:val="en-US"/>
              </w:rPr>
            </w:pPr>
            <w:r>
              <w:rPr>
                <w:lang w:val="en-US"/>
              </w:rPr>
              <w:t>1.5</w:t>
            </w:r>
          </w:p>
        </w:tc>
        <w:tc>
          <w:tcPr>
            <w:tcW w:w="2040" w:type="dxa"/>
          </w:tcPr>
          <w:p w:rsidR="00A06B4D" w:rsidRDefault="00A06B4D" w:rsidP="00C36741">
            <w:r>
              <w:t>Arvid Berzelius</w:t>
            </w:r>
          </w:p>
        </w:tc>
        <w:tc>
          <w:tcPr>
            <w:tcW w:w="1440" w:type="dxa"/>
          </w:tcPr>
          <w:p w:rsidR="00A06B4D" w:rsidRDefault="00A06B4D">
            <w:pPr>
              <w:rPr>
                <w:lang w:val="en-US"/>
              </w:rPr>
            </w:pPr>
            <w:r>
              <w:rPr>
                <w:lang w:val="en-US"/>
              </w:rPr>
              <w:t>2012-10-29</w:t>
            </w:r>
          </w:p>
        </w:tc>
        <w:tc>
          <w:tcPr>
            <w:tcW w:w="4613" w:type="dxa"/>
          </w:tcPr>
          <w:p w:rsidR="00A06B4D" w:rsidRDefault="00A06B4D" w:rsidP="006A14C9">
            <w:pPr>
              <w:rPr>
                <w:lang w:val="en-US"/>
              </w:rPr>
            </w:pPr>
            <w:r>
              <w:rPr>
                <w:lang w:val="en-US"/>
              </w:rPr>
              <w:t>Smaller corrections before adding document to repository.</w:t>
            </w:r>
          </w:p>
        </w:tc>
      </w:tr>
      <w:tr w:rsidR="00F83E11" w:rsidRPr="0098464A">
        <w:tc>
          <w:tcPr>
            <w:tcW w:w="1188" w:type="dxa"/>
          </w:tcPr>
          <w:p w:rsidR="00F83E11" w:rsidRDefault="00F83E11">
            <w:pPr>
              <w:rPr>
                <w:lang w:val="en-US"/>
              </w:rPr>
            </w:pPr>
            <w:r>
              <w:rPr>
                <w:lang w:val="en-US"/>
              </w:rPr>
              <w:t>1.5.1</w:t>
            </w:r>
          </w:p>
        </w:tc>
        <w:tc>
          <w:tcPr>
            <w:tcW w:w="2040" w:type="dxa"/>
          </w:tcPr>
          <w:p w:rsidR="00F83E11" w:rsidRDefault="00F83E11" w:rsidP="00C36741">
            <w:r>
              <w:t xml:space="preserve">Damian </w:t>
            </w:r>
            <w:proofErr w:type="spellStart"/>
            <w:r>
              <w:t>Spiers</w:t>
            </w:r>
            <w:proofErr w:type="spellEnd"/>
          </w:p>
        </w:tc>
        <w:tc>
          <w:tcPr>
            <w:tcW w:w="1440" w:type="dxa"/>
          </w:tcPr>
          <w:p w:rsidR="00F83E11" w:rsidRDefault="00F83E11">
            <w:pPr>
              <w:rPr>
                <w:lang w:val="en-US"/>
              </w:rPr>
            </w:pPr>
            <w:r>
              <w:rPr>
                <w:lang w:val="en-US"/>
              </w:rPr>
              <w:t>2012-10-29</w:t>
            </w:r>
          </w:p>
        </w:tc>
        <w:tc>
          <w:tcPr>
            <w:tcW w:w="4613" w:type="dxa"/>
          </w:tcPr>
          <w:p w:rsidR="00F83E11" w:rsidRDefault="00F83E11" w:rsidP="006A14C9">
            <w:pPr>
              <w:rPr>
                <w:lang w:val="en-US"/>
              </w:rPr>
            </w:pPr>
            <w:r>
              <w:rPr>
                <w:lang w:val="en-US"/>
              </w:rPr>
              <w:t xml:space="preserve">Added Annotations in </w:t>
            </w:r>
            <w:proofErr w:type="spellStart"/>
            <w:r>
              <w:rPr>
                <w:lang w:val="en-US"/>
              </w:rPr>
              <w:t>rostering</w:t>
            </w:r>
            <w:proofErr w:type="spellEnd"/>
          </w:p>
        </w:tc>
      </w:tr>
      <w:tr w:rsidR="00D37E68" w:rsidRPr="0098464A">
        <w:tc>
          <w:tcPr>
            <w:tcW w:w="1188" w:type="dxa"/>
          </w:tcPr>
          <w:p w:rsidR="00D37E68" w:rsidRDefault="00D37E68">
            <w:pPr>
              <w:rPr>
                <w:lang w:val="en-US"/>
              </w:rPr>
            </w:pPr>
            <w:r>
              <w:rPr>
                <w:lang w:val="en-US"/>
              </w:rPr>
              <w:t>1.5.2</w:t>
            </w:r>
          </w:p>
        </w:tc>
        <w:tc>
          <w:tcPr>
            <w:tcW w:w="2040" w:type="dxa"/>
          </w:tcPr>
          <w:p w:rsidR="00D37E68" w:rsidRDefault="00D37E68" w:rsidP="00C36741">
            <w:r>
              <w:t>Ajit Ramachandran</w:t>
            </w:r>
          </w:p>
        </w:tc>
        <w:tc>
          <w:tcPr>
            <w:tcW w:w="1440" w:type="dxa"/>
          </w:tcPr>
          <w:p w:rsidR="00D37E68" w:rsidRDefault="00D37E68" w:rsidP="00C61EC2">
            <w:pPr>
              <w:rPr>
                <w:lang w:val="en-US"/>
              </w:rPr>
            </w:pPr>
            <w:r>
              <w:rPr>
                <w:lang w:val="en-US"/>
              </w:rPr>
              <w:t>2012-10-29</w:t>
            </w:r>
          </w:p>
        </w:tc>
        <w:tc>
          <w:tcPr>
            <w:tcW w:w="4613" w:type="dxa"/>
          </w:tcPr>
          <w:p w:rsidR="00D37E68" w:rsidRDefault="00D37E68" w:rsidP="006A14C9">
            <w:pPr>
              <w:rPr>
                <w:lang w:val="en-US"/>
              </w:rPr>
            </w:pPr>
            <w:r>
              <w:rPr>
                <w:lang w:val="en-US"/>
              </w:rPr>
              <w:t>Added production days info in crew_info.</w:t>
            </w:r>
          </w:p>
        </w:tc>
      </w:tr>
    </w:tbl>
    <w:p w:rsidR="00377851" w:rsidRPr="0098464A" w:rsidRDefault="00377851" w:rsidP="00377851">
      <w:pPr>
        <w:pStyle w:val="Heading1"/>
        <w:rPr>
          <w:lang w:val="en-US"/>
        </w:rPr>
      </w:pPr>
      <w:bookmarkStart w:id="5" w:name="_Toc339275235"/>
      <w:r w:rsidRPr="0098464A">
        <w:rPr>
          <w:lang w:val="en-US"/>
        </w:rPr>
        <w:lastRenderedPageBreak/>
        <w:t>Introduction</w:t>
      </w:r>
      <w:bookmarkEnd w:id="0"/>
      <w:bookmarkEnd w:id="1"/>
      <w:bookmarkEnd w:id="5"/>
    </w:p>
    <w:p w:rsidR="002224EF" w:rsidRDefault="00377851" w:rsidP="00377851">
      <w:pPr>
        <w:rPr>
          <w:lang w:val="en-US"/>
        </w:rPr>
      </w:pPr>
      <w:r w:rsidRPr="0098464A">
        <w:rPr>
          <w:lang w:val="en-US"/>
        </w:rPr>
        <w:t>This document descr</w:t>
      </w:r>
      <w:r w:rsidR="0057622F">
        <w:rPr>
          <w:lang w:val="en-US"/>
        </w:rPr>
        <w:t xml:space="preserve">ibes the customization of </w:t>
      </w:r>
      <w:proofErr w:type="spellStart"/>
      <w:r w:rsidR="0057622F">
        <w:rPr>
          <w:lang w:val="en-US"/>
        </w:rPr>
        <w:t>Jeppesen</w:t>
      </w:r>
      <w:proofErr w:type="spellEnd"/>
      <w:r w:rsidRPr="0098464A">
        <w:rPr>
          <w:lang w:val="en-US"/>
        </w:rPr>
        <w:t xml:space="preserve"> Crew user interface. It is meant as a reference document to find out what different colorings and markings in the user interface means.</w:t>
      </w:r>
    </w:p>
    <w:p w:rsidR="00561225" w:rsidRDefault="00561225" w:rsidP="00826A7B">
      <w:pPr>
        <w:pStyle w:val="Heading1"/>
        <w:rPr>
          <w:lang w:val="en-US"/>
        </w:rPr>
      </w:pPr>
      <w:bookmarkStart w:id="6" w:name="_Toc211160500"/>
      <w:bookmarkStart w:id="7" w:name="_Toc339275236"/>
      <w:r>
        <w:rPr>
          <w:lang w:val="en-US"/>
        </w:rPr>
        <w:lastRenderedPageBreak/>
        <w:t xml:space="preserve">Info </w:t>
      </w:r>
      <w:r w:rsidRPr="00826A7B">
        <w:t>Window</w:t>
      </w:r>
      <w:bookmarkEnd w:id="6"/>
      <w:bookmarkEnd w:id="7"/>
    </w:p>
    <w:p w:rsidR="00561225" w:rsidRDefault="00561225" w:rsidP="00561225">
      <w:pPr>
        <w:rPr>
          <w:lang w:val="en-US"/>
        </w:rPr>
      </w:pPr>
      <w:r>
        <w:rPr>
          <w:lang w:val="en-US"/>
        </w:rPr>
        <w:t xml:space="preserve">Info </w:t>
      </w:r>
      <w:r w:rsidR="007933DC">
        <w:rPr>
          <w:lang w:val="en-US"/>
        </w:rPr>
        <w:t>window</w:t>
      </w:r>
      <w:r>
        <w:rPr>
          <w:lang w:val="en-US"/>
        </w:rPr>
        <w:t xml:space="preserve"> displays information in bottom left window in studio. </w:t>
      </w:r>
    </w:p>
    <w:p w:rsidR="00863F19" w:rsidRDefault="00863F19" w:rsidP="00561225">
      <w:pPr>
        <w:rPr>
          <w:lang w:val="en-US"/>
        </w:rPr>
      </w:pPr>
      <w:r>
        <w:rPr>
          <w:lang w:val="en-US"/>
        </w:rPr>
        <w:t>The layout is a table of four rows and three columns</w:t>
      </w:r>
      <w:r w:rsidR="00741579">
        <w:rPr>
          <w:lang w:val="en-US"/>
        </w:rPr>
        <w:t>.</w:t>
      </w:r>
    </w:p>
    <w:p w:rsidR="002224EF" w:rsidRDefault="00561225" w:rsidP="00192E65">
      <w:pPr>
        <w:pStyle w:val="Heading2"/>
        <w:rPr>
          <w:lang w:val="en-US"/>
        </w:rPr>
      </w:pPr>
      <w:bookmarkStart w:id="8" w:name="_Toc211160501"/>
      <w:bookmarkStart w:id="9" w:name="_Toc339275237"/>
      <w:r>
        <w:rPr>
          <w:lang w:val="en-US"/>
        </w:rPr>
        <w:t>Planning</w:t>
      </w:r>
      <w:bookmarkEnd w:id="8"/>
      <w:bookmarkEnd w:id="9"/>
    </w:p>
    <w:p w:rsidR="00561225" w:rsidRDefault="00561225" w:rsidP="00561225">
      <w:pPr>
        <w:rPr>
          <w:lang w:val="en-US"/>
        </w:rPr>
      </w:pPr>
      <w:r>
        <w:rPr>
          <w:lang w:val="en-US"/>
        </w:rPr>
        <w:t>The duty time for duty, trip, and wop are shown with night upgrade as default, but with the parameter “</w:t>
      </w:r>
      <w:r w:rsidRPr="00787139">
        <w:rPr>
          <w:lang w:val="en-US"/>
        </w:rPr>
        <w:t>Show duty time in info window with night upgrade</w:t>
      </w:r>
      <w:r>
        <w:rPr>
          <w:lang w:val="en-US"/>
        </w:rPr>
        <w:t>” set to “false”, the duty time will be shown without night upgrade.</w:t>
      </w:r>
    </w:p>
    <w:p w:rsidR="00FA5D0C" w:rsidRDefault="00FA5D0C" w:rsidP="00FA5D0C">
      <w:pPr>
        <w:pStyle w:val="Heading3"/>
        <w:rPr>
          <w:lang w:val="en-US"/>
        </w:rPr>
      </w:pPr>
      <w:bookmarkStart w:id="10" w:name="_Ref211155412"/>
      <w:bookmarkStart w:id="11" w:name="_Toc211160502"/>
      <w:bookmarkStart w:id="12" w:name="_Toc339275238"/>
      <w:r>
        <w:rPr>
          <w:lang w:val="en-US"/>
        </w:rPr>
        <w:t>Crew</w:t>
      </w:r>
      <w:bookmarkEnd w:id="10"/>
      <w:bookmarkEnd w:id="11"/>
      <w:bookmarkEnd w:id="12"/>
    </w:p>
    <w:p w:rsidR="00FA5D0C" w:rsidRDefault="00FA5D0C" w:rsidP="00FA5D0C">
      <w:pPr>
        <w:rPr>
          <w:lang w:val="en-US"/>
        </w:rPr>
      </w:pPr>
      <w:r>
        <w:rPr>
          <w:lang w:val="en-US"/>
        </w:rPr>
        <w:t>When mouse points at crew roster but not on any activity or left crew margin, info window displays crew information.</w:t>
      </w:r>
      <w:r w:rsidR="009338E4">
        <w:rPr>
          <w:lang w:val="en-US"/>
        </w:rPr>
        <w:t xml:space="preserve">  The “Annotations” button at the top of the Studio window is used to toggle between annotations view (see 2.1.1.3) and normal crew info</w:t>
      </w:r>
      <w:r w:rsidR="00A16371">
        <w:rPr>
          <w:lang w:val="en-US"/>
        </w:rPr>
        <w:t>rmation</w:t>
      </w:r>
      <w:r w:rsidR="009338E4">
        <w:rPr>
          <w:lang w:val="en-US"/>
        </w:rPr>
        <w:t>.</w:t>
      </w:r>
      <w:r w:rsidR="00A16371">
        <w:rPr>
          <w:lang w:val="en-US"/>
        </w:rPr>
        <w:t xml:space="preserve">  If no annotations exist for a </w:t>
      </w:r>
      <w:r w:rsidR="003B4E8D">
        <w:rPr>
          <w:lang w:val="en-US"/>
        </w:rPr>
        <w:t>roster</w:t>
      </w:r>
      <w:r w:rsidR="00A16371">
        <w:rPr>
          <w:lang w:val="en-US"/>
        </w:rPr>
        <w:t>, crew information is displayed as normal.</w:t>
      </w:r>
    </w:p>
    <w:p w:rsidR="00FA5D0C" w:rsidRDefault="00FA5D0C" w:rsidP="00FA5D0C">
      <w:pPr>
        <w:pStyle w:val="Heading4"/>
        <w:rPr>
          <w:lang w:val="en-US"/>
        </w:rPr>
      </w:pPr>
      <w:bookmarkStart w:id="13" w:name="_Ref211155947"/>
      <w:r>
        <w:rPr>
          <w:lang w:val="en-US"/>
        </w:rPr>
        <w:t>Cabin Crew</w:t>
      </w:r>
      <w:bookmarkEnd w:id="13"/>
    </w:p>
    <w:p w:rsidR="002D7CB3" w:rsidRDefault="002D7CB3" w:rsidP="002D7CB3">
      <w:pPr>
        <w:pStyle w:val="Caption"/>
        <w:keepNext/>
      </w:pPr>
      <w:bookmarkStart w:id="14" w:name="_Ref211157146"/>
      <w:r>
        <w:t xml:space="preserve">Table </w:t>
      </w:r>
      <w:fldSimple w:instr=" SEQ Table \* ARABIC ">
        <w:r w:rsidR="00C63E4D">
          <w:rPr>
            <w:noProof/>
          </w:rPr>
          <w:t>1</w:t>
        </w:r>
      </w:fldSimple>
      <w:bookmarkEnd w:id="14"/>
      <w:r>
        <w:t>: Information in info</w:t>
      </w:r>
      <w:r w:rsidR="002715B6">
        <w:t xml:space="preserve"> </w:t>
      </w:r>
      <w:r>
        <w:t>window for cabin crew in planning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07"/>
        <w:gridCol w:w="4165"/>
        <w:gridCol w:w="2509"/>
      </w:tblGrid>
      <w:tr w:rsidR="00B31576" w:rsidRPr="00DA2B92" w:rsidTr="00DA2B92">
        <w:tc>
          <w:tcPr>
            <w:tcW w:w="2607" w:type="dxa"/>
          </w:tcPr>
          <w:p w:rsidR="00B31576" w:rsidRPr="00DA2B92" w:rsidRDefault="00B31576" w:rsidP="00FA5D0C">
            <w:pPr>
              <w:rPr>
                <w:lang w:val="en-US"/>
              </w:rPr>
            </w:pPr>
            <w:r w:rsidRPr="00DA2B92">
              <w:rPr>
                <w:lang w:val="en-US"/>
              </w:rPr>
              <w:t>Surname, First name</w:t>
            </w:r>
          </w:p>
        </w:tc>
        <w:tc>
          <w:tcPr>
            <w:tcW w:w="4165" w:type="dxa"/>
          </w:tcPr>
          <w:p w:rsidR="00B31576" w:rsidRPr="00DA2B92" w:rsidRDefault="00B31576" w:rsidP="00610F88">
            <w:pPr>
              <w:rPr>
                <w:lang w:val="en-US"/>
              </w:rPr>
            </w:pPr>
            <w:r w:rsidRPr="00DA2B92">
              <w:rPr>
                <w:lang w:val="en-US"/>
              </w:rPr>
              <w:t xml:space="preserve">Employee number, </w:t>
            </w:r>
            <w:r w:rsidR="00DD309D" w:rsidRPr="00DA2B92">
              <w:rPr>
                <w:lang w:val="en-US"/>
              </w:rPr>
              <w:t>(</w:t>
            </w:r>
            <w:r w:rsidRPr="00DA2B92">
              <w:rPr>
                <w:lang w:val="en-US"/>
              </w:rPr>
              <w:t>crew id</w:t>
            </w:r>
            <w:r w:rsidR="00DD309D" w:rsidRPr="00DA2B92">
              <w:rPr>
                <w:lang w:val="en-US"/>
              </w:rPr>
              <w:t>)</w:t>
            </w:r>
            <w:r w:rsidRPr="00DA2B92">
              <w:rPr>
                <w:lang w:val="en-US"/>
              </w:rPr>
              <w:t>, rank, contractual part-time factor,  special schedule part-time factor if different from contract, group (V = variable, F = fixed, FV = fixed variable (SKN), 54X = 5/4 flex (SKN), RP = Resource pool (SKN)), home base,</w:t>
            </w:r>
            <w:r w:rsidR="004D59A4" w:rsidRPr="00DA2B92">
              <w:rPr>
                <w:lang w:val="en-US"/>
              </w:rPr>
              <w:t xml:space="preserve"> region,</w:t>
            </w:r>
            <w:r w:rsidRPr="00DA2B92">
              <w:rPr>
                <w:lang w:val="en-US"/>
              </w:rPr>
              <w:t xml:space="preserve"> seniority</w:t>
            </w:r>
          </w:p>
        </w:tc>
        <w:tc>
          <w:tcPr>
            <w:tcW w:w="2509" w:type="dxa"/>
          </w:tcPr>
          <w:p w:rsidR="00B31576" w:rsidRPr="00DA2B92" w:rsidRDefault="00B31576" w:rsidP="00FA5D0C">
            <w:pPr>
              <w:rPr>
                <w:lang w:val="en-US"/>
              </w:rPr>
            </w:pPr>
            <w:r w:rsidRPr="00DA2B92">
              <w:rPr>
                <w:lang w:val="en-US"/>
              </w:rPr>
              <w:t>Recurrent date for SK AOC</w:t>
            </w:r>
          </w:p>
        </w:tc>
      </w:tr>
      <w:tr w:rsidR="00B31576" w:rsidRPr="00DA2B92" w:rsidTr="00DA2B92">
        <w:tc>
          <w:tcPr>
            <w:tcW w:w="2607" w:type="dxa"/>
          </w:tcPr>
          <w:p w:rsidR="00B31576" w:rsidRPr="00DA2B92" w:rsidRDefault="00B31576" w:rsidP="00FA5D0C">
            <w:pPr>
              <w:rPr>
                <w:lang w:val="en-US"/>
              </w:rPr>
            </w:pPr>
            <w:r w:rsidRPr="00DA2B92">
              <w:rPr>
                <w:lang w:val="en-US"/>
              </w:rPr>
              <w:t>AC-qualifications</w:t>
            </w:r>
          </w:p>
        </w:tc>
        <w:tc>
          <w:tcPr>
            <w:tcW w:w="4165" w:type="dxa"/>
          </w:tcPr>
          <w:p w:rsidR="00B31576" w:rsidRDefault="00B31576" w:rsidP="00FA5D0C">
            <w:pPr>
              <w:rPr>
                <w:lang w:val="en-US"/>
              </w:rPr>
            </w:pPr>
            <w:proofErr w:type="spellStart"/>
            <w:r w:rsidRPr="00DA2B92">
              <w:rPr>
                <w:lang w:val="en-US"/>
              </w:rPr>
              <w:t>Freedays</w:t>
            </w:r>
            <w:proofErr w:type="spellEnd"/>
            <w:r w:rsidRPr="00DA2B92">
              <w:rPr>
                <w:lang w:val="en-US"/>
              </w:rPr>
              <w:t xml:space="preserve"> in the current planning month and the previous planning month, required number in parenthesis</w:t>
            </w:r>
            <w:r w:rsidR="00D37E68">
              <w:rPr>
                <w:lang w:val="en-US"/>
              </w:rPr>
              <w:t>.</w:t>
            </w:r>
          </w:p>
          <w:p w:rsidR="00D37E68" w:rsidRPr="00DA2B92" w:rsidRDefault="00D37E68" w:rsidP="00D37E68">
            <w:pPr>
              <w:rPr>
                <w:lang w:val="en-US"/>
              </w:rPr>
            </w:pPr>
            <w:r w:rsidRPr="00D37E68">
              <w:rPr>
                <w:lang w:val="en-US"/>
              </w:rPr>
              <w:t xml:space="preserve">Production days in the current planning month </w:t>
            </w:r>
            <w:r>
              <w:rPr>
                <w:lang w:val="en-US"/>
              </w:rPr>
              <w:t>and</w:t>
            </w:r>
            <w:r w:rsidRPr="00D37E68">
              <w:rPr>
                <w:lang w:val="en-US"/>
              </w:rPr>
              <w:t xml:space="preserve"> </w:t>
            </w:r>
            <w:r>
              <w:rPr>
                <w:lang w:val="en-US"/>
              </w:rPr>
              <w:t>monthly target</w:t>
            </w:r>
            <w:r w:rsidRPr="00D37E68">
              <w:rPr>
                <w:lang w:val="en-US"/>
              </w:rPr>
              <w:t xml:space="preserve"> in parenthesis.</w:t>
            </w:r>
          </w:p>
        </w:tc>
        <w:tc>
          <w:tcPr>
            <w:tcW w:w="2509" w:type="dxa"/>
          </w:tcPr>
          <w:p w:rsidR="00B31576" w:rsidRPr="00DA2B92" w:rsidRDefault="00B31576" w:rsidP="00FA5D0C">
            <w:pPr>
              <w:rPr>
                <w:lang w:val="en-US"/>
              </w:rPr>
            </w:pPr>
            <w:r w:rsidRPr="00DA2B92">
              <w:rPr>
                <w:lang w:val="en-US"/>
              </w:rPr>
              <w:t>Recurrent date for BU AOC</w:t>
            </w:r>
          </w:p>
        </w:tc>
      </w:tr>
      <w:tr w:rsidR="00C26B6D" w:rsidRPr="00DA2B92" w:rsidTr="00DA2B92">
        <w:tc>
          <w:tcPr>
            <w:tcW w:w="2607" w:type="dxa"/>
          </w:tcPr>
          <w:p w:rsidR="00C26B6D" w:rsidRPr="00DA2B92" w:rsidRDefault="00C26B6D" w:rsidP="00FA5D0C">
            <w:pPr>
              <w:rPr>
                <w:lang w:val="en-US"/>
              </w:rPr>
            </w:pPr>
            <w:r w:rsidRPr="00DA2B92">
              <w:rPr>
                <w:lang w:val="en-US"/>
              </w:rPr>
              <w:t>Last free weekend</w:t>
            </w:r>
          </w:p>
        </w:tc>
        <w:tc>
          <w:tcPr>
            <w:tcW w:w="4165" w:type="dxa"/>
          </w:tcPr>
          <w:p w:rsidR="00C26B6D" w:rsidRPr="00DA2B92" w:rsidRDefault="00C26B6D" w:rsidP="00FA5D0C">
            <w:pPr>
              <w:rPr>
                <w:lang w:val="en-US"/>
              </w:rPr>
            </w:pPr>
            <w:r w:rsidRPr="00DA2B92">
              <w:rPr>
                <w:lang w:val="en-US"/>
              </w:rPr>
              <w:t>Last flown dates for each qualification</w:t>
            </w:r>
          </w:p>
        </w:tc>
        <w:tc>
          <w:tcPr>
            <w:tcW w:w="2509" w:type="dxa"/>
          </w:tcPr>
          <w:p w:rsidR="00C26B6D" w:rsidRPr="00DA2B92" w:rsidRDefault="00C26B6D" w:rsidP="00610F88">
            <w:pPr>
              <w:rPr>
                <w:lang w:val="en-US"/>
              </w:rPr>
            </w:pPr>
            <w:r w:rsidRPr="00DA2B92">
              <w:rPr>
                <w:lang w:val="en-US"/>
              </w:rPr>
              <w:t>Standby (block days and scattered days) in current calendar year</w:t>
            </w:r>
          </w:p>
        </w:tc>
      </w:tr>
      <w:tr w:rsidR="00C26B6D" w:rsidRPr="00DA2B92" w:rsidTr="00DA2B92">
        <w:tc>
          <w:tcPr>
            <w:tcW w:w="2607" w:type="dxa"/>
          </w:tcPr>
          <w:p w:rsidR="00C26B6D" w:rsidRPr="00DA2B92" w:rsidRDefault="00C26B6D" w:rsidP="00FA5D0C">
            <w:pPr>
              <w:rPr>
                <w:lang w:val="en-US"/>
              </w:rPr>
            </w:pPr>
            <w:r w:rsidRPr="00DA2B92">
              <w:rPr>
                <w:lang w:val="en-US"/>
              </w:rPr>
              <w:t>Annotations</w:t>
            </w:r>
          </w:p>
        </w:tc>
        <w:tc>
          <w:tcPr>
            <w:tcW w:w="4165" w:type="dxa"/>
          </w:tcPr>
          <w:p w:rsidR="00C26B6D" w:rsidRPr="00DA2B92" w:rsidRDefault="00C26B6D" w:rsidP="00FA5D0C">
            <w:pPr>
              <w:rPr>
                <w:lang w:val="en-US"/>
              </w:rPr>
            </w:pPr>
            <w:r w:rsidRPr="00DA2B92">
              <w:rPr>
                <w:lang w:val="en-US"/>
              </w:rPr>
              <w:t>Empty</w:t>
            </w:r>
          </w:p>
        </w:tc>
        <w:tc>
          <w:tcPr>
            <w:tcW w:w="2509" w:type="dxa"/>
          </w:tcPr>
          <w:p w:rsidR="00C26B6D" w:rsidRPr="00DA2B92" w:rsidRDefault="00C26B6D" w:rsidP="00610F88">
            <w:pPr>
              <w:rPr>
                <w:lang w:val="en-US"/>
              </w:rPr>
            </w:pPr>
            <w:r w:rsidRPr="00DA2B92">
              <w:rPr>
                <w:lang w:val="en-US"/>
              </w:rPr>
              <w:t>Blank days in current calendar year</w:t>
            </w:r>
          </w:p>
        </w:tc>
      </w:tr>
    </w:tbl>
    <w:p w:rsidR="00FA5D0C" w:rsidRDefault="00FA5D0C" w:rsidP="00FA5D0C">
      <w:pPr>
        <w:rPr>
          <w:lang w:val="en-US"/>
        </w:rPr>
      </w:pPr>
    </w:p>
    <w:p w:rsidR="002D7CB3" w:rsidRDefault="002D7CB3" w:rsidP="002D7CB3">
      <w:pPr>
        <w:pStyle w:val="Heading4"/>
        <w:rPr>
          <w:lang w:val="en-US"/>
        </w:rPr>
      </w:pPr>
      <w:r>
        <w:rPr>
          <w:lang w:val="en-US"/>
        </w:rPr>
        <w:t>Flight crew</w:t>
      </w:r>
    </w:p>
    <w:p w:rsidR="004F3081" w:rsidRPr="004F3081" w:rsidRDefault="004F3081" w:rsidP="004F3081">
      <w:pPr>
        <w:rPr>
          <w:lang w:val="en-US"/>
        </w:rPr>
      </w:pPr>
      <w:r>
        <w:rPr>
          <w:lang w:val="en-US"/>
        </w:rPr>
        <w:t xml:space="preserve">Same as cabin crew (See </w:t>
      </w:r>
      <w:r w:rsidR="000B2EE9">
        <w:rPr>
          <w:lang w:val="en-US"/>
        </w:rPr>
        <w:fldChar w:fldCharType="begin"/>
      </w:r>
      <w:r>
        <w:rPr>
          <w:lang w:val="en-US"/>
        </w:rPr>
        <w:instrText xml:space="preserve"> REF _Ref211155947 \r \h </w:instrText>
      </w:r>
      <w:r w:rsidR="000B2EE9">
        <w:rPr>
          <w:lang w:val="en-US"/>
        </w:rPr>
      </w:r>
      <w:r w:rsidR="000B2EE9">
        <w:rPr>
          <w:lang w:val="en-US"/>
        </w:rPr>
        <w:fldChar w:fldCharType="separate"/>
      </w:r>
      <w:r w:rsidR="00C63E4D">
        <w:rPr>
          <w:lang w:val="en-US"/>
        </w:rPr>
        <w:t>2.1.1.1</w:t>
      </w:r>
      <w:r w:rsidR="000B2EE9">
        <w:rPr>
          <w:lang w:val="en-US"/>
        </w:rPr>
        <w:fldChar w:fldCharType="end"/>
      </w:r>
      <w:r>
        <w:rPr>
          <w:lang w:val="en-US"/>
        </w:rPr>
        <w:t>) with following exception</w:t>
      </w:r>
    </w:p>
    <w:p w:rsidR="002D7CB3" w:rsidRDefault="002D7CB3" w:rsidP="002D7CB3">
      <w:pPr>
        <w:pStyle w:val="Caption"/>
        <w:keepNext/>
      </w:pPr>
      <w:r>
        <w:t xml:space="preserve">Table </w:t>
      </w:r>
      <w:fldSimple w:instr=" SEQ Table \* ARABIC ">
        <w:r w:rsidR="00C63E4D">
          <w:rPr>
            <w:noProof/>
          </w:rPr>
          <w:t>2</w:t>
        </w:r>
      </w:fldSimple>
      <w:r>
        <w:t>: Information in info</w:t>
      </w:r>
      <w:r w:rsidR="00A0520C">
        <w:t xml:space="preserve"> </w:t>
      </w:r>
      <w:r>
        <w:t>window for flight crew in planning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3"/>
        <w:gridCol w:w="3094"/>
        <w:gridCol w:w="3094"/>
      </w:tblGrid>
      <w:tr w:rsidR="002D7CB3" w:rsidRPr="00DA2B92" w:rsidTr="00DA2B92">
        <w:tc>
          <w:tcPr>
            <w:tcW w:w="3093" w:type="dxa"/>
          </w:tcPr>
          <w:p w:rsidR="002D7CB3" w:rsidRPr="00DA2B92" w:rsidRDefault="002D7CB3" w:rsidP="00FA5D0C">
            <w:pPr>
              <w:rPr>
                <w:lang w:val="en-US"/>
              </w:rPr>
            </w:pPr>
            <w:r w:rsidRPr="00DA2B92">
              <w:rPr>
                <w:lang w:val="en-US"/>
              </w:rPr>
              <w:t>Same as cabin crew</w:t>
            </w:r>
          </w:p>
        </w:tc>
        <w:tc>
          <w:tcPr>
            <w:tcW w:w="3094" w:type="dxa"/>
          </w:tcPr>
          <w:p w:rsidR="002D7CB3" w:rsidRDefault="002D7CB3">
            <w:r w:rsidRPr="00DA2B92">
              <w:rPr>
                <w:lang w:val="en-US"/>
              </w:rPr>
              <w:t>Same as cabin crew</w:t>
            </w:r>
          </w:p>
        </w:tc>
        <w:tc>
          <w:tcPr>
            <w:tcW w:w="3094" w:type="dxa"/>
          </w:tcPr>
          <w:p w:rsidR="002D7CB3" w:rsidRPr="00DA2B92" w:rsidRDefault="002D7CB3" w:rsidP="00FA5D0C">
            <w:pPr>
              <w:rPr>
                <w:lang w:val="en-US"/>
              </w:rPr>
            </w:pPr>
            <w:r w:rsidRPr="00DA2B92">
              <w:rPr>
                <w:lang w:val="en-US"/>
              </w:rPr>
              <w:t>PGT month</w:t>
            </w:r>
          </w:p>
        </w:tc>
      </w:tr>
      <w:tr w:rsidR="002D7CB3" w:rsidRPr="00DA2B92" w:rsidTr="00DA2B92">
        <w:tc>
          <w:tcPr>
            <w:tcW w:w="3093" w:type="dxa"/>
          </w:tcPr>
          <w:p w:rsidR="002D7CB3" w:rsidRPr="00DA2B92" w:rsidRDefault="002D7CB3" w:rsidP="00FA5D0C">
            <w:pPr>
              <w:rPr>
                <w:lang w:val="en-US"/>
              </w:rPr>
            </w:pPr>
            <w:r w:rsidRPr="00DA2B92">
              <w:rPr>
                <w:lang w:val="en-US"/>
              </w:rPr>
              <w:t>Same as cabin crew</w:t>
            </w:r>
          </w:p>
        </w:tc>
        <w:tc>
          <w:tcPr>
            <w:tcW w:w="3094" w:type="dxa"/>
          </w:tcPr>
          <w:p w:rsidR="002D7CB3" w:rsidRDefault="002D7CB3">
            <w:r w:rsidRPr="00DA2B92">
              <w:rPr>
                <w:lang w:val="en-US"/>
              </w:rPr>
              <w:t>Same as cabin crew</w:t>
            </w:r>
          </w:p>
        </w:tc>
        <w:tc>
          <w:tcPr>
            <w:tcW w:w="3094" w:type="dxa"/>
          </w:tcPr>
          <w:p w:rsidR="002D7CB3" w:rsidRPr="00DA2B92" w:rsidRDefault="002D7CB3" w:rsidP="00FA5D0C">
            <w:pPr>
              <w:rPr>
                <w:lang w:val="en-US"/>
              </w:rPr>
            </w:pPr>
            <w:r w:rsidRPr="00DA2B92">
              <w:rPr>
                <w:lang w:val="en-US"/>
              </w:rPr>
              <w:t>PC date</w:t>
            </w:r>
          </w:p>
        </w:tc>
      </w:tr>
      <w:tr w:rsidR="002D7CB3" w:rsidRPr="00DA2B92" w:rsidTr="00DA2B92">
        <w:tc>
          <w:tcPr>
            <w:tcW w:w="3093" w:type="dxa"/>
          </w:tcPr>
          <w:p w:rsidR="002D7CB3" w:rsidRPr="00DA2B92" w:rsidRDefault="002D7CB3" w:rsidP="00FA5D0C">
            <w:pPr>
              <w:rPr>
                <w:lang w:val="en-US"/>
              </w:rPr>
            </w:pPr>
            <w:r w:rsidRPr="00DA2B92">
              <w:rPr>
                <w:lang w:val="en-US"/>
              </w:rPr>
              <w:t>Date for last simulator</w:t>
            </w:r>
          </w:p>
        </w:tc>
        <w:tc>
          <w:tcPr>
            <w:tcW w:w="3094" w:type="dxa"/>
          </w:tcPr>
          <w:p w:rsidR="002D7CB3" w:rsidRDefault="002D7CB3">
            <w:r w:rsidRPr="00DA2B92">
              <w:rPr>
                <w:lang w:val="en-US"/>
              </w:rPr>
              <w:t>Same as cabin crew</w:t>
            </w:r>
          </w:p>
        </w:tc>
        <w:tc>
          <w:tcPr>
            <w:tcW w:w="3094" w:type="dxa"/>
          </w:tcPr>
          <w:p w:rsidR="002D7CB3" w:rsidRPr="00DA2B92" w:rsidRDefault="002D7CB3" w:rsidP="00FA5D0C">
            <w:pPr>
              <w:rPr>
                <w:lang w:val="en-US"/>
              </w:rPr>
            </w:pPr>
            <w:r w:rsidRPr="00DA2B92">
              <w:rPr>
                <w:lang w:val="en-US"/>
              </w:rPr>
              <w:t>OPC month</w:t>
            </w:r>
          </w:p>
        </w:tc>
      </w:tr>
      <w:tr w:rsidR="002D7CB3" w:rsidRPr="00DA2B92" w:rsidTr="00DA2B92">
        <w:tc>
          <w:tcPr>
            <w:tcW w:w="3093" w:type="dxa"/>
          </w:tcPr>
          <w:p w:rsidR="002D7CB3" w:rsidRPr="00DA2B92" w:rsidRDefault="002D7CB3" w:rsidP="00FA5D0C">
            <w:pPr>
              <w:rPr>
                <w:lang w:val="en-US"/>
              </w:rPr>
            </w:pPr>
            <w:r w:rsidRPr="00DA2B92">
              <w:rPr>
                <w:lang w:val="en-US"/>
              </w:rPr>
              <w:t>Same as cabin crew</w:t>
            </w:r>
          </w:p>
        </w:tc>
        <w:tc>
          <w:tcPr>
            <w:tcW w:w="3094" w:type="dxa"/>
          </w:tcPr>
          <w:p w:rsidR="002D7CB3" w:rsidRDefault="002D7CB3">
            <w:r w:rsidRPr="00DA2B92">
              <w:rPr>
                <w:lang w:val="en-US"/>
              </w:rPr>
              <w:t>Same as cabin crew</w:t>
            </w:r>
          </w:p>
        </w:tc>
        <w:tc>
          <w:tcPr>
            <w:tcW w:w="3094" w:type="dxa"/>
          </w:tcPr>
          <w:p w:rsidR="002D7CB3" w:rsidRPr="00DA2B92" w:rsidRDefault="002D7CB3" w:rsidP="00FA5D0C">
            <w:pPr>
              <w:rPr>
                <w:lang w:val="en-US"/>
              </w:rPr>
            </w:pPr>
            <w:r w:rsidRPr="00DA2B92">
              <w:rPr>
                <w:lang w:val="en-US"/>
              </w:rPr>
              <w:t>LC month</w:t>
            </w:r>
          </w:p>
        </w:tc>
      </w:tr>
    </w:tbl>
    <w:p w:rsidR="00DD309D" w:rsidRDefault="00DD309D" w:rsidP="00DD309D">
      <w:pPr>
        <w:pStyle w:val="Caption"/>
        <w:keepNext/>
      </w:pPr>
      <w:r>
        <w:t xml:space="preserve">Table </w:t>
      </w:r>
      <w:fldSimple w:instr=" SEQ Table \* ARABIC ">
        <w:r w:rsidR="00C63E4D">
          <w:rPr>
            <w:noProof/>
          </w:rPr>
          <w:t>3</w:t>
        </w:r>
      </w:fldSimple>
      <w:r>
        <w:t>: Example of info</w:t>
      </w:r>
      <w:r w:rsidR="002715B6">
        <w:t xml:space="preserve"> </w:t>
      </w:r>
      <w:r>
        <w:t>window for flight crew in planning</w:t>
      </w:r>
    </w:p>
    <w:tbl>
      <w:tblPr>
        <w:tblW w:w="0" w:type="auto"/>
        <w:tblBorders>
          <w:top w:val="single" w:sz="4" w:space="0" w:color="auto"/>
          <w:left w:val="single" w:sz="4" w:space="0" w:color="auto"/>
          <w:bottom w:val="single" w:sz="4" w:space="0" w:color="auto"/>
          <w:right w:val="single" w:sz="4" w:space="0" w:color="auto"/>
        </w:tblBorders>
        <w:shd w:val="clear" w:color="auto" w:fill="CCCCCC"/>
        <w:tblLook w:val="01E0"/>
      </w:tblPr>
      <w:tblGrid>
        <w:gridCol w:w="2131"/>
        <w:gridCol w:w="5593"/>
        <w:gridCol w:w="1557"/>
      </w:tblGrid>
      <w:tr w:rsidR="002D7CB3" w:rsidRPr="00DA2B92" w:rsidTr="00DA2B92">
        <w:trPr>
          <w:trHeight w:hRule="exact" w:val="340"/>
        </w:trPr>
        <w:tc>
          <w:tcPr>
            <w:tcW w:w="2131" w:type="dxa"/>
            <w:shd w:val="clear" w:color="auto" w:fill="CCCCCC"/>
          </w:tcPr>
          <w:p w:rsidR="002D7CB3" w:rsidRPr="00DA2B92" w:rsidRDefault="002D7CB3" w:rsidP="002D7CB3">
            <w:pPr>
              <w:rPr>
                <w:rFonts w:ascii="Verdana" w:hAnsi="Verdana"/>
                <w:sz w:val="16"/>
                <w:szCs w:val="16"/>
                <w:lang w:val="en-US"/>
              </w:rPr>
            </w:pPr>
            <w:r w:rsidRPr="00DA2B92">
              <w:rPr>
                <w:rFonts w:ascii="Verdana" w:hAnsi="Verdana"/>
                <w:sz w:val="16"/>
                <w:szCs w:val="16"/>
                <w:lang w:val="en-US"/>
              </w:rPr>
              <w:t xml:space="preserve">BUCH-MADSEN JAN          </w:t>
            </w:r>
          </w:p>
        </w:tc>
        <w:tc>
          <w:tcPr>
            <w:tcW w:w="5593" w:type="dxa"/>
            <w:shd w:val="clear" w:color="auto" w:fill="CCCCCC"/>
          </w:tcPr>
          <w:p w:rsidR="002D7CB3" w:rsidRPr="00DA2B92" w:rsidRDefault="002D7CB3" w:rsidP="002D7CB3">
            <w:pPr>
              <w:rPr>
                <w:rFonts w:ascii="Verdana" w:hAnsi="Verdana"/>
                <w:sz w:val="16"/>
                <w:szCs w:val="16"/>
                <w:lang w:val="sv-SE"/>
              </w:rPr>
            </w:pPr>
            <w:r w:rsidRPr="00DA2B92">
              <w:rPr>
                <w:rFonts w:ascii="Verdana" w:hAnsi="Verdana"/>
                <w:sz w:val="16"/>
                <w:szCs w:val="16"/>
                <w:lang w:val="sv-SE"/>
              </w:rPr>
              <w:t>28106 (28106)  FC   100%       V        CPH/SKD Sen: 99999PGT</w:t>
            </w:r>
          </w:p>
        </w:tc>
        <w:tc>
          <w:tcPr>
            <w:tcW w:w="1557" w:type="dxa"/>
            <w:shd w:val="clear" w:color="auto" w:fill="CCCCCC"/>
          </w:tcPr>
          <w:p w:rsidR="002D7CB3" w:rsidRPr="00DA2B92" w:rsidRDefault="002D7CB3" w:rsidP="002D7CB3">
            <w:pPr>
              <w:rPr>
                <w:rFonts w:ascii="Verdana" w:hAnsi="Verdana"/>
                <w:sz w:val="16"/>
                <w:szCs w:val="16"/>
                <w:lang w:val="sv-SE"/>
              </w:rPr>
            </w:pPr>
            <w:r w:rsidRPr="00DA2B92">
              <w:rPr>
                <w:rFonts w:ascii="Verdana" w:hAnsi="Verdana"/>
                <w:sz w:val="16"/>
                <w:szCs w:val="16"/>
                <w:lang w:val="en-US"/>
              </w:rPr>
              <w:t>PGT: Dec08</w:t>
            </w:r>
          </w:p>
        </w:tc>
      </w:tr>
      <w:tr w:rsidR="002D7CB3" w:rsidRPr="00DA2B92" w:rsidTr="00DA2B92">
        <w:trPr>
          <w:trHeight w:hRule="exact" w:val="340"/>
        </w:trPr>
        <w:tc>
          <w:tcPr>
            <w:tcW w:w="2131" w:type="dxa"/>
            <w:shd w:val="clear" w:color="auto" w:fill="CCCCCC"/>
          </w:tcPr>
          <w:p w:rsidR="002D7CB3" w:rsidRPr="00DA2B92" w:rsidRDefault="002D7CB3" w:rsidP="002D7CB3">
            <w:pPr>
              <w:rPr>
                <w:rFonts w:ascii="Verdana" w:hAnsi="Verdana"/>
                <w:sz w:val="16"/>
                <w:szCs w:val="16"/>
                <w:lang w:val="sv-SE"/>
              </w:rPr>
            </w:pPr>
            <w:r w:rsidRPr="00DA2B92">
              <w:rPr>
                <w:rFonts w:ascii="Verdana" w:hAnsi="Verdana"/>
                <w:sz w:val="16"/>
                <w:szCs w:val="16"/>
                <w:lang w:val="en-US"/>
              </w:rPr>
              <w:t xml:space="preserve">AC </w:t>
            </w:r>
            <w:proofErr w:type="spellStart"/>
            <w:r w:rsidRPr="00DA2B92">
              <w:rPr>
                <w:rFonts w:ascii="Verdana" w:hAnsi="Verdana"/>
                <w:sz w:val="16"/>
                <w:szCs w:val="16"/>
                <w:lang w:val="en-US"/>
              </w:rPr>
              <w:t>Quals</w:t>
            </w:r>
            <w:proofErr w:type="spellEnd"/>
            <w:r w:rsidRPr="00DA2B92">
              <w:rPr>
                <w:rFonts w:ascii="Verdana" w:hAnsi="Verdana"/>
                <w:sz w:val="16"/>
                <w:szCs w:val="16"/>
                <w:lang w:val="en-US"/>
              </w:rPr>
              <w:t xml:space="preserve">: A2             </w:t>
            </w:r>
          </w:p>
        </w:tc>
        <w:tc>
          <w:tcPr>
            <w:tcW w:w="5593" w:type="dxa"/>
            <w:shd w:val="clear" w:color="auto" w:fill="CCCCCC"/>
          </w:tcPr>
          <w:p w:rsidR="002D7CB3" w:rsidRPr="00D37E68" w:rsidRDefault="004D59A4" w:rsidP="002D7CB3">
            <w:pPr>
              <w:rPr>
                <w:rFonts w:ascii="Verdana" w:hAnsi="Verdana"/>
                <w:sz w:val="16"/>
                <w:szCs w:val="16"/>
                <w:lang w:val="en-US"/>
              </w:rPr>
            </w:pPr>
            <w:proofErr w:type="spellStart"/>
            <w:r w:rsidRPr="00DA2B92">
              <w:rPr>
                <w:rFonts w:ascii="Verdana" w:hAnsi="Verdana"/>
                <w:sz w:val="16"/>
                <w:szCs w:val="16"/>
                <w:lang w:val="en-US"/>
              </w:rPr>
              <w:t>Freedays</w:t>
            </w:r>
            <w:proofErr w:type="spellEnd"/>
            <w:r w:rsidRPr="00DA2B92">
              <w:rPr>
                <w:rFonts w:ascii="Verdana" w:hAnsi="Verdana"/>
                <w:sz w:val="16"/>
                <w:szCs w:val="16"/>
                <w:lang w:val="en-US"/>
              </w:rPr>
              <w:t xml:space="preserve">: Aug 5(5),   Sep 9(7)           </w:t>
            </w:r>
            <w:proofErr w:type="spellStart"/>
            <w:r w:rsidR="00D37E68" w:rsidRPr="00D37E68">
              <w:rPr>
                <w:rFonts w:ascii="Verdana" w:hAnsi="Verdana"/>
                <w:sz w:val="16"/>
                <w:szCs w:val="16"/>
                <w:lang w:val="en-US"/>
              </w:rPr>
              <w:t>Prod_days</w:t>
            </w:r>
            <w:proofErr w:type="spellEnd"/>
            <w:r w:rsidR="00D37E68" w:rsidRPr="00D37E68">
              <w:rPr>
                <w:rFonts w:ascii="Verdana" w:hAnsi="Verdana"/>
                <w:sz w:val="16"/>
                <w:szCs w:val="16"/>
                <w:lang w:val="en-US"/>
              </w:rPr>
              <w:t>: 5(26)</w:t>
            </w:r>
            <w:r w:rsidRPr="00DA2B92">
              <w:rPr>
                <w:rFonts w:ascii="Verdana" w:hAnsi="Verdana"/>
                <w:sz w:val="16"/>
                <w:szCs w:val="16"/>
                <w:lang w:val="en-US"/>
              </w:rPr>
              <w:t xml:space="preserve">                  </w:t>
            </w:r>
          </w:p>
        </w:tc>
        <w:tc>
          <w:tcPr>
            <w:tcW w:w="1557" w:type="dxa"/>
            <w:shd w:val="clear" w:color="auto" w:fill="CCCCCC"/>
          </w:tcPr>
          <w:p w:rsidR="002D7CB3" w:rsidRPr="00DA2B92" w:rsidRDefault="004D59A4" w:rsidP="002D7CB3">
            <w:pPr>
              <w:rPr>
                <w:rFonts w:ascii="Verdana" w:hAnsi="Verdana"/>
                <w:sz w:val="16"/>
                <w:szCs w:val="16"/>
                <w:lang w:val="sv-SE"/>
              </w:rPr>
            </w:pPr>
            <w:r w:rsidRPr="00DA2B92">
              <w:rPr>
                <w:rFonts w:ascii="Verdana" w:hAnsi="Verdana"/>
                <w:sz w:val="16"/>
                <w:szCs w:val="16"/>
                <w:lang w:val="en-US"/>
              </w:rPr>
              <w:t>PC: Aug09</w:t>
            </w:r>
          </w:p>
        </w:tc>
      </w:tr>
      <w:tr w:rsidR="002D7CB3" w:rsidRPr="00DA2B92" w:rsidTr="00DA2B92">
        <w:trPr>
          <w:trHeight w:hRule="exact" w:val="340"/>
        </w:trPr>
        <w:tc>
          <w:tcPr>
            <w:tcW w:w="2131" w:type="dxa"/>
            <w:shd w:val="clear" w:color="auto" w:fill="CCCCCC"/>
          </w:tcPr>
          <w:p w:rsidR="002D7CB3" w:rsidRPr="00DA2B92" w:rsidRDefault="002D7CB3" w:rsidP="002D7CB3">
            <w:pPr>
              <w:rPr>
                <w:rFonts w:ascii="Verdana" w:hAnsi="Verdana"/>
                <w:sz w:val="16"/>
                <w:szCs w:val="16"/>
                <w:lang w:val="sv-SE"/>
              </w:rPr>
            </w:pPr>
            <w:r w:rsidRPr="00DA2B92">
              <w:rPr>
                <w:rFonts w:ascii="Verdana" w:hAnsi="Verdana"/>
                <w:sz w:val="16"/>
                <w:szCs w:val="16"/>
                <w:lang w:val="en-US"/>
              </w:rPr>
              <w:t xml:space="preserve">Last </w:t>
            </w:r>
            <w:proofErr w:type="spellStart"/>
            <w:r w:rsidRPr="00DA2B92">
              <w:rPr>
                <w:rFonts w:ascii="Verdana" w:hAnsi="Verdana"/>
                <w:sz w:val="16"/>
                <w:szCs w:val="16"/>
                <w:lang w:val="en-US"/>
              </w:rPr>
              <w:t>sim</w:t>
            </w:r>
            <w:proofErr w:type="spellEnd"/>
            <w:r w:rsidRPr="00DA2B92">
              <w:rPr>
                <w:rFonts w:ascii="Verdana" w:hAnsi="Verdana"/>
                <w:sz w:val="16"/>
                <w:szCs w:val="16"/>
                <w:lang w:val="en-US"/>
              </w:rPr>
              <w:t xml:space="preserve">: 11Aug08        </w:t>
            </w:r>
          </w:p>
        </w:tc>
        <w:tc>
          <w:tcPr>
            <w:tcW w:w="5593" w:type="dxa"/>
            <w:shd w:val="clear" w:color="auto" w:fill="CCCCCC"/>
          </w:tcPr>
          <w:p w:rsidR="002D7CB3" w:rsidRPr="00DA2B92" w:rsidRDefault="004D59A4" w:rsidP="002D7CB3">
            <w:pPr>
              <w:rPr>
                <w:rFonts w:ascii="Verdana" w:hAnsi="Verdana"/>
                <w:sz w:val="16"/>
                <w:szCs w:val="16"/>
                <w:lang w:val="sv-SE"/>
              </w:rPr>
            </w:pPr>
            <w:r w:rsidRPr="00DA2B92">
              <w:rPr>
                <w:rFonts w:ascii="Verdana" w:hAnsi="Verdana"/>
                <w:sz w:val="16"/>
                <w:szCs w:val="16"/>
                <w:lang w:val="en-US"/>
              </w:rPr>
              <w:t xml:space="preserve">Last flown: 12Aug08 (A2)                                  </w:t>
            </w:r>
          </w:p>
        </w:tc>
        <w:tc>
          <w:tcPr>
            <w:tcW w:w="1557" w:type="dxa"/>
            <w:shd w:val="clear" w:color="auto" w:fill="CCCCCC"/>
          </w:tcPr>
          <w:p w:rsidR="002D7CB3" w:rsidRPr="00DA2B92" w:rsidRDefault="004D59A4" w:rsidP="002D7CB3">
            <w:pPr>
              <w:rPr>
                <w:rFonts w:ascii="Verdana" w:hAnsi="Verdana"/>
                <w:sz w:val="16"/>
                <w:szCs w:val="16"/>
                <w:lang w:val="sv-SE"/>
              </w:rPr>
            </w:pPr>
            <w:r w:rsidRPr="00DA2B92">
              <w:rPr>
                <w:rFonts w:ascii="Verdana" w:hAnsi="Verdana"/>
                <w:sz w:val="16"/>
                <w:szCs w:val="16"/>
                <w:lang w:val="en-US"/>
              </w:rPr>
              <w:t>OPC: Feb09</w:t>
            </w:r>
          </w:p>
        </w:tc>
      </w:tr>
      <w:tr w:rsidR="002D7CB3" w:rsidRPr="00DA2B92" w:rsidTr="00DA2B92">
        <w:trPr>
          <w:trHeight w:hRule="exact" w:val="340"/>
        </w:trPr>
        <w:tc>
          <w:tcPr>
            <w:tcW w:w="2131" w:type="dxa"/>
            <w:shd w:val="clear" w:color="auto" w:fill="CCCCCC"/>
          </w:tcPr>
          <w:p w:rsidR="002D7CB3" w:rsidRPr="00DA2B92" w:rsidRDefault="004D59A4" w:rsidP="002D7CB3">
            <w:pPr>
              <w:rPr>
                <w:rFonts w:ascii="Verdana" w:hAnsi="Verdana"/>
                <w:sz w:val="16"/>
                <w:szCs w:val="16"/>
                <w:lang w:val="sv-SE"/>
              </w:rPr>
            </w:pPr>
            <w:r w:rsidRPr="00DA2B92">
              <w:rPr>
                <w:rFonts w:ascii="Verdana" w:hAnsi="Verdana"/>
                <w:sz w:val="16"/>
                <w:szCs w:val="16"/>
                <w:lang w:val="en-US"/>
              </w:rPr>
              <w:t xml:space="preserve">Annotations: None                                                                   </w:t>
            </w:r>
          </w:p>
        </w:tc>
        <w:tc>
          <w:tcPr>
            <w:tcW w:w="5593" w:type="dxa"/>
            <w:shd w:val="clear" w:color="auto" w:fill="CCCCCC"/>
          </w:tcPr>
          <w:p w:rsidR="002D7CB3" w:rsidRPr="00DA2B92" w:rsidRDefault="002D7CB3" w:rsidP="002D7CB3">
            <w:pPr>
              <w:rPr>
                <w:rFonts w:ascii="Verdana" w:hAnsi="Verdana"/>
                <w:sz w:val="16"/>
                <w:szCs w:val="16"/>
                <w:lang w:val="sv-SE"/>
              </w:rPr>
            </w:pPr>
          </w:p>
        </w:tc>
        <w:tc>
          <w:tcPr>
            <w:tcW w:w="1557" w:type="dxa"/>
            <w:shd w:val="clear" w:color="auto" w:fill="CCCCCC"/>
          </w:tcPr>
          <w:p w:rsidR="002D7CB3" w:rsidRPr="00DA2B92" w:rsidRDefault="004D59A4" w:rsidP="002D7CB3">
            <w:pPr>
              <w:rPr>
                <w:rFonts w:ascii="Verdana" w:hAnsi="Verdana"/>
                <w:sz w:val="16"/>
                <w:szCs w:val="16"/>
                <w:lang w:val="sv-SE"/>
              </w:rPr>
            </w:pPr>
            <w:r w:rsidRPr="00DA2B92">
              <w:rPr>
                <w:rFonts w:ascii="Verdana" w:hAnsi="Verdana"/>
                <w:sz w:val="16"/>
                <w:szCs w:val="16"/>
                <w:lang w:val="en-US"/>
              </w:rPr>
              <w:t>LC: Apr09</w:t>
            </w:r>
          </w:p>
        </w:tc>
      </w:tr>
    </w:tbl>
    <w:p w:rsidR="007807B5" w:rsidRDefault="007807B5" w:rsidP="007807B5">
      <w:pPr>
        <w:pStyle w:val="Heading4"/>
        <w:rPr>
          <w:lang w:val="en-US"/>
        </w:rPr>
      </w:pPr>
      <w:r>
        <w:rPr>
          <w:lang w:val="en-US"/>
        </w:rPr>
        <w:lastRenderedPageBreak/>
        <w:t>Annotations view</w:t>
      </w:r>
    </w:p>
    <w:p w:rsidR="007807B5" w:rsidRPr="004F3081" w:rsidRDefault="007807B5" w:rsidP="007807B5">
      <w:pPr>
        <w:rPr>
          <w:lang w:val="en-US"/>
        </w:rPr>
      </w:pPr>
    </w:p>
    <w:p w:rsidR="007807B5" w:rsidRDefault="00BB30CA" w:rsidP="007807B5">
      <w:pPr>
        <w:pStyle w:val="Caption"/>
        <w:keepNext/>
      </w:pPr>
      <w:r>
        <w:t xml:space="preserve">Table </w:t>
      </w:r>
      <w:fldSimple w:instr=" SEQ Table \* ARABIC ">
        <w:r>
          <w:rPr>
            <w:noProof/>
          </w:rPr>
          <w:t>4</w:t>
        </w:r>
      </w:fldSimple>
      <w:r w:rsidR="007807B5">
        <w:t>: Information in info</w:t>
      </w:r>
      <w:r w:rsidR="00A0520C">
        <w:t xml:space="preserve"> </w:t>
      </w:r>
      <w:r w:rsidR="007807B5">
        <w:t>wi</w:t>
      </w:r>
      <w:r w:rsidR="000E13CE">
        <w:t>ndow, A</w:t>
      </w:r>
      <w:r w:rsidR="007807B5">
        <w:t xml:space="preserve">nnotations </w:t>
      </w:r>
      <w:r w:rsidR="000E13CE">
        <w:t>V</w:t>
      </w:r>
      <w:r w:rsidR="007807B5">
        <w:t>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3"/>
        <w:gridCol w:w="3094"/>
        <w:gridCol w:w="3094"/>
      </w:tblGrid>
      <w:tr w:rsidR="007807B5" w:rsidRPr="00DA2B92" w:rsidTr="007807B5">
        <w:tc>
          <w:tcPr>
            <w:tcW w:w="3093" w:type="dxa"/>
          </w:tcPr>
          <w:p w:rsidR="007807B5" w:rsidRDefault="007807B5" w:rsidP="007807B5">
            <w:pPr>
              <w:rPr>
                <w:lang w:val="en-US"/>
              </w:rPr>
            </w:pPr>
            <w:r>
              <w:rPr>
                <w:lang w:val="en-US"/>
              </w:rPr>
              <w:t xml:space="preserve">Annotation </w:t>
            </w:r>
            <w:r w:rsidR="005533AA">
              <w:rPr>
                <w:lang w:val="en-US"/>
              </w:rPr>
              <w:t xml:space="preserve">1, </w:t>
            </w:r>
            <w:r>
              <w:rPr>
                <w:lang w:val="en-US"/>
              </w:rPr>
              <w:t>line 1</w:t>
            </w:r>
          </w:p>
          <w:p w:rsidR="005533AA" w:rsidRPr="00DA2B92" w:rsidRDefault="005533AA" w:rsidP="007807B5">
            <w:pPr>
              <w:rPr>
                <w:lang w:val="en-US"/>
              </w:rPr>
            </w:pPr>
            <w:r>
              <w:rPr>
                <w:lang w:val="en-US"/>
              </w:rPr>
              <w:t>(first line of the description of the first annotation)</w:t>
            </w:r>
          </w:p>
        </w:tc>
        <w:tc>
          <w:tcPr>
            <w:tcW w:w="3094" w:type="dxa"/>
          </w:tcPr>
          <w:p w:rsidR="005533AA" w:rsidRDefault="005533AA" w:rsidP="005533AA">
            <w:pPr>
              <w:rPr>
                <w:lang w:val="en-US"/>
              </w:rPr>
            </w:pPr>
            <w:r>
              <w:rPr>
                <w:lang w:val="en-US"/>
              </w:rPr>
              <w:t>Annotation 2, line 1</w:t>
            </w:r>
          </w:p>
          <w:p w:rsidR="007807B5" w:rsidRDefault="005533AA" w:rsidP="005533AA">
            <w:r>
              <w:rPr>
                <w:lang w:val="en-US"/>
              </w:rPr>
              <w:t>(first line of the description of the second annotation, if exists)</w:t>
            </w:r>
          </w:p>
        </w:tc>
        <w:tc>
          <w:tcPr>
            <w:tcW w:w="3094" w:type="dxa"/>
          </w:tcPr>
          <w:p w:rsidR="007807B5" w:rsidRPr="00DA2B92" w:rsidRDefault="007807B5" w:rsidP="007807B5">
            <w:pPr>
              <w:rPr>
                <w:lang w:val="en-US"/>
              </w:rPr>
            </w:pPr>
          </w:p>
        </w:tc>
      </w:tr>
      <w:tr w:rsidR="007807B5" w:rsidRPr="00DA2B92" w:rsidTr="007807B5">
        <w:tc>
          <w:tcPr>
            <w:tcW w:w="3093" w:type="dxa"/>
          </w:tcPr>
          <w:p w:rsidR="005533AA" w:rsidRDefault="005533AA" w:rsidP="005533AA">
            <w:pPr>
              <w:rPr>
                <w:lang w:val="en-US"/>
              </w:rPr>
            </w:pPr>
            <w:r>
              <w:rPr>
                <w:lang w:val="en-US"/>
              </w:rPr>
              <w:t>Annotation 1, line 2</w:t>
            </w:r>
          </w:p>
          <w:p w:rsidR="007807B5" w:rsidRPr="00DA2B92" w:rsidRDefault="005533AA" w:rsidP="005533AA">
            <w:pPr>
              <w:rPr>
                <w:lang w:val="en-US"/>
              </w:rPr>
            </w:pPr>
            <w:r>
              <w:rPr>
                <w:lang w:val="en-US"/>
              </w:rPr>
              <w:t>(second line of the description of the first annotation)</w:t>
            </w:r>
          </w:p>
        </w:tc>
        <w:tc>
          <w:tcPr>
            <w:tcW w:w="3094" w:type="dxa"/>
          </w:tcPr>
          <w:p w:rsidR="005533AA" w:rsidRDefault="005533AA" w:rsidP="005533AA">
            <w:pPr>
              <w:rPr>
                <w:lang w:val="en-US"/>
              </w:rPr>
            </w:pPr>
            <w:r>
              <w:rPr>
                <w:lang w:val="en-US"/>
              </w:rPr>
              <w:t>Annotation 2, line 2</w:t>
            </w:r>
          </w:p>
          <w:p w:rsidR="007807B5" w:rsidRDefault="005533AA" w:rsidP="005533AA">
            <w:r>
              <w:rPr>
                <w:lang w:val="en-US"/>
              </w:rPr>
              <w:t>(second line of the description of the second annotation, if exists)</w:t>
            </w:r>
          </w:p>
        </w:tc>
        <w:tc>
          <w:tcPr>
            <w:tcW w:w="3094" w:type="dxa"/>
          </w:tcPr>
          <w:p w:rsidR="007807B5" w:rsidRPr="005533AA" w:rsidRDefault="007807B5" w:rsidP="007807B5"/>
        </w:tc>
      </w:tr>
      <w:tr w:rsidR="007807B5" w:rsidRPr="00DA2B92" w:rsidTr="007807B5">
        <w:tc>
          <w:tcPr>
            <w:tcW w:w="3093" w:type="dxa"/>
          </w:tcPr>
          <w:p w:rsidR="007807B5" w:rsidRPr="00DA2B92" w:rsidRDefault="007807B5" w:rsidP="007807B5">
            <w:pPr>
              <w:rPr>
                <w:lang w:val="en-US"/>
              </w:rPr>
            </w:pPr>
          </w:p>
        </w:tc>
        <w:tc>
          <w:tcPr>
            <w:tcW w:w="3094" w:type="dxa"/>
          </w:tcPr>
          <w:p w:rsidR="007807B5" w:rsidRDefault="007807B5" w:rsidP="007807B5"/>
        </w:tc>
        <w:tc>
          <w:tcPr>
            <w:tcW w:w="3094" w:type="dxa"/>
          </w:tcPr>
          <w:p w:rsidR="007807B5" w:rsidRPr="00DA2B92" w:rsidRDefault="007807B5" w:rsidP="007807B5">
            <w:pPr>
              <w:rPr>
                <w:lang w:val="en-US"/>
              </w:rPr>
            </w:pPr>
          </w:p>
        </w:tc>
      </w:tr>
      <w:tr w:rsidR="007807B5" w:rsidRPr="00BB30CA" w:rsidTr="007807B5">
        <w:tc>
          <w:tcPr>
            <w:tcW w:w="3093" w:type="dxa"/>
          </w:tcPr>
          <w:p w:rsidR="007807B5" w:rsidRDefault="005533AA" w:rsidP="007807B5">
            <w:pPr>
              <w:rPr>
                <w:lang w:val="en-US"/>
              </w:rPr>
            </w:pPr>
            <w:r>
              <w:rPr>
                <w:lang w:val="en-US"/>
              </w:rPr>
              <w:t>Annotation 1, validity</w:t>
            </w:r>
          </w:p>
          <w:p w:rsidR="005533AA" w:rsidRPr="00DA2B92" w:rsidRDefault="005533AA" w:rsidP="005533AA">
            <w:pPr>
              <w:rPr>
                <w:lang w:val="en-US"/>
              </w:rPr>
            </w:pPr>
            <w:r>
              <w:rPr>
                <w:lang w:val="en-US"/>
              </w:rPr>
              <w:t xml:space="preserve">(Valid from/to </w:t>
            </w:r>
            <w:r>
              <w:t>range of the first annotation)</w:t>
            </w:r>
          </w:p>
        </w:tc>
        <w:tc>
          <w:tcPr>
            <w:tcW w:w="3094" w:type="dxa"/>
          </w:tcPr>
          <w:p w:rsidR="005533AA" w:rsidRDefault="005533AA" w:rsidP="005533AA">
            <w:pPr>
              <w:rPr>
                <w:lang w:val="en-US"/>
              </w:rPr>
            </w:pPr>
            <w:r>
              <w:rPr>
                <w:lang w:val="en-US"/>
              </w:rPr>
              <w:t>Annotation 2, validity</w:t>
            </w:r>
          </w:p>
          <w:p w:rsidR="007807B5" w:rsidRDefault="005533AA" w:rsidP="005533AA">
            <w:r>
              <w:rPr>
                <w:lang w:val="en-US"/>
              </w:rPr>
              <w:t xml:space="preserve">(Valid from/to </w:t>
            </w:r>
            <w:r>
              <w:t>range of the second annotation</w:t>
            </w:r>
            <w:r w:rsidR="00BB30CA">
              <w:t>, if exists</w:t>
            </w:r>
            <w:r>
              <w:t>)</w:t>
            </w:r>
          </w:p>
        </w:tc>
        <w:tc>
          <w:tcPr>
            <w:tcW w:w="3094" w:type="dxa"/>
          </w:tcPr>
          <w:p w:rsidR="007807B5" w:rsidRPr="00DA2B92" w:rsidRDefault="007807B5" w:rsidP="007807B5">
            <w:pPr>
              <w:rPr>
                <w:lang w:val="en-US"/>
              </w:rPr>
            </w:pPr>
          </w:p>
        </w:tc>
      </w:tr>
    </w:tbl>
    <w:p w:rsidR="007807B5" w:rsidRDefault="007807B5" w:rsidP="002D7CB3"/>
    <w:p w:rsidR="00BB30CA" w:rsidRDefault="00BB30CA" w:rsidP="002D7CB3">
      <w:r>
        <w:t>If a roster has more than two annotations, the following format is used:</w:t>
      </w:r>
    </w:p>
    <w:p w:rsidR="00BB30CA" w:rsidRDefault="00BB30CA" w:rsidP="002D7C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3"/>
        <w:gridCol w:w="3094"/>
        <w:gridCol w:w="3094"/>
      </w:tblGrid>
      <w:tr w:rsidR="0071417A" w:rsidRPr="00DA2B92" w:rsidTr="003C541E">
        <w:tc>
          <w:tcPr>
            <w:tcW w:w="3093" w:type="dxa"/>
          </w:tcPr>
          <w:p w:rsidR="0071417A" w:rsidRDefault="0071417A" w:rsidP="003C541E">
            <w:pPr>
              <w:rPr>
                <w:lang w:val="en-US"/>
              </w:rPr>
            </w:pPr>
            <w:r>
              <w:rPr>
                <w:lang w:val="en-US"/>
              </w:rPr>
              <w:t>Annotation 1, line 1</w:t>
            </w:r>
          </w:p>
          <w:p w:rsidR="0071417A" w:rsidRPr="00DA2B92" w:rsidRDefault="0071417A" w:rsidP="003C541E">
            <w:pPr>
              <w:rPr>
                <w:lang w:val="en-US"/>
              </w:rPr>
            </w:pPr>
            <w:r>
              <w:rPr>
                <w:lang w:val="en-US"/>
              </w:rPr>
              <w:t>(first line of the description of the first annotation)</w:t>
            </w:r>
          </w:p>
        </w:tc>
        <w:tc>
          <w:tcPr>
            <w:tcW w:w="3094" w:type="dxa"/>
          </w:tcPr>
          <w:p w:rsidR="0071417A" w:rsidRDefault="0071417A" w:rsidP="003C541E"/>
        </w:tc>
        <w:tc>
          <w:tcPr>
            <w:tcW w:w="3094" w:type="dxa"/>
          </w:tcPr>
          <w:p w:rsidR="0071417A" w:rsidRPr="00DA2B92" w:rsidRDefault="0071417A" w:rsidP="003C541E">
            <w:pPr>
              <w:rPr>
                <w:lang w:val="en-US"/>
              </w:rPr>
            </w:pPr>
          </w:p>
        </w:tc>
      </w:tr>
      <w:tr w:rsidR="0071417A" w:rsidRPr="00DA2B92" w:rsidTr="003C541E">
        <w:tc>
          <w:tcPr>
            <w:tcW w:w="3093" w:type="dxa"/>
          </w:tcPr>
          <w:p w:rsidR="0071417A" w:rsidRDefault="0071417A" w:rsidP="003C541E">
            <w:pPr>
              <w:rPr>
                <w:lang w:val="en-US"/>
              </w:rPr>
            </w:pPr>
            <w:r>
              <w:rPr>
                <w:lang w:val="en-US"/>
              </w:rPr>
              <w:t>Annotation 1, line 2</w:t>
            </w:r>
          </w:p>
          <w:p w:rsidR="0071417A" w:rsidRPr="00DA2B92" w:rsidRDefault="0071417A" w:rsidP="003C541E">
            <w:pPr>
              <w:rPr>
                <w:lang w:val="en-US"/>
              </w:rPr>
            </w:pPr>
            <w:r>
              <w:rPr>
                <w:lang w:val="en-US"/>
              </w:rPr>
              <w:t>(second line of the description of the first annotation)</w:t>
            </w:r>
          </w:p>
        </w:tc>
        <w:tc>
          <w:tcPr>
            <w:tcW w:w="3094" w:type="dxa"/>
          </w:tcPr>
          <w:p w:rsidR="0071417A" w:rsidRDefault="0071417A" w:rsidP="003C541E"/>
        </w:tc>
        <w:tc>
          <w:tcPr>
            <w:tcW w:w="3094" w:type="dxa"/>
          </w:tcPr>
          <w:p w:rsidR="0071417A" w:rsidRPr="005533AA" w:rsidRDefault="0071417A" w:rsidP="003C541E"/>
        </w:tc>
      </w:tr>
      <w:tr w:rsidR="0071417A" w:rsidRPr="00DA2B92" w:rsidTr="003C541E">
        <w:tc>
          <w:tcPr>
            <w:tcW w:w="3093" w:type="dxa"/>
          </w:tcPr>
          <w:p w:rsidR="0071417A" w:rsidRPr="00DA2B92" w:rsidRDefault="0071417A" w:rsidP="003C541E">
            <w:pPr>
              <w:rPr>
                <w:lang w:val="en-US"/>
              </w:rPr>
            </w:pPr>
          </w:p>
        </w:tc>
        <w:tc>
          <w:tcPr>
            <w:tcW w:w="3094" w:type="dxa"/>
          </w:tcPr>
          <w:p w:rsidR="0071417A" w:rsidRDefault="0071417A" w:rsidP="003C541E"/>
        </w:tc>
        <w:tc>
          <w:tcPr>
            <w:tcW w:w="3094" w:type="dxa"/>
          </w:tcPr>
          <w:p w:rsidR="0071417A" w:rsidRPr="00DA2B92" w:rsidRDefault="0071417A" w:rsidP="003C541E">
            <w:pPr>
              <w:rPr>
                <w:lang w:val="en-US"/>
              </w:rPr>
            </w:pPr>
          </w:p>
        </w:tc>
      </w:tr>
      <w:tr w:rsidR="0071417A" w:rsidRPr="00BB30CA" w:rsidTr="003C541E">
        <w:tc>
          <w:tcPr>
            <w:tcW w:w="3093" w:type="dxa"/>
          </w:tcPr>
          <w:p w:rsidR="0071417A" w:rsidRDefault="0071417A" w:rsidP="003C541E">
            <w:pPr>
              <w:rPr>
                <w:lang w:val="en-US"/>
              </w:rPr>
            </w:pPr>
            <w:r>
              <w:rPr>
                <w:lang w:val="en-US"/>
              </w:rPr>
              <w:t>Annotation 1, validity</w:t>
            </w:r>
          </w:p>
          <w:p w:rsidR="0071417A" w:rsidRPr="00DA2B92" w:rsidRDefault="0071417A" w:rsidP="003C541E">
            <w:pPr>
              <w:rPr>
                <w:lang w:val="en-US"/>
              </w:rPr>
            </w:pPr>
            <w:r>
              <w:rPr>
                <w:lang w:val="en-US"/>
              </w:rPr>
              <w:t xml:space="preserve">(Valid from/to </w:t>
            </w:r>
            <w:r>
              <w:t>range of the first annotation)</w:t>
            </w:r>
          </w:p>
        </w:tc>
        <w:tc>
          <w:tcPr>
            <w:tcW w:w="3094" w:type="dxa"/>
          </w:tcPr>
          <w:p w:rsidR="0071417A" w:rsidRDefault="0071417A" w:rsidP="003C541E">
            <w:r>
              <w:t>Annotation 2 code, dates</w:t>
            </w:r>
          </w:p>
          <w:p w:rsidR="0071417A" w:rsidRDefault="0071417A" w:rsidP="003C541E">
            <w:r>
              <w:t>Annotation 3 code, dates</w:t>
            </w:r>
          </w:p>
          <w:p w:rsidR="0071417A" w:rsidRDefault="0071417A" w:rsidP="003C541E"/>
        </w:tc>
        <w:tc>
          <w:tcPr>
            <w:tcW w:w="3094" w:type="dxa"/>
          </w:tcPr>
          <w:p w:rsidR="0071417A" w:rsidRPr="00DA2B92" w:rsidRDefault="0071417A" w:rsidP="003C541E">
            <w:pPr>
              <w:rPr>
                <w:lang w:val="en-US"/>
              </w:rPr>
            </w:pPr>
          </w:p>
        </w:tc>
      </w:tr>
    </w:tbl>
    <w:p w:rsidR="00BB30CA" w:rsidRPr="0071417A" w:rsidRDefault="00BB30CA" w:rsidP="002D7CB3">
      <w:pPr>
        <w:rPr>
          <w:lang w:val="en-US"/>
        </w:rPr>
      </w:pPr>
    </w:p>
    <w:p w:rsidR="002224EF" w:rsidRPr="004601C6" w:rsidRDefault="002224EF" w:rsidP="00561225">
      <w:pPr>
        <w:pStyle w:val="Heading3"/>
        <w:rPr>
          <w:lang w:val="en-US"/>
        </w:rPr>
      </w:pPr>
      <w:bookmarkStart w:id="15" w:name="_Ref211155560"/>
      <w:bookmarkStart w:id="16" w:name="_Toc211160503"/>
      <w:bookmarkStart w:id="17" w:name="_Toc339275239"/>
      <w:proofErr w:type="spellStart"/>
      <w:proofErr w:type="gramStart"/>
      <w:r>
        <w:rPr>
          <w:lang w:val="en-US"/>
        </w:rPr>
        <w:t>Rostered</w:t>
      </w:r>
      <w:proofErr w:type="spellEnd"/>
      <w:r>
        <w:rPr>
          <w:lang w:val="en-US"/>
        </w:rPr>
        <w:t xml:space="preserve">  Flight</w:t>
      </w:r>
      <w:proofErr w:type="gramEnd"/>
      <w:r>
        <w:rPr>
          <w:lang w:val="en-US"/>
        </w:rPr>
        <w:t xml:space="preserve"> Legs</w:t>
      </w:r>
      <w:bookmarkEnd w:id="15"/>
      <w:bookmarkEnd w:id="16"/>
      <w:bookmarkEnd w:id="17"/>
    </w:p>
    <w:p w:rsidR="002224EF" w:rsidRDefault="002224EF" w:rsidP="002224EF">
      <w:pPr>
        <w:pStyle w:val="Caption"/>
        <w:keepNext/>
      </w:pPr>
      <w:r>
        <w:t xml:space="preserve">Table </w:t>
      </w:r>
      <w:fldSimple w:instr=" SEQ Table \* ARABIC ">
        <w:r w:rsidR="00BB30CA">
          <w:rPr>
            <w:noProof/>
          </w:rPr>
          <w:t>5</w:t>
        </w:r>
      </w:fldSimple>
      <w:r>
        <w:t xml:space="preserve">: Information in info window for </w:t>
      </w:r>
      <w:proofErr w:type="spellStart"/>
      <w:r>
        <w:t>rostered</w:t>
      </w:r>
      <w:proofErr w:type="spellEnd"/>
      <w:r>
        <w:t xml:space="preserve"> flight legs in planning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3"/>
        <w:gridCol w:w="3094"/>
        <w:gridCol w:w="3094"/>
      </w:tblGrid>
      <w:tr w:rsidR="002224EF" w:rsidRPr="00DA2B92" w:rsidTr="00DA2B92">
        <w:trPr>
          <w:trHeight w:val="270"/>
        </w:trPr>
        <w:tc>
          <w:tcPr>
            <w:tcW w:w="3093" w:type="dxa"/>
          </w:tcPr>
          <w:p w:rsidR="002224EF" w:rsidRPr="00DA2B92" w:rsidRDefault="002224EF" w:rsidP="00704A0A">
            <w:pPr>
              <w:rPr>
                <w:lang w:val="en-US"/>
              </w:rPr>
            </w:pPr>
            <w:r w:rsidRPr="00DA2B92">
              <w:rPr>
                <w:lang w:val="en-US"/>
              </w:rPr>
              <w:t>Flight descriptor, departure airport, arrival airport</w:t>
            </w:r>
          </w:p>
        </w:tc>
        <w:tc>
          <w:tcPr>
            <w:tcW w:w="3094" w:type="dxa"/>
          </w:tcPr>
          <w:p w:rsidR="002224EF" w:rsidRPr="00DA2B92" w:rsidRDefault="002224EF" w:rsidP="00704A0A">
            <w:pPr>
              <w:rPr>
                <w:lang w:val="en-US"/>
              </w:rPr>
            </w:pPr>
            <w:r w:rsidRPr="00DA2B92">
              <w:rPr>
                <w:lang w:val="en-US"/>
              </w:rPr>
              <w:t>Leg block time, connection time until next leg, accumulated points (90-points style)</w:t>
            </w:r>
          </w:p>
        </w:tc>
        <w:tc>
          <w:tcPr>
            <w:tcW w:w="3094" w:type="dxa"/>
          </w:tcPr>
          <w:p w:rsidR="002224EF" w:rsidRPr="00DA2B92" w:rsidRDefault="002224EF" w:rsidP="00704A0A">
            <w:pPr>
              <w:rPr>
                <w:lang w:val="en-US"/>
              </w:rPr>
            </w:pPr>
            <w:r w:rsidRPr="00DA2B92">
              <w:rPr>
                <w:lang w:val="en-US"/>
              </w:rPr>
              <w:t xml:space="preserve">AC type, service type, region, assigned position, duty-code </w:t>
            </w:r>
          </w:p>
        </w:tc>
      </w:tr>
      <w:tr w:rsidR="002224EF" w:rsidRPr="00DA2B92" w:rsidTr="00DA2B92">
        <w:trPr>
          <w:trHeight w:val="270"/>
        </w:trPr>
        <w:tc>
          <w:tcPr>
            <w:tcW w:w="3093" w:type="dxa"/>
          </w:tcPr>
          <w:p w:rsidR="002224EF" w:rsidRPr="00DA2B92" w:rsidRDefault="002224EF" w:rsidP="00704A0A">
            <w:pPr>
              <w:rPr>
                <w:lang w:val="en-US"/>
              </w:rPr>
            </w:pPr>
            <w:r w:rsidRPr="00DA2B92">
              <w:rPr>
                <w:lang w:val="en-US"/>
              </w:rPr>
              <w:t>Home base departure and arrival times</w:t>
            </w:r>
          </w:p>
        </w:tc>
        <w:tc>
          <w:tcPr>
            <w:tcW w:w="3094" w:type="dxa"/>
          </w:tcPr>
          <w:p w:rsidR="002224EF" w:rsidRPr="00DA2B92" w:rsidRDefault="002224EF" w:rsidP="00704A0A">
            <w:pPr>
              <w:rPr>
                <w:lang w:val="en-US"/>
              </w:rPr>
            </w:pPr>
            <w:r w:rsidRPr="00DA2B92">
              <w:rPr>
                <w:lang w:val="en-US"/>
              </w:rPr>
              <w:t>Duty time for current duty*, connection time until next duty, rest time</w:t>
            </w:r>
          </w:p>
        </w:tc>
        <w:tc>
          <w:tcPr>
            <w:tcW w:w="3094" w:type="dxa"/>
          </w:tcPr>
          <w:p w:rsidR="002224EF" w:rsidRPr="00DA2B92" w:rsidRDefault="002224EF" w:rsidP="00704A0A">
            <w:pPr>
              <w:rPr>
                <w:lang w:val="en-US"/>
              </w:rPr>
            </w:pPr>
            <w:r w:rsidRPr="00DA2B92">
              <w:rPr>
                <w:lang w:val="en-US"/>
              </w:rPr>
              <w:t>Assigned crew vector</w:t>
            </w:r>
          </w:p>
        </w:tc>
      </w:tr>
      <w:tr w:rsidR="002224EF" w:rsidRPr="00DA2B92" w:rsidTr="00DA2B92">
        <w:trPr>
          <w:trHeight w:val="270"/>
        </w:trPr>
        <w:tc>
          <w:tcPr>
            <w:tcW w:w="3093" w:type="dxa"/>
          </w:tcPr>
          <w:p w:rsidR="002224EF" w:rsidRPr="00DA2B92" w:rsidRDefault="002224EF" w:rsidP="00704A0A">
            <w:pPr>
              <w:rPr>
                <w:lang w:val="en-US"/>
              </w:rPr>
            </w:pPr>
            <w:r w:rsidRPr="00DA2B92">
              <w:rPr>
                <w:lang w:val="en-US"/>
              </w:rPr>
              <w:t>Local departure and arrival times (local time at departure and arrival airports)</w:t>
            </w:r>
          </w:p>
        </w:tc>
        <w:tc>
          <w:tcPr>
            <w:tcW w:w="3094" w:type="dxa"/>
            <w:vAlign w:val="center"/>
          </w:tcPr>
          <w:p w:rsidR="002224EF" w:rsidRPr="00DA2B92" w:rsidRDefault="002224EF" w:rsidP="00704A0A">
            <w:pPr>
              <w:rPr>
                <w:lang w:val="en-US"/>
              </w:rPr>
            </w:pPr>
            <w:r w:rsidRPr="00DA2B92">
              <w:rPr>
                <w:lang w:val="en-US"/>
              </w:rPr>
              <w:t>Duty time for current trip*, check-in time (home base), check-out time (home base)</w:t>
            </w:r>
          </w:p>
        </w:tc>
        <w:tc>
          <w:tcPr>
            <w:tcW w:w="3094" w:type="dxa"/>
          </w:tcPr>
          <w:p w:rsidR="002224EF" w:rsidRPr="00DA2B92" w:rsidRDefault="002224EF" w:rsidP="00704A0A">
            <w:pPr>
              <w:rPr>
                <w:lang w:val="en-US"/>
              </w:rPr>
            </w:pPr>
            <w:r w:rsidRPr="00DA2B92">
              <w:rPr>
                <w:lang w:val="en-US"/>
              </w:rPr>
              <w:t>Booked crew vector</w:t>
            </w:r>
          </w:p>
        </w:tc>
      </w:tr>
      <w:tr w:rsidR="002224EF" w:rsidRPr="00DA2B92" w:rsidTr="00DA2B92">
        <w:trPr>
          <w:trHeight w:val="270"/>
        </w:trPr>
        <w:tc>
          <w:tcPr>
            <w:tcW w:w="3093" w:type="dxa"/>
          </w:tcPr>
          <w:p w:rsidR="002224EF" w:rsidRPr="00DA2B92" w:rsidRDefault="002224EF" w:rsidP="00704A0A">
            <w:pPr>
              <w:rPr>
                <w:lang w:val="en-US"/>
              </w:rPr>
            </w:pPr>
            <w:r w:rsidRPr="00DA2B92">
              <w:rPr>
                <w:lang w:val="en-US"/>
              </w:rPr>
              <w:t>Changes</w:t>
            </w:r>
          </w:p>
        </w:tc>
        <w:tc>
          <w:tcPr>
            <w:tcW w:w="3094" w:type="dxa"/>
          </w:tcPr>
          <w:p w:rsidR="002224EF" w:rsidRPr="00DA2B92" w:rsidRDefault="002224EF" w:rsidP="00704A0A">
            <w:pPr>
              <w:rPr>
                <w:lang w:val="en-US"/>
              </w:rPr>
            </w:pPr>
            <w:r w:rsidRPr="00DA2B92">
              <w:rPr>
                <w:lang w:val="en-US"/>
              </w:rPr>
              <w:t>Duty time for current wop*, accumulated points (270-points style)</w:t>
            </w:r>
          </w:p>
        </w:tc>
        <w:tc>
          <w:tcPr>
            <w:tcW w:w="3094" w:type="dxa"/>
          </w:tcPr>
          <w:p w:rsidR="002224EF" w:rsidRPr="00DA2B92" w:rsidRDefault="002224EF" w:rsidP="00704A0A">
            <w:pPr>
              <w:rPr>
                <w:lang w:val="en-US"/>
              </w:rPr>
            </w:pPr>
            <w:r w:rsidRPr="00DA2B92">
              <w:rPr>
                <w:lang w:val="en-US"/>
              </w:rPr>
              <w:t>Need crew vector</w:t>
            </w:r>
          </w:p>
        </w:tc>
      </w:tr>
    </w:tbl>
    <w:p w:rsidR="002224EF" w:rsidRDefault="002224EF" w:rsidP="002224EF">
      <w:r>
        <w:t>*) The duty time is shown with night upgrade as default.</w:t>
      </w:r>
    </w:p>
    <w:p w:rsidR="002224EF" w:rsidRPr="004601C6" w:rsidRDefault="002224EF" w:rsidP="002224EF">
      <w:pPr>
        <w:rPr>
          <w:lang w:val="en-US"/>
        </w:rPr>
      </w:pPr>
    </w:p>
    <w:p w:rsidR="002224EF" w:rsidRDefault="002224EF" w:rsidP="002224EF">
      <w:pPr>
        <w:pStyle w:val="Caption"/>
        <w:keepNext/>
      </w:pPr>
      <w:r>
        <w:lastRenderedPageBreak/>
        <w:t xml:space="preserve">Table </w:t>
      </w:r>
      <w:fldSimple w:instr=" SEQ Table \* ARABIC ">
        <w:r w:rsidR="00E67658">
          <w:rPr>
            <w:noProof/>
          </w:rPr>
          <w:t>6</w:t>
        </w:r>
      </w:fldSimple>
      <w:r>
        <w:t>: Example of info window for flight</w:t>
      </w:r>
      <w:r w:rsidR="003C541E">
        <w:t xml:space="preserve"> </w:t>
      </w:r>
      <w:r>
        <w:t>leg in planning</w:t>
      </w:r>
    </w:p>
    <w:tbl>
      <w:tblPr>
        <w:tblW w:w="4995" w:type="pct"/>
        <w:tblBorders>
          <w:top w:val="single" w:sz="4" w:space="0" w:color="auto"/>
          <w:left w:val="single" w:sz="4" w:space="0" w:color="auto"/>
          <w:bottom w:val="single" w:sz="4" w:space="0" w:color="auto"/>
          <w:right w:val="single" w:sz="4" w:space="0" w:color="auto"/>
        </w:tblBorders>
        <w:shd w:val="clear" w:color="auto" w:fill="CCCCCC"/>
        <w:tblLook w:val="01E0"/>
      </w:tblPr>
      <w:tblGrid>
        <w:gridCol w:w="2251"/>
        <w:gridCol w:w="3807"/>
        <w:gridCol w:w="3214"/>
      </w:tblGrid>
      <w:tr w:rsidR="002224EF" w:rsidRPr="009B63A3" w:rsidTr="00DA2B92">
        <w:trPr>
          <w:trHeight w:hRule="exact" w:val="340"/>
        </w:trPr>
        <w:tc>
          <w:tcPr>
            <w:tcW w:w="1214" w:type="pct"/>
            <w:shd w:val="clear" w:color="auto" w:fill="CCCCCC"/>
          </w:tcPr>
          <w:p w:rsidR="002224EF" w:rsidRPr="00DA2B92" w:rsidRDefault="002224EF" w:rsidP="00704A0A">
            <w:pPr>
              <w:rPr>
                <w:rFonts w:ascii="Verdana" w:hAnsi="Verdana" w:cs="Arial"/>
                <w:sz w:val="16"/>
                <w:szCs w:val="16"/>
                <w:lang w:val="en-US"/>
              </w:rPr>
            </w:pPr>
            <w:r w:rsidRPr="00DA2B92">
              <w:rPr>
                <w:rFonts w:ascii="Verdana" w:hAnsi="Verdana" w:cs="Arial"/>
                <w:sz w:val="16"/>
                <w:szCs w:val="16"/>
                <w:lang w:val="en-US"/>
              </w:rPr>
              <w:t xml:space="preserve">SK777  CPH  -  ATH   </w:t>
            </w:r>
          </w:p>
        </w:tc>
        <w:tc>
          <w:tcPr>
            <w:tcW w:w="2053" w:type="pct"/>
            <w:shd w:val="clear" w:color="auto" w:fill="CCCCCC"/>
          </w:tcPr>
          <w:p w:rsidR="002224EF" w:rsidRPr="00DA2B92" w:rsidRDefault="002224EF" w:rsidP="00704A0A">
            <w:pPr>
              <w:rPr>
                <w:rFonts w:ascii="Verdana" w:hAnsi="Verdana" w:cs="Arial"/>
                <w:sz w:val="16"/>
                <w:szCs w:val="16"/>
                <w:lang w:val="sv-SE"/>
              </w:rPr>
            </w:pPr>
            <w:r w:rsidRPr="00DA2B92">
              <w:rPr>
                <w:rFonts w:ascii="Verdana" w:hAnsi="Verdana" w:cs="Arial"/>
                <w:sz w:val="16"/>
                <w:szCs w:val="16"/>
                <w:lang w:val="sv-SE"/>
              </w:rPr>
              <w:t xml:space="preserve">LEG   FLT     3h06 CNX 0h54   P90       30          </w:t>
            </w:r>
          </w:p>
        </w:tc>
        <w:tc>
          <w:tcPr>
            <w:tcW w:w="1733" w:type="pct"/>
            <w:shd w:val="clear" w:color="auto" w:fill="CCCCCC"/>
          </w:tcPr>
          <w:p w:rsidR="002224EF" w:rsidRPr="00DA2B92" w:rsidRDefault="002224EF" w:rsidP="00704A0A">
            <w:pPr>
              <w:rPr>
                <w:rFonts w:ascii="Verdana" w:hAnsi="Verdana" w:cs="Arial"/>
                <w:sz w:val="16"/>
                <w:szCs w:val="16"/>
                <w:lang w:val="sv-SE"/>
              </w:rPr>
            </w:pPr>
            <w:r w:rsidRPr="00DA2B92">
              <w:rPr>
                <w:rFonts w:ascii="Verdana" w:hAnsi="Verdana" w:cs="Arial"/>
                <w:sz w:val="16"/>
                <w:szCs w:val="16"/>
                <w:lang w:val="sv-SE"/>
              </w:rPr>
              <w:t>32B  J  SKD  Pos: FP IL</w:t>
            </w:r>
          </w:p>
        </w:tc>
      </w:tr>
      <w:tr w:rsidR="002224EF" w:rsidRPr="00DA2B92" w:rsidTr="00DA2B92">
        <w:trPr>
          <w:trHeight w:hRule="exact" w:val="340"/>
        </w:trPr>
        <w:tc>
          <w:tcPr>
            <w:tcW w:w="1214" w:type="pct"/>
            <w:shd w:val="clear" w:color="auto" w:fill="CCCCCC"/>
          </w:tcPr>
          <w:p w:rsidR="002224EF" w:rsidRPr="00DA2B92" w:rsidRDefault="002224EF" w:rsidP="00704A0A">
            <w:pPr>
              <w:rPr>
                <w:rFonts w:ascii="Verdana" w:hAnsi="Verdana" w:cs="Arial"/>
                <w:sz w:val="16"/>
                <w:szCs w:val="16"/>
                <w:lang w:val="en-US"/>
              </w:rPr>
            </w:pPr>
            <w:r w:rsidRPr="00DA2B92">
              <w:rPr>
                <w:rFonts w:ascii="Verdana" w:hAnsi="Verdana" w:cs="Arial"/>
                <w:sz w:val="16"/>
                <w:szCs w:val="16"/>
                <w:lang w:val="en-US"/>
              </w:rPr>
              <w:t xml:space="preserve">Base:  09:30-12:36      </w:t>
            </w:r>
          </w:p>
        </w:tc>
        <w:tc>
          <w:tcPr>
            <w:tcW w:w="2053" w:type="pct"/>
            <w:shd w:val="clear" w:color="auto" w:fill="CCCCCC"/>
          </w:tcPr>
          <w:p w:rsidR="002224EF" w:rsidRPr="00DA2B92" w:rsidRDefault="002224EF" w:rsidP="00704A0A">
            <w:pPr>
              <w:rPr>
                <w:rFonts w:ascii="Verdana" w:hAnsi="Verdana" w:cs="Arial"/>
                <w:sz w:val="16"/>
                <w:szCs w:val="16"/>
                <w:lang w:val="en-US"/>
              </w:rPr>
            </w:pPr>
            <w:r w:rsidRPr="00DA2B92">
              <w:rPr>
                <w:rFonts w:ascii="Verdana" w:hAnsi="Verdana" w:cs="Arial"/>
                <w:sz w:val="16"/>
                <w:szCs w:val="16"/>
                <w:lang w:val="en-US"/>
              </w:rPr>
              <w:t xml:space="preserve">DUTY DUT   8h39  CNX  N/A  REST 15h09   </w:t>
            </w:r>
          </w:p>
        </w:tc>
        <w:tc>
          <w:tcPr>
            <w:tcW w:w="1733" w:type="pct"/>
            <w:shd w:val="clear" w:color="auto" w:fill="CCCCCC"/>
          </w:tcPr>
          <w:p w:rsidR="002224EF" w:rsidRPr="00DA2B92" w:rsidRDefault="002224EF" w:rsidP="00704A0A">
            <w:pPr>
              <w:rPr>
                <w:rFonts w:ascii="Verdana" w:hAnsi="Verdana" w:cs="Arial"/>
                <w:sz w:val="16"/>
                <w:szCs w:val="16"/>
                <w:lang w:val="en-US"/>
              </w:rPr>
            </w:pPr>
            <w:r w:rsidRPr="00DA2B92">
              <w:rPr>
                <w:rFonts w:ascii="Verdana" w:hAnsi="Verdana" w:cs="Arial"/>
                <w:sz w:val="16"/>
                <w:szCs w:val="16"/>
                <w:lang w:val="en-US"/>
              </w:rPr>
              <w:t xml:space="preserve">Assigned: 0/1/0/0//0/0/0/0//0/0     </w:t>
            </w:r>
          </w:p>
          <w:p w:rsidR="002224EF" w:rsidRPr="00DA2B92" w:rsidRDefault="002224EF" w:rsidP="00704A0A">
            <w:pPr>
              <w:rPr>
                <w:rFonts w:ascii="Verdana" w:hAnsi="Verdana" w:cs="Arial"/>
                <w:sz w:val="16"/>
                <w:szCs w:val="16"/>
                <w:lang w:val="en-US"/>
              </w:rPr>
            </w:pPr>
          </w:p>
        </w:tc>
      </w:tr>
      <w:tr w:rsidR="002224EF" w:rsidRPr="00DA2B92" w:rsidTr="00DA2B92">
        <w:trPr>
          <w:trHeight w:hRule="exact" w:val="340"/>
        </w:trPr>
        <w:tc>
          <w:tcPr>
            <w:tcW w:w="1214" w:type="pct"/>
            <w:shd w:val="clear" w:color="auto" w:fill="CCCCCC"/>
          </w:tcPr>
          <w:p w:rsidR="002224EF" w:rsidRPr="00DA2B92" w:rsidRDefault="002224EF" w:rsidP="00704A0A">
            <w:pPr>
              <w:rPr>
                <w:rFonts w:ascii="Verdana" w:hAnsi="Verdana" w:cs="Arial"/>
                <w:sz w:val="16"/>
                <w:szCs w:val="16"/>
                <w:lang w:val="en-US"/>
              </w:rPr>
            </w:pPr>
            <w:r w:rsidRPr="00DA2B92">
              <w:rPr>
                <w:rFonts w:ascii="Verdana" w:hAnsi="Verdana" w:cs="Arial"/>
                <w:sz w:val="16"/>
                <w:szCs w:val="16"/>
                <w:lang w:val="en-US"/>
              </w:rPr>
              <w:t xml:space="preserve">Local: 09:30-13:36   </w:t>
            </w:r>
          </w:p>
        </w:tc>
        <w:tc>
          <w:tcPr>
            <w:tcW w:w="2053" w:type="pct"/>
            <w:shd w:val="clear" w:color="auto" w:fill="CCCCCC"/>
          </w:tcPr>
          <w:p w:rsidR="002224EF" w:rsidRPr="00DA2B92" w:rsidRDefault="002224EF" w:rsidP="00704A0A">
            <w:pPr>
              <w:rPr>
                <w:rFonts w:ascii="Verdana" w:hAnsi="Verdana" w:cs="Arial"/>
                <w:sz w:val="16"/>
                <w:szCs w:val="16"/>
                <w:lang w:val="en-US"/>
              </w:rPr>
            </w:pPr>
            <w:r w:rsidRPr="00DA2B92">
              <w:rPr>
                <w:rFonts w:ascii="Verdana" w:hAnsi="Verdana" w:cs="Arial"/>
                <w:sz w:val="16"/>
                <w:szCs w:val="16"/>
                <w:lang w:val="en-US"/>
              </w:rPr>
              <w:t xml:space="preserve">TRIP  DUT   8h39   CI 08:30    CO   17:14     </w:t>
            </w:r>
          </w:p>
        </w:tc>
        <w:tc>
          <w:tcPr>
            <w:tcW w:w="1733" w:type="pct"/>
            <w:shd w:val="clear" w:color="auto" w:fill="CCCCCC"/>
          </w:tcPr>
          <w:p w:rsidR="002224EF" w:rsidRPr="00DA2B92" w:rsidRDefault="002224EF" w:rsidP="00704A0A">
            <w:pPr>
              <w:rPr>
                <w:rFonts w:ascii="Verdana" w:hAnsi="Verdana" w:cs="Arial"/>
                <w:sz w:val="16"/>
                <w:szCs w:val="16"/>
                <w:lang w:val="en-US"/>
              </w:rPr>
            </w:pPr>
            <w:r w:rsidRPr="00DA2B92">
              <w:rPr>
                <w:rFonts w:ascii="Verdana" w:hAnsi="Verdana" w:cs="Arial"/>
                <w:sz w:val="16"/>
                <w:szCs w:val="16"/>
                <w:lang w:val="en-US"/>
              </w:rPr>
              <w:t xml:space="preserve">  Booked: 1/1/0/0//0/0/0/0//0/0     </w:t>
            </w:r>
          </w:p>
        </w:tc>
      </w:tr>
      <w:tr w:rsidR="002224EF" w:rsidRPr="00DA2B92" w:rsidTr="00DA2B92">
        <w:trPr>
          <w:trHeight w:hRule="exact" w:val="340"/>
        </w:trPr>
        <w:tc>
          <w:tcPr>
            <w:tcW w:w="1214" w:type="pct"/>
            <w:shd w:val="clear" w:color="auto" w:fill="CCCCCC"/>
          </w:tcPr>
          <w:p w:rsidR="002224EF" w:rsidRPr="00DA2B92" w:rsidRDefault="002224EF" w:rsidP="00704A0A">
            <w:pPr>
              <w:rPr>
                <w:rFonts w:ascii="Verdana" w:hAnsi="Verdana" w:cs="Arial"/>
                <w:sz w:val="16"/>
                <w:szCs w:val="16"/>
                <w:lang w:val="en-US"/>
              </w:rPr>
            </w:pPr>
            <w:r w:rsidRPr="00DA2B92">
              <w:rPr>
                <w:rFonts w:ascii="Verdana" w:hAnsi="Verdana" w:cs="Arial"/>
                <w:sz w:val="16"/>
                <w:szCs w:val="16"/>
                <w:lang w:val="en-US"/>
              </w:rPr>
              <w:t xml:space="preserve">Changes: None        </w:t>
            </w:r>
          </w:p>
        </w:tc>
        <w:tc>
          <w:tcPr>
            <w:tcW w:w="2053" w:type="pct"/>
            <w:shd w:val="clear" w:color="auto" w:fill="CCCCCC"/>
          </w:tcPr>
          <w:p w:rsidR="002224EF" w:rsidRPr="00DA2B92" w:rsidRDefault="002224EF" w:rsidP="00704A0A">
            <w:pPr>
              <w:rPr>
                <w:rFonts w:ascii="Verdana" w:hAnsi="Verdana" w:cs="Arial"/>
                <w:sz w:val="16"/>
                <w:szCs w:val="16"/>
                <w:lang w:val="en-US"/>
              </w:rPr>
            </w:pPr>
            <w:r w:rsidRPr="00DA2B92">
              <w:rPr>
                <w:rFonts w:ascii="Verdana" w:hAnsi="Verdana" w:cs="Arial"/>
                <w:sz w:val="16"/>
                <w:szCs w:val="16"/>
                <w:lang w:val="en-US"/>
              </w:rPr>
              <w:t xml:space="preserve">WOP  DUT 40h06           SH  P270      246       </w:t>
            </w:r>
          </w:p>
        </w:tc>
        <w:tc>
          <w:tcPr>
            <w:tcW w:w="1733" w:type="pct"/>
            <w:shd w:val="clear" w:color="auto" w:fill="CCCCCC"/>
          </w:tcPr>
          <w:p w:rsidR="002224EF" w:rsidRPr="00DA2B92" w:rsidRDefault="002224EF" w:rsidP="00704A0A">
            <w:pPr>
              <w:rPr>
                <w:rFonts w:ascii="Verdana" w:hAnsi="Verdana" w:cs="Arial"/>
                <w:sz w:val="16"/>
                <w:szCs w:val="16"/>
                <w:lang w:val="en-US"/>
              </w:rPr>
            </w:pPr>
            <w:r w:rsidRPr="00DA2B92">
              <w:rPr>
                <w:rFonts w:ascii="Verdana" w:hAnsi="Verdana" w:cs="Arial"/>
                <w:sz w:val="16"/>
                <w:szCs w:val="16"/>
                <w:lang w:val="en-US"/>
              </w:rPr>
              <w:t xml:space="preserve">     Need: 1/1/0/0//1/0/4/0//0/0</w:t>
            </w:r>
          </w:p>
        </w:tc>
      </w:tr>
    </w:tbl>
    <w:p w:rsidR="002224EF" w:rsidRDefault="002224EF" w:rsidP="002224EF">
      <w:pPr>
        <w:pStyle w:val="Heading4"/>
        <w:numPr>
          <w:ilvl w:val="0"/>
          <w:numId w:val="0"/>
        </w:numPr>
        <w:rPr>
          <w:lang w:val="en-US"/>
        </w:rPr>
      </w:pPr>
    </w:p>
    <w:p w:rsidR="002224EF" w:rsidRDefault="002224EF" w:rsidP="002224EF">
      <w:pPr>
        <w:pStyle w:val="Heading3"/>
        <w:rPr>
          <w:lang w:val="en-US"/>
        </w:rPr>
      </w:pPr>
      <w:bookmarkStart w:id="18" w:name="_Ref211155568"/>
      <w:bookmarkStart w:id="19" w:name="_Toc211160504"/>
      <w:bookmarkStart w:id="20" w:name="_Toc339275240"/>
      <w:proofErr w:type="spellStart"/>
      <w:r>
        <w:rPr>
          <w:lang w:val="en-US"/>
        </w:rPr>
        <w:t>Rostered</w:t>
      </w:r>
      <w:proofErr w:type="spellEnd"/>
      <w:r>
        <w:rPr>
          <w:lang w:val="en-US"/>
        </w:rPr>
        <w:t xml:space="preserve"> Ground Task</w:t>
      </w:r>
      <w:bookmarkEnd w:id="18"/>
      <w:bookmarkEnd w:id="19"/>
      <w:bookmarkEnd w:id="20"/>
    </w:p>
    <w:p w:rsidR="002224EF" w:rsidRDefault="002224EF" w:rsidP="002224EF">
      <w:pPr>
        <w:rPr>
          <w:lang w:val="en-US"/>
        </w:rPr>
      </w:pPr>
      <w:r>
        <w:rPr>
          <w:lang w:val="en-US"/>
        </w:rPr>
        <w:t>A ground task will show same info window as flight</w:t>
      </w:r>
      <w:r w:rsidR="003C541E">
        <w:rPr>
          <w:lang w:val="en-US"/>
        </w:rPr>
        <w:t xml:space="preserve"> </w:t>
      </w:r>
      <w:r>
        <w:rPr>
          <w:lang w:val="en-US"/>
        </w:rPr>
        <w:t>leg</w:t>
      </w:r>
      <w:r w:rsidR="00960B0A">
        <w:rPr>
          <w:lang w:val="en-US"/>
        </w:rPr>
        <w:t xml:space="preserve"> (See </w:t>
      </w:r>
      <w:r w:rsidR="000B2EE9">
        <w:rPr>
          <w:lang w:val="en-US"/>
        </w:rPr>
        <w:fldChar w:fldCharType="begin"/>
      </w:r>
      <w:r w:rsidR="00960B0A">
        <w:rPr>
          <w:lang w:val="en-US"/>
        </w:rPr>
        <w:instrText xml:space="preserve"> REF _Ref211155560 \r \h </w:instrText>
      </w:r>
      <w:r w:rsidR="000B2EE9">
        <w:rPr>
          <w:lang w:val="en-US"/>
        </w:rPr>
      </w:r>
      <w:r w:rsidR="000B2EE9">
        <w:rPr>
          <w:lang w:val="en-US"/>
        </w:rPr>
        <w:fldChar w:fldCharType="separate"/>
      </w:r>
      <w:r w:rsidR="00C63E4D">
        <w:rPr>
          <w:lang w:val="en-US"/>
        </w:rPr>
        <w:t>2.1.2</w:t>
      </w:r>
      <w:r w:rsidR="000B2EE9">
        <w:rPr>
          <w:lang w:val="en-US"/>
        </w:rPr>
        <w:fldChar w:fldCharType="end"/>
      </w:r>
      <w:r w:rsidR="00960B0A">
        <w:rPr>
          <w:lang w:val="en-US"/>
        </w:rPr>
        <w:t>)</w:t>
      </w:r>
      <w:r>
        <w:rPr>
          <w:lang w:val="en-US"/>
        </w:rPr>
        <w:t xml:space="preserve"> with following exceptions:</w:t>
      </w:r>
    </w:p>
    <w:p w:rsidR="00BA39BC" w:rsidRDefault="00BA39BC" w:rsidP="002224EF">
      <w:pPr>
        <w:rPr>
          <w:lang w:val="en-US"/>
        </w:rPr>
      </w:pPr>
    </w:p>
    <w:p w:rsidR="00BA39BC" w:rsidRDefault="00BA39BC" w:rsidP="00BA39BC">
      <w:pPr>
        <w:pStyle w:val="Caption"/>
        <w:keepNext/>
      </w:pPr>
      <w:r>
        <w:t xml:space="preserve">Table </w:t>
      </w:r>
      <w:fldSimple w:instr=" SEQ Table \* ARABIC ">
        <w:r w:rsidR="00E67658">
          <w:rPr>
            <w:noProof/>
          </w:rPr>
          <w:t>7</w:t>
        </w:r>
      </w:fldSimple>
      <w:r>
        <w:t>: Info</w:t>
      </w:r>
      <w:r w:rsidR="00C611F4">
        <w:t>r</w:t>
      </w:r>
      <w:r>
        <w:t>mation in info</w:t>
      </w:r>
      <w:r w:rsidR="00C611F4">
        <w:t xml:space="preserve"> </w:t>
      </w:r>
      <w:r>
        <w:t>window for ground task in planning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3"/>
        <w:gridCol w:w="3094"/>
        <w:gridCol w:w="3094"/>
      </w:tblGrid>
      <w:tr w:rsidR="00BA39BC" w:rsidRPr="00DA2B92" w:rsidTr="00DA2B92">
        <w:tc>
          <w:tcPr>
            <w:tcW w:w="3093" w:type="dxa"/>
          </w:tcPr>
          <w:p w:rsidR="00BA39BC" w:rsidRPr="00DA2B92" w:rsidRDefault="00BA39BC" w:rsidP="00610F88">
            <w:pPr>
              <w:rPr>
                <w:lang w:val="en-US"/>
              </w:rPr>
            </w:pPr>
            <w:r w:rsidRPr="00DA2B92">
              <w:rPr>
                <w:lang w:val="en-US"/>
              </w:rPr>
              <w:t xml:space="preserve">Task code, task group (if different from task code) and location, example: </w:t>
            </w:r>
          </w:p>
          <w:p w:rsidR="00BA39BC" w:rsidRPr="00DA2B92" w:rsidRDefault="00BA39BC" w:rsidP="00610F88">
            <w:pPr>
              <w:rPr>
                <w:lang w:val="en-US"/>
              </w:rPr>
            </w:pPr>
            <w:r w:rsidRPr="00DA2B92">
              <w:rPr>
                <w:rFonts w:ascii="Verdana" w:hAnsi="Verdana"/>
                <w:sz w:val="20"/>
                <w:lang w:val="en-US"/>
              </w:rPr>
              <w:t>SE2 (OPC)   at ARN</w:t>
            </w:r>
            <w:r w:rsidRPr="00DA2B92">
              <w:rPr>
                <w:lang w:val="en-US"/>
              </w:rPr>
              <w:t xml:space="preserve">   </w:t>
            </w:r>
          </w:p>
        </w:tc>
        <w:tc>
          <w:tcPr>
            <w:tcW w:w="3094" w:type="dxa"/>
          </w:tcPr>
          <w:p w:rsidR="00BA39BC" w:rsidRPr="00DA2B92" w:rsidRDefault="00BA39BC" w:rsidP="00610F88">
            <w:pPr>
              <w:rPr>
                <w:lang w:val="en-US"/>
              </w:rPr>
            </w:pPr>
            <w:r w:rsidRPr="00DA2B92">
              <w:rPr>
                <w:lang w:val="en-US"/>
              </w:rPr>
              <w:t>Same as leg</w:t>
            </w:r>
          </w:p>
        </w:tc>
        <w:tc>
          <w:tcPr>
            <w:tcW w:w="3094" w:type="dxa"/>
          </w:tcPr>
          <w:p w:rsidR="00BA39BC" w:rsidRPr="00DA2B92" w:rsidRDefault="00BA39BC" w:rsidP="00610F88">
            <w:pPr>
              <w:rPr>
                <w:lang w:val="en-US"/>
              </w:rPr>
            </w:pPr>
            <w:r w:rsidRPr="00DA2B92">
              <w:rPr>
                <w:lang w:val="en-US"/>
              </w:rPr>
              <w:t>Only position</w:t>
            </w:r>
          </w:p>
        </w:tc>
      </w:tr>
      <w:tr w:rsidR="00BA39BC" w:rsidRPr="00DA2B92" w:rsidTr="00DA2B92">
        <w:tc>
          <w:tcPr>
            <w:tcW w:w="3093" w:type="dxa"/>
          </w:tcPr>
          <w:p w:rsidR="00BA39BC" w:rsidRPr="00DA2B92" w:rsidRDefault="00BA39BC" w:rsidP="00610F88">
            <w:pPr>
              <w:rPr>
                <w:lang w:val="en-US"/>
              </w:rPr>
            </w:pPr>
            <w:r w:rsidRPr="00DA2B92">
              <w:rPr>
                <w:lang w:val="en-US"/>
              </w:rPr>
              <w:t>Activ</w:t>
            </w:r>
            <w:r w:rsidR="00C611F4">
              <w:rPr>
                <w:lang w:val="en-US"/>
              </w:rPr>
              <w:t>i</w:t>
            </w:r>
            <w:r w:rsidRPr="00DA2B92">
              <w:rPr>
                <w:lang w:val="en-US"/>
              </w:rPr>
              <w:t xml:space="preserve">ty scheduled time, example: </w:t>
            </w:r>
          </w:p>
          <w:p w:rsidR="00BA39BC" w:rsidRPr="00DA2B92" w:rsidRDefault="00BA39BC" w:rsidP="00610F88">
            <w:pPr>
              <w:rPr>
                <w:lang w:val="en-US"/>
              </w:rPr>
            </w:pPr>
            <w:proofErr w:type="spellStart"/>
            <w:r w:rsidRPr="00DA2B92">
              <w:rPr>
                <w:rFonts w:ascii="Verdana" w:hAnsi="Verdana"/>
                <w:sz w:val="20"/>
                <w:lang w:val="en-US"/>
              </w:rPr>
              <w:t>Sched</w:t>
            </w:r>
            <w:proofErr w:type="spellEnd"/>
            <w:r w:rsidRPr="00DA2B92">
              <w:rPr>
                <w:rFonts w:ascii="Verdana" w:hAnsi="Verdana"/>
                <w:sz w:val="20"/>
                <w:lang w:val="en-US"/>
              </w:rPr>
              <w:t>: 06:30-14:30</w:t>
            </w:r>
          </w:p>
        </w:tc>
        <w:tc>
          <w:tcPr>
            <w:tcW w:w="3094" w:type="dxa"/>
          </w:tcPr>
          <w:p w:rsidR="00BA39BC" w:rsidRPr="00DA2B92" w:rsidRDefault="00BA39BC" w:rsidP="00610F88">
            <w:pPr>
              <w:rPr>
                <w:lang w:val="en-US"/>
              </w:rPr>
            </w:pPr>
            <w:r w:rsidRPr="00DA2B92">
              <w:rPr>
                <w:lang w:val="en-US"/>
              </w:rPr>
              <w:t>Same as leg</w:t>
            </w:r>
          </w:p>
        </w:tc>
        <w:tc>
          <w:tcPr>
            <w:tcW w:w="3094" w:type="dxa"/>
          </w:tcPr>
          <w:p w:rsidR="00BA39BC" w:rsidRPr="00DA2B92" w:rsidRDefault="00BA39BC" w:rsidP="00610F88">
            <w:pPr>
              <w:rPr>
                <w:lang w:val="en-US"/>
              </w:rPr>
            </w:pPr>
            <w:r w:rsidRPr="00DA2B92">
              <w:rPr>
                <w:lang w:val="en-US"/>
              </w:rPr>
              <w:t>Same as leg</w:t>
            </w:r>
          </w:p>
        </w:tc>
      </w:tr>
      <w:tr w:rsidR="00BA39BC" w:rsidRPr="00DA2B92" w:rsidTr="00DA2B92">
        <w:tc>
          <w:tcPr>
            <w:tcW w:w="3093" w:type="dxa"/>
          </w:tcPr>
          <w:p w:rsidR="00BA39BC" w:rsidRPr="00DA2B92" w:rsidRDefault="00BA39BC" w:rsidP="00610F88">
            <w:pPr>
              <w:rPr>
                <w:lang w:val="en-US"/>
              </w:rPr>
            </w:pPr>
            <w:r w:rsidRPr="00DA2B92">
              <w:rPr>
                <w:lang w:val="en-US"/>
              </w:rPr>
              <w:t>If activity spans more than one day, start and end</w:t>
            </w:r>
            <w:r w:rsidR="00C611F4">
              <w:rPr>
                <w:lang w:val="en-US"/>
              </w:rPr>
              <w:t xml:space="preserve"> </w:t>
            </w:r>
            <w:r w:rsidRPr="00DA2B92">
              <w:rPr>
                <w:lang w:val="en-US"/>
              </w:rPr>
              <w:t>date are shown here, example:</w:t>
            </w:r>
            <w:r w:rsidRPr="00DA2B92">
              <w:rPr>
                <w:rFonts w:ascii="Verdana" w:hAnsi="Verdana"/>
                <w:sz w:val="20"/>
                <w:lang w:val="en-US"/>
              </w:rPr>
              <w:t xml:space="preserve">       27Aug 28Aug</w:t>
            </w:r>
          </w:p>
        </w:tc>
        <w:tc>
          <w:tcPr>
            <w:tcW w:w="3094" w:type="dxa"/>
          </w:tcPr>
          <w:p w:rsidR="00BA39BC" w:rsidRPr="00DA2B92" w:rsidRDefault="00BA39BC" w:rsidP="00610F88">
            <w:pPr>
              <w:rPr>
                <w:lang w:val="en-US"/>
              </w:rPr>
            </w:pPr>
            <w:r w:rsidRPr="00DA2B92">
              <w:rPr>
                <w:lang w:val="en-US"/>
              </w:rPr>
              <w:t>Same as leg</w:t>
            </w:r>
          </w:p>
        </w:tc>
        <w:tc>
          <w:tcPr>
            <w:tcW w:w="3094" w:type="dxa"/>
          </w:tcPr>
          <w:p w:rsidR="00BA39BC" w:rsidRPr="00DA2B92" w:rsidRDefault="00BA39BC" w:rsidP="00610F88">
            <w:pPr>
              <w:rPr>
                <w:lang w:val="en-US"/>
              </w:rPr>
            </w:pPr>
            <w:r w:rsidRPr="00DA2B92">
              <w:rPr>
                <w:lang w:val="en-US"/>
              </w:rPr>
              <w:t>Same as leg</w:t>
            </w:r>
          </w:p>
        </w:tc>
      </w:tr>
      <w:tr w:rsidR="00BA39BC" w:rsidRPr="00DA2B92" w:rsidTr="00DA2B92">
        <w:tc>
          <w:tcPr>
            <w:tcW w:w="3093" w:type="dxa"/>
          </w:tcPr>
          <w:p w:rsidR="00BA39BC" w:rsidRPr="00DA2B92" w:rsidRDefault="00BA39BC" w:rsidP="00610F88">
            <w:pPr>
              <w:rPr>
                <w:lang w:val="en-US"/>
              </w:rPr>
            </w:pPr>
            <w:r w:rsidRPr="00DA2B92">
              <w:rPr>
                <w:lang w:val="en-US"/>
              </w:rPr>
              <w:t>Same as leg</w:t>
            </w:r>
          </w:p>
        </w:tc>
        <w:tc>
          <w:tcPr>
            <w:tcW w:w="3094" w:type="dxa"/>
          </w:tcPr>
          <w:p w:rsidR="00BA39BC" w:rsidRPr="00DA2B92" w:rsidRDefault="00BA39BC" w:rsidP="00610F88">
            <w:pPr>
              <w:rPr>
                <w:lang w:val="en-US"/>
              </w:rPr>
            </w:pPr>
            <w:r w:rsidRPr="00DA2B92">
              <w:rPr>
                <w:lang w:val="en-US"/>
              </w:rPr>
              <w:t>Same as leg</w:t>
            </w:r>
          </w:p>
        </w:tc>
        <w:tc>
          <w:tcPr>
            <w:tcW w:w="3094" w:type="dxa"/>
          </w:tcPr>
          <w:p w:rsidR="00BA39BC" w:rsidRPr="00DA2B92" w:rsidRDefault="00BA39BC" w:rsidP="00610F88">
            <w:pPr>
              <w:rPr>
                <w:lang w:val="en-US"/>
              </w:rPr>
            </w:pPr>
            <w:r w:rsidRPr="00DA2B92">
              <w:rPr>
                <w:lang w:val="en-US"/>
              </w:rPr>
              <w:t>Same as leg</w:t>
            </w:r>
          </w:p>
        </w:tc>
      </w:tr>
    </w:tbl>
    <w:p w:rsidR="002224EF" w:rsidRDefault="002224EF" w:rsidP="002224EF">
      <w:pPr>
        <w:rPr>
          <w:rFonts w:ascii="Verdana" w:hAnsi="Verdana"/>
          <w:sz w:val="20"/>
          <w:lang w:val="en-US"/>
        </w:rPr>
      </w:pPr>
    </w:p>
    <w:p w:rsidR="00006F19" w:rsidRDefault="00006F19" w:rsidP="002224EF">
      <w:pPr>
        <w:rPr>
          <w:rFonts w:ascii="Verdana" w:hAnsi="Verdana"/>
          <w:sz w:val="20"/>
          <w:lang w:val="en-US"/>
        </w:rPr>
      </w:pPr>
    </w:p>
    <w:p w:rsidR="002224EF" w:rsidRDefault="00006F19" w:rsidP="002224EF">
      <w:pPr>
        <w:pStyle w:val="Heading3"/>
        <w:rPr>
          <w:lang w:val="en-US"/>
        </w:rPr>
      </w:pPr>
      <w:r>
        <w:rPr>
          <w:lang w:val="en-US"/>
        </w:rPr>
        <w:br w:type="page"/>
      </w:r>
      <w:bookmarkStart w:id="21" w:name="_Toc211160505"/>
      <w:bookmarkStart w:id="22" w:name="_Toc339275241"/>
      <w:r w:rsidR="007151CE">
        <w:rPr>
          <w:lang w:val="en-US"/>
        </w:rPr>
        <w:lastRenderedPageBreak/>
        <w:t>Personal A</w:t>
      </w:r>
      <w:r w:rsidR="002224EF">
        <w:rPr>
          <w:lang w:val="en-US"/>
        </w:rPr>
        <w:t>ctiv</w:t>
      </w:r>
      <w:r w:rsidR="00610F88">
        <w:rPr>
          <w:lang w:val="en-US"/>
        </w:rPr>
        <w:t>i</w:t>
      </w:r>
      <w:r w:rsidR="002224EF">
        <w:rPr>
          <w:lang w:val="en-US"/>
        </w:rPr>
        <w:t>ty</w:t>
      </w:r>
      <w:bookmarkEnd w:id="21"/>
      <w:bookmarkEnd w:id="22"/>
    </w:p>
    <w:p w:rsidR="002224EF" w:rsidRDefault="002224EF" w:rsidP="002224EF">
      <w:pPr>
        <w:rPr>
          <w:lang w:val="en-US"/>
        </w:rPr>
      </w:pPr>
      <w:r>
        <w:rPr>
          <w:lang w:val="en-US"/>
        </w:rPr>
        <w:t>A personal act</w:t>
      </w:r>
      <w:r w:rsidR="002715B6">
        <w:rPr>
          <w:lang w:val="en-US"/>
        </w:rPr>
        <w:t>i</w:t>
      </w:r>
      <w:r>
        <w:rPr>
          <w:lang w:val="en-US"/>
        </w:rPr>
        <w:t>vity (PACT)</w:t>
      </w:r>
      <w:r w:rsidR="00960B0A">
        <w:rPr>
          <w:lang w:val="en-US"/>
        </w:rPr>
        <w:t xml:space="preserve"> will show same info window as ground task (See </w:t>
      </w:r>
      <w:r w:rsidR="000B2EE9">
        <w:rPr>
          <w:lang w:val="en-US"/>
        </w:rPr>
        <w:fldChar w:fldCharType="begin"/>
      </w:r>
      <w:r w:rsidR="00960B0A">
        <w:rPr>
          <w:lang w:val="en-US"/>
        </w:rPr>
        <w:instrText xml:space="preserve"> REF _Ref211155568 \r \h </w:instrText>
      </w:r>
      <w:r w:rsidR="000B2EE9">
        <w:rPr>
          <w:lang w:val="en-US"/>
        </w:rPr>
      </w:r>
      <w:r w:rsidR="000B2EE9">
        <w:rPr>
          <w:lang w:val="en-US"/>
        </w:rPr>
        <w:fldChar w:fldCharType="separate"/>
      </w:r>
      <w:r w:rsidR="00C63E4D">
        <w:rPr>
          <w:lang w:val="en-US"/>
        </w:rPr>
        <w:t>2.1.3</w:t>
      </w:r>
      <w:r w:rsidR="000B2EE9">
        <w:rPr>
          <w:lang w:val="en-US"/>
        </w:rPr>
        <w:fldChar w:fldCharType="end"/>
      </w:r>
      <w:r w:rsidR="00960B0A">
        <w:rPr>
          <w:lang w:val="en-US"/>
        </w:rPr>
        <w:t>)</w:t>
      </w:r>
      <w:r>
        <w:rPr>
          <w:lang w:val="en-US"/>
        </w:rPr>
        <w:t xml:space="preserve"> with following exceptions:</w:t>
      </w:r>
    </w:p>
    <w:p w:rsidR="00F44416" w:rsidRDefault="00F44416" w:rsidP="00F44416">
      <w:pPr>
        <w:pStyle w:val="Caption"/>
        <w:keepNext/>
      </w:pPr>
      <w:r>
        <w:t xml:space="preserve">Table </w:t>
      </w:r>
      <w:fldSimple w:instr=" SEQ Table \* ARABIC ">
        <w:r w:rsidR="00E67658">
          <w:rPr>
            <w:noProof/>
          </w:rPr>
          <w:t>8</w:t>
        </w:r>
      </w:fldSimple>
      <w:r>
        <w:t>: Information in info</w:t>
      </w:r>
      <w:r w:rsidR="0098612A">
        <w:t xml:space="preserve"> </w:t>
      </w:r>
      <w:r>
        <w:t>window for PACT in planning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3"/>
        <w:gridCol w:w="3094"/>
        <w:gridCol w:w="3094"/>
      </w:tblGrid>
      <w:tr w:rsidR="00BA39BC" w:rsidRPr="00DA2B92" w:rsidTr="00DA2B92">
        <w:tc>
          <w:tcPr>
            <w:tcW w:w="3093" w:type="dxa"/>
          </w:tcPr>
          <w:p w:rsidR="00BA39BC" w:rsidRPr="00DA2B92" w:rsidRDefault="00BA39BC" w:rsidP="00610F88">
            <w:pPr>
              <w:rPr>
                <w:lang w:val="en-US"/>
              </w:rPr>
            </w:pPr>
            <w:r w:rsidRPr="00DA2B92">
              <w:rPr>
                <w:lang w:val="en-US"/>
              </w:rPr>
              <w:t>Same as ground task</w:t>
            </w:r>
          </w:p>
        </w:tc>
        <w:tc>
          <w:tcPr>
            <w:tcW w:w="3094" w:type="dxa"/>
          </w:tcPr>
          <w:p w:rsidR="00BA39BC" w:rsidRPr="00DA2B92" w:rsidRDefault="00BA39BC" w:rsidP="00610F88">
            <w:pPr>
              <w:rPr>
                <w:lang w:val="en-US"/>
              </w:rPr>
            </w:pPr>
            <w:r w:rsidRPr="00DA2B92">
              <w:rPr>
                <w:lang w:val="en-US"/>
              </w:rPr>
              <w:t>Same as ground task</w:t>
            </w:r>
          </w:p>
        </w:tc>
        <w:tc>
          <w:tcPr>
            <w:tcW w:w="3094" w:type="dxa"/>
          </w:tcPr>
          <w:p w:rsidR="00BA39BC" w:rsidRPr="00DA2B92" w:rsidRDefault="00BA39BC" w:rsidP="00610F88">
            <w:pPr>
              <w:rPr>
                <w:lang w:val="en-US"/>
              </w:rPr>
            </w:pPr>
            <w:r w:rsidRPr="00DA2B92">
              <w:rPr>
                <w:lang w:val="en-US"/>
              </w:rPr>
              <w:t>No position is shown</w:t>
            </w:r>
          </w:p>
        </w:tc>
      </w:tr>
      <w:tr w:rsidR="00BA39BC" w:rsidRPr="00DA2B92" w:rsidTr="00DA2B92">
        <w:tc>
          <w:tcPr>
            <w:tcW w:w="3093" w:type="dxa"/>
          </w:tcPr>
          <w:p w:rsidR="00BA39BC" w:rsidRPr="00DA2B92" w:rsidRDefault="00BA39BC" w:rsidP="00610F88">
            <w:pPr>
              <w:rPr>
                <w:lang w:val="en-US"/>
              </w:rPr>
            </w:pPr>
            <w:r w:rsidRPr="00DA2B92">
              <w:rPr>
                <w:lang w:val="en-US"/>
              </w:rPr>
              <w:t>Same as ground task</w:t>
            </w:r>
          </w:p>
        </w:tc>
        <w:tc>
          <w:tcPr>
            <w:tcW w:w="3094" w:type="dxa"/>
          </w:tcPr>
          <w:p w:rsidR="00BA39BC" w:rsidRPr="00DA2B92" w:rsidRDefault="00BA39BC" w:rsidP="00610F88">
            <w:pPr>
              <w:rPr>
                <w:lang w:val="en-US"/>
              </w:rPr>
            </w:pPr>
            <w:r w:rsidRPr="00DA2B92">
              <w:rPr>
                <w:lang w:val="en-US"/>
              </w:rPr>
              <w:t>Same as ground task</w:t>
            </w:r>
          </w:p>
        </w:tc>
        <w:tc>
          <w:tcPr>
            <w:tcW w:w="3094" w:type="dxa"/>
          </w:tcPr>
          <w:p w:rsidR="00BA39BC" w:rsidRPr="00DA2B92" w:rsidRDefault="001E5B4B" w:rsidP="001E5B4B">
            <w:pPr>
              <w:rPr>
                <w:lang w:val="en-US"/>
              </w:rPr>
            </w:pPr>
            <w:r w:rsidRPr="00DA2B92">
              <w:rPr>
                <w:lang w:val="en-US"/>
              </w:rPr>
              <w:t xml:space="preserve">Brief description of task, example: </w:t>
            </w:r>
            <w:r w:rsidRPr="00DA2B92">
              <w:rPr>
                <w:rFonts w:ascii="Verdana" w:hAnsi="Verdana"/>
                <w:sz w:val="20"/>
                <w:lang w:val="en-US"/>
              </w:rPr>
              <w:t>Open day, at the disposal of disposition</w:t>
            </w:r>
          </w:p>
        </w:tc>
      </w:tr>
      <w:tr w:rsidR="00BA39BC" w:rsidRPr="00DA2B92" w:rsidTr="00DA2B92">
        <w:tc>
          <w:tcPr>
            <w:tcW w:w="3093" w:type="dxa"/>
          </w:tcPr>
          <w:p w:rsidR="00BA39BC" w:rsidRPr="00DA2B92" w:rsidRDefault="00BA39BC" w:rsidP="00610F88">
            <w:pPr>
              <w:rPr>
                <w:lang w:val="en-US"/>
              </w:rPr>
            </w:pPr>
            <w:r w:rsidRPr="00DA2B92">
              <w:rPr>
                <w:lang w:val="en-US"/>
              </w:rPr>
              <w:t>Same as ground task</w:t>
            </w:r>
          </w:p>
        </w:tc>
        <w:tc>
          <w:tcPr>
            <w:tcW w:w="3094" w:type="dxa"/>
          </w:tcPr>
          <w:p w:rsidR="00BA39BC" w:rsidRPr="00DA2B92" w:rsidRDefault="00BA39BC" w:rsidP="00610F88">
            <w:pPr>
              <w:rPr>
                <w:lang w:val="en-US"/>
              </w:rPr>
            </w:pPr>
            <w:r w:rsidRPr="00DA2B92">
              <w:rPr>
                <w:lang w:val="en-US"/>
              </w:rPr>
              <w:t>Same as ground task</w:t>
            </w:r>
          </w:p>
        </w:tc>
        <w:tc>
          <w:tcPr>
            <w:tcW w:w="3094" w:type="dxa"/>
          </w:tcPr>
          <w:p w:rsidR="00BA39BC" w:rsidRPr="00DA2B92" w:rsidRDefault="00BA39BC" w:rsidP="00610F88">
            <w:pPr>
              <w:rPr>
                <w:lang w:val="en-US"/>
              </w:rPr>
            </w:pPr>
            <w:r w:rsidRPr="00DA2B92">
              <w:rPr>
                <w:lang w:val="en-US"/>
              </w:rPr>
              <w:t>No booked is shown</w:t>
            </w:r>
          </w:p>
        </w:tc>
      </w:tr>
      <w:tr w:rsidR="00BA39BC" w:rsidRPr="00DA2B92" w:rsidTr="00DA2B92">
        <w:tc>
          <w:tcPr>
            <w:tcW w:w="3093" w:type="dxa"/>
          </w:tcPr>
          <w:p w:rsidR="00BA39BC" w:rsidRPr="00DA2B92" w:rsidRDefault="00BA39BC" w:rsidP="00610F88">
            <w:pPr>
              <w:rPr>
                <w:lang w:val="en-US"/>
              </w:rPr>
            </w:pPr>
            <w:r w:rsidRPr="00DA2B92">
              <w:rPr>
                <w:lang w:val="en-US"/>
              </w:rPr>
              <w:t>Same as ground task</w:t>
            </w:r>
          </w:p>
        </w:tc>
        <w:tc>
          <w:tcPr>
            <w:tcW w:w="3094" w:type="dxa"/>
          </w:tcPr>
          <w:p w:rsidR="00BA39BC" w:rsidRPr="00DA2B92" w:rsidRDefault="00BA39BC" w:rsidP="00610F88">
            <w:pPr>
              <w:rPr>
                <w:lang w:val="en-US"/>
              </w:rPr>
            </w:pPr>
            <w:r w:rsidRPr="00DA2B92">
              <w:rPr>
                <w:lang w:val="en-US"/>
              </w:rPr>
              <w:t>Same as ground task</w:t>
            </w:r>
          </w:p>
        </w:tc>
        <w:tc>
          <w:tcPr>
            <w:tcW w:w="3094" w:type="dxa"/>
          </w:tcPr>
          <w:p w:rsidR="00BA39BC" w:rsidRPr="00DA2B92" w:rsidRDefault="00BA39BC" w:rsidP="00610F88">
            <w:pPr>
              <w:rPr>
                <w:lang w:val="en-US"/>
              </w:rPr>
            </w:pPr>
            <w:r w:rsidRPr="00DA2B92">
              <w:rPr>
                <w:lang w:val="en-US"/>
              </w:rPr>
              <w:t>No need is shown</w:t>
            </w:r>
          </w:p>
        </w:tc>
      </w:tr>
    </w:tbl>
    <w:p w:rsidR="00BA39BC" w:rsidRDefault="00BA39BC" w:rsidP="002224EF">
      <w:pPr>
        <w:rPr>
          <w:lang w:val="en-US"/>
        </w:rPr>
      </w:pPr>
    </w:p>
    <w:p w:rsidR="00192E65" w:rsidRDefault="00561225" w:rsidP="00192E65">
      <w:pPr>
        <w:pStyle w:val="Heading2"/>
        <w:rPr>
          <w:lang w:val="en-US"/>
        </w:rPr>
      </w:pPr>
      <w:bookmarkStart w:id="23" w:name="_Toc211160506"/>
      <w:bookmarkStart w:id="24" w:name="_Toc339275242"/>
      <w:r>
        <w:rPr>
          <w:lang w:val="en-US"/>
        </w:rPr>
        <w:t>Tracking</w:t>
      </w:r>
      <w:bookmarkEnd w:id="23"/>
      <w:bookmarkEnd w:id="24"/>
    </w:p>
    <w:p w:rsidR="00DD309D" w:rsidRDefault="00DD309D" w:rsidP="00DD309D">
      <w:pPr>
        <w:pStyle w:val="Heading3"/>
        <w:rPr>
          <w:lang w:val="en-US"/>
        </w:rPr>
      </w:pPr>
      <w:bookmarkStart w:id="25" w:name="_Toc211160507"/>
      <w:bookmarkStart w:id="26" w:name="_Toc339275243"/>
      <w:r>
        <w:rPr>
          <w:lang w:val="en-US"/>
        </w:rPr>
        <w:t>Crew</w:t>
      </w:r>
      <w:bookmarkEnd w:id="25"/>
      <w:bookmarkEnd w:id="26"/>
    </w:p>
    <w:p w:rsidR="00DD309D" w:rsidRDefault="00DD309D" w:rsidP="00DD309D">
      <w:pPr>
        <w:rPr>
          <w:lang w:val="en-US"/>
        </w:rPr>
      </w:pPr>
      <w:r>
        <w:rPr>
          <w:lang w:val="en-US"/>
        </w:rPr>
        <w:t>When mouse points at crew roster but not on any activity or left crew margin, info window displays crew information.</w:t>
      </w:r>
      <w:r w:rsidR="00C26B6D">
        <w:rPr>
          <w:lang w:val="en-US"/>
        </w:rPr>
        <w:t xml:space="preserve"> Layout is same as planning (See </w:t>
      </w:r>
      <w:r w:rsidR="000B2EE9">
        <w:rPr>
          <w:lang w:val="en-US"/>
        </w:rPr>
        <w:fldChar w:fldCharType="begin"/>
      </w:r>
      <w:r w:rsidR="00C26B6D">
        <w:rPr>
          <w:lang w:val="en-US"/>
        </w:rPr>
        <w:instrText xml:space="preserve"> REF _Ref211155412 \r \h </w:instrText>
      </w:r>
      <w:r w:rsidR="000B2EE9">
        <w:rPr>
          <w:lang w:val="en-US"/>
        </w:rPr>
      </w:r>
      <w:r w:rsidR="000B2EE9">
        <w:rPr>
          <w:lang w:val="en-US"/>
        </w:rPr>
        <w:fldChar w:fldCharType="separate"/>
      </w:r>
      <w:r w:rsidR="00C63E4D">
        <w:rPr>
          <w:lang w:val="en-US"/>
        </w:rPr>
        <w:t>2.1.1</w:t>
      </w:r>
      <w:r w:rsidR="000B2EE9">
        <w:rPr>
          <w:lang w:val="en-US"/>
        </w:rPr>
        <w:fldChar w:fldCharType="end"/>
      </w:r>
      <w:r w:rsidR="00C26B6D">
        <w:rPr>
          <w:lang w:val="en-US"/>
        </w:rPr>
        <w:t>) with following exception:</w:t>
      </w:r>
    </w:p>
    <w:p w:rsidR="00C26B6D" w:rsidRDefault="00C26B6D" w:rsidP="00DD309D">
      <w:pPr>
        <w:rPr>
          <w:lang w:val="en-US"/>
        </w:rPr>
      </w:pPr>
    </w:p>
    <w:p w:rsidR="00C26B6D" w:rsidRDefault="00C26B6D" w:rsidP="00C26B6D">
      <w:pPr>
        <w:pStyle w:val="Caption"/>
        <w:keepNext/>
      </w:pPr>
      <w:r>
        <w:t xml:space="preserve">Table </w:t>
      </w:r>
      <w:fldSimple w:instr=" SEQ Table \* ARABIC ">
        <w:r w:rsidR="00E67658">
          <w:rPr>
            <w:noProof/>
          </w:rPr>
          <w:t>9</w:t>
        </w:r>
      </w:fldSimple>
      <w:r>
        <w:t>: Information in info window for crew in tracking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07"/>
        <w:gridCol w:w="4165"/>
        <w:gridCol w:w="2509"/>
      </w:tblGrid>
      <w:tr w:rsidR="00C26B6D" w:rsidRPr="00DA2B92" w:rsidTr="00DA2B92">
        <w:tc>
          <w:tcPr>
            <w:tcW w:w="2607" w:type="dxa"/>
          </w:tcPr>
          <w:p w:rsidR="00C26B6D" w:rsidRDefault="00C26B6D">
            <w:r w:rsidRPr="00DA2B92">
              <w:rPr>
                <w:lang w:val="en-US"/>
              </w:rPr>
              <w:t>Same as planning</w:t>
            </w:r>
          </w:p>
        </w:tc>
        <w:tc>
          <w:tcPr>
            <w:tcW w:w="4165" w:type="dxa"/>
          </w:tcPr>
          <w:p w:rsidR="00C26B6D" w:rsidRDefault="00C26B6D">
            <w:r w:rsidRPr="00DA2B92">
              <w:rPr>
                <w:lang w:val="en-US"/>
              </w:rPr>
              <w:t>Same as planning</w:t>
            </w:r>
          </w:p>
        </w:tc>
        <w:tc>
          <w:tcPr>
            <w:tcW w:w="2509" w:type="dxa"/>
          </w:tcPr>
          <w:p w:rsidR="00C26B6D" w:rsidRDefault="00C26B6D">
            <w:r w:rsidRPr="00DA2B92">
              <w:rPr>
                <w:lang w:val="en-US"/>
              </w:rPr>
              <w:t>Same as planning</w:t>
            </w:r>
          </w:p>
        </w:tc>
      </w:tr>
      <w:tr w:rsidR="00C26B6D" w:rsidRPr="00DA2B92" w:rsidTr="00DA2B92">
        <w:tc>
          <w:tcPr>
            <w:tcW w:w="2607" w:type="dxa"/>
          </w:tcPr>
          <w:p w:rsidR="00C26B6D" w:rsidRDefault="00C26B6D">
            <w:r w:rsidRPr="00DA2B92">
              <w:rPr>
                <w:lang w:val="en-US"/>
              </w:rPr>
              <w:t>Same as planning</w:t>
            </w:r>
          </w:p>
        </w:tc>
        <w:tc>
          <w:tcPr>
            <w:tcW w:w="4165" w:type="dxa"/>
          </w:tcPr>
          <w:p w:rsidR="00C26B6D" w:rsidRPr="00DA2B92" w:rsidRDefault="00C26B6D">
            <w:pPr>
              <w:rPr>
                <w:b/>
              </w:rPr>
            </w:pPr>
            <w:r w:rsidRPr="00DA2B92">
              <w:rPr>
                <w:b/>
                <w:lang w:val="en-US"/>
              </w:rPr>
              <w:t>Phone number</w:t>
            </w:r>
          </w:p>
        </w:tc>
        <w:tc>
          <w:tcPr>
            <w:tcW w:w="2509" w:type="dxa"/>
          </w:tcPr>
          <w:p w:rsidR="00C26B6D" w:rsidRDefault="00C26B6D">
            <w:r w:rsidRPr="00DA2B92">
              <w:rPr>
                <w:lang w:val="en-US"/>
              </w:rPr>
              <w:t>Same as planning</w:t>
            </w:r>
          </w:p>
        </w:tc>
      </w:tr>
      <w:tr w:rsidR="00C26B6D" w:rsidRPr="00DA2B92" w:rsidTr="00DA2B92">
        <w:tc>
          <w:tcPr>
            <w:tcW w:w="2607" w:type="dxa"/>
          </w:tcPr>
          <w:p w:rsidR="00C26B6D" w:rsidRDefault="00C26B6D">
            <w:r w:rsidRPr="00DA2B92">
              <w:rPr>
                <w:lang w:val="en-US"/>
              </w:rPr>
              <w:t>Same as planning</w:t>
            </w:r>
          </w:p>
        </w:tc>
        <w:tc>
          <w:tcPr>
            <w:tcW w:w="4165" w:type="dxa"/>
          </w:tcPr>
          <w:p w:rsidR="00C26B6D" w:rsidRDefault="00C26B6D">
            <w:r w:rsidRPr="00DA2B92">
              <w:rPr>
                <w:lang w:val="en-US"/>
              </w:rPr>
              <w:t>Same as planning</w:t>
            </w:r>
          </w:p>
        </w:tc>
        <w:tc>
          <w:tcPr>
            <w:tcW w:w="2509" w:type="dxa"/>
          </w:tcPr>
          <w:p w:rsidR="00C26B6D" w:rsidRDefault="00C26B6D">
            <w:r w:rsidRPr="00DA2B92">
              <w:rPr>
                <w:lang w:val="en-US"/>
              </w:rPr>
              <w:t>Same as planning</w:t>
            </w:r>
          </w:p>
        </w:tc>
      </w:tr>
      <w:tr w:rsidR="00C26B6D" w:rsidRPr="00DA2B92" w:rsidTr="00DA2B92">
        <w:tc>
          <w:tcPr>
            <w:tcW w:w="2607" w:type="dxa"/>
          </w:tcPr>
          <w:p w:rsidR="00C26B6D" w:rsidRDefault="00C26B6D">
            <w:r w:rsidRPr="00DA2B92">
              <w:rPr>
                <w:lang w:val="en-US"/>
              </w:rPr>
              <w:t>Same as planning</w:t>
            </w:r>
          </w:p>
        </w:tc>
        <w:tc>
          <w:tcPr>
            <w:tcW w:w="4165" w:type="dxa"/>
          </w:tcPr>
          <w:p w:rsidR="00C26B6D" w:rsidRDefault="00C26B6D">
            <w:r w:rsidRPr="00DA2B92">
              <w:rPr>
                <w:lang w:val="en-US"/>
              </w:rPr>
              <w:t>Same as planning</w:t>
            </w:r>
          </w:p>
        </w:tc>
        <w:tc>
          <w:tcPr>
            <w:tcW w:w="2509" w:type="dxa"/>
          </w:tcPr>
          <w:p w:rsidR="00C26B6D" w:rsidRDefault="00C26B6D">
            <w:r w:rsidRPr="00DA2B92">
              <w:rPr>
                <w:lang w:val="en-US"/>
              </w:rPr>
              <w:t>Same as planning</w:t>
            </w:r>
          </w:p>
        </w:tc>
      </w:tr>
    </w:tbl>
    <w:p w:rsidR="00DD309D" w:rsidRDefault="00DD309D" w:rsidP="00DD309D">
      <w:pPr>
        <w:rPr>
          <w:lang w:val="en-US"/>
        </w:rPr>
      </w:pPr>
    </w:p>
    <w:p w:rsidR="00C26B6D" w:rsidRPr="00C26B6D" w:rsidRDefault="00C26B6D" w:rsidP="00C26B6D">
      <w:pPr>
        <w:rPr>
          <w:lang w:val="en-US"/>
        </w:rPr>
      </w:pPr>
    </w:p>
    <w:p w:rsidR="00192E65" w:rsidRDefault="00192E65" w:rsidP="00192E65">
      <w:pPr>
        <w:pStyle w:val="Heading3"/>
        <w:rPr>
          <w:lang w:val="en-US"/>
        </w:rPr>
      </w:pPr>
      <w:bookmarkStart w:id="27" w:name="_Ref211155528"/>
      <w:bookmarkStart w:id="28" w:name="_Toc211160508"/>
      <w:bookmarkStart w:id="29" w:name="_Toc339275244"/>
      <w:proofErr w:type="spellStart"/>
      <w:proofErr w:type="gramStart"/>
      <w:r>
        <w:rPr>
          <w:lang w:val="en-US"/>
        </w:rPr>
        <w:t>Rostered</w:t>
      </w:r>
      <w:proofErr w:type="spellEnd"/>
      <w:r>
        <w:rPr>
          <w:lang w:val="en-US"/>
        </w:rPr>
        <w:t xml:space="preserve">  Flight</w:t>
      </w:r>
      <w:proofErr w:type="gramEnd"/>
      <w:r>
        <w:rPr>
          <w:lang w:val="en-US"/>
        </w:rPr>
        <w:t xml:space="preserve"> Legs</w:t>
      </w:r>
      <w:bookmarkEnd w:id="27"/>
      <w:bookmarkEnd w:id="28"/>
      <w:bookmarkEnd w:id="29"/>
    </w:p>
    <w:p w:rsidR="00192E65" w:rsidRDefault="00192E65" w:rsidP="00192E65">
      <w:pPr>
        <w:pStyle w:val="Caption"/>
        <w:keepNext/>
      </w:pPr>
      <w:r>
        <w:t xml:space="preserve">Table </w:t>
      </w:r>
      <w:fldSimple w:instr=" SEQ Table \* ARABIC ">
        <w:r w:rsidR="00E67658">
          <w:rPr>
            <w:noProof/>
          </w:rPr>
          <w:t>10</w:t>
        </w:r>
      </w:fldSimple>
      <w:r>
        <w:t xml:space="preserve">: Information in info window for </w:t>
      </w:r>
      <w:proofErr w:type="spellStart"/>
      <w:r>
        <w:t>rostered</w:t>
      </w:r>
      <w:proofErr w:type="spellEnd"/>
      <w:r>
        <w:t xml:space="preserve"> flight legs in tracking</w:t>
      </w:r>
    </w:p>
    <w:p w:rsidR="00192E65" w:rsidRDefault="00192E65" w:rsidP="00192E65">
      <w:pPr>
        <w:pStyle w:val="Caption"/>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3"/>
        <w:gridCol w:w="3094"/>
        <w:gridCol w:w="3094"/>
      </w:tblGrid>
      <w:tr w:rsidR="00192E65" w:rsidRPr="00DA2B92" w:rsidTr="00DA2B92">
        <w:tc>
          <w:tcPr>
            <w:tcW w:w="3093" w:type="dxa"/>
          </w:tcPr>
          <w:p w:rsidR="00192E65" w:rsidRPr="00DA2B92" w:rsidRDefault="00192E65" w:rsidP="00704A0A">
            <w:pPr>
              <w:rPr>
                <w:lang w:val="en-US"/>
              </w:rPr>
            </w:pPr>
            <w:r w:rsidRPr="00DA2B92">
              <w:rPr>
                <w:lang w:val="en-US"/>
              </w:rPr>
              <w:t>Flight descriptor, departure airport, arrival airport</w:t>
            </w:r>
          </w:p>
        </w:tc>
        <w:tc>
          <w:tcPr>
            <w:tcW w:w="3094" w:type="dxa"/>
          </w:tcPr>
          <w:p w:rsidR="00192E65" w:rsidRPr="00DA2B92" w:rsidRDefault="00192E65" w:rsidP="00704A0A">
            <w:pPr>
              <w:rPr>
                <w:lang w:val="en-US"/>
              </w:rPr>
            </w:pPr>
            <w:r w:rsidRPr="00DA2B92">
              <w:rPr>
                <w:lang w:val="en-US"/>
              </w:rPr>
              <w:t>Leg block time, connection time until next leg, accumulated points (90-points style)</w:t>
            </w:r>
          </w:p>
        </w:tc>
        <w:tc>
          <w:tcPr>
            <w:tcW w:w="3094" w:type="dxa"/>
          </w:tcPr>
          <w:p w:rsidR="00192E65" w:rsidRPr="00DA2B92" w:rsidRDefault="00192E65" w:rsidP="00704A0A">
            <w:pPr>
              <w:rPr>
                <w:lang w:val="en-US"/>
              </w:rPr>
            </w:pPr>
            <w:r w:rsidRPr="00DA2B92">
              <w:rPr>
                <w:lang w:val="en-US"/>
              </w:rPr>
              <w:t>AC type, service type, region, assigned position, duty-code</w:t>
            </w:r>
          </w:p>
        </w:tc>
      </w:tr>
      <w:tr w:rsidR="00192E65" w:rsidRPr="00DA2B92" w:rsidTr="00DA2B92">
        <w:tc>
          <w:tcPr>
            <w:tcW w:w="3093" w:type="dxa"/>
          </w:tcPr>
          <w:p w:rsidR="00192E65" w:rsidRPr="00DA2B92" w:rsidRDefault="00192E65" w:rsidP="00704A0A">
            <w:pPr>
              <w:rPr>
                <w:lang w:val="en-US"/>
              </w:rPr>
            </w:pPr>
            <w:r w:rsidRPr="00DA2B92">
              <w:rPr>
                <w:lang w:val="en-US"/>
              </w:rPr>
              <w:t>Scheduled departure and arrival times, UTC</w:t>
            </w:r>
          </w:p>
        </w:tc>
        <w:tc>
          <w:tcPr>
            <w:tcW w:w="3094" w:type="dxa"/>
          </w:tcPr>
          <w:p w:rsidR="00192E65" w:rsidRPr="00DA2B92" w:rsidRDefault="00192E65" w:rsidP="00704A0A">
            <w:pPr>
              <w:rPr>
                <w:lang w:val="en-US"/>
              </w:rPr>
            </w:pPr>
            <w:r w:rsidRPr="00DA2B92">
              <w:rPr>
                <w:lang w:val="en-US"/>
              </w:rPr>
              <w:t>Duty time for current duty*, connection time until next duty, rest time</w:t>
            </w:r>
          </w:p>
        </w:tc>
        <w:tc>
          <w:tcPr>
            <w:tcW w:w="3094" w:type="dxa"/>
          </w:tcPr>
          <w:p w:rsidR="00192E65" w:rsidRPr="00DA2B92" w:rsidRDefault="00192E65" w:rsidP="00704A0A">
            <w:pPr>
              <w:rPr>
                <w:lang w:val="en-US"/>
              </w:rPr>
            </w:pPr>
            <w:r w:rsidRPr="00DA2B92">
              <w:rPr>
                <w:lang w:val="en-US"/>
              </w:rPr>
              <w:t>Differences between assigned crew and total crew need</w:t>
            </w:r>
          </w:p>
        </w:tc>
      </w:tr>
      <w:tr w:rsidR="00192E65" w:rsidRPr="00DA2B92" w:rsidTr="00DA2B92">
        <w:tc>
          <w:tcPr>
            <w:tcW w:w="3093" w:type="dxa"/>
          </w:tcPr>
          <w:p w:rsidR="00192E65" w:rsidRPr="00DA2B92" w:rsidRDefault="00192E65" w:rsidP="00704A0A">
            <w:pPr>
              <w:rPr>
                <w:lang w:val="en-US"/>
              </w:rPr>
            </w:pPr>
            <w:r w:rsidRPr="00DA2B92">
              <w:rPr>
                <w:lang w:val="en-US"/>
              </w:rPr>
              <w:t>Estimated departure and arrival times, UTC</w:t>
            </w:r>
          </w:p>
        </w:tc>
        <w:tc>
          <w:tcPr>
            <w:tcW w:w="3094" w:type="dxa"/>
          </w:tcPr>
          <w:p w:rsidR="00192E65" w:rsidRPr="00DA2B92" w:rsidRDefault="00192E65" w:rsidP="00704A0A">
            <w:pPr>
              <w:rPr>
                <w:lang w:val="en-US"/>
              </w:rPr>
            </w:pPr>
            <w:r w:rsidRPr="00DA2B92">
              <w:rPr>
                <w:lang w:val="en-US"/>
              </w:rPr>
              <w:t>Duty time for current trip*, check-in time (UTC), check-out time (UTC</w:t>
            </w:r>
          </w:p>
        </w:tc>
        <w:tc>
          <w:tcPr>
            <w:tcW w:w="3094" w:type="dxa"/>
          </w:tcPr>
          <w:p w:rsidR="00192E65" w:rsidRPr="00DA2B92" w:rsidRDefault="00192E65" w:rsidP="00704A0A">
            <w:pPr>
              <w:rPr>
                <w:lang w:val="en-US"/>
              </w:rPr>
            </w:pPr>
            <w:r w:rsidRPr="00DA2B92">
              <w:rPr>
                <w:lang w:val="en-US"/>
              </w:rPr>
              <w:t>Differences between assigned crew and JAR need</w:t>
            </w:r>
          </w:p>
        </w:tc>
      </w:tr>
      <w:tr w:rsidR="00192E65" w:rsidRPr="00DA2B92" w:rsidTr="00DA2B92">
        <w:tc>
          <w:tcPr>
            <w:tcW w:w="3093" w:type="dxa"/>
          </w:tcPr>
          <w:p w:rsidR="00192E65" w:rsidRPr="00DA2B92" w:rsidRDefault="00192E65" w:rsidP="00704A0A">
            <w:pPr>
              <w:rPr>
                <w:lang w:val="en-US"/>
              </w:rPr>
            </w:pPr>
            <w:r w:rsidRPr="00DA2B92">
              <w:rPr>
                <w:lang w:val="en-US"/>
              </w:rPr>
              <w:t>Actual departure and arrival times, UTC</w:t>
            </w:r>
          </w:p>
        </w:tc>
        <w:tc>
          <w:tcPr>
            <w:tcW w:w="3094" w:type="dxa"/>
          </w:tcPr>
          <w:p w:rsidR="00192E65" w:rsidRPr="00DA2B92" w:rsidRDefault="00192E65" w:rsidP="00704A0A">
            <w:pPr>
              <w:rPr>
                <w:lang w:val="en-US"/>
              </w:rPr>
            </w:pPr>
            <w:r w:rsidRPr="00DA2B92">
              <w:rPr>
                <w:lang w:val="en-US"/>
              </w:rPr>
              <w:t>Duty time for current wop*, accumulated points (270-points style)</w:t>
            </w:r>
          </w:p>
        </w:tc>
        <w:tc>
          <w:tcPr>
            <w:tcW w:w="3094" w:type="dxa"/>
          </w:tcPr>
          <w:p w:rsidR="00192E65" w:rsidRPr="00DA2B92" w:rsidRDefault="00192E65" w:rsidP="00704A0A">
            <w:pPr>
              <w:rPr>
                <w:lang w:val="en-US"/>
              </w:rPr>
            </w:pPr>
            <w:r w:rsidRPr="00DA2B92">
              <w:rPr>
                <w:lang w:val="en-US"/>
              </w:rPr>
              <w:t>Total crew need in flight deck and cabin</w:t>
            </w:r>
          </w:p>
        </w:tc>
      </w:tr>
    </w:tbl>
    <w:p w:rsidR="00192E65" w:rsidRDefault="00192E65" w:rsidP="00192E65">
      <w:r>
        <w:t>*) The duty time is shown with night upgrade as default.</w:t>
      </w:r>
    </w:p>
    <w:p w:rsidR="00192E65" w:rsidRPr="001D6158" w:rsidRDefault="00E21FB8" w:rsidP="00192E65">
      <w:pPr>
        <w:rPr>
          <w:lang w:val="en-US"/>
        </w:rPr>
      </w:pPr>
      <w:r>
        <w:rPr>
          <w:lang w:val="en-US"/>
        </w:rPr>
        <w:br w:type="page"/>
      </w:r>
    </w:p>
    <w:p w:rsidR="00192E65" w:rsidRDefault="00192E65" w:rsidP="00192E65">
      <w:pPr>
        <w:pStyle w:val="Caption"/>
        <w:keepNext/>
      </w:pPr>
      <w:r>
        <w:lastRenderedPageBreak/>
        <w:t xml:space="preserve">Table </w:t>
      </w:r>
      <w:fldSimple w:instr=" SEQ Table \* ARABIC ">
        <w:r w:rsidR="00777E44">
          <w:rPr>
            <w:noProof/>
          </w:rPr>
          <w:t>11</w:t>
        </w:r>
      </w:fldSimple>
      <w:r>
        <w:t>:</w:t>
      </w:r>
      <w:r w:rsidRPr="00277E89">
        <w:t xml:space="preserve"> </w:t>
      </w:r>
      <w:r>
        <w:t>Example of info window for flight</w:t>
      </w:r>
      <w:r w:rsidR="0098612A">
        <w:t xml:space="preserve"> </w:t>
      </w:r>
      <w:r>
        <w:t>leg in tracking</w:t>
      </w:r>
    </w:p>
    <w:tbl>
      <w:tblPr>
        <w:tblW w:w="9271" w:type="dxa"/>
        <w:tblBorders>
          <w:top w:val="single" w:sz="4" w:space="0" w:color="auto"/>
          <w:left w:val="single" w:sz="4" w:space="0" w:color="auto"/>
          <w:bottom w:val="single" w:sz="4" w:space="0" w:color="auto"/>
          <w:right w:val="single" w:sz="4" w:space="0" w:color="auto"/>
        </w:tblBorders>
        <w:shd w:val="clear" w:color="auto" w:fill="CCCCCC"/>
        <w:tblLook w:val="01E0"/>
      </w:tblPr>
      <w:tblGrid>
        <w:gridCol w:w="2369"/>
        <w:gridCol w:w="4641"/>
        <w:gridCol w:w="2261"/>
      </w:tblGrid>
      <w:tr w:rsidR="00192E65" w:rsidRPr="00DA2B92" w:rsidTr="00DA2B92">
        <w:trPr>
          <w:trHeight w:val="340"/>
        </w:trPr>
        <w:tc>
          <w:tcPr>
            <w:tcW w:w="2369" w:type="dxa"/>
            <w:shd w:val="clear" w:color="auto" w:fill="CCCCCC"/>
          </w:tcPr>
          <w:p w:rsidR="00192E65" w:rsidRPr="00DA2B92" w:rsidRDefault="00192E65" w:rsidP="00704A0A">
            <w:pPr>
              <w:rPr>
                <w:rFonts w:ascii="Verdana" w:hAnsi="Verdana"/>
                <w:sz w:val="16"/>
                <w:szCs w:val="16"/>
                <w:lang w:val="en-US"/>
              </w:rPr>
            </w:pPr>
            <w:r w:rsidRPr="00DA2B92">
              <w:rPr>
                <w:rFonts w:ascii="Verdana" w:hAnsi="Verdana"/>
                <w:sz w:val="16"/>
                <w:szCs w:val="16"/>
                <w:lang w:val="en-US"/>
              </w:rPr>
              <w:t xml:space="preserve">SK778  ATH  -  CPH   </w:t>
            </w:r>
          </w:p>
        </w:tc>
        <w:tc>
          <w:tcPr>
            <w:tcW w:w="4641" w:type="dxa"/>
            <w:shd w:val="clear" w:color="auto" w:fill="CCCCCC"/>
          </w:tcPr>
          <w:p w:rsidR="00192E65" w:rsidRPr="00DA2B92" w:rsidRDefault="00192E65" w:rsidP="00704A0A">
            <w:pPr>
              <w:rPr>
                <w:rFonts w:ascii="Verdana" w:hAnsi="Verdana"/>
                <w:sz w:val="16"/>
                <w:szCs w:val="16"/>
                <w:lang w:val="sv-SE"/>
              </w:rPr>
            </w:pPr>
            <w:r w:rsidRPr="00DA2B92">
              <w:rPr>
                <w:rFonts w:ascii="Verdana" w:hAnsi="Verdana"/>
                <w:sz w:val="16"/>
                <w:szCs w:val="16"/>
                <w:lang w:val="sv-SE"/>
              </w:rPr>
              <w:t xml:space="preserve">LEG   FLT    3h19  CNX   1h27    P90      55   </w:t>
            </w:r>
          </w:p>
        </w:tc>
        <w:tc>
          <w:tcPr>
            <w:tcW w:w="2261" w:type="dxa"/>
            <w:shd w:val="clear" w:color="auto" w:fill="CCCCCC"/>
          </w:tcPr>
          <w:p w:rsidR="00192E65" w:rsidRPr="00DA2B92" w:rsidRDefault="00192E65" w:rsidP="00704A0A">
            <w:pPr>
              <w:rPr>
                <w:rFonts w:ascii="Verdana" w:hAnsi="Verdana"/>
                <w:sz w:val="16"/>
                <w:szCs w:val="16"/>
                <w:lang w:val="en-US"/>
              </w:rPr>
            </w:pPr>
            <w:r w:rsidRPr="00DA2B92">
              <w:rPr>
                <w:rFonts w:ascii="Verdana" w:hAnsi="Verdana"/>
                <w:sz w:val="16"/>
                <w:szCs w:val="16"/>
                <w:lang w:val="en-US"/>
              </w:rPr>
              <w:t xml:space="preserve">32B  J  SKD  Pos: AP               </w:t>
            </w:r>
          </w:p>
        </w:tc>
      </w:tr>
      <w:tr w:rsidR="00192E65" w:rsidRPr="00DA2B92" w:rsidTr="00DA2B92">
        <w:trPr>
          <w:trHeight w:val="340"/>
        </w:trPr>
        <w:tc>
          <w:tcPr>
            <w:tcW w:w="2369" w:type="dxa"/>
            <w:shd w:val="clear" w:color="auto" w:fill="CCCCCC"/>
          </w:tcPr>
          <w:p w:rsidR="00192E65" w:rsidRPr="00DA2B92" w:rsidRDefault="00192E65" w:rsidP="00704A0A">
            <w:pPr>
              <w:rPr>
                <w:rFonts w:ascii="Verdana" w:hAnsi="Verdana"/>
                <w:sz w:val="16"/>
                <w:szCs w:val="16"/>
                <w:lang w:val="en-US"/>
              </w:rPr>
            </w:pPr>
            <w:proofErr w:type="spellStart"/>
            <w:r w:rsidRPr="00DA2B92">
              <w:rPr>
                <w:rFonts w:ascii="Verdana" w:hAnsi="Verdana"/>
                <w:sz w:val="16"/>
                <w:szCs w:val="16"/>
                <w:lang w:val="en-US"/>
              </w:rPr>
              <w:t>Sched</w:t>
            </w:r>
            <w:proofErr w:type="spellEnd"/>
            <w:r w:rsidRPr="00DA2B92">
              <w:rPr>
                <w:rFonts w:ascii="Verdana" w:hAnsi="Verdana"/>
                <w:sz w:val="16"/>
                <w:szCs w:val="16"/>
                <w:lang w:val="en-US"/>
              </w:rPr>
              <w:t xml:space="preserve">: 11:30-14:50   </w:t>
            </w:r>
          </w:p>
        </w:tc>
        <w:tc>
          <w:tcPr>
            <w:tcW w:w="4641" w:type="dxa"/>
            <w:shd w:val="clear" w:color="auto" w:fill="CCCCCC"/>
          </w:tcPr>
          <w:p w:rsidR="00192E65" w:rsidRPr="00DA2B92" w:rsidRDefault="00192E65" w:rsidP="00704A0A">
            <w:pPr>
              <w:rPr>
                <w:rFonts w:ascii="Verdana" w:hAnsi="Verdana"/>
                <w:sz w:val="16"/>
                <w:szCs w:val="16"/>
                <w:lang w:val="en-US"/>
              </w:rPr>
            </w:pPr>
            <w:r w:rsidRPr="00DA2B92">
              <w:rPr>
                <w:rFonts w:ascii="Verdana" w:hAnsi="Verdana"/>
                <w:sz w:val="16"/>
                <w:szCs w:val="16"/>
                <w:lang w:val="en-US"/>
              </w:rPr>
              <w:t xml:space="preserve">DUTY DUT 11h30  CNX 20h55  REST 19h35    </w:t>
            </w:r>
          </w:p>
        </w:tc>
        <w:tc>
          <w:tcPr>
            <w:tcW w:w="2261" w:type="dxa"/>
            <w:shd w:val="clear" w:color="auto" w:fill="CCCCCC"/>
          </w:tcPr>
          <w:p w:rsidR="00192E65" w:rsidRPr="00DA2B92" w:rsidRDefault="00192E65" w:rsidP="00704A0A">
            <w:pPr>
              <w:rPr>
                <w:rFonts w:ascii="Verdana" w:hAnsi="Verdana"/>
                <w:sz w:val="16"/>
                <w:szCs w:val="16"/>
                <w:lang w:val="en-US"/>
              </w:rPr>
            </w:pPr>
            <w:r w:rsidRPr="00DA2B92">
              <w:rPr>
                <w:rFonts w:ascii="Verdana" w:hAnsi="Verdana"/>
                <w:sz w:val="16"/>
                <w:szCs w:val="16"/>
                <w:lang w:val="en-US"/>
              </w:rPr>
              <w:t xml:space="preserve">JAR: +1 AH                         </w:t>
            </w:r>
          </w:p>
        </w:tc>
      </w:tr>
      <w:tr w:rsidR="00192E65" w:rsidRPr="00DA2B92" w:rsidTr="00DA2B92">
        <w:trPr>
          <w:trHeight w:val="340"/>
        </w:trPr>
        <w:tc>
          <w:tcPr>
            <w:tcW w:w="2369" w:type="dxa"/>
            <w:shd w:val="clear" w:color="auto" w:fill="CCCCCC"/>
          </w:tcPr>
          <w:p w:rsidR="00192E65" w:rsidRPr="00DA2B92" w:rsidRDefault="00192E65" w:rsidP="00704A0A">
            <w:pPr>
              <w:rPr>
                <w:rFonts w:ascii="Verdana" w:hAnsi="Verdana"/>
                <w:sz w:val="16"/>
                <w:szCs w:val="16"/>
                <w:lang w:val="en-US"/>
              </w:rPr>
            </w:pPr>
            <w:proofErr w:type="spellStart"/>
            <w:r w:rsidRPr="00DA2B92">
              <w:rPr>
                <w:rFonts w:ascii="Verdana" w:hAnsi="Verdana"/>
                <w:sz w:val="16"/>
                <w:szCs w:val="16"/>
                <w:lang w:val="en-US"/>
              </w:rPr>
              <w:t>Est</w:t>
            </w:r>
            <w:proofErr w:type="spellEnd"/>
            <w:r w:rsidRPr="00DA2B92">
              <w:rPr>
                <w:rFonts w:ascii="Verdana" w:hAnsi="Verdana"/>
                <w:sz w:val="16"/>
                <w:szCs w:val="16"/>
                <w:lang w:val="en-US"/>
              </w:rPr>
              <w:t xml:space="preserve">:     12:11-15:36   </w:t>
            </w:r>
          </w:p>
        </w:tc>
        <w:tc>
          <w:tcPr>
            <w:tcW w:w="4641" w:type="dxa"/>
            <w:shd w:val="clear" w:color="auto" w:fill="CCCCCC"/>
          </w:tcPr>
          <w:p w:rsidR="00192E65" w:rsidRPr="00DA2B92" w:rsidRDefault="00192E65" w:rsidP="00704A0A">
            <w:pPr>
              <w:rPr>
                <w:rFonts w:ascii="Verdana" w:hAnsi="Verdana"/>
                <w:sz w:val="16"/>
                <w:szCs w:val="16"/>
                <w:lang w:val="en-US"/>
              </w:rPr>
            </w:pPr>
            <w:r w:rsidRPr="00DA2B92">
              <w:rPr>
                <w:rFonts w:ascii="Verdana" w:hAnsi="Verdana"/>
                <w:sz w:val="16"/>
                <w:szCs w:val="16"/>
                <w:lang w:val="en-US"/>
              </w:rPr>
              <w:t xml:space="preserve">TRIP  DUT 24h58     CI 06:25     CO  17:38   </w:t>
            </w:r>
          </w:p>
        </w:tc>
        <w:tc>
          <w:tcPr>
            <w:tcW w:w="2261" w:type="dxa"/>
            <w:shd w:val="clear" w:color="auto" w:fill="CCCCCC"/>
          </w:tcPr>
          <w:p w:rsidR="00192E65" w:rsidRPr="00DA2B92" w:rsidRDefault="00192E65" w:rsidP="00704A0A">
            <w:pPr>
              <w:rPr>
                <w:rFonts w:ascii="Verdana" w:hAnsi="Verdana"/>
                <w:sz w:val="16"/>
                <w:szCs w:val="16"/>
                <w:lang w:val="en-US"/>
              </w:rPr>
            </w:pPr>
            <w:r w:rsidRPr="00DA2B92">
              <w:rPr>
                <w:rFonts w:ascii="Verdana" w:hAnsi="Verdana"/>
                <w:sz w:val="16"/>
                <w:szCs w:val="16"/>
                <w:lang w:val="en-US"/>
              </w:rPr>
              <w:t xml:space="preserve">SRVC: Complete                      </w:t>
            </w:r>
          </w:p>
        </w:tc>
      </w:tr>
      <w:tr w:rsidR="00192E65" w:rsidRPr="00DA2B92" w:rsidTr="00DA2B92">
        <w:trPr>
          <w:trHeight w:val="340"/>
        </w:trPr>
        <w:tc>
          <w:tcPr>
            <w:tcW w:w="2369" w:type="dxa"/>
            <w:shd w:val="clear" w:color="auto" w:fill="CCCCCC"/>
          </w:tcPr>
          <w:p w:rsidR="00192E65" w:rsidRPr="00DA2B92" w:rsidRDefault="00192E65" w:rsidP="00704A0A">
            <w:pPr>
              <w:rPr>
                <w:rFonts w:ascii="Verdana" w:hAnsi="Verdana"/>
                <w:sz w:val="16"/>
                <w:szCs w:val="16"/>
                <w:lang w:val="en-US"/>
              </w:rPr>
            </w:pPr>
            <w:r w:rsidRPr="00DA2B92">
              <w:rPr>
                <w:rFonts w:ascii="Verdana" w:hAnsi="Verdana"/>
                <w:sz w:val="16"/>
                <w:szCs w:val="16"/>
                <w:lang w:val="en-US"/>
              </w:rPr>
              <w:t xml:space="preserve">Act:     12:11-15:30   </w:t>
            </w:r>
          </w:p>
        </w:tc>
        <w:tc>
          <w:tcPr>
            <w:tcW w:w="4641" w:type="dxa"/>
            <w:shd w:val="clear" w:color="auto" w:fill="CCCCCC"/>
          </w:tcPr>
          <w:p w:rsidR="00192E65" w:rsidRPr="00DA2B92" w:rsidRDefault="00192E65" w:rsidP="00704A0A">
            <w:pPr>
              <w:rPr>
                <w:rFonts w:ascii="Verdana" w:hAnsi="Verdana"/>
                <w:sz w:val="16"/>
                <w:szCs w:val="16"/>
                <w:lang w:val="en-US"/>
              </w:rPr>
            </w:pPr>
            <w:r w:rsidRPr="00DA2B92">
              <w:rPr>
                <w:rFonts w:ascii="Verdana" w:hAnsi="Verdana"/>
                <w:sz w:val="16"/>
                <w:szCs w:val="16"/>
                <w:lang w:val="en-US"/>
              </w:rPr>
              <w:t xml:space="preserve">WOP  DUT 24h58             SH   P270     174   </w:t>
            </w:r>
          </w:p>
        </w:tc>
        <w:tc>
          <w:tcPr>
            <w:tcW w:w="2261" w:type="dxa"/>
            <w:shd w:val="clear" w:color="auto" w:fill="CCCCCC"/>
          </w:tcPr>
          <w:p w:rsidR="00192E65" w:rsidRPr="00DA2B92" w:rsidRDefault="00192E65" w:rsidP="00704A0A">
            <w:pPr>
              <w:rPr>
                <w:rFonts w:ascii="Verdana" w:hAnsi="Verdana"/>
                <w:sz w:val="16"/>
                <w:szCs w:val="16"/>
                <w:lang w:val="en-US"/>
              </w:rPr>
            </w:pPr>
            <w:r w:rsidRPr="00DA2B92">
              <w:rPr>
                <w:rFonts w:ascii="Verdana" w:hAnsi="Verdana"/>
                <w:sz w:val="16"/>
                <w:szCs w:val="16"/>
                <w:lang w:val="en-US"/>
              </w:rPr>
              <w:t>Jar Need:2/4 S.Need:2/5</w:t>
            </w:r>
          </w:p>
        </w:tc>
      </w:tr>
    </w:tbl>
    <w:p w:rsidR="00F44416" w:rsidRDefault="00F44416" w:rsidP="00192E65">
      <w:pPr>
        <w:rPr>
          <w:lang w:val="en-US"/>
        </w:rPr>
      </w:pPr>
    </w:p>
    <w:p w:rsidR="005863B1" w:rsidRPr="005863B1" w:rsidRDefault="00192E65" w:rsidP="005863B1">
      <w:pPr>
        <w:pStyle w:val="Heading3"/>
        <w:rPr>
          <w:lang w:val="en-US"/>
        </w:rPr>
      </w:pPr>
      <w:bookmarkStart w:id="30" w:name="_Ref211155699"/>
      <w:bookmarkStart w:id="31" w:name="_Toc211160509"/>
      <w:bookmarkStart w:id="32" w:name="_Toc339275245"/>
      <w:proofErr w:type="spellStart"/>
      <w:r>
        <w:rPr>
          <w:lang w:val="en-US"/>
        </w:rPr>
        <w:t>Rostered</w:t>
      </w:r>
      <w:proofErr w:type="spellEnd"/>
      <w:r>
        <w:rPr>
          <w:lang w:val="en-US"/>
        </w:rPr>
        <w:t xml:space="preserve"> Ground Task</w:t>
      </w:r>
      <w:bookmarkEnd w:id="30"/>
      <w:bookmarkEnd w:id="31"/>
      <w:bookmarkEnd w:id="32"/>
    </w:p>
    <w:p w:rsidR="005863B1" w:rsidRDefault="005863B1" w:rsidP="005863B1">
      <w:pPr>
        <w:rPr>
          <w:lang w:val="en-US"/>
        </w:rPr>
      </w:pPr>
      <w:r>
        <w:rPr>
          <w:lang w:val="en-US"/>
        </w:rPr>
        <w:t>A ground task will show same info window as flight</w:t>
      </w:r>
      <w:r w:rsidR="00072F30">
        <w:rPr>
          <w:lang w:val="en-US"/>
        </w:rPr>
        <w:t xml:space="preserve"> </w:t>
      </w:r>
      <w:r>
        <w:rPr>
          <w:lang w:val="en-US"/>
        </w:rPr>
        <w:t xml:space="preserve">leg </w:t>
      </w:r>
      <w:r w:rsidR="00E21FB8">
        <w:rPr>
          <w:lang w:val="en-US"/>
        </w:rPr>
        <w:t xml:space="preserve">(See </w:t>
      </w:r>
      <w:r w:rsidR="000B2EE9">
        <w:rPr>
          <w:lang w:val="en-US"/>
        </w:rPr>
        <w:fldChar w:fldCharType="begin"/>
      </w:r>
      <w:r w:rsidR="00E21FB8">
        <w:rPr>
          <w:lang w:val="en-US"/>
        </w:rPr>
        <w:instrText xml:space="preserve"> REF _Ref211155528 \r \h </w:instrText>
      </w:r>
      <w:r w:rsidR="000B2EE9">
        <w:rPr>
          <w:lang w:val="en-US"/>
        </w:rPr>
      </w:r>
      <w:r w:rsidR="000B2EE9">
        <w:rPr>
          <w:lang w:val="en-US"/>
        </w:rPr>
        <w:fldChar w:fldCharType="separate"/>
      </w:r>
      <w:r w:rsidR="00C63E4D">
        <w:rPr>
          <w:lang w:val="en-US"/>
        </w:rPr>
        <w:t>2.2.2</w:t>
      </w:r>
      <w:r w:rsidR="000B2EE9">
        <w:rPr>
          <w:lang w:val="en-US"/>
        </w:rPr>
        <w:fldChar w:fldCharType="end"/>
      </w:r>
      <w:r w:rsidR="00E21FB8">
        <w:rPr>
          <w:lang w:val="en-US"/>
        </w:rPr>
        <w:t xml:space="preserve">) </w:t>
      </w:r>
      <w:r>
        <w:rPr>
          <w:lang w:val="en-US"/>
        </w:rPr>
        <w:t>with following exceptions:</w:t>
      </w:r>
    </w:p>
    <w:p w:rsidR="00863F19" w:rsidRDefault="00863F19" w:rsidP="00863F19">
      <w:pPr>
        <w:pStyle w:val="Caption"/>
        <w:keepNext/>
      </w:pPr>
      <w:r>
        <w:t xml:space="preserve">Table </w:t>
      </w:r>
      <w:fldSimple w:instr=" SEQ Table \* ARABIC ">
        <w:r w:rsidR="00777E44">
          <w:rPr>
            <w:noProof/>
          </w:rPr>
          <w:t>12</w:t>
        </w:r>
      </w:fldSimple>
      <w:r>
        <w:t>: Information in info</w:t>
      </w:r>
      <w:r w:rsidR="0098612A">
        <w:t xml:space="preserve"> </w:t>
      </w:r>
      <w:r>
        <w:t>window for ground task tracking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16"/>
        <w:gridCol w:w="2271"/>
        <w:gridCol w:w="3094"/>
      </w:tblGrid>
      <w:tr w:rsidR="00863F19" w:rsidRPr="00DA2B92" w:rsidTr="00DA2B92">
        <w:tc>
          <w:tcPr>
            <w:tcW w:w="3916" w:type="dxa"/>
          </w:tcPr>
          <w:p w:rsidR="00863F19" w:rsidRPr="00DA2B92" w:rsidRDefault="00863F19" w:rsidP="005863B1">
            <w:pPr>
              <w:rPr>
                <w:lang w:val="en-US"/>
              </w:rPr>
            </w:pPr>
            <w:r w:rsidRPr="00DA2B92">
              <w:rPr>
                <w:lang w:val="en-US"/>
              </w:rPr>
              <w:t xml:space="preserve">Task code, task group (if different from task code) and location, example: </w:t>
            </w:r>
          </w:p>
          <w:p w:rsidR="00863F19" w:rsidRPr="00DA2B92" w:rsidRDefault="00863F19" w:rsidP="005863B1">
            <w:pPr>
              <w:rPr>
                <w:lang w:val="en-US"/>
              </w:rPr>
            </w:pPr>
            <w:r w:rsidRPr="00DA2B92">
              <w:rPr>
                <w:rFonts w:ascii="Verdana" w:hAnsi="Verdana"/>
                <w:sz w:val="20"/>
                <w:lang w:val="en-US"/>
              </w:rPr>
              <w:t>SE2 (OPC)   at ARN</w:t>
            </w:r>
            <w:r w:rsidRPr="00DA2B92">
              <w:rPr>
                <w:lang w:val="en-US"/>
              </w:rPr>
              <w:t xml:space="preserve">   </w:t>
            </w:r>
          </w:p>
        </w:tc>
        <w:tc>
          <w:tcPr>
            <w:tcW w:w="2271" w:type="dxa"/>
          </w:tcPr>
          <w:p w:rsidR="00863F19" w:rsidRPr="00DA2B92" w:rsidRDefault="00863F19" w:rsidP="005863B1">
            <w:pPr>
              <w:rPr>
                <w:lang w:val="en-US"/>
              </w:rPr>
            </w:pPr>
            <w:r w:rsidRPr="00DA2B92">
              <w:rPr>
                <w:lang w:val="en-US"/>
              </w:rPr>
              <w:t>Same as leg</w:t>
            </w:r>
          </w:p>
        </w:tc>
        <w:tc>
          <w:tcPr>
            <w:tcW w:w="3094" w:type="dxa"/>
          </w:tcPr>
          <w:p w:rsidR="00863F19" w:rsidRPr="00DA2B92" w:rsidRDefault="00576A59" w:rsidP="005863B1">
            <w:pPr>
              <w:rPr>
                <w:lang w:val="en-US"/>
              </w:rPr>
            </w:pPr>
            <w:r w:rsidRPr="00DA2B92">
              <w:rPr>
                <w:lang w:val="en-US"/>
              </w:rPr>
              <w:t>Only position</w:t>
            </w:r>
          </w:p>
        </w:tc>
      </w:tr>
      <w:tr w:rsidR="00863F19" w:rsidRPr="00DA2B92" w:rsidTr="00DA2B92">
        <w:tc>
          <w:tcPr>
            <w:tcW w:w="3916" w:type="dxa"/>
          </w:tcPr>
          <w:p w:rsidR="00863F19" w:rsidRPr="00DA2B92" w:rsidRDefault="00863F19" w:rsidP="005863B1">
            <w:pPr>
              <w:rPr>
                <w:lang w:val="en-US"/>
              </w:rPr>
            </w:pPr>
            <w:r w:rsidRPr="00DA2B92">
              <w:rPr>
                <w:lang w:val="en-US"/>
              </w:rPr>
              <w:t>Activ</w:t>
            </w:r>
            <w:r w:rsidR="00C611F4">
              <w:rPr>
                <w:lang w:val="en-US"/>
              </w:rPr>
              <w:t>i</w:t>
            </w:r>
            <w:r w:rsidRPr="00DA2B92">
              <w:rPr>
                <w:lang w:val="en-US"/>
              </w:rPr>
              <w:t xml:space="preserve">ty scheduled time, example: </w:t>
            </w:r>
          </w:p>
          <w:p w:rsidR="00863F19" w:rsidRPr="00DA2B92" w:rsidRDefault="00863F19" w:rsidP="005863B1">
            <w:pPr>
              <w:rPr>
                <w:lang w:val="en-US"/>
              </w:rPr>
            </w:pPr>
            <w:proofErr w:type="spellStart"/>
            <w:r w:rsidRPr="00DA2B92">
              <w:rPr>
                <w:rFonts w:ascii="Verdana" w:hAnsi="Verdana"/>
                <w:sz w:val="20"/>
                <w:lang w:val="en-US"/>
              </w:rPr>
              <w:t>Sched</w:t>
            </w:r>
            <w:proofErr w:type="spellEnd"/>
            <w:r w:rsidRPr="00DA2B92">
              <w:rPr>
                <w:rFonts w:ascii="Verdana" w:hAnsi="Verdana"/>
                <w:sz w:val="20"/>
                <w:lang w:val="en-US"/>
              </w:rPr>
              <w:t>: 06:30-14:30</w:t>
            </w:r>
          </w:p>
        </w:tc>
        <w:tc>
          <w:tcPr>
            <w:tcW w:w="2271" w:type="dxa"/>
          </w:tcPr>
          <w:p w:rsidR="00863F19" w:rsidRPr="00DA2B92" w:rsidRDefault="00863F19" w:rsidP="005863B1">
            <w:pPr>
              <w:rPr>
                <w:lang w:val="en-US"/>
              </w:rPr>
            </w:pPr>
            <w:r w:rsidRPr="00DA2B92">
              <w:rPr>
                <w:lang w:val="en-US"/>
              </w:rPr>
              <w:t>Same as leg</w:t>
            </w:r>
          </w:p>
        </w:tc>
        <w:tc>
          <w:tcPr>
            <w:tcW w:w="3094" w:type="dxa"/>
          </w:tcPr>
          <w:p w:rsidR="00863F19" w:rsidRPr="00DA2B92" w:rsidRDefault="00863F19" w:rsidP="005863B1">
            <w:pPr>
              <w:rPr>
                <w:lang w:val="en-US"/>
              </w:rPr>
            </w:pPr>
            <w:r w:rsidRPr="00DA2B92">
              <w:rPr>
                <w:lang w:val="en-US"/>
              </w:rPr>
              <w:t>Same as leg</w:t>
            </w:r>
          </w:p>
        </w:tc>
      </w:tr>
      <w:tr w:rsidR="00863F19" w:rsidRPr="00DA2B92" w:rsidTr="00DA2B92">
        <w:tc>
          <w:tcPr>
            <w:tcW w:w="3916" w:type="dxa"/>
          </w:tcPr>
          <w:p w:rsidR="00863F19" w:rsidRPr="00DA2B92" w:rsidRDefault="00863F19" w:rsidP="005863B1">
            <w:pPr>
              <w:rPr>
                <w:lang w:val="en-US"/>
              </w:rPr>
            </w:pPr>
            <w:r w:rsidRPr="00DA2B92">
              <w:rPr>
                <w:lang w:val="en-US"/>
              </w:rPr>
              <w:t>If activity spans more than one day, start and end</w:t>
            </w:r>
            <w:r w:rsidR="00C611F4">
              <w:rPr>
                <w:lang w:val="en-US"/>
              </w:rPr>
              <w:t xml:space="preserve"> </w:t>
            </w:r>
            <w:r w:rsidRPr="00DA2B92">
              <w:rPr>
                <w:lang w:val="en-US"/>
              </w:rPr>
              <w:t>date are shown here</w:t>
            </w:r>
            <w:r w:rsidR="00EE07E6" w:rsidRPr="00DA2B92">
              <w:rPr>
                <w:lang w:val="en-US"/>
              </w:rPr>
              <w:t>, else empty</w:t>
            </w:r>
            <w:r w:rsidRPr="00DA2B92">
              <w:rPr>
                <w:lang w:val="en-US"/>
              </w:rPr>
              <w:t>, example:</w:t>
            </w:r>
            <w:r w:rsidRPr="00DA2B92">
              <w:rPr>
                <w:rFonts w:ascii="Verdana" w:hAnsi="Verdana"/>
                <w:sz w:val="20"/>
                <w:lang w:val="en-US"/>
              </w:rPr>
              <w:t xml:space="preserve">       27Aug 28Aug</w:t>
            </w:r>
          </w:p>
        </w:tc>
        <w:tc>
          <w:tcPr>
            <w:tcW w:w="2271" w:type="dxa"/>
          </w:tcPr>
          <w:p w:rsidR="00863F19" w:rsidRPr="00DA2B92" w:rsidRDefault="00863F19" w:rsidP="005863B1">
            <w:pPr>
              <w:rPr>
                <w:lang w:val="en-US"/>
              </w:rPr>
            </w:pPr>
            <w:r w:rsidRPr="00DA2B92">
              <w:rPr>
                <w:lang w:val="en-US"/>
              </w:rPr>
              <w:t>Same as leg</w:t>
            </w:r>
          </w:p>
        </w:tc>
        <w:tc>
          <w:tcPr>
            <w:tcW w:w="3094" w:type="dxa"/>
          </w:tcPr>
          <w:p w:rsidR="00863F19" w:rsidRPr="00DA2B92" w:rsidRDefault="00863F19" w:rsidP="005863B1">
            <w:pPr>
              <w:rPr>
                <w:lang w:val="en-US"/>
              </w:rPr>
            </w:pPr>
            <w:r w:rsidRPr="00DA2B92">
              <w:rPr>
                <w:lang w:val="en-US"/>
              </w:rPr>
              <w:t>Same as leg</w:t>
            </w:r>
          </w:p>
        </w:tc>
      </w:tr>
      <w:tr w:rsidR="00863F19" w:rsidRPr="00DA2B92" w:rsidTr="00DA2B92">
        <w:tc>
          <w:tcPr>
            <w:tcW w:w="3916" w:type="dxa"/>
          </w:tcPr>
          <w:p w:rsidR="00863F19" w:rsidRPr="00DA2B92" w:rsidRDefault="00EE07E6" w:rsidP="005863B1">
            <w:pPr>
              <w:rPr>
                <w:lang w:val="en-US"/>
              </w:rPr>
            </w:pPr>
            <w:r w:rsidRPr="00DA2B92">
              <w:rPr>
                <w:lang w:val="en-US"/>
              </w:rPr>
              <w:t>Empty</w:t>
            </w:r>
          </w:p>
        </w:tc>
        <w:tc>
          <w:tcPr>
            <w:tcW w:w="2271" w:type="dxa"/>
          </w:tcPr>
          <w:p w:rsidR="00863F19" w:rsidRPr="00DA2B92" w:rsidRDefault="00863F19" w:rsidP="005863B1">
            <w:pPr>
              <w:rPr>
                <w:lang w:val="en-US"/>
              </w:rPr>
            </w:pPr>
            <w:r w:rsidRPr="00DA2B92">
              <w:rPr>
                <w:lang w:val="en-US"/>
              </w:rPr>
              <w:t>Same as leg</w:t>
            </w:r>
          </w:p>
        </w:tc>
        <w:tc>
          <w:tcPr>
            <w:tcW w:w="3094" w:type="dxa"/>
          </w:tcPr>
          <w:p w:rsidR="00863F19" w:rsidRPr="00DA2B92" w:rsidRDefault="00863F19" w:rsidP="005863B1">
            <w:pPr>
              <w:rPr>
                <w:lang w:val="en-US"/>
              </w:rPr>
            </w:pPr>
            <w:r w:rsidRPr="00DA2B92">
              <w:rPr>
                <w:lang w:val="en-US"/>
              </w:rPr>
              <w:t>Same as leg</w:t>
            </w:r>
          </w:p>
        </w:tc>
      </w:tr>
    </w:tbl>
    <w:p w:rsidR="00863F19" w:rsidRPr="00AF6E8A" w:rsidRDefault="00863F19" w:rsidP="00863F19">
      <w:pPr>
        <w:ind w:left="1077"/>
        <w:rPr>
          <w:lang w:val="en-US"/>
        </w:rPr>
      </w:pPr>
    </w:p>
    <w:p w:rsidR="00AF6E8A" w:rsidRDefault="00AF6E8A" w:rsidP="00AF6E8A">
      <w:pPr>
        <w:rPr>
          <w:rFonts w:ascii="Verdana" w:hAnsi="Verdana"/>
          <w:sz w:val="20"/>
          <w:lang w:val="en-US"/>
        </w:rPr>
      </w:pPr>
    </w:p>
    <w:p w:rsidR="00AF6E8A" w:rsidRDefault="007151CE" w:rsidP="00806383">
      <w:pPr>
        <w:pStyle w:val="Heading3"/>
        <w:rPr>
          <w:lang w:val="en-US"/>
        </w:rPr>
      </w:pPr>
      <w:bookmarkStart w:id="33" w:name="_Toc211160510"/>
      <w:bookmarkStart w:id="34" w:name="_Toc339275246"/>
      <w:r>
        <w:rPr>
          <w:lang w:val="en-US"/>
        </w:rPr>
        <w:t>Personal A</w:t>
      </w:r>
      <w:r w:rsidR="00806383">
        <w:rPr>
          <w:lang w:val="en-US"/>
        </w:rPr>
        <w:t>ctivity</w:t>
      </w:r>
      <w:bookmarkEnd w:id="33"/>
      <w:bookmarkEnd w:id="34"/>
    </w:p>
    <w:p w:rsidR="00863F19" w:rsidRDefault="00863F19" w:rsidP="00863F19">
      <w:pPr>
        <w:rPr>
          <w:lang w:val="en-US"/>
        </w:rPr>
      </w:pPr>
      <w:r>
        <w:rPr>
          <w:lang w:val="en-US"/>
        </w:rPr>
        <w:t>A personal activ</w:t>
      </w:r>
      <w:r w:rsidR="00901408">
        <w:rPr>
          <w:lang w:val="en-US"/>
        </w:rPr>
        <w:t>i</w:t>
      </w:r>
      <w:r>
        <w:rPr>
          <w:lang w:val="en-US"/>
        </w:rPr>
        <w:t>ty will show same info window as g</w:t>
      </w:r>
      <w:r w:rsidR="008E78EE">
        <w:rPr>
          <w:lang w:val="en-US"/>
        </w:rPr>
        <w:t>r</w:t>
      </w:r>
      <w:r>
        <w:rPr>
          <w:lang w:val="en-US"/>
        </w:rPr>
        <w:t xml:space="preserve">ound task </w:t>
      </w:r>
      <w:r w:rsidR="00E21FB8">
        <w:rPr>
          <w:lang w:val="en-US"/>
        </w:rPr>
        <w:t xml:space="preserve">(See </w:t>
      </w:r>
      <w:r w:rsidR="000B2EE9">
        <w:rPr>
          <w:lang w:val="en-US"/>
        </w:rPr>
        <w:fldChar w:fldCharType="begin"/>
      </w:r>
      <w:r w:rsidR="00E21FB8">
        <w:rPr>
          <w:lang w:val="en-US"/>
        </w:rPr>
        <w:instrText xml:space="preserve"> REF _Ref211155699 \r \h </w:instrText>
      </w:r>
      <w:r w:rsidR="000B2EE9">
        <w:rPr>
          <w:lang w:val="en-US"/>
        </w:rPr>
      </w:r>
      <w:r w:rsidR="000B2EE9">
        <w:rPr>
          <w:lang w:val="en-US"/>
        </w:rPr>
        <w:fldChar w:fldCharType="separate"/>
      </w:r>
      <w:r w:rsidR="00C63E4D">
        <w:rPr>
          <w:lang w:val="en-US"/>
        </w:rPr>
        <w:t>2.2.3</w:t>
      </w:r>
      <w:r w:rsidR="000B2EE9">
        <w:rPr>
          <w:lang w:val="en-US"/>
        </w:rPr>
        <w:fldChar w:fldCharType="end"/>
      </w:r>
      <w:r w:rsidR="00E21FB8">
        <w:rPr>
          <w:lang w:val="en-US"/>
        </w:rPr>
        <w:t xml:space="preserve">) </w:t>
      </w:r>
      <w:r>
        <w:rPr>
          <w:lang w:val="en-US"/>
        </w:rPr>
        <w:t>with following exceptions:</w:t>
      </w:r>
    </w:p>
    <w:p w:rsidR="00F44416" w:rsidRDefault="00F44416" w:rsidP="00F44416">
      <w:pPr>
        <w:pStyle w:val="Caption"/>
        <w:keepNext/>
      </w:pPr>
      <w:r>
        <w:t xml:space="preserve">Table </w:t>
      </w:r>
      <w:fldSimple w:instr=" SEQ Table \* ARABIC ">
        <w:r w:rsidR="00777E44">
          <w:rPr>
            <w:noProof/>
          </w:rPr>
          <w:t>13</w:t>
        </w:r>
      </w:fldSimple>
      <w:r>
        <w:t>: Information in info</w:t>
      </w:r>
      <w:r w:rsidR="00901408">
        <w:t xml:space="preserve"> </w:t>
      </w:r>
      <w:r>
        <w:t>window for PACT in tracking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3"/>
        <w:gridCol w:w="3094"/>
        <w:gridCol w:w="3094"/>
      </w:tblGrid>
      <w:tr w:rsidR="00863F19" w:rsidRPr="00DA2B92" w:rsidTr="00DA2B92">
        <w:tc>
          <w:tcPr>
            <w:tcW w:w="3093" w:type="dxa"/>
          </w:tcPr>
          <w:p w:rsidR="00863F19" w:rsidRPr="00DA2B92" w:rsidRDefault="00863F19" w:rsidP="00863F19">
            <w:pPr>
              <w:rPr>
                <w:lang w:val="en-US"/>
              </w:rPr>
            </w:pPr>
            <w:r w:rsidRPr="00DA2B92">
              <w:rPr>
                <w:lang w:val="en-US"/>
              </w:rPr>
              <w:t>Same as ground task</w:t>
            </w:r>
          </w:p>
        </w:tc>
        <w:tc>
          <w:tcPr>
            <w:tcW w:w="3094" w:type="dxa"/>
          </w:tcPr>
          <w:p w:rsidR="00863F19" w:rsidRPr="00DA2B92" w:rsidRDefault="00863F19" w:rsidP="00863F19">
            <w:pPr>
              <w:rPr>
                <w:lang w:val="en-US"/>
              </w:rPr>
            </w:pPr>
            <w:r w:rsidRPr="00DA2B92">
              <w:rPr>
                <w:lang w:val="en-US"/>
              </w:rPr>
              <w:t>Same as ground task</w:t>
            </w:r>
          </w:p>
        </w:tc>
        <w:tc>
          <w:tcPr>
            <w:tcW w:w="3094" w:type="dxa"/>
          </w:tcPr>
          <w:p w:rsidR="00863F19" w:rsidRPr="00DA2B92" w:rsidRDefault="00576A59" w:rsidP="00863F19">
            <w:pPr>
              <w:rPr>
                <w:lang w:val="en-US"/>
              </w:rPr>
            </w:pPr>
            <w:r w:rsidRPr="00DA2B92">
              <w:rPr>
                <w:lang w:val="en-US"/>
              </w:rPr>
              <w:t>No position is shown</w:t>
            </w:r>
          </w:p>
        </w:tc>
      </w:tr>
      <w:tr w:rsidR="00863F19" w:rsidRPr="00DA2B92" w:rsidTr="00DA2B92">
        <w:tc>
          <w:tcPr>
            <w:tcW w:w="3093" w:type="dxa"/>
          </w:tcPr>
          <w:p w:rsidR="00863F19" w:rsidRPr="00DA2B92" w:rsidRDefault="00863F19" w:rsidP="00863F19">
            <w:pPr>
              <w:rPr>
                <w:lang w:val="en-US"/>
              </w:rPr>
            </w:pPr>
            <w:r w:rsidRPr="00DA2B92">
              <w:rPr>
                <w:lang w:val="en-US"/>
              </w:rPr>
              <w:t>Same as ground task</w:t>
            </w:r>
          </w:p>
        </w:tc>
        <w:tc>
          <w:tcPr>
            <w:tcW w:w="3094" w:type="dxa"/>
          </w:tcPr>
          <w:p w:rsidR="00863F19" w:rsidRPr="00DA2B92" w:rsidRDefault="00863F19" w:rsidP="00863F19">
            <w:pPr>
              <w:rPr>
                <w:lang w:val="en-US"/>
              </w:rPr>
            </w:pPr>
            <w:r w:rsidRPr="00DA2B92">
              <w:rPr>
                <w:lang w:val="en-US"/>
              </w:rPr>
              <w:t>Same as ground task</w:t>
            </w:r>
          </w:p>
        </w:tc>
        <w:tc>
          <w:tcPr>
            <w:tcW w:w="3094" w:type="dxa"/>
          </w:tcPr>
          <w:p w:rsidR="00863F19" w:rsidRPr="00DA2B92" w:rsidRDefault="00EE07E6" w:rsidP="00863F19">
            <w:pPr>
              <w:rPr>
                <w:lang w:val="en-US"/>
              </w:rPr>
            </w:pPr>
            <w:r w:rsidRPr="00DA2B92">
              <w:rPr>
                <w:lang w:val="en-US"/>
              </w:rPr>
              <w:t>Empty</w:t>
            </w:r>
          </w:p>
        </w:tc>
      </w:tr>
      <w:tr w:rsidR="00863F19" w:rsidRPr="00DA2B92" w:rsidTr="00DA2B92">
        <w:tc>
          <w:tcPr>
            <w:tcW w:w="3093" w:type="dxa"/>
          </w:tcPr>
          <w:p w:rsidR="00863F19" w:rsidRPr="00DA2B92" w:rsidRDefault="00863F19" w:rsidP="00863F19">
            <w:pPr>
              <w:rPr>
                <w:lang w:val="en-US"/>
              </w:rPr>
            </w:pPr>
            <w:r w:rsidRPr="00DA2B92">
              <w:rPr>
                <w:lang w:val="en-US"/>
              </w:rPr>
              <w:t>Same as ground task</w:t>
            </w:r>
          </w:p>
        </w:tc>
        <w:tc>
          <w:tcPr>
            <w:tcW w:w="3094" w:type="dxa"/>
          </w:tcPr>
          <w:p w:rsidR="00863F19" w:rsidRPr="00DA2B92" w:rsidRDefault="00863F19" w:rsidP="00863F19">
            <w:pPr>
              <w:rPr>
                <w:lang w:val="en-US"/>
              </w:rPr>
            </w:pPr>
            <w:r w:rsidRPr="00DA2B92">
              <w:rPr>
                <w:lang w:val="en-US"/>
              </w:rPr>
              <w:t>Same as ground task</w:t>
            </w:r>
          </w:p>
        </w:tc>
        <w:tc>
          <w:tcPr>
            <w:tcW w:w="3094" w:type="dxa"/>
          </w:tcPr>
          <w:p w:rsidR="00863F19" w:rsidRPr="00DA2B92" w:rsidRDefault="00EE07E6" w:rsidP="00863F19">
            <w:pPr>
              <w:rPr>
                <w:lang w:val="en-US"/>
              </w:rPr>
            </w:pPr>
            <w:r w:rsidRPr="00DA2B92">
              <w:rPr>
                <w:lang w:val="en-US"/>
              </w:rPr>
              <w:t>Empty</w:t>
            </w:r>
          </w:p>
        </w:tc>
      </w:tr>
      <w:tr w:rsidR="00863F19" w:rsidRPr="00DA2B92" w:rsidTr="00DA2B92">
        <w:tc>
          <w:tcPr>
            <w:tcW w:w="3093" w:type="dxa"/>
          </w:tcPr>
          <w:p w:rsidR="00863F19" w:rsidRPr="00DA2B92" w:rsidRDefault="00863F19" w:rsidP="00863F19">
            <w:pPr>
              <w:rPr>
                <w:lang w:val="en-US"/>
              </w:rPr>
            </w:pPr>
            <w:r w:rsidRPr="00DA2B92">
              <w:rPr>
                <w:lang w:val="en-US"/>
              </w:rPr>
              <w:t>Same as ground task</w:t>
            </w:r>
          </w:p>
        </w:tc>
        <w:tc>
          <w:tcPr>
            <w:tcW w:w="3094" w:type="dxa"/>
          </w:tcPr>
          <w:p w:rsidR="00863F19" w:rsidRPr="00DA2B92" w:rsidRDefault="00863F19" w:rsidP="00863F19">
            <w:pPr>
              <w:rPr>
                <w:lang w:val="en-US"/>
              </w:rPr>
            </w:pPr>
            <w:r w:rsidRPr="00DA2B92">
              <w:rPr>
                <w:lang w:val="en-US"/>
              </w:rPr>
              <w:t>Same as ground task</w:t>
            </w:r>
          </w:p>
        </w:tc>
        <w:tc>
          <w:tcPr>
            <w:tcW w:w="3094" w:type="dxa"/>
          </w:tcPr>
          <w:p w:rsidR="00863F19" w:rsidRPr="00DA2B92" w:rsidRDefault="00EE07E6" w:rsidP="00863F19">
            <w:pPr>
              <w:rPr>
                <w:lang w:val="en-US"/>
              </w:rPr>
            </w:pPr>
            <w:r w:rsidRPr="00DA2B92">
              <w:rPr>
                <w:lang w:val="en-US"/>
              </w:rPr>
              <w:t>Empty</w:t>
            </w:r>
          </w:p>
        </w:tc>
      </w:tr>
    </w:tbl>
    <w:p w:rsidR="00863F19" w:rsidRDefault="00863F19" w:rsidP="00863F19">
      <w:pPr>
        <w:rPr>
          <w:lang w:val="en-US"/>
        </w:rPr>
      </w:pPr>
    </w:p>
    <w:p w:rsidR="00192E65" w:rsidRDefault="00EE48AE" w:rsidP="00EE48AE">
      <w:pPr>
        <w:pStyle w:val="Heading1"/>
        <w:rPr>
          <w:lang w:val="en-US"/>
        </w:rPr>
      </w:pPr>
      <w:bookmarkStart w:id="35" w:name="_Toc211160511"/>
      <w:bookmarkStart w:id="36" w:name="_Toc339275247"/>
      <w:r>
        <w:rPr>
          <w:lang w:val="en-US"/>
        </w:rPr>
        <w:lastRenderedPageBreak/>
        <w:t>Status Window</w:t>
      </w:r>
      <w:bookmarkEnd w:id="35"/>
      <w:bookmarkEnd w:id="36"/>
    </w:p>
    <w:p w:rsidR="00EE48AE" w:rsidRDefault="00EE48AE" w:rsidP="00EE48AE">
      <w:pPr>
        <w:pStyle w:val="Heading2"/>
        <w:rPr>
          <w:lang w:val="en-US"/>
        </w:rPr>
      </w:pPr>
      <w:bookmarkStart w:id="37" w:name="_Toc211160512"/>
      <w:bookmarkStart w:id="38" w:name="_Toc339275248"/>
      <w:r>
        <w:rPr>
          <w:lang w:val="en-US"/>
        </w:rPr>
        <w:t>Planning</w:t>
      </w:r>
      <w:bookmarkEnd w:id="37"/>
      <w:bookmarkEnd w:id="38"/>
    </w:p>
    <w:p w:rsidR="00EE48AE" w:rsidRDefault="00EE48AE" w:rsidP="00EE48AE">
      <w:pPr>
        <w:rPr>
          <w:lang w:val="en-US"/>
        </w:rPr>
      </w:pPr>
      <w:r>
        <w:rPr>
          <w:lang w:val="en-US"/>
        </w:rPr>
        <w:t>Bottom right corner in studio displays a status window of four rows.</w:t>
      </w:r>
    </w:p>
    <w:p w:rsidR="00EE48AE" w:rsidRDefault="00EE48AE" w:rsidP="00EE48AE">
      <w:pPr>
        <w:pStyle w:val="Caption"/>
        <w:keepNext/>
      </w:pPr>
      <w:r>
        <w:t xml:space="preserve">Table </w:t>
      </w:r>
      <w:fldSimple w:instr=" SEQ Table \* ARABIC ">
        <w:r w:rsidR="00777E44">
          <w:rPr>
            <w:noProof/>
          </w:rPr>
          <w:t>14</w:t>
        </w:r>
      </w:fldSimple>
      <w:r>
        <w:t>: Information in status window for planning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81"/>
      </w:tblGrid>
      <w:tr w:rsidR="00EE48AE" w:rsidRPr="00DA2B92" w:rsidTr="00DA2B92">
        <w:tc>
          <w:tcPr>
            <w:tcW w:w="9281" w:type="dxa"/>
          </w:tcPr>
          <w:p w:rsidR="00EE48AE" w:rsidRPr="00DA2B92" w:rsidRDefault="00EE48AE" w:rsidP="00EE48AE">
            <w:pPr>
              <w:rPr>
                <w:lang w:val="en-US"/>
              </w:rPr>
            </w:pPr>
            <w:r w:rsidRPr="00DA2B92">
              <w:rPr>
                <w:lang w:val="en-US"/>
              </w:rPr>
              <w:t>Currently set planning period</w:t>
            </w:r>
          </w:p>
        </w:tc>
      </w:tr>
      <w:tr w:rsidR="00EE48AE" w:rsidRPr="00DA2B92" w:rsidTr="00DA2B92">
        <w:tc>
          <w:tcPr>
            <w:tcW w:w="9281" w:type="dxa"/>
          </w:tcPr>
          <w:p w:rsidR="00EE48AE" w:rsidRPr="00DA2B92" w:rsidRDefault="00EE48AE" w:rsidP="00EE48AE">
            <w:pPr>
              <w:rPr>
                <w:lang w:val="en-US"/>
              </w:rPr>
            </w:pPr>
            <w:r w:rsidRPr="00DA2B92">
              <w:rPr>
                <w:lang w:val="en-US"/>
              </w:rPr>
              <w:t>Storage and parameter</w:t>
            </w:r>
            <w:r w:rsidR="00321B84">
              <w:rPr>
                <w:lang w:val="en-US"/>
              </w:rPr>
              <w:t xml:space="preserve"> </w:t>
            </w:r>
            <w:r w:rsidRPr="00DA2B92">
              <w:rPr>
                <w:lang w:val="en-US"/>
              </w:rPr>
              <w:t>set, i.e. file/</w:t>
            </w:r>
            <w:r w:rsidR="00C611F4">
              <w:rPr>
                <w:lang w:val="en-US"/>
              </w:rPr>
              <w:t>database and selected parameter</w:t>
            </w:r>
            <w:r w:rsidR="00321B84">
              <w:rPr>
                <w:lang w:val="en-US"/>
              </w:rPr>
              <w:t xml:space="preserve"> </w:t>
            </w:r>
            <w:r w:rsidRPr="00DA2B92">
              <w:rPr>
                <w:lang w:val="en-US"/>
              </w:rPr>
              <w:t>set</w:t>
            </w:r>
          </w:p>
        </w:tc>
      </w:tr>
      <w:tr w:rsidR="00EE48AE" w:rsidRPr="00DA2B92" w:rsidTr="00DA2B92">
        <w:trPr>
          <w:trHeight w:val="70"/>
        </w:trPr>
        <w:tc>
          <w:tcPr>
            <w:tcW w:w="9281" w:type="dxa"/>
          </w:tcPr>
          <w:p w:rsidR="00EE48AE" w:rsidRPr="00DA2B92" w:rsidRDefault="00EE48AE" w:rsidP="00EE48AE">
            <w:pPr>
              <w:rPr>
                <w:lang w:val="en-US"/>
              </w:rPr>
            </w:pPr>
            <w:r w:rsidRPr="00DA2B92">
              <w:rPr>
                <w:lang w:val="en-US"/>
              </w:rPr>
              <w:t>Current planning area for crew</w:t>
            </w:r>
          </w:p>
        </w:tc>
      </w:tr>
      <w:tr w:rsidR="00EE48AE" w:rsidRPr="00DA2B92" w:rsidTr="00DA2B92">
        <w:tc>
          <w:tcPr>
            <w:tcW w:w="9281" w:type="dxa"/>
          </w:tcPr>
          <w:p w:rsidR="00EE48AE" w:rsidRPr="00DA2B92" w:rsidRDefault="00EE48AE" w:rsidP="00EE48AE">
            <w:pPr>
              <w:rPr>
                <w:lang w:val="en-US"/>
              </w:rPr>
            </w:pPr>
            <w:r w:rsidRPr="00DA2B92">
              <w:rPr>
                <w:lang w:val="en-US"/>
              </w:rPr>
              <w:t>Current planning area for trip</w:t>
            </w:r>
          </w:p>
        </w:tc>
      </w:tr>
    </w:tbl>
    <w:p w:rsidR="00EE48AE" w:rsidRDefault="00EE48AE" w:rsidP="00EE48AE">
      <w:pPr>
        <w:rPr>
          <w:lang w:val="en-US"/>
        </w:rPr>
      </w:pPr>
    </w:p>
    <w:p w:rsidR="00ED12F0" w:rsidRDefault="00ED12F0" w:rsidP="00ED12F0">
      <w:pPr>
        <w:pStyle w:val="Caption"/>
        <w:keepNext/>
      </w:pPr>
      <w:r>
        <w:t xml:space="preserve">Table </w:t>
      </w:r>
      <w:fldSimple w:instr=" SEQ Table \* ARABIC ">
        <w:r w:rsidR="00777E44">
          <w:rPr>
            <w:noProof/>
          </w:rPr>
          <w:t>15</w:t>
        </w:r>
      </w:fldSimple>
      <w:r>
        <w:t>: Example</w:t>
      </w:r>
      <w:r w:rsidRPr="00ED12F0">
        <w:t xml:space="preserve"> </w:t>
      </w:r>
      <w:r>
        <w:t>of status window in planning</w:t>
      </w:r>
    </w:p>
    <w:tbl>
      <w:tblPr>
        <w:tblW w:w="0" w:type="auto"/>
        <w:tblBorders>
          <w:top w:val="single" w:sz="4" w:space="0" w:color="auto"/>
          <w:left w:val="single" w:sz="4" w:space="0" w:color="auto"/>
          <w:bottom w:val="single" w:sz="4" w:space="0" w:color="auto"/>
          <w:right w:val="single" w:sz="4" w:space="0" w:color="auto"/>
        </w:tblBorders>
        <w:shd w:val="clear" w:color="auto" w:fill="CCCCCC"/>
        <w:tblLook w:val="01E0"/>
      </w:tblPr>
      <w:tblGrid>
        <w:gridCol w:w="5225"/>
      </w:tblGrid>
      <w:tr w:rsidR="00ED12F0" w:rsidRPr="00DA2B92" w:rsidTr="00DA2B92">
        <w:trPr>
          <w:trHeight w:hRule="exact" w:val="340"/>
        </w:trPr>
        <w:tc>
          <w:tcPr>
            <w:tcW w:w="5225" w:type="dxa"/>
            <w:shd w:val="clear" w:color="auto" w:fill="CCCCCC"/>
          </w:tcPr>
          <w:p w:rsidR="00ED12F0" w:rsidRPr="00DA2B92" w:rsidRDefault="00ED12F0" w:rsidP="00ED12F0">
            <w:pPr>
              <w:rPr>
                <w:rFonts w:ascii="Verdana" w:hAnsi="Verdana"/>
                <w:sz w:val="16"/>
                <w:szCs w:val="16"/>
                <w:lang w:val="en-US"/>
              </w:rPr>
            </w:pPr>
            <w:r w:rsidRPr="00DA2B92">
              <w:rPr>
                <w:rFonts w:ascii="Verdana" w:hAnsi="Verdana"/>
                <w:sz w:val="16"/>
                <w:szCs w:val="16"/>
                <w:lang w:val="en-US"/>
              </w:rPr>
              <w:t>Period: 1-31Aug2008</w:t>
            </w:r>
          </w:p>
          <w:p w:rsidR="00ED12F0" w:rsidRPr="00DA2B92" w:rsidRDefault="00ED12F0" w:rsidP="00EE48AE">
            <w:pPr>
              <w:rPr>
                <w:rFonts w:ascii="Verdana" w:hAnsi="Verdana"/>
                <w:sz w:val="16"/>
                <w:szCs w:val="16"/>
                <w:lang w:val="en-US"/>
              </w:rPr>
            </w:pPr>
          </w:p>
        </w:tc>
      </w:tr>
      <w:tr w:rsidR="00ED12F0" w:rsidRPr="00DA2B92" w:rsidTr="00DA2B92">
        <w:trPr>
          <w:trHeight w:hRule="exact" w:val="340"/>
        </w:trPr>
        <w:tc>
          <w:tcPr>
            <w:tcW w:w="5225" w:type="dxa"/>
            <w:shd w:val="clear" w:color="auto" w:fill="CCCCCC"/>
          </w:tcPr>
          <w:p w:rsidR="00ED12F0" w:rsidRPr="00DA2B92" w:rsidRDefault="00ED12F0" w:rsidP="00ED12F0">
            <w:pPr>
              <w:rPr>
                <w:rFonts w:ascii="Verdana" w:hAnsi="Verdana"/>
                <w:sz w:val="16"/>
                <w:szCs w:val="16"/>
                <w:lang w:val="en-US"/>
              </w:rPr>
            </w:pPr>
            <w:r w:rsidRPr="00DA2B92">
              <w:rPr>
                <w:rFonts w:ascii="Verdana" w:hAnsi="Verdana"/>
                <w:sz w:val="16"/>
                <w:szCs w:val="16"/>
                <w:lang w:val="en-US"/>
              </w:rPr>
              <w:t xml:space="preserve">Storage: Database / </w:t>
            </w:r>
            <w:proofErr w:type="spellStart"/>
            <w:r w:rsidRPr="00DA2B92">
              <w:rPr>
                <w:rFonts w:ascii="Verdana" w:hAnsi="Verdana"/>
                <w:sz w:val="16"/>
                <w:szCs w:val="16"/>
                <w:lang w:val="en-US"/>
              </w:rPr>
              <w:t>Parameterset</w:t>
            </w:r>
            <w:proofErr w:type="spellEnd"/>
            <w:r w:rsidRPr="00DA2B92">
              <w:rPr>
                <w:rFonts w:ascii="Verdana" w:hAnsi="Verdana"/>
                <w:sz w:val="16"/>
                <w:szCs w:val="16"/>
                <w:lang w:val="en-US"/>
              </w:rPr>
              <w:t xml:space="preserve">: </w:t>
            </w:r>
            <w:proofErr w:type="spellStart"/>
            <w:r w:rsidRPr="00DA2B92">
              <w:rPr>
                <w:rFonts w:ascii="Verdana" w:hAnsi="Verdana"/>
                <w:sz w:val="16"/>
                <w:szCs w:val="16"/>
                <w:lang w:val="en-US"/>
              </w:rPr>
              <w:t>temp_parameters</w:t>
            </w:r>
            <w:proofErr w:type="spellEnd"/>
          </w:p>
          <w:p w:rsidR="00ED12F0" w:rsidRPr="00DA2B92" w:rsidRDefault="00ED12F0" w:rsidP="00EE48AE">
            <w:pPr>
              <w:rPr>
                <w:rFonts w:ascii="Verdana" w:hAnsi="Verdana"/>
                <w:sz w:val="16"/>
                <w:szCs w:val="16"/>
                <w:lang w:val="en-US"/>
              </w:rPr>
            </w:pPr>
          </w:p>
        </w:tc>
      </w:tr>
      <w:tr w:rsidR="00ED12F0" w:rsidRPr="00DA2B92" w:rsidTr="00DA2B92">
        <w:trPr>
          <w:trHeight w:hRule="exact" w:val="340"/>
        </w:trPr>
        <w:tc>
          <w:tcPr>
            <w:tcW w:w="5225" w:type="dxa"/>
            <w:shd w:val="clear" w:color="auto" w:fill="CCCCCC"/>
          </w:tcPr>
          <w:p w:rsidR="00ED12F0" w:rsidRPr="00DA2B92" w:rsidRDefault="00ED12F0" w:rsidP="00ED12F0">
            <w:pPr>
              <w:rPr>
                <w:rFonts w:ascii="Verdana" w:hAnsi="Verdana"/>
                <w:sz w:val="16"/>
                <w:szCs w:val="16"/>
                <w:lang w:val="en-US"/>
              </w:rPr>
            </w:pPr>
            <w:r w:rsidRPr="00DA2B92">
              <w:rPr>
                <w:rFonts w:ascii="Verdana" w:hAnsi="Verdana"/>
                <w:sz w:val="16"/>
                <w:szCs w:val="16"/>
                <w:lang w:val="en-US"/>
              </w:rPr>
              <w:t>Planning area crew: SKD, FC, A2</w:t>
            </w:r>
          </w:p>
          <w:p w:rsidR="00ED12F0" w:rsidRPr="00DA2B92" w:rsidRDefault="00ED12F0" w:rsidP="00EE48AE">
            <w:pPr>
              <w:rPr>
                <w:rFonts w:ascii="Verdana" w:hAnsi="Verdana"/>
                <w:sz w:val="16"/>
                <w:szCs w:val="16"/>
                <w:lang w:val="en-US"/>
              </w:rPr>
            </w:pPr>
          </w:p>
        </w:tc>
      </w:tr>
      <w:tr w:rsidR="00ED12F0" w:rsidRPr="00DA2B92" w:rsidTr="00DA2B92">
        <w:trPr>
          <w:trHeight w:hRule="exact" w:val="340"/>
        </w:trPr>
        <w:tc>
          <w:tcPr>
            <w:tcW w:w="5225" w:type="dxa"/>
            <w:shd w:val="clear" w:color="auto" w:fill="CCCCCC"/>
          </w:tcPr>
          <w:p w:rsidR="00ED12F0" w:rsidRPr="00DA2B92" w:rsidRDefault="00ED12F0" w:rsidP="00ED12F0">
            <w:pPr>
              <w:rPr>
                <w:rFonts w:ascii="Verdana" w:hAnsi="Verdana"/>
                <w:sz w:val="16"/>
                <w:szCs w:val="16"/>
                <w:lang w:val="en-US"/>
              </w:rPr>
            </w:pPr>
            <w:r w:rsidRPr="00DA2B92">
              <w:rPr>
                <w:rFonts w:ascii="Verdana" w:hAnsi="Verdana"/>
                <w:sz w:val="16"/>
                <w:szCs w:val="16"/>
                <w:lang w:val="en-US"/>
              </w:rPr>
              <w:t>Planning area trip: SKD, FC, A320</w:t>
            </w:r>
          </w:p>
          <w:p w:rsidR="00ED12F0" w:rsidRPr="00DA2B92" w:rsidRDefault="00ED12F0" w:rsidP="00EE48AE">
            <w:pPr>
              <w:rPr>
                <w:rFonts w:ascii="Verdana" w:hAnsi="Verdana"/>
                <w:sz w:val="16"/>
                <w:szCs w:val="16"/>
                <w:lang w:val="en-US"/>
              </w:rPr>
            </w:pPr>
          </w:p>
        </w:tc>
      </w:tr>
    </w:tbl>
    <w:p w:rsidR="00ED12F0" w:rsidRDefault="00ED12F0" w:rsidP="00EE48AE">
      <w:pPr>
        <w:rPr>
          <w:lang w:val="en-US"/>
        </w:rPr>
      </w:pPr>
    </w:p>
    <w:p w:rsidR="00EE48AE" w:rsidRDefault="00EE48AE" w:rsidP="00EE48AE">
      <w:pPr>
        <w:pStyle w:val="Heading2"/>
        <w:rPr>
          <w:lang w:val="en-US"/>
        </w:rPr>
      </w:pPr>
      <w:bookmarkStart w:id="39" w:name="_Toc211160513"/>
      <w:bookmarkStart w:id="40" w:name="_Toc339275249"/>
      <w:r>
        <w:rPr>
          <w:lang w:val="en-US"/>
        </w:rPr>
        <w:t>Tracking</w:t>
      </w:r>
      <w:bookmarkEnd w:id="39"/>
      <w:bookmarkEnd w:id="40"/>
    </w:p>
    <w:p w:rsidR="00EE48AE" w:rsidRDefault="00EE48AE" w:rsidP="00EE48AE">
      <w:pPr>
        <w:rPr>
          <w:lang w:val="en-US"/>
        </w:rPr>
      </w:pPr>
      <w:r>
        <w:rPr>
          <w:lang w:val="en-US"/>
        </w:rPr>
        <w:t>No status window in tracking.</w:t>
      </w:r>
    </w:p>
    <w:p w:rsidR="00D20D9B" w:rsidRDefault="00D20D9B" w:rsidP="00EE48AE">
      <w:pPr>
        <w:rPr>
          <w:lang w:val="en-US"/>
        </w:rPr>
      </w:pPr>
    </w:p>
    <w:p w:rsidR="00D20D9B" w:rsidRDefault="006C20A6" w:rsidP="00161DA8">
      <w:pPr>
        <w:pStyle w:val="Heading1"/>
        <w:rPr>
          <w:lang w:val="en-US"/>
        </w:rPr>
      </w:pPr>
      <w:bookmarkStart w:id="41" w:name="_Toc211160514"/>
      <w:bookmarkStart w:id="42" w:name="_Toc339275250"/>
      <w:r>
        <w:rPr>
          <w:lang w:val="en-US"/>
        </w:rPr>
        <w:lastRenderedPageBreak/>
        <w:t xml:space="preserve">Left </w:t>
      </w:r>
      <w:r w:rsidR="00161DA8">
        <w:rPr>
          <w:lang w:val="en-US"/>
        </w:rPr>
        <w:t>Margin</w:t>
      </w:r>
      <w:bookmarkEnd w:id="41"/>
      <w:bookmarkEnd w:id="42"/>
    </w:p>
    <w:p w:rsidR="006C20A6" w:rsidRPr="006C20A6" w:rsidRDefault="006C20A6" w:rsidP="006C20A6">
      <w:pPr>
        <w:rPr>
          <w:lang w:val="en-US"/>
        </w:rPr>
      </w:pPr>
      <w:r>
        <w:rPr>
          <w:lang w:val="en-US"/>
        </w:rPr>
        <w:t>Left margin is information show left in window.</w:t>
      </w:r>
      <w:r w:rsidR="00581740">
        <w:rPr>
          <w:lang w:val="en-US"/>
        </w:rPr>
        <w:t xml:space="preserve"> The layout is a table of two rows and three columns.</w:t>
      </w:r>
    </w:p>
    <w:p w:rsidR="00161DA8" w:rsidRDefault="00591A0D" w:rsidP="00591A0D">
      <w:pPr>
        <w:pStyle w:val="Heading2"/>
        <w:rPr>
          <w:lang w:val="en-US"/>
        </w:rPr>
      </w:pPr>
      <w:bookmarkStart w:id="43" w:name="_Toc211160515"/>
      <w:bookmarkStart w:id="44" w:name="_Toc339275251"/>
      <w:r>
        <w:rPr>
          <w:lang w:val="en-US"/>
        </w:rPr>
        <w:t>Planning</w:t>
      </w:r>
      <w:bookmarkEnd w:id="43"/>
      <w:bookmarkEnd w:id="44"/>
    </w:p>
    <w:p w:rsidR="00591A0D" w:rsidRDefault="00932947" w:rsidP="0032581D">
      <w:pPr>
        <w:pStyle w:val="Heading3"/>
        <w:rPr>
          <w:lang w:val="en-US"/>
        </w:rPr>
      </w:pPr>
      <w:bookmarkStart w:id="45" w:name="_Toc211160516"/>
      <w:bookmarkStart w:id="46" w:name="_Toc339275252"/>
      <w:r>
        <w:rPr>
          <w:lang w:val="en-US"/>
        </w:rPr>
        <w:t>Roster</w:t>
      </w:r>
      <w:bookmarkEnd w:id="45"/>
      <w:bookmarkEnd w:id="46"/>
      <w:r w:rsidR="006C20A6">
        <w:rPr>
          <w:lang w:val="en-US"/>
        </w:rPr>
        <w:t xml:space="preserve"> </w:t>
      </w:r>
    </w:p>
    <w:p w:rsidR="00581740" w:rsidRPr="00581740" w:rsidRDefault="00581740" w:rsidP="00581740">
      <w:pPr>
        <w:pStyle w:val="Heading4"/>
        <w:rPr>
          <w:lang w:val="en-US"/>
        </w:rPr>
      </w:pPr>
      <w:r>
        <w:rPr>
          <w:lang w:val="en-US"/>
        </w:rPr>
        <w:t>Text Items</w:t>
      </w:r>
    </w:p>
    <w:p w:rsidR="000338B2" w:rsidRDefault="000338B2" w:rsidP="000338B2">
      <w:pPr>
        <w:pStyle w:val="Caption"/>
        <w:keepNext/>
      </w:pPr>
      <w:r>
        <w:t xml:space="preserve">Table </w:t>
      </w:r>
      <w:fldSimple w:instr=" SEQ Table \* ARABIC ">
        <w:r w:rsidR="00777E44">
          <w:rPr>
            <w:noProof/>
          </w:rPr>
          <w:t>16</w:t>
        </w:r>
      </w:fldSimple>
      <w:r>
        <w:t xml:space="preserve">: Information in left </w:t>
      </w:r>
      <w:r w:rsidR="00F82179">
        <w:t>roster</w:t>
      </w:r>
      <w:r>
        <w:t xml:space="preserve"> margin for planning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1"/>
        <w:gridCol w:w="5518"/>
        <w:gridCol w:w="2402"/>
      </w:tblGrid>
      <w:tr w:rsidR="00581740" w:rsidRPr="00DA2B92" w:rsidTr="00DA2B92">
        <w:tc>
          <w:tcPr>
            <w:tcW w:w="0" w:type="auto"/>
          </w:tcPr>
          <w:p w:rsidR="00581740" w:rsidRPr="00DA2B92" w:rsidRDefault="00581740" w:rsidP="00581740">
            <w:pPr>
              <w:rPr>
                <w:lang w:val="en-US"/>
              </w:rPr>
            </w:pPr>
            <w:r w:rsidRPr="00DA2B92">
              <w:rPr>
                <w:lang w:val="en-US"/>
              </w:rPr>
              <w:t>Surname</w:t>
            </w:r>
          </w:p>
        </w:tc>
        <w:tc>
          <w:tcPr>
            <w:tcW w:w="5518" w:type="dxa"/>
          </w:tcPr>
          <w:p w:rsidR="00581740" w:rsidRPr="00DA2B92" w:rsidRDefault="00581740" w:rsidP="00581740">
            <w:pPr>
              <w:rPr>
                <w:lang w:val="en-US"/>
              </w:rPr>
            </w:pPr>
            <w:r w:rsidRPr="00DA2B92">
              <w:rPr>
                <w:lang w:val="en-US"/>
              </w:rPr>
              <w:t>Empty</w:t>
            </w:r>
          </w:p>
        </w:tc>
        <w:tc>
          <w:tcPr>
            <w:tcW w:w="2402" w:type="dxa"/>
          </w:tcPr>
          <w:p w:rsidR="00581740" w:rsidRPr="00DA2B92" w:rsidRDefault="00581740" w:rsidP="00581740">
            <w:pPr>
              <w:rPr>
                <w:lang w:val="en-US"/>
              </w:rPr>
            </w:pPr>
            <w:r w:rsidRPr="00DA2B92">
              <w:rPr>
                <w:lang w:val="en-US"/>
              </w:rPr>
              <w:t>Rank</w:t>
            </w:r>
          </w:p>
        </w:tc>
      </w:tr>
      <w:tr w:rsidR="00581740" w:rsidRPr="00DA2B92" w:rsidTr="00DA2B92">
        <w:tc>
          <w:tcPr>
            <w:tcW w:w="0" w:type="auto"/>
          </w:tcPr>
          <w:p w:rsidR="00581740" w:rsidRPr="00DA2B92" w:rsidRDefault="00581740" w:rsidP="00581740">
            <w:pPr>
              <w:rPr>
                <w:lang w:val="en-US"/>
              </w:rPr>
            </w:pPr>
            <w:r w:rsidRPr="00DA2B92">
              <w:rPr>
                <w:lang w:val="en-US"/>
              </w:rPr>
              <w:t>Employee number</w:t>
            </w:r>
          </w:p>
          <w:p w:rsidR="00581740" w:rsidRPr="00DA2B92" w:rsidRDefault="00581740" w:rsidP="00581740">
            <w:pPr>
              <w:rPr>
                <w:lang w:val="en-US"/>
              </w:rPr>
            </w:pPr>
          </w:p>
        </w:tc>
        <w:tc>
          <w:tcPr>
            <w:tcW w:w="5518" w:type="dxa"/>
          </w:tcPr>
          <w:p w:rsidR="00A92527" w:rsidRPr="00DA2B92" w:rsidRDefault="00A92527" w:rsidP="00DA2B92">
            <w:pPr>
              <w:pStyle w:val="BodyTextNew"/>
              <w:ind w:left="0"/>
              <w:rPr>
                <w:lang w:val="en-US"/>
              </w:rPr>
            </w:pPr>
            <w:r w:rsidRPr="00DA2B92">
              <w:rPr>
                <w:lang w:val="en-US"/>
              </w:rPr>
              <w:t>Special qualification if it exists, otherwise par</w:t>
            </w:r>
            <w:r w:rsidR="003D5C18">
              <w:rPr>
                <w:lang w:val="en-US"/>
              </w:rPr>
              <w:t>t-time factor.  The f</w:t>
            </w:r>
            <w:r w:rsidR="00650545">
              <w:rPr>
                <w:lang w:val="en-US"/>
              </w:rPr>
              <w:t>ollowing special qual</w:t>
            </w:r>
            <w:r w:rsidR="003D5C18">
              <w:rPr>
                <w:lang w:val="en-US"/>
              </w:rPr>
              <w:t>ification</w:t>
            </w:r>
            <w:r w:rsidR="00650545">
              <w:rPr>
                <w:lang w:val="en-US"/>
              </w:rPr>
              <w:t>s exi</w:t>
            </w:r>
            <w:r w:rsidRPr="00DA2B92">
              <w:rPr>
                <w:lang w:val="en-US"/>
              </w:rPr>
              <w:t>st:</w:t>
            </w:r>
          </w:p>
          <w:p w:rsidR="00A92527" w:rsidRPr="00DA2B92" w:rsidRDefault="00A92527" w:rsidP="00DA2B92">
            <w:pPr>
              <w:pStyle w:val="BodyTextNew"/>
              <w:ind w:left="0"/>
              <w:rPr>
                <w:lang w:val="en-US" w:eastAsia="ar-SA"/>
              </w:rPr>
            </w:pPr>
            <w:r w:rsidRPr="00DA2B92">
              <w:rPr>
                <w:lang w:val="en-US" w:eastAsia="ar-SA"/>
              </w:rPr>
              <w:t>TRI, TRE, OPT, CRM, LIFUS,SFI, SFE, LINST, AS, INSTR, CP, BCP, LCP, DCT, CAPT, 6M, NEW</w:t>
            </w:r>
          </w:p>
          <w:p w:rsidR="00581740" w:rsidRPr="00DA2B92" w:rsidRDefault="00A92527" w:rsidP="00DA2B92">
            <w:pPr>
              <w:pStyle w:val="BodyTextNew"/>
              <w:ind w:left="0"/>
              <w:rPr>
                <w:lang w:val="en-US" w:eastAsia="ar-SA"/>
              </w:rPr>
            </w:pPr>
            <w:r w:rsidRPr="00DA2B92">
              <w:rPr>
                <w:lang w:val="en-US" w:eastAsia="ar-SA"/>
              </w:rPr>
              <w:t xml:space="preserve">There will also be a restriction suffix, which can be </w:t>
            </w:r>
            <w:r w:rsidR="00650545">
              <w:rPr>
                <w:lang w:val="en-US" w:eastAsia="ar-SA"/>
              </w:rPr>
              <w:t xml:space="preserve">a </w:t>
            </w:r>
            <w:r w:rsidRPr="00DA2B92">
              <w:rPr>
                <w:lang w:val="en-US" w:eastAsia="ar-SA"/>
              </w:rPr>
              <w:t>combination of: + (60 Plus),</w:t>
            </w:r>
            <w:r w:rsidR="00650545">
              <w:rPr>
                <w:lang w:val="en-US" w:eastAsia="ar-SA"/>
              </w:rPr>
              <w:t xml:space="preserve"> </w:t>
            </w:r>
            <w:proofErr w:type="gramStart"/>
            <w:r w:rsidRPr="00DA2B92">
              <w:rPr>
                <w:lang w:val="en-US" w:eastAsia="ar-SA"/>
              </w:rPr>
              <w:t>M  (</w:t>
            </w:r>
            <w:proofErr w:type="gramEnd"/>
            <w:r w:rsidRPr="00DA2B92">
              <w:rPr>
                <w:lang w:val="en-US" w:eastAsia="ar-SA"/>
              </w:rPr>
              <w:t>Medical)</w:t>
            </w:r>
            <w:r w:rsidR="00650545">
              <w:rPr>
                <w:lang w:val="en-US" w:eastAsia="ar-SA"/>
              </w:rPr>
              <w:t>.</w:t>
            </w:r>
            <w:r w:rsidR="00581740" w:rsidRPr="00DA2B92">
              <w:rPr>
                <w:lang w:val="en-US"/>
              </w:rPr>
              <w:br/>
              <w:t>If crew has a different part-time factor from special schedule, this will be marked with a ‘*’ after the part-time factor.</w:t>
            </w:r>
          </w:p>
        </w:tc>
        <w:tc>
          <w:tcPr>
            <w:tcW w:w="2402" w:type="dxa"/>
          </w:tcPr>
          <w:p w:rsidR="00581740" w:rsidRPr="00DA2B92" w:rsidRDefault="00581740" w:rsidP="00581740">
            <w:pPr>
              <w:rPr>
                <w:lang w:val="en-US"/>
              </w:rPr>
            </w:pPr>
            <w:r w:rsidRPr="00DA2B92">
              <w:rPr>
                <w:lang w:val="en-US"/>
              </w:rPr>
              <w:t>Crew warnings if they exist (only in planning), otherwise home base</w:t>
            </w:r>
          </w:p>
          <w:p w:rsidR="00581740" w:rsidRPr="00DA2B92" w:rsidRDefault="00581740" w:rsidP="00581740">
            <w:pPr>
              <w:rPr>
                <w:lang w:val="en-US"/>
              </w:rPr>
            </w:pPr>
          </w:p>
        </w:tc>
      </w:tr>
    </w:tbl>
    <w:p w:rsidR="00581740" w:rsidRDefault="00581740" w:rsidP="00581740">
      <w:pPr>
        <w:pStyle w:val="Heading4"/>
        <w:rPr>
          <w:lang w:val="en-US"/>
        </w:rPr>
      </w:pPr>
      <w:r>
        <w:rPr>
          <w:lang w:val="en-US"/>
        </w:rPr>
        <w:t>Colors</w:t>
      </w:r>
    </w:p>
    <w:p w:rsidR="004A0764" w:rsidRDefault="004A0764" w:rsidP="004A0764">
      <w:pPr>
        <w:rPr>
          <w:lang w:val="en-US"/>
        </w:rPr>
      </w:pPr>
    </w:p>
    <w:p w:rsidR="00F82179" w:rsidRDefault="00F82179" w:rsidP="00F82179">
      <w:pPr>
        <w:pStyle w:val="Caption"/>
        <w:keepNext/>
      </w:pPr>
      <w:r>
        <w:t xml:space="preserve">Table </w:t>
      </w:r>
      <w:fldSimple w:instr=" SEQ Table \* ARABIC ">
        <w:r w:rsidR="00777E44">
          <w:rPr>
            <w:noProof/>
          </w:rPr>
          <w:t>17</w:t>
        </w:r>
      </w:fldSimple>
      <w:r>
        <w:t>: Coloration of left roster margin in planning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3"/>
        <w:gridCol w:w="3094"/>
        <w:gridCol w:w="3094"/>
      </w:tblGrid>
      <w:tr w:rsidR="004A0764" w:rsidRPr="00DA2B92" w:rsidTr="00DA2B92">
        <w:tc>
          <w:tcPr>
            <w:tcW w:w="3093" w:type="dxa"/>
          </w:tcPr>
          <w:p w:rsidR="004A0764" w:rsidRPr="00DA2B92" w:rsidRDefault="004A0764" w:rsidP="004A0764">
            <w:pPr>
              <w:rPr>
                <w:lang w:val="en-US"/>
              </w:rPr>
            </w:pPr>
            <w:r w:rsidRPr="00DA2B92">
              <w:rPr>
                <w:lang w:val="en-US"/>
              </w:rPr>
              <w:t>Red if crew illegal</w:t>
            </w:r>
          </w:p>
        </w:tc>
        <w:tc>
          <w:tcPr>
            <w:tcW w:w="3094" w:type="dxa"/>
          </w:tcPr>
          <w:p w:rsidR="004A0764" w:rsidRPr="00DA2B92" w:rsidRDefault="004A0764" w:rsidP="004A0764">
            <w:pPr>
              <w:rPr>
                <w:lang w:val="en-US"/>
              </w:rPr>
            </w:pPr>
            <w:r w:rsidRPr="00DA2B92">
              <w:rPr>
                <w:lang w:val="en-US"/>
              </w:rPr>
              <w:t>Red if crew illegal</w:t>
            </w:r>
          </w:p>
        </w:tc>
        <w:tc>
          <w:tcPr>
            <w:tcW w:w="3094" w:type="dxa"/>
          </w:tcPr>
          <w:p w:rsidR="004A0764" w:rsidRPr="00DA2B92" w:rsidRDefault="004A0764" w:rsidP="004A0764">
            <w:pPr>
              <w:rPr>
                <w:lang w:val="en-US"/>
              </w:rPr>
            </w:pPr>
            <w:r w:rsidRPr="00DA2B92">
              <w:rPr>
                <w:lang w:val="en-US"/>
              </w:rPr>
              <w:t>Brown if rule exceptions, else</w:t>
            </w:r>
          </w:p>
          <w:p w:rsidR="004A0764" w:rsidRPr="00DA2B92" w:rsidRDefault="004A0764" w:rsidP="004A0764">
            <w:pPr>
              <w:rPr>
                <w:lang w:val="en-US"/>
              </w:rPr>
            </w:pPr>
            <w:r w:rsidRPr="00DA2B92">
              <w:rPr>
                <w:lang w:val="en-US"/>
              </w:rPr>
              <w:t>red if crew illegal</w:t>
            </w:r>
          </w:p>
        </w:tc>
      </w:tr>
      <w:tr w:rsidR="004A0764" w:rsidRPr="00DA2B92" w:rsidTr="00DA2B92">
        <w:tc>
          <w:tcPr>
            <w:tcW w:w="3093" w:type="dxa"/>
          </w:tcPr>
          <w:p w:rsidR="004A0764" w:rsidRPr="00DA2B92" w:rsidRDefault="004A0764" w:rsidP="004A0764">
            <w:pPr>
              <w:rPr>
                <w:lang w:val="en-US"/>
              </w:rPr>
            </w:pPr>
            <w:r w:rsidRPr="00DA2B92">
              <w:rPr>
                <w:lang w:val="en-US"/>
              </w:rPr>
              <w:t>Backg</w:t>
            </w:r>
            <w:r w:rsidR="00777E44">
              <w:rPr>
                <w:lang w:val="en-US"/>
              </w:rPr>
              <w:t>r</w:t>
            </w:r>
            <w:r w:rsidRPr="00DA2B92">
              <w:rPr>
                <w:lang w:val="en-US"/>
              </w:rPr>
              <w:t>ound color</w:t>
            </w:r>
          </w:p>
        </w:tc>
        <w:tc>
          <w:tcPr>
            <w:tcW w:w="3094" w:type="dxa"/>
          </w:tcPr>
          <w:p w:rsidR="004A0764" w:rsidRPr="00DA2B92" w:rsidRDefault="004A0764" w:rsidP="004A0764">
            <w:pPr>
              <w:rPr>
                <w:lang w:val="en-US"/>
              </w:rPr>
            </w:pPr>
            <w:r w:rsidRPr="00DA2B92">
              <w:rPr>
                <w:lang w:val="en-US"/>
              </w:rPr>
              <w:t>Backg</w:t>
            </w:r>
            <w:r w:rsidR="000727AC">
              <w:rPr>
                <w:lang w:val="en-US"/>
              </w:rPr>
              <w:t>r</w:t>
            </w:r>
            <w:r w:rsidRPr="00DA2B92">
              <w:rPr>
                <w:lang w:val="en-US"/>
              </w:rPr>
              <w:t>ound color</w:t>
            </w:r>
          </w:p>
        </w:tc>
        <w:tc>
          <w:tcPr>
            <w:tcW w:w="3094" w:type="dxa"/>
          </w:tcPr>
          <w:p w:rsidR="004A0764" w:rsidRPr="00DA2B92" w:rsidRDefault="00B30A4F" w:rsidP="004A0764">
            <w:pPr>
              <w:rPr>
                <w:lang w:val="en-US"/>
              </w:rPr>
            </w:pPr>
            <w:r w:rsidRPr="00DA2B92">
              <w:rPr>
                <w:lang w:val="en-US"/>
              </w:rPr>
              <w:t>Light red if Crew Warning else backg</w:t>
            </w:r>
            <w:r w:rsidR="000727AC">
              <w:rPr>
                <w:lang w:val="en-US"/>
              </w:rPr>
              <w:t>r</w:t>
            </w:r>
            <w:r w:rsidRPr="00DA2B92">
              <w:rPr>
                <w:lang w:val="en-US"/>
              </w:rPr>
              <w:t>ound color</w:t>
            </w:r>
          </w:p>
        </w:tc>
      </w:tr>
    </w:tbl>
    <w:p w:rsidR="004A0764" w:rsidRPr="004A0764" w:rsidRDefault="004A0764" w:rsidP="004A0764">
      <w:pPr>
        <w:rPr>
          <w:lang w:val="en-US"/>
        </w:rPr>
      </w:pPr>
    </w:p>
    <w:p w:rsidR="00581740" w:rsidRDefault="00581740" w:rsidP="00581740">
      <w:pPr>
        <w:rPr>
          <w:lang w:val="en-US"/>
        </w:rPr>
      </w:pPr>
      <w:r>
        <w:rPr>
          <w:lang w:val="en-US"/>
        </w:rPr>
        <w:t>Backg</w:t>
      </w:r>
      <w:r w:rsidR="00777E44">
        <w:rPr>
          <w:lang w:val="en-US"/>
        </w:rPr>
        <w:t>r</w:t>
      </w:r>
      <w:r>
        <w:rPr>
          <w:lang w:val="en-US"/>
        </w:rPr>
        <w:t>ound of margin is colored diff</w:t>
      </w:r>
      <w:r w:rsidR="00777E44">
        <w:rPr>
          <w:lang w:val="en-US"/>
        </w:rPr>
        <w:t>e</w:t>
      </w:r>
      <w:r>
        <w:rPr>
          <w:lang w:val="en-US"/>
        </w:rPr>
        <w:t xml:space="preserve">rently based on </w:t>
      </w:r>
      <w:proofErr w:type="spellStart"/>
      <w:r>
        <w:rPr>
          <w:lang w:val="en-US"/>
        </w:rPr>
        <w:t>homebase</w:t>
      </w:r>
      <w:proofErr w:type="spellEnd"/>
      <w:r>
        <w:rPr>
          <w:lang w:val="en-US"/>
        </w:rPr>
        <w:t xml:space="preserve"> (OSL, CPH, STO, SVG, </w:t>
      </w:r>
      <w:proofErr w:type="gramStart"/>
      <w:r>
        <w:rPr>
          <w:lang w:val="en-US"/>
        </w:rPr>
        <w:t>TRD</w:t>
      </w:r>
      <w:proofErr w:type="gramEnd"/>
      <w:r>
        <w:rPr>
          <w:lang w:val="en-US"/>
        </w:rPr>
        <w:t>)</w:t>
      </w:r>
    </w:p>
    <w:p w:rsidR="005C0577" w:rsidRDefault="003220BF" w:rsidP="00581740">
      <w:pPr>
        <w:rPr>
          <w:lang w:val="en-US"/>
        </w:rPr>
      </w:pPr>
      <w:r>
        <w:rPr>
          <w:lang w:val="en-US"/>
        </w:rPr>
        <w:t>Following coloratio</w:t>
      </w:r>
      <w:r w:rsidR="005C0577">
        <w:rPr>
          <w:lang w:val="en-US"/>
        </w:rPr>
        <w:t>ns are controlled by parameters (</w:t>
      </w:r>
      <w:r w:rsidR="000B2EE9">
        <w:rPr>
          <w:lang w:val="en-US"/>
        </w:rPr>
        <w:fldChar w:fldCharType="begin"/>
      </w:r>
      <w:r w:rsidR="005C0577">
        <w:rPr>
          <w:lang w:val="en-US"/>
        </w:rPr>
        <w:instrText xml:space="preserve"> REF _Ref211157161 \h </w:instrText>
      </w:r>
      <w:r w:rsidR="000B2EE9">
        <w:rPr>
          <w:lang w:val="en-US"/>
        </w:rPr>
      </w:r>
      <w:r w:rsidR="000B2EE9">
        <w:rPr>
          <w:lang w:val="en-US"/>
        </w:rPr>
        <w:fldChar w:fldCharType="separate"/>
      </w:r>
      <w:r w:rsidR="00C63E4D">
        <w:t xml:space="preserve">Table </w:t>
      </w:r>
      <w:r w:rsidR="00C63E4D">
        <w:rPr>
          <w:noProof/>
        </w:rPr>
        <w:t>17</w:t>
      </w:r>
      <w:r w:rsidR="000B2EE9">
        <w:rPr>
          <w:lang w:val="en-US"/>
        </w:rPr>
        <w:fldChar w:fldCharType="end"/>
      </w:r>
      <w:r w:rsidR="005C0577">
        <w:rPr>
          <w:lang w:val="en-US"/>
        </w:rPr>
        <w:t>):</w:t>
      </w:r>
    </w:p>
    <w:p w:rsidR="005C0577" w:rsidRDefault="005C0577" w:rsidP="005C0577">
      <w:pPr>
        <w:pStyle w:val="Caption"/>
        <w:keepNext/>
      </w:pPr>
      <w:bookmarkStart w:id="47" w:name="_Ref211157161"/>
      <w:r>
        <w:t xml:space="preserve">Table </w:t>
      </w:r>
      <w:fldSimple w:instr=" SEQ Table \* ARABIC ">
        <w:r w:rsidR="00777E44">
          <w:rPr>
            <w:noProof/>
          </w:rPr>
          <w:t>18</w:t>
        </w:r>
      </w:fldSimple>
      <w:bookmarkEnd w:id="47"/>
      <w:r>
        <w:t xml:space="preserve">: Crew margin coloration </w:t>
      </w:r>
      <w:r w:rsidR="00B556E0">
        <w:t xml:space="preserve">parameter </w:t>
      </w:r>
      <w:r>
        <w:t>settings</w:t>
      </w:r>
      <w:r w:rsidR="000338B2">
        <w:t xml:space="preserve"> for planning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20"/>
        <w:gridCol w:w="3413"/>
      </w:tblGrid>
      <w:tr w:rsidR="005C0577" w:rsidRPr="00DA2B92" w:rsidTr="00DA2B92">
        <w:tc>
          <w:tcPr>
            <w:tcW w:w="3720" w:type="dxa"/>
            <w:shd w:val="clear" w:color="auto" w:fill="B3B3B3"/>
          </w:tcPr>
          <w:p w:rsidR="005C0577" w:rsidRPr="00DA2B92" w:rsidRDefault="005C0577" w:rsidP="00C45C5B">
            <w:pPr>
              <w:rPr>
                <w:lang w:val="en-US"/>
              </w:rPr>
            </w:pPr>
            <w:r w:rsidRPr="00DA2B92">
              <w:rPr>
                <w:lang w:val="en-US"/>
              </w:rPr>
              <w:t>Description (color)</w:t>
            </w:r>
          </w:p>
        </w:tc>
        <w:tc>
          <w:tcPr>
            <w:tcW w:w="3413" w:type="dxa"/>
            <w:shd w:val="clear" w:color="auto" w:fill="B3B3B3"/>
          </w:tcPr>
          <w:p w:rsidR="005C0577" w:rsidRPr="00DA2B92" w:rsidRDefault="005C0577" w:rsidP="00C45C5B">
            <w:pPr>
              <w:rPr>
                <w:lang w:val="en-US"/>
              </w:rPr>
            </w:pPr>
            <w:r w:rsidRPr="00DA2B92">
              <w:rPr>
                <w:lang w:val="en-US"/>
              </w:rPr>
              <w:t>Parameter (default)</w:t>
            </w:r>
          </w:p>
        </w:tc>
      </w:tr>
      <w:tr w:rsidR="005C0577" w:rsidRPr="00DA2B92" w:rsidTr="00DA2B92">
        <w:tc>
          <w:tcPr>
            <w:tcW w:w="3720" w:type="dxa"/>
          </w:tcPr>
          <w:p w:rsidR="005C0577" w:rsidRPr="00DA2B92" w:rsidRDefault="005C0577" w:rsidP="00C45C5B">
            <w:pPr>
              <w:rPr>
                <w:lang w:val="en-US"/>
              </w:rPr>
            </w:pPr>
            <w:r w:rsidRPr="00DA2B92">
              <w:rPr>
                <w:lang w:val="en-US"/>
              </w:rPr>
              <w:t>Home base (different for each base, OSL, CPH, STO, SVG, TRD)</w:t>
            </w:r>
          </w:p>
        </w:tc>
        <w:tc>
          <w:tcPr>
            <w:tcW w:w="3413" w:type="dxa"/>
          </w:tcPr>
          <w:p w:rsidR="005C0577" w:rsidRPr="00DA2B92" w:rsidRDefault="005C0577" w:rsidP="00C45C5B">
            <w:pPr>
              <w:rPr>
                <w:lang w:val="en-US"/>
              </w:rPr>
            </w:pPr>
            <w:r w:rsidRPr="00DA2B92">
              <w:rPr>
                <w:lang w:val="en-US"/>
              </w:rPr>
              <w:t>Crew margin color: Display home base color (off)</w:t>
            </w:r>
          </w:p>
        </w:tc>
      </w:tr>
      <w:tr w:rsidR="005C0577" w:rsidRPr="00DA2B92" w:rsidTr="00DA2B92">
        <w:tc>
          <w:tcPr>
            <w:tcW w:w="3720" w:type="dxa"/>
          </w:tcPr>
          <w:p w:rsidR="005C0577" w:rsidRPr="00DA2B92" w:rsidRDefault="005C0577" w:rsidP="00C45C5B">
            <w:pPr>
              <w:rPr>
                <w:lang w:val="en-US"/>
              </w:rPr>
            </w:pPr>
            <w:r w:rsidRPr="00DA2B92">
              <w:rPr>
                <w:lang w:val="en-US"/>
              </w:rPr>
              <w:t>Crew warnings (bright red)</w:t>
            </w:r>
          </w:p>
        </w:tc>
        <w:tc>
          <w:tcPr>
            <w:tcW w:w="3413" w:type="dxa"/>
          </w:tcPr>
          <w:p w:rsidR="005C0577" w:rsidRPr="00DA2B92" w:rsidRDefault="005C0577" w:rsidP="00C45C5B">
            <w:pPr>
              <w:rPr>
                <w:lang w:val="en-US"/>
              </w:rPr>
            </w:pPr>
            <w:r w:rsidRPr="00DA2B92">
              <w:rPr>
                <w:lang w:val="en-US"/>
              </w:rPr>
              <w:t>Crew warnings: Display in crew margin (on)</w:t>
            </w:r>
          </w:p>
        </w:tc>
      </w:tr>
    </w:tbl>
    <w:p w:rsidR="00581740" w:rsidRDefault="00581740" w:rsidP="00581740">
      <w:pPr>
        <w:rPr>
          <w:lang w:val="en-US"/>
        </w:rPr>
      </w:pPr>
    </w:p>
    <w:p w:rsidR="00EA3B8A" w:rsidRDefault="00EA3B8A" w:rsidP="00EA3B8A">
      <w:pPr>
        <w:pStyle w:val="Caption"/>
        <w:keepNext/>
      </w:pPr>
      <w:r>
        <w:t xml:space="preserve">Table </w:t>
      </w:r>
      <w:fldSimple w:instr=" SEQ Table \* ARABIC ">
        <w:r w:rsidR="00777E44">
          <w:rPr>
            <w:noProof/>
          </w:rPr>
          <w:t>19</w:t>
        </w:r>
      </w:fldSimple>
      <w:r>
        <w:t>: Example of left roster margin in planning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3"/>
        <w:gridCol w:w="952"/>
        <w:gridCol w:w="714"/>
      </w:tblGrid>
      <w:tr w:rsidR="00EA3B8A" w:rsidRPr="00DA2B92" w:rsidTr="00DA2B92">
        <w:tc>
          <w:tcPr>
            <w:tcW w:w="1893" w:type="dxa"/>
            <w:tcBorders>
              <w:bottom w:val="single" w:sz="4" w:space="0" w:color="auto"/>
              <w:right w:val="nil"/>
            </w:tcBorders>
            <w:shd w:val="clear" w:color="auto" w:fill="FF0000"/>
          </w:tcPr>
          <w:p w:rsidR="00EA3B8A" w:rsidRPr="00DA2B92" w:rsidRDefault="00EA3B8A" w:rsidP="00581740">
            <w:pPr>
              <w:rPr>
                <w:rFonts w:ascii="Verdana" w:hAnsi="Verdana"/>
                <w:sz w:val="20"/>
                <w:lang w:val="en-US"/>
              </w:rPr>
            </w:pPr>
            <w:r w:rsidRPr="00DA2B92">
              <w:rPr>
                <w:rFonts w:ascii="Verdana" w:hAnsi="Verdana"/>
                <w:sz w:val="20"/>
                <w:lang w:val="en-US"/>
              </w:rPr>
              <w:t>NILSSON LO</w:t>
            </w:r>
          </w:p>
        </w:tc>
        <w:tc>
          <w:tcPr>
            <w:tcW w:w="952" w:type="dxa"/>
            <w:tcBorders>
              <w:left w:val="nil"/>
              <w:bottom w:val="single" w:sz="4" w:space="0" w:color="auto"/>
            </w:tcBorders>
            <w:shd w:val="clear" w:color="auto" w:fill="FF0000"/>
          </w:tcPr>
          <w:p w:rsidR="00EA3B8A" w:rsidRPr="00DA2B92" w:rsidRDefault="00EA3B8A" w:rsidP="00581740">
            <w:pPr>
              <w:rPr>
                <w:rFonts w:ascii="Verdana" w:hAnsi="Verdana"/>
                <w:sz w:val="20"/>
                <w:lang w:val="en-US"/>
              </w:rPr>
            </w:pPr>
          </w:p>
        </w:tc>
        <w:tc>
          <w:tcPr>
            <w:tcW w:w="714" w:type="dxa"/>
            <w:tcBorders>
              <w:bottom w:val="single" w:sz="4" w:space="0" w:color="auto"/>
            </w:tcBorders>
            <w:shd w:val="clear" w:color="auto" w:fill="FF6600"/>
          </w:tcPr>
          <w:p w:rsidR="00EA3B8A" w:rsidRPr="00DA2B92" w:rsidRDefault="00EA3B8A" w:rsidP="00581740">
            <w:pPr>
              <w:rPr>
                <w:rFonts w:ascii="Verdana" w:hAnsi="Verdana"/>
                <w:sz w:val="20"/>
                <w:lang w:val="en-US"/>
              </w:rPr>
            </w:pPr>
            <w:r w:rsidRPr="00DA2B92">
              <w:rPr>
                <w:rFonts w:ascii="Verdana" w:hAnsi="Verdana"/>
                <w:sz w:val="20"/>
                <w:lang w:val="en-US"/>
              </w:rPr>
              <w:t>AH</w:t>
            </w:r>
          </w:p>
        </w:tc>
      </w:tr>
      <w:tr w:rsidR="00EA3B8A" w:rsidRPr="00DA2B92" w:rsidTr="00DA2B92">
        <w:tc>
          <w:tcPr>
            <w:tcW w:w="1893" w:type="dxa"/>
            <w:tcBorders>
              <w:right w:val="nil"/>
            </w:tcBorders>
            <w:shd w:val="clear" w:color="auto" w:fill="FFFF99"/>
          </w:tcPr>
          <w:p w:rsidR="00EA3B8A" w:rsidRPr="00DA2B92" w:rsidRDefault="00EA3B8A" w:rsidP="00581740">
            <w:pPr>
              <w:rPr>
                <w:rFonts w:ascii="Verdana" w:hAnsi="Verdana"/>
                <w:sz w:val="20"/>
                <w:lang w:val="en-US"/>
              </w:rPr>
            </w:pPr>
            <w:r w:rsidRPr="00DA2B92">
              <w:rPr>
                <w:rFonts w:ascii="Verdana" w:hAnsi="Verdana"/>
                <w:sz w:val="20"/>
                <w:lang w:val="en-US"/>
              </w:rPr>
              <w:t>17291</w:t>
            </w:r>
          </w:p>
        </w:tc>
        <w:tc>
          <w:tcPr>
            <w:tcW w:w="952" w:type="dxa"/>
            <w:tcBorders>
              <w:left w:val="nil"/>
            </w:tcBorders>
            <w:shd w:val="clear" w:color="auto" w:fill="FFFF99"/>
          </w:tcPr>
          <w:p w:rsidR="00EA3B8A" w:rsidRPr="00DA2B92" w:rsidRDefault="00EA3B8A" w:rsidP="00581740">
            <w:pPr>
              <w:rPr>
                <w:rFonts w:ascii="Verdana" w:hAnsi="Verdana"/>
                <w:sz w:val="20"/>
                <w:lang w:val="en-US"/>
              </w:rPr>
            </w:pPr>
            <w:r w:rsidRPr="00DA2B92">
              <w:rPr>
                <w:rFonts w:ascii="Verdana" w:hAnsi="Verdana"/>
                <w:sz w:val="20"/>
                <w:lang w:val="en-US"/>
              </w:rPr>
              <w:t>NEW</w:t>
            </w:r>
          </w:p>
        </w:tc>
        <w:tc>
          <w:tcPr>
            <w:tcW w:w="714" w:type="dxa"/>
            <w:shd w:val="clear" w:color="auto" w:fill="FF5050"/>
          </w:tcPr>
          <w:p w:rsidR="00EA3B8A" w:rsidRPr="00DA2B92" w:rsidRDefault="00EA3B8A" w:rsidP="00581740">
            <w:pPr>
              <w:rPr>
                <w:rFonts w:ascii="Verdana" w:hAnsi="Verdana"/>
                <w:sz w:val="20"/>
                <w:lang w:val="en-US"/>
              </w:rPr>
            </w:pPr>
            <w:r w:rsidRPr="00DA2B92">
              <w:rPr>
                <w:rFonts w:ascii="Verdana" w:hAnsi="Verdana"/>
                <w:sz w:val="20"/>
                <w:lang w:val="en-US"/>
              </w:rPr>
              <w:t>A</w:t>
            </w:r>
          </w:p>
        </w:tc>
      </w:tr>
    </w:tbl>
    <w:p w:rsidR="00552064" w:rsidRDefault="00552064" w:rsidP="00581740">
      <w:pPr>
        <w:rPr>
          <w:lang w:val="en-US"/>
        </w:rPr>
      </w:pPr>
    </w:p>
    <w:p w:rsidR="00EA3B8A" w:rsidRDefault="00EA3B8A" w:rsidP="00581740">
      <w:pPr>
        <w:rPr>
          <w:lang w:val="en-US"/>
        </w:rPr>
      </w:pPr>
    </w:p>
    <w:p w:rsidR="00F65E23" w:rsidRDefault="00552064" w:rsidP="00040267">
      <w:pPr>
        <w:pStyle w:val="Heading3"/>
        <w:rPr>
          <w:lang w:val="en-US"/>
        </w:rPr>
      </w:pPr>
      <w:bookmarkStart w:id="48" w:name="_Toc211160517"/>
      <w:r>
        <w:rPr>
          <w:lang w:val="en-US"/>
        </w:rPr>
        <w:br w:type="page"/>
      </w:r>
      <w:bookmarkStart w:id="49" w:name="_Toc339275253"/>
      <w:r w:rsidR="0093068B">
        <w:rPr>
          <w:lang w:val="en-US"/>
        </w:rPr>
        <w:lastRenderedPageBreak/>
        <w:t>Trip</w:t>
      </w:r>
      <w:bookmarkEnd w:id="48"/>
      <w:bookmarkEnd w:id="49"/>
    </w:p>
    <w:p w:rsidR="0093068B" w:rsidRDefault="0093068B" w:rsidP="00B02ED2">
      <w:pPr>
        <w:pStyle w:val="Heading4"/>
        <w:rPr>
          <w:lang w:val="en-US"/>
        </w:rPr>
      </w:pPr>
      <w:r>
        <w:rPr>
          <w:lang w:val="en-US"/>
        </w:rPr>
        <w:t>Text items</w:t>
      </w:r>
    </w:p>
    <w:p w:rsidR="00C34F3C" w:rsidRDefault="00C34F3C" w:rsidP="00C34F3C">
      <w:pPr>
        <w:pStyle w:val="Caption"/>
        <w:keepNext/>
      </w:pPr>
      <w:r>
        <w:t xml:space="preserve">Table </w:t>
      </w:r>
      <w:fldSimple w:instr=" SEQ Table \* ARABIC ">
        <w:r w:rsidR="00777E44">
          <w:rPr>
            <w:noProof/>
          </w:rPr>
          <w:t>20</w:t>
        </w:r>
      </w:fldSimple>
      <w:r>
        <w:t>: Information in left trip margin for planning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98"/>
        <w:gridCol w:w="2142"/>
        <w:gridCol w:w="2380"/>
      </w:tblGrid>
      <w:tr w:rsidR="00C34F3C" w:rsidRPr="00DA2B92" w:rsidTr="00DA2B92">
        <w:tc>
          <w:tcPr>
            <w:tcW w:w="1298" w:type="dxa"/>
          </w:tcPr>
          <w:p w:rsidR="00C34F3C" w:rsidRPr="00DA2B92" w:rsidRDefault="00C34F3C" w:rsidP="00C34F3C">
            <w:pPr>
              <w:rPr>
                <w:lang w:val="en-US"/>
              </w:rPr>
            </w:pPr>
            <w:r w:rsidRPr="00DA2B92">
              <w:rPr>
                <w:lang w:val="en-US"/>
              </w:rPr>
              <w:t>Empty</w:t>
            </w:r>
          </w:p>
        </w:tc>
        <w:tc>
          <w:tcPr>
            <w:tcW w:w="2142" w:type="dxa"/>
          </w:tcPr>
          <w:p w:rsidR="00C34F3C" w:rsidRPr="00DA2B92" w:rsidRDefault="00C34F3C" w:rsidP="00C34F3C">
            <w:pPr>
              <w:rPr>
                <w:lang w:val="en-US"/>
              </w:rPr>
            </w:pPr>
            <w:r w:rsidRPr="00DA2B92">
              <w:rPr>
                <w:lang w:val="en-US"/>
              </w:rPr>
              <w:t>Crew complement</w:t>
            </w:r>
          </w:p>
        </w:tc>
        <w:tc>
          <w:tcPr>
            <w:tcW w:w="2380" w:type="dxa"/>
          </w:tcPr>
          <w:p w:rsidR="00C34F3C" w:rsidRPr="00DA2B92" w:rsidRDefault="00C34F3C" w:rsidP="00C34F3C">
            <w:pPr>
              <w:rPr>
                <w:lang w:val="en-US"/>
              </w:rPr>
            </w:pPr>
            <w:r w:rsidRPr="00DA2B92">
              <w:rPr>
                <w:lang w:val="en-US"/>
              </w:rPr>
              <w:t>Empty</w:t>
            </w:r>
          </w:p>
        </w:tc>
      </w:tr>
      <w:tr w:rsidR="00C34F3C" w:rsidRPr="00DA2B92" w:rsidTr="00DA2B92">
        <w:tc>
          <w:tcPr>
            <w:tcW w:w="1298" w:type="dxa"/>
          </w:tcPr>
          <w:p w:rsidR="00C34F3C" w:rsidRPr="00DA2B92" w:rsidRDefault="00C34F3C" w:rsidP="00C34F3C">
            <w:pPr>
              <w:rPr>
                <w:lang w:val="en-US"/>
              </w:rPr>
            </w:pPr>
            <w:r w:rsidRPr="00DA2B92">
              <w:rPr>
                <w:lang w:val="en-US"/>
              </w:rPr>
              <w:t>Empty</w:t>
            </w:r>
          </w:p>
        </w:tc>
        <w:tc>
          <w:tcPr>
            <w:tcW w:w="2142" w:type="dxa"/>
          </w:tcPr>
          <w:p w:rsidR="00C34F3C" w:rsidRPr="00DA2B92" w:rsidRDefault="00C34F3C" w:rsidP="00C34F3C">
            <w:pPr>
              <w:rPr>
                <w:lang w:val="en-US"/>
              </w:rPr>
            </w:pPr>
            <w:r w:rsidRPr="00DA2B92">
              <w:rPr>
                <w:lang w:val="en-US"/>
              </w:rPr>
              <w:t xml:space="preserve">Trip base </w:t>
            </w:r>
          </w:p>
        </w:tc>
        <w:tc>
          <w:tcPr>
            <w:tcW w:w="2380" w:type="dxa"/>
          </w:tcPr>
          <w:p w:rsidR="00C34F3C" w:rsidRPr="00DA2B92" w:rsidRDefault="00C34F3C" w:rsidP="00C34F3C">
            <w:pPr>
              <w:rPr>
                <w:lang w:val="en-US"/>
              </w:rPr>
            </w:pPr>
            <w:r w:rsidRPr="00DA2B92">
              <w:rPr>
                <w:lang w:val="en-US"/>
              </w:rPr>
              <w:t>Trip Region if set</w:t>
            </w:r>
          </w:p>
        </w:tc>
      </w:tr>
    </w:tbl>
    <w:p w:rsidR="00C34F3C" w:rsidRDefault="00C34F3C" w:rsidP="00C34F3C">
      <w:pPr>
        <w:rPr>
          <w:lang w:val="en-US"/>
        </w:rPr>
      </w:pPr>
    </w:p>
    <w:p w:rsidR="00C34F3C" w:rsidRDefault="00C34F3C" w:rsidP="00C34F3C">
      <w:pPr>
        <w:pStyle w:val="Heading4"/>
        <w:rPr>
          <w:lang w:val="en-US"/>
        </w:rPr>
      </w:pPr>
      <w:r>
        <w:rPr>
          <w:lang w:val="en-US"/>
        </w:rPr>
        <w:t>Colors</w:t>
      </w:r>
    </w:p>
    <w:p w:rsidR="00014605" w:rsidRDefault="00014605" w:rsidP="00014605">
      <w:pPr>
        <w:pStyle w:val="Caption"/>
        <w:keepNext/>
      </w:pPr>
      <w:r>
        <w:t xml:space="preserve">Table </w:t>
      </w:r>
      <w:fldSimple w:instr=" SEQ Table \* ARABIC ">
        <w:r w:rsidR="00777E44">
          <w:rPr>
            <w:noProof/>
          </w:rPr>
          <w:t>21</w:t>
        </w:r>
      </w:fldSimple>
      <w:r>
        <w:t>:</w:t>
      </w:r>
      <w:r w:rsidRPr="00014605">
        <w:t xml:space="preserve"> </w:t>
      </w:r>
      <w:r>
        <w:t>Coloration of left trip margin in planning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3"/>
        <w:gridCol w:w="3094"/>
        <w:gridCol w:w="3094"/>
      </w:tblGrid>
      <w:tr w:rsidR="00991116" w:rsidRPr="00DA2B92" w:rsidTr="00DA2B92">
        <w:tc>
          <w:tcPr>
            <w:tcW w:w="3093" w:type="dxa"/>
          </w:tcPr>
          <w:p w:rsidR="00991116" w:rsidRPr="00DA2B92" w:rsidRDefault="00991116" w:rsidP="00BB2F55">
            <w:pPr>
              <w:rPr>
                <w:lang w:val="en-US"/>
              </w:rPr>
            </w:pPr>
            <w:r w:rsidRPr="00DA2B92">
              <w:rPr>
                <w:lang w:val="en-US"/>
              </w:rPr>
              <w:t>Red if illegal, brown if incomplete else white</w:t>
            </w:r>
          </w:p>
        </w:tc>
        <w:tc>
          <w:tcPr>
            <w:tcW w:w="3094" w:type="dxa"/>
          </w:tcPr>
          <w:p w:rsidR="00991116" w:rsidRPr="00DA2B92" w:rsidRDefault="00991116" w:rsidP="00BB2F55">
            <w:pPr>
              <w:rPr>
                <w:lang w:val="en-US"/>
              </w:rPr>
            </w:pPr>
            <w:r w:rsidRPr="00DA2B92">
              <w:rPr>
                <w:lang w:val="en-US"/>
              </w:rPr>
              <w:t>Red if illegal, brown if incomplete else white</w:t>
            </w:r>
          </w:p>
        </w:tc>
        <w:tc>
          <w:tcPr>
            <w:tcW w:w="3094" w:type="dxa"/>
          </w:tcPr>
          <w:p w:rsidR="00991116" w:rsidRPr="00DA2B92" w:rsidRDefault="00991116" w:rsidP="00BB2F55">
            <w:pPr>
              <w:rPr>
                <w:lang w:val="en-US"/>
              </w:rPr>
            </w:pPr>
            <w:r w:rsidRPr="00DA2B92">
              <w:rPr>
                <w:lang w:val="en-US"/>
              </w:rPr>
              <w:t>Red if illegal, brown if incomplete else white</w:t>
            </w:r>
          </w:p>
        </w:tc>
      </w:tr>
      <w:tr w:rsidR="00991116" w:rsidRPr="00DA2B92" w:rsidTr="00DA2B92">
        <w:tc>
          <w:tcPr>
            <w:tcW w:w="3093" w:type="dxa"/>
          </w:tcPr>
          <w:p w:rsidR="00991116" w:rsidRPr="00DA2B92" w:rsidRDefault="00991116" w:rsidP="00BB2F55">
            <w:pPr>
              <w:rPr>
                <w:lang w:val="en-US"/>
              </w:rPr>
            </w:pPr>
            <w:r w:rsidRPr="00DA2B92">
              <w:rPr>
                <w:lang w:val="en-US"/>
              </w:rPr>
              <w:t>White</w:t>
            </w:r>
          </w:p>
        </w:tc>
        <w:tc>
          <w:tcPr>
            <w:tcW w:w="3094" w:type="dxa"/>
          </w:tcPr>
          <w:p w:rsidR="00991116" w:rsidRPr="00DA2B92" w:rsidRDefault="00991116" w:rsidP="00BB2F55">
            <w:pPr>
              <w:rPr>
                <w:lang w:val="en-US"/>
              </w:rPr>
            </w:pPr>
            <w:r w:rsidRPr="00DA2B92">
              <w:rPr>
                <w:lang w:val="en-US"/>
              </w:rPr>
              <w:t>White</w:t>
            </w:r>
          </w:p>
        </w:tc>
        <w:tc>
          <w:tcPr>
            <w:tcW w:w="3094" w:type="dxa"/>
          </w:tcPr>
          <w:p w:rsidR="00991116" w:rsidRPr="00DA2B92" w:rsidRDefault="00991116" w:rsidP="00BB2F55">
            <w:pPr>
              <w:rPr>
                <w:lang w:val="en-US"/>
              </w:rPr>
            </w:pPr>
            <w:r w:rsidRPr="00DA2B92">
              <w:rPr>
                <w:lang w:val="en-US"/>
              </w:rPr>
              <w:t>White</w:t>
            </w:r>
          </w:p>
        </w:tc>
      </w:tr>
    </w:tbl>
    <w:p w:rsidR="00C34F3C" w:rsidRDefault="00C34F3C" w:rsidP="00C34F3C">
      <w:pPr>
        <w:rPr>
          <w:lang w:val="en-US"/>
        </w:rPr>
      </w:pPr>
    </w:p>
    <w:p w:rsidR="00DB186D" w:rsidRDefault="00DB186D" w:rsidP="00DB186D">
      <w:pPr>
        <w:pStyle w:val="Caption"/>
        <w:keepNext/>
      </w:pPr>
      <w:r>
        <w:t xml:space="preserve">Table </w:t>
      </w:r>
      <w:fldSimple w:instr=" SEQ Table \* ARABIC ">
        <w:r w:rsidR="00777E44">
          <w:rPr>
            <w:noProof/>
          </w:rPr>
          <w:t>22</w:t>
        </w:r>
      </w:fldSimple>
      <w:r>
        <w:t>:</w:t>
      </w:r>
      <w:r w:rsidRPr="00DB186D">
        <w:t xml:space="preserve"> </w:t>
      </w:r>
      <w:r>
        <w:t>Example</w:t>
      </w:r>
      <w:r w:rsidR="00991116">
        <w:t>s</w:t>
      </w:r>
      <w:r>
        <w:t xml:space="preserve"> of left trip margin in planning</w:t>
      </w:r>
    </w:p>
    <w:tbl>
      <w:tblPr>
        <w:tblW w:w="0" w:type="auto"/>
        <w:tblBorders>
          <w:top w:val="single" w:sz="4" w:space="0" w:color="auto"/>
          <w:left w:val="single" w:sz="4" w:space="0" w:color="auto"/>
          <w:bottom w:val="single" w:sz="4" w:space="0" w:color="auto"/>
          <w:right w:val="single" w:sz="4" w:space="0" w:color="auto"/>
        </w:tblBorders>
        <w:tblLayout w:type="fixed"/>
        <w:tblLook w:val="01E0"/>
      </w:tblPr>
      <w:tblGrid>
        <w:gridCol w:w="887"/>
        <w:gridCol w:w="887"/>
        <w:gridCol w:w="714"/>
      </w:tblGrid>
      <w:tr w:rsidR="00995256" w:rsidRPr="00DA2B92" w:rsidTr="00DA2B92">
        <w:tc>
          <w:tcPr>
            <w:tcW w:w="2488" w:type="dxa"/>
            <w:gridSpan w:val="3"/>
            <w:tcBorders>
              <w:top w:val="single" w:sz="4" w:space="0" w:color="auto"/>
              <w:bottom w:val="single" w:sz="4" w:space="0" w:color="auto"/>
            </w:tcBorders>
            <w:shd w:val="clear" w:color="auto" w:fill="FF0000"/>
          </w:tcPr>
          <w:p w:rsidR="00995256" w:rsidRPr="00DA2B92" w:rsidRDefault="00995256" w:rsidP="00C34F3C">
            <w:pPr>
              <w:rPr>
                <w:rFonts w:ascii="Verdana" w:hAnsi="Verdana"/>
                <w:sz w:val="20"/>
                <w:lang w:val="en-US"/>
              </w:rPr>
            </w:pPr>
            <w:r w:rsidRPr="00DA2B92">
              <w:rPr>
                <w:rFonts w:ascii="Verdana" w:hAnsi="Verdana"/>
                <w:sz w:val="20"/>
                <w:lang w:val="en-US"/>
              </w:rPr>
              <w:t>0/0/0/0//2/2/2/0//0/0</w:t>
            </w:r>
          </w:p>
        </w:tc>
      </w:tr>
      <w:tr w:rsidR="00C15C4A" w:rsidRPr="00DA2B92" w:rsidTr="00DA2B92">
        <w:tc>
          <w:tcPr>
            <w:tcW w:w="887" w:type="dxa"/>
            <w:tcBorders>
              <w:top w:val="single" w:sz="4" w:space="0" w:color="auto"/>
              <w:bottom w:val="single" w:sz="4" w:space="0" w:color="auto"/>
            </w:tcBorders>
          </w:tcPr>
          <w:p w:rsidR="00C15C4A" w:rsidRPr="00DA2B92" w:rsidRDefault="00C15C4A" w:rsidP="00C34F3C">
            <w:pPr>
              <w:rPr>
                <w:rFonts w:ascii="Verdana" w:hAnsi="Verdana"/>
                <w:sz w:val="20"/>
                <w:lang w:val="en-US"/>
              </w:rPr>
            </w:pPr>
          </w:p>
        </w:tc>
        <w:tc>
          <w:tcPr>
            <w:tcW w:w="887" w:type="dxa"/>
            <w:tcBorders>
              <w:top w:val="single" w:sz="4" w:space="0" w:color="auto"/>
              <w:bottom w:val="single" w:sz="4" w:space="0" w:color="auto"/>
            </w:tcBorders>
          </w:tcPr>
          <w:p w:rsidR="00C15C4A" w:rsidRPr="00DA2B92" w:rsidRDefault="00C15C4A" w:rsidP="00C34F3C">
            <w:pPr>
              <w:rPr>
                <w:rFonts w:ascii="Verdana" w:hAnsi="Verdana"/>
                <w:sz w:val="20"/>
                <w:lang w:val="en-US"/>
              </w:rPr>
            </w:pPr>
            <w:r w:rsidRPr="00DA2B92">
              <w:rPr>
                <w:rFonts w:ascii="Verdana" w:hAnsi="Verdana"/>
                <w:sz w:val="20"/>
                <w:lang w:val="en-US"/>
              </w:rPr>
              <w:t>CPH</w:t>
            </w:r>
          </w:p>
        </w:tc>
        <w:tc>
          <w:tcPr>
            <w:tcW w:w="714" w:type="dxa"/>
            <w:tcBorders>
              <w:top w:val="single" w:sz="4" w:space="0" w:color="auto"/>
              <w:bottom w:val="single" w:sz="4" w:space="0" w:color="auto"/>
            </w:tcBorders>
          </w:tcPr>
          <w:p w:rsidR="00C15C4A" w:rsidRPr="00DA2B92" w:rsidRDefault="00C15C4A" w:rsidP="00C34F3C">
            <w:pPr>
              <w:rPr>
                <w:rFonts w:ascii="Verdana" w:hAnsi="Verdana"/>
                <w:sz w:val="20"/>
                <w:lang w:val="en-US"/>
              </w:rPr>
            </w:pPr>
            <w:r w:rsidRPr="00DA2B92">
              <w:rPr>
                <w:rFonts w:ascii="Verdana" w:hAnsi="Verdana"/>
                <w:sz w:val="20"/>
                <w:lang w:val="en-US"/>
              </w:rPr>
              <w:t>SKD</w:t>
            </w:r>
          </w:p>
        </w:tc>
      </w:tr>
      <w:tr w:rsidR="00991116" w:rsidRPr="00DA2B92" w:rsidTr="00DA2B92">
        <w:tc>
          <w:tcPr>
            <w:tcW w:w="2488" w:type="dxa"/>
            <w:gridSpan w:val="3"/>
            <w:tcBorders>
              <w:top w:val="single" w:sz="4" w:space="0" w:color="auto"/>
              <w:left w:val="nil"/>
              <w:bottom w:val="single" w:sz="4" w:space="0" w:color="auto"/>
              <w:right w:val="nil"/>
            </w:tcBorders>
            <w:shd w:val="clear" w:color="auto" w:fill="auto"/>
          </w:tcPr>
          <w:p w:rsidR="00991116" w:rsidRPr="00DA2B92" w:rsidRDefault="00991116" w:rsidP="00DA2B92">
            <w:pPr>
              <w:ind w:firstLine="1310"/>
              <w:rPr>
                <w:rFonts w:ascii="Verdana" w:hAnsi="Verdana"/>
                <w:sz w:val="20"/>
                <w:lang w:val="en-US"/>
              </w:rPr>
            </w:pPr>
          </w:p>
        </w:tc>
      </w:tr>
      <w:tr w:rsidR="00991116" w:rsidRPr="00DA2B92" w:rsidTr="00DA2B92">
        <w:tc>
          <w:tcPr>
            <w:tcW w:w="2488" w:type="dxa"/>
            <w:gridSpan w:val="3"/>
            <w:tcBorders>
              <w:top w:val="single" w:sz="4" w:space="0" w:color="auto"/>
              <w:bottom w:val="single" w:sz="4" w:space="0" w:color="auto"/>
            </w:tcBorders>
            <w:shd w:val="clear" w:color="auto" w:fill="FF6600"/>
          </w:tcPr>
          <w:p w:rsidR="00991116" w:rsidRPr="00DA2B92" w:rsidRDefault="00991116" w:rsidP="00BB2F55">
            <w:pPr>
              <w:rPr>
                <w:rFonts w:ascii="Verdana" w:hAnsi="Verdana"/>
                <w:sz w:val="20"/>
                <w:lang w:val="en-US"/>
              </w:rPr>
            </w:pPr>
            <w:r w:rsidRPr="00DA2B92">
              <w:rPr>
                <w:rFonts w:ascii="Verdana" w:hAnsi="Verdana"/>
                <w:sz w:val="20"/>
                <w:lang w:val="en-US"/>
              </w:rPr>
              <w:t>0/0/0/0//2/2/2/0//0/0</w:t>
            </w:r>
          </w:p>
        </w:tc>
      </w:tr>
      <w:tr w:rsidR="00991116" w:rsidRPr="00DA2B92" w:rsidTr="00DA2B92">
        <w:tc>
          <w:tcPr>
            <w:tcW w:w="887" w:type="dxa"/>
            <w:tcBorders>
              <w:top w:val="single" w:sz="4" w:space="0" w:color="auto"/>
            </w:tcBorders>
          </w:tcPr>
          <w:p w:rsidR="00991116" w:rsidRPr="00DA2B92" w:rsidRDefault="00991116" w:rsidP="00BB2F55">
            <w:pPr>
              <w:rPr>
                <w:rFonts w:ascii="Verdana" w:hAnsi="Verdana"/>
                <w:sz w:val="20"/>
                <w:lang w:val="en-US"/>
              </w:rPr>
            </w:pPr>
          </w:p>
        </w:tc>
        <w:tc>
          <w:tcPr>
            <w:tcW w:w="887" w:type="dxa"/>
            <w:tcBorders>
              <w:top w:val="single" w:sz="4" w:space="0" w:color="auto"/>
            </w:tcBorders>
          </w:tcPr>
          <w:p w:rsidR="00991116" w:rsidRPr="00DA2B92" w:rsidRDefault="00991116" w:rsidP="00BB2F55">
            <w:pPr>
              <w:rPr>
                <w:rFonts w:ascii="Verdana" w:hAnsi="Verdana"/>
                <w:sz w:val="20"/>
                <w:lang w:val="en-US"/>
              </w:rPr>
            </w:pPr>
            <w:r w:rsidRPr="00DA2B92">
              <w:rPr>
                <w:rFonts w:ascii="Verdana" w:hAnsi="Verdana"/>
                <w:sz w:val="20"/>
                <w:lang w:val="en-US"/>
              </w:rPr>
              <w:t>CPH</w:t>
            </w:r>
          </w:p>
        </w:tc>
        <w:tc>
          <w:tcPr>
            <w:tcW w:w="714" w:type="dxa"/>
            <w:tcBorders>
              <w:top w:val="single" w:sz="4" w:space="0" w:color="auto"/>
            </w:tcBorders>
          </w:tcPr>
          <w:p w:rsidR="00991116" w:rsidRPr="00DA2B92" w:rsidRDefault="00991116" w:rsidP="00BB2F55">
            <w:pPr>
              <w:rPr>
                <w:rFonts w:ascii="Verdana" w:hAnsi="Verdana"/>
                <w:sz w:val="20"/>
                <w:lang w:val="en-US"/>
              </w:rPr>
            </w:pPr>
            <w:r w:rsidRPr="00DA2B92">
              <w:rPr>
                <w:rFonts w:ascii="Verdana" w:hAnsi="Verdana"/>
                <w:sz w:val="20"/>
                <w:lang w:val="en-US"/>
              </w:rPr>
              <w:t>SKD</w:t>
            </w:r>
          </w:p>
        </w:tc>
      </w:tr>
    </w:tbl>
    <w:p w:rsidR="006C20A6" w:rsidRDefault="006C20A6" w:rsidP="006C20A6">
      <w:pPr>
        <w:rPr>
          <w:lang w:val="en-US"/>
        </w:rPr>
      </w:pPr>
    </w:p>
    <w:p w:rsidR="000B4B10" w:rsidRDefault="000B4B10" w:rsidP="006C20A6">
      <w:pPr>
        <w:rPr>
          <w:lang w:val="en-US"/>
        </w:rPr>
      </w:pPr>
    </w:p>
    <w:p w:rsidR="000B4B10" w:rsidRDefault="000B4B10" w:rsidP="000B4B10">
      <w:pPr>
        <w:pStyle w:val="Heading2"/>
        <w:rPr>
          <w:lang w:val="en-US"/>
        </w:rPr>
      </w:pPr>
      <w:bookmarkStart w:id="50" w:name="_Toc339275254"/>
      <w:r>
        <w:rPr>
          <w:lang w:val="en-US"/>
        </w:rPr>
        <w:t>Tracking</w:t>
      </w:r>
      <w:bookmarkEnd w:id="50"/>
    </w:p>
    <w:p w:rsidR="003647E9" w:rsidRDefault="000B4B10" w:rsidP="000B4B10">
      <w:pPr>
        <w:pStyle w:val="Heading3"/>
        <w:rPr>
          <w:lang w:val="en-US"/>
        </w:rPr>
      </w:pPr>
      <w:bookmarkStart w:id="51" w:name="_Toc339275255"/>
      <w:r>
        <w:rPr>
          <w:lang w:val="en-US"/>
        </w:rPr>
        <w:t>Roster</w:t>
      </w:r>
      <w:bookmarkEnd w:id="51"/>
    </w:p>
    <w:p w:rsidR="000B4B10" w:rsidRPr="00581740" w:rsidRDefault="000B4B10" w:rsidP="000B4B10">
      <w:pPr>
        <w:pStyle w:val="Heading4"/>
        <w:rPr>
          <w:lang w:val="en-US"/>
        </w:rPr>
      </w:pPr>
      <w:bookmarkStart w:id="52" w:name="_Toc211160518"/>
      <w:r>
        <w:rPr>
          <w:lang w:val="en-US"/>
        </w:rPr>
        <w:t>Text Items</w:t>
      </w:r>
    </w:p>
    <w:p w:rsidR="000B4B10" w:rsidRDefault="000B4B10" w:rsidP="000B4B10">
      <w:pPr>
        <w:pStyle w:val="Caption"/>
        <w:keepNext/>
      </w:pPr>
      <w:r>
        <w:t xml:space="preserve">Table </w:t>
      </w:r>
      <w:fldSimple w:instr=" SEQ Table \* ARABIC ">
        <w:r w:rsidR="00777E44">
          <w:rPr>
            <w:noProof/>
          </w:rPr>
          <w:t>23</w:t>
        </w:r>
      </w:fldSimple>
      <w:r>
        <w:t>: Information in left roster margin for planning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1"/>
        <w:gridCol w:w="6244"/>
        <w:gridCol w:w="1676"/>
      </w:tblGrid>
      <w:tr w:rsidR="000B4B10" w:rsidRPr="00DA2B92" w:rsidTr="00DA2B92">
        <w:tc>
          <w:tcPr>
            <w:tcW w:w="0" w:type="auto"/>
          </w:tcPr>
          <w:p w:rsidR="000B4B10" w:rsidRPr="00DA2B92" w:rsidRDefault="000B4B10" w:rsidP="001C20B4">
            <w:pPr>
              <w:rPr>
                <w:lang w:val="en-US"/>
              </w:rPr>
            </w:pPr>
            <w:r w:rsidRPr="00DA2B92">
              <w:rPr>
                <w:lang w:val="en-US"/>
              </w:rPr>
              <w:t>Surname</w:t>
            </w:r>
          </w:p>
        </w:tc>
        <w:tc>
          <w:tcPr>
            <w:tcW w:w="6244" w:type="dxa"/>
          </w:tcPr>
          <w:p w:rsidR="000B4B10" w:rsidRPr="00DA2B92" w:rsidRDefault="000B4B10" w:rsidP="001C20B4">
            <w:pPr>
              <w:rPr>
                <w:lang w:val="en-US"/>
              </w:rPr>
            </w:pPr>
            <w:r w:rsidRPr="00DA2B92">
              <w:rPr>
                <w:lang w:val="en-US"/>
              </w:rPr>
              <w:t>Empty</w:t>
            </w:r>
          </w:p>
        </w:tc>
        <w:tc>
          <w:tcPr>
            <w:tcW w:w="1676" w:type="dxa"/>
          </w:tcPr>
          <w:p w:rsidR="000B4B10" w:rsidRPr="00DA2B92" w:rsidRDefault="000B4B10" w:rsidP="001C20B4">
            <w:pPr>
              <w:rPr>
                <w:lang w:val="en-US"/>
              </w:rPr>
            </w:pPr>
            <w:r w:rsidRPr="00DA2B92">
              <w:rPr>
                <w:lang w:val="en-US"/>
              </w:rPr>
              <w:t>Rank</w:t>
            </w:r>
          </w:p>
        </w:tc>
      </w:tr>
      <w:tr w:rsidR="000B4B10" w:rsidRPr="00DA2B92" w:rsidTr="00DA2B92">
        <w:tc>
          <w:tcPr>
            <w:tcW w:w="0" w:type="auto"/>
          </w:tcPr>
          <w:p w:rsidR="000B4B10" w:rsidRPr="00DA2B92" w:rsidRDefault="000B4B10" w:rsidP="001C20B4">
            <w:pPr>
              <w:rPr>
                <w:lang w:val="en-US"/>
              </w:rPr>
            </w:pPr>
            <w:r w:rsidRPr="00DA2B92">
              <w:rPr>
                <w:lang w:val="en-US"/>
              </w:rPr>
              <w:t>Employee number</w:t>
            </w:r>
          </w:p>
          <w:p w:rsidR="000B4B10" w:rsidRPr="00DA2B92" w:rsidRDefault="000B4B10" w:rsidP="001C20B4">
            <w:pPr>
              <w:rPr>
                <w:lang w:val="en-US"/>
              </w:rPr>
            </w:pPr>
          </w:p>
        </w:tc>
        <w:tc>
          <w:tcPr>
            <w:tcW w:w="6244" w:type="dxa"/>
          </w:tcPr>
          <w:p w:rsidR="00DE393E" w:rsidRPr="00DA2B92" w:rsidRDefault="000B4B10" w:rsidP="00DA2B92">
            <w:pPr>
              <w:pStyle w:val="BodyTextNew"/>
              <w:ind w:left="0"/>
              <w:rPr>
                <w:lang w:val="en-US"/>
              </w:rPr>
            </w:pPr>
            <w:r w:rsidRPr="00DA2B92">
              <w:rPr>
                <w:lang w:val="en-US"/>
              </w:rPr>
              <w:t xml:space="preserve">Special qualification if it exists, otherwise part-time factor. </w:t>
            </w:r>
          </w:p>
          <w:p w:rsidR="00DE393E" w:rsidRPr="00DA2B92" w:rsidRDefault="00422DB5" w:rsidP="00DA2B92">
            <w:pPr>
              <w:pStyle w:val="BodyTextNew"/>
              <w:ind w:left="0"/>
              <w:rPr>
                <w:lang w:val="en-US"/>
              </w:rPr>
            </w:pPr>
            <w:r>
              <w:rPr>
                <w:lang w:val="en-US"/>
              </w:rPr>
              <w:t>The f</w:t>
            </w:r>
            <w:r w:rsidR="00DE393E" w:rsidRPr="00DA2B92">
              <w:rPr>
                <w:lang w:val="en-US"/>
              </w:rPr>
              <w:t>ollowing speci</w:t>
            </w:r>
            <w:r w:rsidR="000727AC">
              <w:rPr>
                <w:lang w:val="en-US"/>
              </w:rPr>
              <w:t>al</w:t>
            </w:r>
            <w:r>
              <w:rPr>
                <w:lang w:val="en-US"/>
              </w:rPr>
              <w:t xml:space="preserve"> qualifications</w:t>
            </w:r>
            <w:r w:rsidR="00DE393E" w:rsidRPr="00DA2B92">
              <w:rPr>
                <w:lang w:val="en-US"/>
              </w:rPr>
              <w:t xml:space="preserve"> exist:</w:t>
            </w:r>
          </w:p>
          <w:p w:rsidR="00DE393E" w:rsidRPr="00DA2B92" w:rsidRDefault="00DE393E" w:rsidP="00DA2B92">
            <w:pPr>
              <w:pStyle w:val="BodyTextNew"/>
              <w:ind w:left="0"/>
              <w:rPr>
                <w:lang w:val="en-US" w:eastAsia="ar-SA"/>
              </w:rPr>
            </w:pPr>
            <w:r w:rsidRPr="00DA2B92">
              <w:rPr>
                <w:lang w:val="en-US" w:eastAsia="ar-SA"/>
              </w:rPr>
              <w:t>TRI, TRE, OPT, CRM, LIFUS,SFI, SFE, LINST, AS, INSTR, CP, BCP, LCP, DCT, CAPT, 6M, NEW</w:t>
            </w:r>
          </w:p>
          <w:p w:rsidR="00DE393E" w:rsidRPr="00DA2B92" w:rsidRDefault="00DE393E" w:rsidP="00DA2B92">
            <w:pPr>
              <w:pStyle w:val="BodyTextNew"/>
              <w:ind w:left="0"/>
              <w:rPr>
                <w:lang w:val="en-US" w:eastAsia="ar-SA"/>
              </w:rPr>
            </w:pPr>
            <w:r w:rsidRPr="00DA2B92">
              <w:rPr>
                <w:lang w:val="en-US" w:eastAsia="ar-SA"/>
              </w:rPr>
              <w:t xml:space="preserve">There will also be a restriction suffix, which can be </w:t>
            </w:r>
            <w:r w:rsidR="000727AC">
              <w:rPr>
                <w:lang w:val="en-US" w:eastAsia="ar-SA"/>
              </w:rPr>
              <w:t xml:space="preserve">a </w:t>
            </w:r>
            <w:r w:rsidRPr="00DA2B92">
              <w:rPr>
                <w:lang w:val="en-US" w:eastAsia="ar-SA"/>
              </w:rPr>
              <w:t>combination of: + (60 Plus),</w:t>
            </w:r>
            <w:r w:rsidR="000727AC">
              <w:rPr>
                <w:lang w:val="en-US" w:eastAsia="ar-SA"/>
              </w:rPr>
              <w:t xml:space="preserve"> M </w:t>
            </w:r>
            <w:r w:rsidRPr="00DA2B92">
              <w:rPr>
                <w:lang w:val="en-US" w:eastAsia="ar-SA"/>
              </w:rPr>
              <w:t>(Medical)</w:t>
            </w:r>
            <w:r w:rsidR="00422DB5">
              <w:rPr>
                <w:lang w:val="en-US" w:eastAsia="ar-SA"/>
              </w:rPr>
              <w:t>.</w:t>
            </w:r>
          </w:p>
          <w:p w:rsidR="000B4B10" w:rsidRPr="00DA2B92" w:rsidRDefault="000B4B10" w:rsidP="001C20B4">
            <w:pPr>
              <w:rPr>
                <w:lang w:val="en-US"/>
              </w:rPr>
            </w:pPr>
          </w:p>
        </w:tc>
        <w:tc>
          <w:tcPr>
            <w:tcW w:w="1676" w:type="dxa"/>
          </w:tcPr>
          <w:p w:rsidR="000B4B10" w:rsidRPr="00DA2B92" w:rsidRDefault="00885737" w:rsidP="001C20B4">
            <w:pPr>
              <w:rPr>
                <w:lang w:val="en-US"/>
              </w:rPr>
            </w:pPr>
            <w:r w:rsidRPr="00DA2B92">
              <w:rPr>
                <w:lang w:val="en-US"/>
              </w:rPr>
              <w:t>H</w:t>
            </w:r>
            <w:r w:rsidR="000B4B10" w:rsidRPr="00DA2B92">
              <w:rPr>
                <w:lang w:val="en-US"/>
              </w:rPr>
              <w:t>ome base</w:t>
            </w:r>
          </w:p>
          <w:p w:rsidR="000B4B10" w:rsidRPr="00DA2B92" w:rsidRDefault="000B4B10" w:rsidP="001C20B4">
            <w:pPr>
              <w:rPr>
                <w:lang w:val="en-US"/>
              </w:rPr>
            </w:pPr>
          </w:p>
        </w:tc>
      </w:tr>
    </w:tbl>
    <w:p w:rsidR="000B4B10" w:rsidRDefault="000B4B10" w:rsidP="000B4B10">
      <w:pPr>
        <w:pStyle w:val="Heading4"/>
        <w:rPr>
          <w:lang w:val="en-US"/>
        </w:rPr>
      </w:pPr>
      <w:r>
        <w:rPr>
          <w:lang w:val="en-US"/>
        </w:rPr>
        <w:t>Colors</w:t>
      </w:r>
    </w:p>
    <w:p w:rsidR="000B4B10" w:rsidRDefault="000B4B10" w:rsidP="000B4B10">
      <w:pPr>
        <w:rPr>
          <w:lang w:val="en-US"/>
        </w:rPr>
      </w:pPr>
    </w:p>
    <w:p w:rsidR="000B4B10" w:rsidRDefault="000B4B10" w:rsidP="000B4B10">
      <w:pPr>
        <w:pStyle w:val="Caption"/>
        <w:keepNext/>
      </w:pPr>
      <w:r>
        <w:t xml:space="preserve">Table </w:t>
      </w:r>
      <w:fldSimple w:instr=" SEQ Table \* ARABIC ">
        <w:r w:rsidR="00777E44">
          <w:rPr>
            <w:noProof/>
          </w:rPr>
          <w:t>24</w:t>
        </w:r>
      </w:fldSimple>
      <w:r>
        <w:t>: Col</w:t>
      </w:r>
      <w:r w:rsidR="000D50C8">
        <w:t>oration of left roster margin for</w:t>
      </w:r>
      <w:r>
        <w:t xml:space="preserve"> </w:t>
      </w:r>
      <w:r w:rsidR="00BF225A">
        <w:t>tracking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3"/>
        <w:gridCol w:w="3094"/>
        <w:gridCol w:w="3094"/>
      </w:tblGrid>
      <w:tr w:rsidR="000B4B10" w:rsidRPr="00DA2B92" w:rsidTr="00DA2B92">
        <w:tc>
          <w:tcPr>
            <w:tcW w:w="3093" w:type="dxa"/>
          </w:tcPr>
          <w:p w:rsidR="000B4B10" w:rsidRPr="00DA2B92" w:rsidRDefault="000B4B10" w:rsidP="001C20B4">
            <w:pPr>
              <w:rPr>
                <w:lang w:val="en-US"/>
              </w:rPr>
            </w:pPr>
            <w:r w:rsidRPr="00DA2B92">
              <w:rPr>
                <w:lang w:val="en-US"/>
              </w:rPr>
              <w:t>Red if crew illegal</w:t>
            </w:r>
          </w:p>
        </w:tc>
        <w:tc>
          <w:tcPr>
            <w:tcW w:w="3094" w:type="dxa"/>
          </w:tcPr>
          <w:p w:rsidR="000B4B10" w:rsidRPr="00DA2B92" w:rsidRDefault="000B4B10" w:rsidP="001C20B4">
            <w:pPr>
              <w:rPr>
                <w:lang w:val="en-US"/>
              </w:rPr>
            </w:pPr>
            <w:r w:rsidRPr="00DA2B92">
              <w:rPr>
                <w:lang w:val="en-US"/>
              </w:rPr>
              <w:t>Red if crew illegal</w:t>
            </w:r>
          </w:p>
        </w:tc>
        <w:tc>
          <w:tcPr>
            <w:tcW w:w="3094" w:type="dxa"/>
          </w:tcPr>
          <w:p w:rsidR="000B4B10" w:rsidRPr="00DA2B92" w:rsidRDefault="0089226D" w:rsidP="001C20B4">
            <w:pPr>
              <w:rPr>
                <w:lang w:val="en-US"/>
              </w:rPr>
            </w:pPr>
            <w:r w:rsidRPr="00DA2B92">
              <w:rPr>
                <w:lang w:val="en-US"/>
              </w:rPr>
              <w:t>Red if crew illegal</w:t>
            </w:r>
          </w:p>
        </w:tc>
      </w:tr>
      <w:tr w:rsidR="000B4B10" w:rsidRPr="00DA2B92" w:rsidTr="00DA2B92">
        <w:tc>
          <w:tcPr>
            <w:tcW w:w="3093" w:type="dxa"/>
          </w:tcPr>
          <w:p w:rsidR="000B4B10" w:rsidRPr="00DA2B92" w:rsidRDefault="000B4B10" w:rsidP="001C20B4">
            <w:pPr>
              <w:rPr>
                <w:lang w:val="en-US"/>
              </w:rPr>
            </w:pPr>
            <w:r w:rsidRPr="00DA2B92">
              <w:rPr>
                <w:lang w:val="en-US"/>
              </w:rPr>
              <w:t>Backg</w:t>
            </w:r>
            <w:r w:rsidR="000727AC">
              <w:rPr>
                <w:lang w:val="en-US"/>
              </w:rPr>
              <w:t>r</w:t>
            </w:r>
            <w:r w:rsidRPr="00DA2B92">
              <w:rPr>
                <w:lang w:val="en-US"/>
              </w:rPr>
              <w:t>ound color</w:t>
            </w:r>
          </w:p>
        </w:tc>
        <w:tc>
          <w:tcPr>
            <w:tcW w:w="3094" w:type="dxa"/>
          </w:tcPr>
          <w:p w:rsidR="000B4B10" w:rsidRPr="00DA2B92" w:rsidRDefault="000B4B10" w:rsidP="001C20B4">
            <w:pPr>
              <w:rPr>
                <w:lang w:val="en-US"/>
              </w:rPr>
            </w:pPr>
            <w:r w:rsidRPr="00DA2B92">
              <w:rPr>
                <w:lang w:val="en-US"/>
              </w:rPr>
              <w:t>Backg</w:t>
            </w:r>
            <w:r w:rsidR="000727AC">
              <w:rPr>
                <w:lang w:val="en-US"/>
              </w:rPr>
              <w:t>r</w:t>
            </w:r>
            <w:r w:rsidRPr="00DA2B92">
              <w:rPr>
                <w:lang w:val="en-US"/>
              </w:rPr>
              <w:t>ound color</w:t>
            </w:r>
          </w:p>
        </w:tc>
        <w:tc>
          <w:tcPr>
            <w:tcW w:w="3094" w:type="dxa"/>
          </w:tcPr>
          <w:p w:rsidR="000B4B10" w:rsidRPr="00DA2B92" w:rsidRDefault="0089226D" w:rsidP="001C20B4">
            <w:pPr>
              <w:rPr>
                <w:lang w:val="en-US"/>
              </w:rPr>
            </w:pPr>
            <w:r w:rsidRPr="00DA2B92">
              <w:rPr>
                <w:lang w:val="en-US"/>
              </w:rPr>
              <w:t>Backg</w:t>
            </w:r>
            <w:r w:rsidR="000727AC">
              <w:rPr>
                <w:lang w:val="en-US"/>
              </w:rPr>
              <w:t>r</w:t>
            </w:r>
            <w:r w:rsidRPr="00DA2B92">
              <w:rPr>
                <w:lang w:val="en-US"/>
              </w:rPr>
              <w:t>ound color</w:t>
            </w:r>
          </w:p>
        </w:tc>
      </w:tr>
    </w:tbl>
    <w:p w:rsidR="000B4B10" w:rsidRPr="004A0764" w:rsidRDefault="000B4B10" w:rsidP="000B4B10">
      <w:pPr>
        <w:rPr>
          <w:lang w:val="en-US"/>
        </w:rPr>
      </w:pPr>
    </w:p>
    <w:p w:rsidR="000B4B10" w:rsidRDefault="000B4B10" w:rsidP="000B4B10">
      <w:pPr>
        <w:rPr>
          <w:lang w:val="en-US"/>
        </w:rPr>
      </w:pPr>
    </w:p>
    <w:p w:rsidR="000B4B10" w:rsidRDefault="000B4B10" w:rsidP="000B4B10">
      <w:pPr>
        <w:pStyle w:val="Caption"/>
        <w:keepNext/>
      </w:pPr>
      <w:r>
        <w:t xml:space="preserve">Table </w:t>
      </w:r>
      <w:fldSimple w:instr=" SEQ Table \* ARABIC ">
        <w:r w:rsidR="00777E44">
          <w:rPr>
            <w:noProof/>
          </w:rPr>
          <w:t>25</w:t>
        </w:r>
      </w:fldSimple>
      <w:r>
        <w:t xml:space="preserve">: Example of left roster margin in </w:t>
      </w:r>
      <w:r w:rsidR="00BF225A">
        <w:t>tracking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3"/>
        <w:gridCol w:w="952"/>
        <w:gridCol w:w="714"/>
      </w:tblGrid>
      <w:tr w:rsidR="000B4B10" w:rsidRPr="00DA2B92" w:rsidTr="00DA2B92">
        <w:tc>
          <w:tcPr>
            <w:tcW w:w="1893" w:type="dxa"/>
            <w:tcBorders>
              <w:bottom w:val="nil"/>
              <w:right w:val="nil"/>
            </w:tcBorders>
            <w:shd w:val="clear" w:color="auto" w:fill="FF0000"/>
          </w:tcPr>
          <w:p w:rsidR="000B4B10" w:rsidRPr="00DA2B92" w:rsidRDefault="000B4B10" w:rsidP="001C20B4">
            <w:pPr>
              <w:rPr>
                <w:rFonts w:ascii="Verdana" w:hAnsi="Verdana"/>
                <w:sz w:val="20"/>
                <w:lang w:val="en-US"/>
              </w:rPr>
            </w:pPr>
            <w:r w:rsidRPr="00DA2B92">
              <w:rPr>
                <w:rFonts w:ascii="Verdana" w:hAnsi="Verdana"/>
                <w:sz w:val="20"/>
                <w:lang w:val="en-US"/>
              </w:rPr>
              <w:t>NILSSON LO</w:t>
            </w:r>
          </w:p>
        </w:tc>
        <w:tc>
          <w:tcPr>
            <w:tcW w:w="952" w:type="dxa"/>
            <w:tcBorders>
              <w:left w:val="nil"/>
              <w:bottom w:val="nil"/>
              <w:right w:val="nil"/>
            </w:tcBorders>
            <w:shd w:val="clear" w:color="auto" w:fill="FF0000"/>
          </w:tcPr>
          <w:p w:rsidR="000B4B10" w:rsidRPr="00DA2B92" w:rsidRDefault="000B4B10" w:rsidP="001C20B4">
            <w:pPr>
              <w:rPr>
                <w:rFonts w:ascii="Verdana" w:hAnsi="Verdana"/>
                <w:sz w:val="20"/>
                <w:lang w:val="en-US"/>
              </w:rPr>
            </w:pPr>
          </w:p>
        </w:tc>
        <w:tc>
          <w:tcPr>
            <w:tcW w:w="714" w:type="dxa"/>
            <w:tcBorders>
              <w:left w:val="nil"/>
              <w:bottom w:val="nil"/>
              <w:right w:val="single" w:sz="4" w:space="0" w:color="auto"/>
            </w:tcBorders>
            <w:shd w:val="clear" w:color="auto" w:fill="FF0000"/>
          </w:tcPr>
          <w:p w:rsidR="000B4B10" w:rsidRPr="00DA2B92" w:rsidRDefault="000B4B10" w:rsidP="001C20B4">
            <w:pPr>
              <w:rPr>
                <w:rFonts w:ascii="Verdana" w:hAnsi="Verdana"/>
                <w:sz w:val="20"/>
                <w:lang w:val="en-US"/>
              </w:rPr>
            </w:pPr>
            <w:r w:rsidRPr="00DA2B92">
              <w:rPr>
                <w:rFonts w:ascii="Verdana" w:hAnsi="Verdana"/>
                <w:sz w:val="20"/>
                <w:lang w:val="en-US"/>
              </w:rPr>
              <w:t>AH</w:t>
            </w:r>
          </w:p>
        </w:tc>
      </w:tr>
      <w:tr w:rsidR="000B4B10" w:rsidRPr="00DA2B92" w:rsidTr="00DA2B92">
        <w:tc>
          <w:tcPr>
            <w:tcW w:w="1893" w:type="dxa"/>
            <w:tcBorders>
              <w:top w:val="nil"/>
              <w:right w:val="nil"/>
            </w:tcBorders>
            <w:shd w:val="clear" w:color="auto" w:fill="auto"/>
          </w:tcPr>
          <w:p w:rsidR="000B4B10" w:rsidRPr="00DA2B92" w:rsidRDefault="000B4B10" w:rsidP="001C20B4">
            <w:pPr>
              <w:rPr>
                <w:rFonts w:ascii="Verdana" w:hAnsi="Verdana"/>
                <w:sz w:val="20"/>
                <w:lang w:val="en-US"/>
              </w:rPr>
            </w:pPr>
            <w:r w:rsidRPr="00DA2B92">
              <w:rPr>
                <w:rFonts w:ascii="Verdana" w:hAnsi="Verdana"/>
                <w:sz w:val="20"/>
                <w:lang w:val="en-US"/>
              </w:rPr>
              <w:t>17291</w:t>
            </w:r>
          </w:p>
        </w:tc>
        <w:tc>
          <w:tcPr>
            <w:tcW w:w="952" w:type="dxa"/>
            <w:tcBorders>
              <w:top w:val="nil"/>
              <w:left w:val="nil"/>
              <w:right w:val="nil"/>
            </w:tcBorders>
            <w:shd w:val="clear" w:color="auto" w:fill="auto"/>
          </w:tcPr>
          <w:p w:rsidR="000B4B10" w:rsidRPr="00DA2B92" w:rsidRDefault="000B4B10" w:rsidP="001C20B4">
            <w:pPr>
              <w:rPr>
                <w:rFonts w:ascii="Verdana" w:hAnsi="Verdana"/>
                <w:sz w:val="20"/>
                <w:lang w:val="en-US"/>
              </w:rPr>
            </w:pPr>
            <w:r w:rsidRPr="00DA2B92">
              <w:rPr>
                <w:rFonts w:ascii="Verdana" w:hAnsi="Verdana"/>
                <w:sz w:val="20"/>
                <w:lang w:val="en-US"/>
              </w:rPr>
              <w:t>NEW</w:t>
            </w:r>
          </w:p>
        </w:tc>
        <w:tc>
          <w:tcPr>
            <w:tcW w:w="714" w:type="dxa"/>
            <w:tcBorders>
              <w:top w:val="nil"/>
              <w:left w:val="nil"/>
            </w:tcBorders>
            <w:shd w:val="clear" w:color="auto" w:fill="auto"/>
          </w:tcPr>
          <w:p w:rsidR="000B4B10" w:rsidRPr="00DA2B92" w:rsidRDefault="00BF225A" w:rsidP="001C20B4">
            <w:pPr>
              <w:rPr>
                <w:rFonts w:ascii="Verdana" w:hAnsi="Verdana"/>
                <w:sz w:val="20"/>
                <w:lang w:val="en-US"/>
              </w:rPr>
            </w:pPr>
            <w:r w:rsidRPr="00DA2B92">
              <w:rPr>
                <w:rFonts w:ascii="Verdana" w:hAnsi="Verdana"/>
                <w:sz w:val="20"/>
                <w:lang w:val="en-US"/>
              </w:rPr>
              <w:t>CPH</w:t>
            </w:r>
          </w:p>
        </w:tc>
      </w:tr>
    </w:tbl>
    <w:p w:rsidR="000B4B10" w:rsidRDefault="000B4B10" w:rsidP="000B4B10">
      <w:pPr>
        <w:rPr>
          <w:lang w:val="en-US"/>
        </w:rPr>
      </w:pPr>
    </w:p>
    <w:p w:rsidR="000B4B10" w:rsidRDefault="000B4B10" w:rsidP="000B4B10">
      <w:pPr>
        <w:rPr>
          <w:lang w:val="en-US"/>
        </w:rPr>
      </w:pPr>
    </w:p>
    <w:p w:rsidR="000B4B10" w:rsidRDefault="000B4B10" w:rsidP="000B4B10">
      <w:pPr>
        <w:pStyle w:val="Heading3"/>
        <w:rPr>
          <w:lang w:val="en-US"/>
        </w:rPr>
      </w:pPr>
      <w:r>
        <w:rPr>
          <w:lang w:val="en-US"/>
        </w:rPr>
        <w:br w:type="page"/>
      </w:r>
      <w:bookmarkStart w:id="53" w:name="_Toc339275256"/>
      <w:r>
        <w:rPr>
          <w:lang w:val="en-US"/>
        </w:rPr>
        <w:lastRenderedPageBreak/>
        <w:t>Trip</w:t>
      </w:r>
      <w:bookmarkEnd w:id="53"/>
    </w:p>
    <w:p w:rsidR="000B4B10" w:rsidRDefault="000B4B10" w:rsidP="000B4B10">
      <w:pPr>
        <w:pStyle w:val="Heading4"/>
        <w:rPr>
          <w:lang w:val="en-US"/>
        </w:rPr>
      </w:pPr>
      <w:r>
        <w:rPr>
          <w:lang w:val="en-US"/>
        </w:rPr>
        <w:t>Text items</w:t>
      </w:r>
    </w:p>
    <w:p w:rsidR="000B4B10" w:rsidRDefault="000B4B10" w:rsidP="000B4B10">
      <w:pPr>
        <w:pStyle w:val="Caption"/>
        <w:keepNext/>
      </w:pPr>
      <w:r>
        <w:t xml:space="preserve">Table </w:t>
      </w:r>
      <w:fldSimple w:instr=" SEQ Table \* ARABIC ">
        <w:r w:rsidR="00777E44">
          <w:rPr>
            <w:noProof/>
          </w:rPr>
          <w:t>26</w:t>
        </w:r>
      </w:fldSimple>
      <w:r>
        <w:t xml:space="preserve">: Information in left trip margin for </w:t>
      </w:r>
      <w:r w:rsidR="007922EE">
        <w:t>tracking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8"/>
        <w:gridCol w:w="952"/>
        <w:gridCol w:w="2380"/>
      </w:tblGrid>
      <w:tr w:rsidR="000B4B10" w:rsidRPr="00DA2B92" w:rsidTr="00DA2B92">
        <w:tc>
          <w:tcPr>
            <w:tcW w:w="2488" w:type="dxa"/>
          </w:tcPr>
          <w:p w:rsidR="000B4B10" w:rsidRPr="00DA2B92" w:rsidRDefault="000727AC" w:rsidP="001C20B4">
            <w:pPr>
              <w:rPr>
                <w:lang w:val="en-US"/>
              </w:rPr>
            </w:pPr>
            <w:r>
              <w:rPr>
                <w:lang w:val="en-US"/>
              </w:rPr>
              <w:t>Flight C</w:t>
            </w:r>
            <w:r w:rsidR="00F612B3" w:rsidRPr="00DA2B92">
              <w:rPr>
                <w:lang w:val="en-US"/>
              </w:rPr>
              <w:t>rew booked</w:t>
            </w:r>
          </w:p>
        </w:tc>
        <w:tc>
          <w:tcPr>
            <w:tcW w:w="952" w:type="dxa"/>
          </w:tcPr>
          <w:p w:rsidR="000B4B10" w:rsidRPr="00DA2B92" w:rsidRDefault="00F612B3" w:rsidP="001C20B4">
            <w:pPr>
              <w:rPr>
                <w:lang w:val="en-US"/>
              </w:rPr>
            </w:pPr>
            <w:r w:rsidRPr="00DA2B92">
              <w:rPr>
                <w:lang w:val="en-US"/>
              </w:rPr>
              <w:t>Empty</w:t>
            </w:r>
          </w:p>
        </w:tc>
        <w:tc>
          <w:tcPr>
            <w:tcW w:w="2380" w:type="dxa"/>
          </w:tcPr>
          <w:p w:rsidR="000B4B10" w:rsidRPr="00DA2B92" w:rsidRDefault="000B4B10" w:rsidP="001C20B4">
            <w:pPr>
              <w:rPr>
                <w:lang w:val="en-US"/>
              </w:rPr>
            </w:pPr>
            <w:r w:rsidRPr="00DA2B92">
              <w:rPr>
                <w:lang w:val="en-US"/>
              </w:rPr>
              <w:t>Empty</w:t>
            </w:r>
          </w:p>
        </w:tc>
      </w:tr>
      <w:tr w:rsidR="000B4B10" w:rsidRPr="00DA2B92" w:rsidTr="00DA2B92">
        <w:tc>
          <w:tcPr>
            <w:tcW w:w="2488" w:type="dxa"/>
          </w:tcPr>
          <w:p w:rsidR="000B4B10" w:rsidRPr="00DA2B92" w:rsidRDefault="009E45C3" w:rsidP="001C20B4">
            <w:pPr>
              <w:rPr>
                <w:lang w:val="en-US"/>
              </w:rPr>
            </w:pPr>
            <w:r w:rsidRPr="00DA2B92">
              <w:rPr>
                <w:lang w:val="en-US"/>
              </w:rPr>
              <w:t>Cabin Crew b</w:t>
            </w:r>
            <w:r w:rsidR="00F612B3" w:rsidRPr="00DA2B92">
              <w:rPr>
                <w:lang w:val="en-US"/>
              </w:rPr>
              <w:t>ooked</w:t>
            </w:r>
          </w:p>
        </w:tc>
        <w:tc>
          <w:tcPr>
            <w:tcW w:w="952" w:type="dxa"/>
          </w:tcPr>
          <w:p w:rsidR="000B4B10" w:rsidRPr="00DA2B92" w:rsidRDefault="00F612B3" w:rsidP="001C20B4">
            <w:pPr>
              <w:rPr>
                <w:lang w:val="en-US"/>
              </w:rPr>
            </w:pPr>
            <w:r w:rsidRPr="00DA2B92">
              <w:rPr>
                <w:lang w:val="en-US"/>
              </w:rPr>
              <w:t>Empty</w:t>
            </w:r>
          </w:p>
        </w:tc>
        <w:tc>
          <w:tcPr>
            <w:tcW w:w="2380" w:type="dxa"/>
          </w:tcPr>
          <w:p w:rsidR="000B4B10" w:rsidRPr="00DA2B92" w:rsidRDefault="000B4B10" w:rsidP="001C20B4">
            <w:pPr>
              <w:rPr>
                <w:lang w:val="en-US"/>
              </w:rPr>
            </w:pPr>
            <w:r w:rsidRPr="00DA2B92">
              <w:rPr>
                <w:lang w:val="en-US"/>
              </w:rPr>
              <w:t xml:space="preserve">Trip Region </w:t>
            </w:r>
          </w:p>
        </w:tc>
      </w:tr>
    </w:tbl>
    <w:p w:rsidR="000B4B10" w:rsidRDefault="000B4B10" w:rsidP="000B4B10">
      <w:pPr>
        <w:rPr>
          <w:lang w:val="en-US"/>
        </w:rPr>
      </w:pPr>
    </w:p>
    <w:p w:rsidR="000B4B10" w:rsidRDefault="000B4B10" w:rsidP="000B4B10">
      <w:pPr>
        <w:pStyle w:val="Heading4"/>
        <w:rPr>
          <w:lang w:val="en-US"/>
        </w:rPr>
      </w:pPr>
      <w:r>
        <w:rPr>
          <w:lang w:val="en-US"/>
        </w:rPr>
        <w:t>Colors</w:t>
      </w:r>
    </w:p>
    <w:p w:rsidR="000B4B10" w:rsidRDefault="000B4B10" w:rsidP="000B4B10">
      <w:pPr>
        <w:pStyle w:val="Caption"/>
        <w:keepNext/>
      </w:pPr>
      <w:r>
        <w:t xml:space="preserve">Table </w:t>
      </w:r>
      <w:fldSimple w:instr=" SEQ Table \* ARABIC ">
        <w:r w:rsidR="00777E44">
          <w:rPr>
            <w:noProof/>
          </w:rPr>
          <w:t>27</w:t>
        </w:r>
      </w:fldSimple>
      <w:r>
        <w:t>:</w:t>
      </w:r>
      <w:r w:rsidRPr="00014605">
        <w:t xml:space="preserve"> </w:t>
      </w:r>
      <w:r>
        <w:t>C</w:t>
      </w:r>
      <w:r w:rsidR="000D50C8">
        <w:t>oloration of left trip margin for</w:t>
      </w:r>
      <w:r>
        <w:t xml:space="preserve"> </w:t>
      </w:r>
      <w:r w:rsidR="007922EE">
        <w:t>tracking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3"/>
        <w:gridCol w:w="3094"/>
        <w:gridCol w:w="3094"/>
      </w:tblGrid>
      <w:tr w:rsidR="000B4B10" w:rsidRPr="00DA2B92" w:rsidTr="00DA2B92">
        <w:tc>
          <w:tcPr>
            <w:tcW w:w="3093" w:type="dxa"/>
          </w:tcPr>
          <w:p w:rsidR="000B4B10" w:rsidRPr="00DA2B92" w:rsidRDefault="000B4B10" w:rsidP="001C20B4">
            <w:pPr>
              <w:rPr>
                <w:lang w:val="en-US"/>
              </w:rPr>
            </w:pPr>
            <w:r w:rsidRPr="00DA2B92">
              <w:rPr>
                <w:lang w:val="en-US"/>
              </w:rPr>
              <w:t>Red if illegal</w:t>
            </w:r>
            <w:r w:rsidR="00F612B3" w:rsidRPr="00DA2B92">
              <w:rPr>
                <w:lang w:val="en-US"/>
              </w:rPr>
              <w:t>, brown if incomplete</w:t>
            </w:r>
            <w:r w:rsidRPr="00DA2B92">
              <w:rPr>
                <w:lang w:val="en-US"/>
              </w:rPr>
              <w:t xml:space="preserve"> else white</w:t>
            </w:r>
          </w:p>
        </w:tc>
        <w:tc>
          <w:tcPr>
            <w:tcW w:w="3094" w:type="dxa"/>
          </w:tcPr>
          <w:p w:rsidR="000B4B10" w:rsidRPr="00DA2B92" w:rsidRDefault="00F612B3" w:rsidP="001C20B4">
            <w:pPr>
              <w:rPr>
                <w:lang w:val="en-US"/>
              </w:rPr>
            </w:pPr>
            <w:r w:rsidRPr="00DA2B92">
              <w:rPr>
                <w:lang w:val="en-US"/>
              </w:rPr>
              <w:t>Red if illegal, brown if incomplete else white</w:t>
            </w:r>
          </w:p>
        </w:tc>
        <w:tc>
          <w:tcPr>
            <w:tcW w:w="3094" w:type="dxa"/>
          </w:tcPr>
          <w:p w:rsidR="000B4B10" w:rsidRPr="00DA2B92" w:rsidRDefault="00F612B3" w:rsidP="001C20B4">
            <w:pPr>
              <w:rPr>
                <w:lang w:val="en-US"/>
              </w:rPr>
            </w:pPr>
            <w:r w:rsidRPr="00DA2B92">
              <w:rPr>
                <w:lang w:val="en-US"/>
              </w:rPr>
              <w:t>Red if illegal, brown if incomplete else white</w:t>
            </w:r>
          </w:p>
        </w:tc>
      </w:tr>
      <w:tr w:rsidR="000B4B10" w:rsidRPr="00DA2B92" w:rsidTr="00DA2B92">
        <w:tc>
          <w:tcPr>
            <w:tcW w:w="3093" w:type="dxa"/>
          </w:tcPr>
          <w:p w:rsidR="000B4B10" w:rsidRPr="00DA2B92" w:rsidRDefault="000B4B10" w:rsidP="001C20B4">
            <w:pPr>
              <w:rPr>
                <w:lang w:val="en-US"/>
              </w:rPr>
            </w:pPr>
            <w:r w:rsidRPr="00DA2B92">
              <w:rPr>
                <w:lang w:val="en-US"/>
              </w:rPr>
              <w:t>White</w:t>
            </w:r>
          </w:p>
        </w:tc>
        <w:tc>
          <w:tcPr>
            <w:tcW w:w="3094" w:type="dxa"/>
          </w:tcPr>
          <w:p w:rsidR="000B4B10" w:rsidRPr="00DA2B92" w:rsidRDefault="000B4B10" w:rsidP="001C20B4">
            <w:pPr>
              <w:rPr>
                <w:lang w:val="en-US"/>
              </w:rPr>
            </w:pPr>
            <w:r w:rsidRPr="00DA2B92">
              <w:rPr>
                <w:lang w:val="en-US"/>
              </w:rPr>
              <w:t>White</w:t>
            </w:r>
          </w:p>
        </w:tc>
        <w:tc>
          <w:tcPr>
            <w:tcW w:w="3094" w:type="dxa"/>
          </w:tcPr>
          <w:p w:rsidR="000B4B10" w:rsidRPr="00DA2B92" w:rsidRDefault="000B4B10" w:rsidP="001C20B4">
            <w:pPr>
              <w:rPr>
                <w:lang w:val="en-US"/>
              </w:rPr>
            </w:pPr>
            <w:r w:rsidRPr="00DA2B92">
              <w:rPr>
                <w:lang w:val="en-US"/>
              </w:rPr>
              <w:t>White</w:t>
            </w:r>
          </w:p>
        </w:tc>
      </w:tr>
    </w:tbl>
    <w:p w:rsidR="000B4B10" w:rsidRDefault="000B4B10" w:rsidP="000B4B10">
      <w:pPr>
        <w:rPr>
          <w:lang w:val="en-US"/>
        </w:rPr>
      </w:pPr>
    </w:p>
    <w:p w:rsidR="000B4B10" w:rsidRDefault="000B4B10" w:rsidP="000B4B10">
      <w:pPr>
        <w:pStyle w:val="Caption"/>
        <w:keepNext/>
      </w:pPr>
      <w:r>
        <w:t xml:space="preserve">Table </w:t>
      </w:r>
      <w:fldSimple w:instr=" SEQ Table \* ARABIC ">
        <w:r w:rsidR="00777E44">
          <w:rPr>
            <w:noProof/>
          </w:rPr>
          <w:t>28</w:t>
        </w:r>
      </w:fldSimple>
      <w:r>
        <w:t>:</w:t>
      </w:r>
      <w:r w:rsidRPr="00DB186D">
        <w:t xml:space="preserve"> </w:t>
      </w:r>
      <w:r>
        <w:t>Example</w:t>
      </w:r>
      <w:r w:rsidR="00601272">
        <w:t>s</w:t>
      </w:r>
      <w:r>
        <w:t xml:space="preserve"> of left trip mar</w:t>
      </w:r>
      <w:r w:rsidR="000D50C8">
        <w:t>gin for</w:t>
      </w:r>
      <w:r>
        <w:t xml:space="preserve"> </w:t>
      </w:r>
      <w:r w:rsidR="00F612B3">
        <w:t>tracking</w:t>
      </w:r>
    </w:p>
    <w:tbl>
      <w:tblPr>
        <w:tblW w:w="0" w:type="auto"/>
        <w:tblBorders>
          <w:top w:val="single" w:sz="4" w:space="0" w:color="auto"/>
          <w:left w:val="single" w:sz="4" w:space="0" w:color="auto"/>
          <w:bottom w:val="single" w:sz="4" w:space="0" w:color="auto"/>
          <w:right w:val="single" w:sz="4" w:space="0" w:color="auto"/>
        </w:tblBorders>
        <w:tblLayout w:type="fixed"/>
        <w:tblLook w:val="01E0"/>
      </w:tblPr>
      <w:tblGrid>
        <w:gridCol w:w="887"/>
        <w:gridCol w:w="887"/>
        <w:gridCol w:w="714"/>
      </w:tblGrid>
      <w:tr w:rsidR="000B4B10" w:rsidRPr="00DA2B92" w:rsidTr="00DA2B92">
        <w:tc>
          <w:tcPr>
            <w:tcW w:w="2488" w:type="dxa"/>
            <w:gridSpan w:val="3"/>
            <w:tcBorders>
              <w:top w:val="single" w:sz="4" w:space="0" w:color="auto"/>
              <w:bottom w:val="single" w:sz="4" w:space="0" w:color="auto"/>
            </w:tcBorders>
            <w:shd w:val="clear" w:color="auto" w:fill="FF6600"/>
          </w:tcPr>
          <w:p w:rsidR="000B4B10" w:rsidRPr="00DA2B92" w:rsidRDefault="00A67709" w:rsidP="001C20B4">
            <w:pPr>
              <w:rPr>
                <w:rFonts w:ascii="Verdana" w:hAnsi="Verdana"/>
                <w:sz w:val="20"/>
                <w:lang w:val="en-US"/>
              </w:rPr>
            </w:pPr>
            <w:r w:rsidRPr="00DA2B92">
              <w:rPr>
                <w:rFonts w:ascii="Verdana" w:hAnsi="Verdana"/>
                <w:sz w:val="20"/>
                <w:lang w:val="en-US"/>
              </w:rPr>
              <w:t>1</w:t>
            </w:r>
            <w:r w:rsidR="00601272" w:rsidRPr="00DA2B92">
              <w:rPr>
                <w:rFonts w:ascii="Verdana" w:hAnsi="Verdana"/>
                <w:sz w:val="20"/>
                <w:lang w:val="en-US"/>
              </w:rPr>
              <w:t>FP</w:t>
            </w:r>
          </w:p>
        </w:tc>
      </w:tr>
      <w:tr w:rsidR="000B4B10" w:rsidRPr="00DA2B92" w:rsidTr="00DA2B92">
        <w:tc>
          <w:tcPr>
            <w:tcW w:w="887" w:type="dxa"/>
            <w:tcBorders>
              <w:top w:val="single" w:sz="4" w:space="0" w:color="auto"/>
              <w:bottom w:val="single" w:sz="4" w:space="0" w:color="auto"/>
            </w:tcBorders>
          </w:tcPr>
          <w:p w:rsidR="000B4B10" w:rsidRPr="00DA2B92" w:rsidRDefault="000B4B10" w:rsidP="001C20B4">
            <w:pPr>
              <w:rPr>
                <w:rFonts w:ascii="Verdana" w:hAnsi="Verdana"/>
                <w:sz w:val="20"/>
                <w:lang w:val="en-US"/>
              </w:rPr>
            </w:pPr>
          </w:p>
        </w:tc>
        <w:tc>
          <w:tcPr>
            <w:tcW w:w="887" w:type="dxa"/>
            <w:tcBorders>
              <w:top w:val="single" w:sz="4" w:space="0" w:color="auto"/>
              <w:bottom w:val="single" w:sz="4" w:space="0" w:color="auto"/>
            </w:tcBorders>
          </w:tcPr>
          <w:p w:rsidR="000B4B10" w:rsidRPr="00DA2B92" w:rsidRDefault="000B4B10" w:rsidP="001C20B4">
            <w:pPr>
              <w:rPr>
                <w:rFonts w:ascii="Verdana" w:hAnsi="Verdana"/>
                <w:sz w:val="20"/>
                <w:lang w:val="en-US"/>
              </w:rPr>
            </w:pPr>
          </w:p>
        </w:tc>
        <w:tc>
          <w:tcPr>
            <w:tcW w:w="714" w:type="dxa"/>
            <w:tcBorders>
              <w:top w:val="single" w:sz="4" w:space="0" w:color="auto"/>
              <w:bottom w:val="single" w:sz="4" w:space="0" w:color="auto"/>
            </w:tcBorders>
          </w:tcPr>
          <w:p w:rsidR="000B4B10" w:rsidRPr="00DA2B92" w:rsidRDefault="000B4B10" w:rsidP="001C20B4">
            <w:pPr>
              <w:rPr>
                <w:rFonts w:ascii="Verdana" w:hAnsi="Verdana"/>
                <w:sz w:val="20"/>
                <w:lang w:val="en-US"/>
              </w:rPr>
            </w:pPr>
            <w:r w:rsidRPr="00DA2B92">
              <w:rPr>
                <w:rFonts w:ascii="Verdana" w:hAnsi="Verdana"/>
                <w:sz w:val="20"/>
                <w:lang w:val="en-US"/>
              </w:rPr>
              <w:t>SKD</w:t>
            </w:r>
          </w:p>
        </w:tc>
      </w:tr>
      <w:tr w:rsidR="00601272" w:rsidRPr="00DA2B92" w:rsidTr="00DA2B92">
        <w:tc>
          <w:tcPr>
            <w:tcW w:w="887" w:type="dxa"/>
            <w:tcBorders>
              <w:top w:val="single" w:sz="4" w:space="0" w:color="auto"/>
              <w:left w:val="nil"/>
              <w:bottom w:val="single" w:sz="4" w:space="0" w:color="auto"/>
            </w:tcBorders>
          </w:tcPr>
          <w:p w:rsidR="00601272" w:rsidRPr="00DA2B92" w:rsidRDefault="00601272" w:rsidP="001C20B4">
            <w:pPr>
              <w:rPr>
                <w:rFonts w:ascii="Verdana" w:hAnsi="Verdana"/>
                <w:sz w:val="20"/>
                <w:lang w:val="en-US"/>
              </w:rPr>
            </w:pPr>
          </w:p>
        </w:tc>
        <w:tc>
          <w:tcPr>
            <w:tcW w:w="887" w:type="dxa"/>
            <w:tcBorders>
              <w:top w:val="single" w:sz="4" w:space="0" w:color="auto"/>
              <w:bottom w:val="single" w:sz="4" w:space="0" w:color="auto"/>
            </w:tcBorders>
          </w:tcPr>
          <w:p w:rsidR="00601272" w:rsidRPr="00DA2B92" w:rsidRDefault="00601272" w:rsidP="001C20B4">
            <w:pPr>
              <w:rPr>
                <w:rFonts w:ascii="Verdana" w:hAnsi="Verdana"/>
                <w:sz w:val="20"/>
                <w:lang w:val="en-US"/>
              </w:rPr>
            </w:pPr>
          </w:p>
        </w:tc>
        <w:tc>
          <w:tcPr>
            <w:tcW w:w="714" w:type="dxa"/>
            <w:tcBorders>
              <w:top w:val="single" w:sz="4" w:space="0" w:color="auto"/>
              <w:bottom w:val="single" w:sz="4" w:space="0" w:color="auto"/>
              <w:right w:val="nil"/>
            </w:tcBorders>
          </w:tcPr>
          <w:p w:rsidR="00601272" w:rsidRPr="00DA2B92" w:rsidRDefault="00601272" w:rsidP="001C20B4">
            <w:pPr>
              <w:rPr>
                <w:rFonts w:ascii="Verdana" w:hAnsi="Verdana"/>
                <w:sz w:val="20"/>
                <w:lang w:val="en-US"/>
              </w:rPr>
            </w:pPr>
          </w:p>
        </w:tc>
      </w:tr>
      <w:tr w:rsidR="00601272" w:rsidRPr="00DA2B92" w:rsidTr="00DA2B92">
        <w:tc>
          <w:tcPr>
            <w:tcW w:w="2488" w:type="dxa"/>
            <w:gridSpan w:val="3"/>
            <w:tcBorders>
              <w:top w:val="single" w:sz="4" w:space="0" w:color="auto"/>
              <w:bottom w:val="single" w:sz="4" w:space="0" w:color="auto"/>
            </w:tcBorders>
            <w:shd w:val="clear" w:color="auto" w:fill="FF0000"/>
          </w:tcPr>
          <w:p w:rsidR="00601272" w:rsidRPr="00DA2B92" w:rsidRDefault="00601272" w:rsidP="001C20B4">
            <w:pPr>
              <w:rPr>
                <w:rFonts w:ascii="Verdana" w:hAnsi="Verdana"/>
                <w:sz w:val="20"/>
                <w:lang w:val="en-US"/>
              </w:rPr>
            </w:pPr>
          </w:p>
        </w:tc>
      </w:tr>
      <w:tr w:rsidR="00601272" w:rsidRPr="00DA2B92" w:rsidTr="00DA2B92">
        <w:tc>
          <w:tcPr>
            <w:tcW w:w="887" w:type="dxa"/>
            <w:tcBorders>
              <w:top w:val="single" w:sz="4" w:space="0" w:color="auto"/>
            </w:tcBorders>
          </w:tcPr>
          <w:p w:rsidR="00601272" w:rsidRPr="00DA2B92" w:rsidRDefault="00997D54" w:rsidP="001C20B4">
            <w:pPr>
              <w:rPr>
                <w:rFonts w:ascii="Verdana" w:hAnsi="Verdana"/>
                <w:sz w:val="20"/>
                <w:lang w:val="en-US"/>
              </w:rPr>
            </w:pPr>
            <w:r w:rsidRPr="00DA2B92">
              <w:rPr>
                <w:rFonts w:ascii="Verdana" w:hAnsi="Verdana"/>
                <w:sz w:val="20"/>
                <w:lang w:val="en-US"/>
              </w:rPr>
              <w:t>2</w:t>
            </w:r>
            <w:r w:rsidR="00601272" w:rsidRPr="00DA2B92">
              <w:rPr>
                <w:rFonts w:ascii="Verdana" w:hAnsi="Verdana"/>
                <w:sz w:val="20"/>
                <w:lang w:val="en-US"/>
              </w:rPr>
              <w:t>AH</w:t>
            </w:r>
          </w:p>
        </w:tc>
        <w:tc>
          <w:tcPr>
            <w:tcW w:w="887" w:type="dxa"/>
            <w:tcBorders>
              <w:top w:val="single" w:sz="4" w:space="0" w:color="auto"/>
            </w:tcBorders>
          </w:tcPr>
          <w:p w:rsidR="00601272" w:rsidRPr="00DA2B92" w:rsidRDefault="00601272" w:rsidP="001C20B4">
            <w:pPr>
              <w:rPr>
                <w:rFonts w:ascii="Verdana" w:hAnsi="Verdana"/>
                <w:sz w:val="20"/>
                <w:lang w:val="en-US"/>
              </w:rPr>
            </w:pPr>
          </w:p>
        </w:tc>
        <w:tc>
          <w:tcPr>
            <w:tcW w:w="714" w:type="dxa"/>
            <w:tcBorders>
              <w:top w:val="single" w:sz="4" w:space="0" w:color="auto"/>
            </w:tcBorders>
          </w:tcPr>
          <w:p w:rsidR="00601272" w:rsidRPr="00DA2B92" w:rsidRDefault="00601272" w:rsidP="001C20B4">
            <w:pPr>
              <w:rPr>
                <w:rFonts w:ascii="Verdana" w:hAnsi="Verdana"/>
                <w:sz w:val="20"/>
                <w:lang w:val="en-US"/>
              </w:rPr>
            </w:pPr>
            <w:r w:rsidRPr="00DA2B92">
              <w:rPr>
                <w:rFonts w:ascii="Verdana" w:hAnsi="Verdana"/>
                <w:sz w:val="20"/>
                <w:lang w:val="en-US"/>
              </w:rPr>
              <w:t>SKD</w:t>
            </w:r>
          </w:p>
        </w:tc>
      </w:tr>
    </w:tbl>
    <w:p w:rsidR="00E71385" w:rsidRDefault="000D50C8" w:rsidP="000D50C8">
      <w:pPr>
        <w:pStyle w:val="Heading1"/>
        <w:rPr>
          <w:lang w:val="en-US"/>
        </w:rPr>
      </w:pPr>
      <w:bookmarkStart w:id="54" w:name="_Toc339275257"/>
      <w:r>
        <w:rPr>
          <w:lang w:val="en-US"/>
        </w:rPr>
        <w:lastRenderedPageBreak/>
        <w:t>Right Margin</w:t>
      </w:r>
      <w:bookmarkEnd w:id="54"/>
    </w:p>
    <w:p w:rsidR="000D50C8" w:rsidRDefault="000D50C8" w:rsidP="000D50C8">
      <w:pPr>
        <w:pStyle w:val="Heading2"/>
        <w:rPr>
          <w:lang w:val="en-US"/>
        </w:rPr>
      </w:pPr>
      <w:bookmarkStart w:id="55" w:name="_Toc339275258"/>
      <w:r>
        <w:rPr>
          <w:lang w:val="en-US"/>
        </w:rPr>
        <w:t>Planning</w:t>
      </w:r>
      <w:bookmarkEnd w:id="55"/>
    </w:p>
    <w:p w:rsidR="000D50C8" w:rsidRDefault="000D50C8" w:rsidP="000D50C8">
      <w:pPr>
        <w:rPr>
          <w:lang w:val="en-US"/>
        </w:rPr>
      </w:pPr>
      <w:r>
        <w:rPr>
          <w:lang w:val="en-US"/>
        </w:rPr>
        <w:t>Right margin not used in planning</w:t>
      </w:r>
      <w:r w:rsidR="00422DB5">
        <w:rPr>
          <w:lang w:val="en-US"/>
        </w:rPr>
        <w:t>.</w:t>
      </w:r>
    </w:p>
    <w:p w:rsidR="000D50C8" w:rsidRDefault="000D50C8" w:rsidP="00391D55">
      <w:pPr>
        <w:pStyle w:val="Heading2"/>
        <w:rPr>
          <w:lang w:val="en-US"/>
        </w:rPr>
      </w:pPr>
      <w:bookmarkStart w:id="56" w:name="_Toc339275259"/>
      <w:r>
        <w:rPr>
          <w:lang w:val="en-US"/>
        </w:rPr>
        <w:t>Tracking</w:t>
      </w:r>
      <w:bookmarkEnd w:id="56"/>
    </w:p>
    <w:p w:rsidR="000D50C8" w:rsidRDefault="000D50C8" w:rsidP="00391D55">
      <w:pPr>
        <w:pStyle w:val="Heading3"/>
        <w:rPr>
          <w:lang w:val="en-US"/>
        </w:rPr>
      </w:pPr>
      <w:bookmarkStart w:id="57" w:name="_Toc339275260"/>
      <w:r>
        <w:rPr>
          <w:lang w:val="en-US"/>
        </w:rPr>
        <w:t>Roster</w:t>
      </w:r>
      <w:bookmarkEnd w:id="57"/>
    </w:p>
    <w:p w:rsidR="000D50C8" w:rsidRDefault="000D50C8" w:rsidP="00391D55">
      <w:pPr>
        <w:pStyle w:val="Heading4"/>
        <w:rPr>
          <w:lang w:val="en-US"/>
        </w:rPr>
      </w:pPr>
      <w:r>
        <w:rPr>
          <w:lang w:val="en-US"/>
        </w:rPr>
        <w:t>Text Items</w:t>
      </w:r>
    </w:p>
    <w:p w:rsidR="000D50C8" w:rsidRDefault="000D50C8" w:rsidP="000D50C8">
      <w:pPr>
        <w:pStyle w:val="Caption"/>
        <w:keepNext/>
      </w:pPr>
      <w:r>
        <w:t xml:space="preserve">Table </w:t>
      </w:r>
      <w:fldSimple w:instr=" SEQ Table \* ARABIC ">
        <w:r w:rsidR="00777E44">
          <w:rPr>
            <w:noProof/>
          </w:rPr>
          <w:t>29</w:t>
        </w:r>
      </w:fldSimple>
      <w:r>
        <w:t>: Information in right roster margin for tracking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3"/>
        <w:gridCol w:w="3094"/>
        <w:gridCol w:w="3094"/>
      </w:tblGrid>
      <w:tr w:rsidR="000D50C8" w:rsidRPr="00DA2B92" w:rsidTr="00DA2B92">
        <w:tc>
          <w:tcPr>
            <w:tcW w:w="3093" w:type="dxa"/>
          </w:tcPr>
          <w:p w:rsidR="000D50C8" w:rsidRPr="00DA2B92" w:rsidRDefault="000D50C8" w:rsidP="000D50C8">
            <w:pPr>
              <w:rPr>
                <w:lang w:val="en-US"/>
              </w:rPr>
            </w:pPr>
            <w:r w:rsidRPr="00DA2B92">
              <w:rPr>
                <w:lang w:val="en-US"/>
              </w:rPr>
              <w:t>Crew’</w:t>
            </w:r>
            <w:r w:rsidR="00391D55" w:rsidRPr="00DA2B92">
              <w:rPr>
                <w:lang w:val="en-US"/>
              </w:rPr>
              <w:t>s AC</w:t>
            </w:r>
            <w:r w:rsidRPr="00DA2B92">
              <w:rPr>
                <w:lang w:val="en-US"/>
              </w:rPr>
              <w:t xml:space="preserve"> qualifications</w:t>
            </w:r>
          </w:p>
        </w:tc>
        <w:tc>
          <w:tcPr>
            <w:tcW w:w="3094" w:type="dxa"/>
          </w:tcPr>
          <w:p w:rsidR="000D50C8" w:rsidRPr="00DA2B92" w:rsidRDefault="00391D55" w:rsidP="000D50C8">
            <w:pPr>
              <w:rPr>
                <w:lang w:val="en-US"/>
              </w:rPr>
            </w:pPr>
            <w:r w:rsidRPr="00DA2B92">
              <w:rPr>
                <w:lang w:val="en-US"/>
              </w:rPr>
              <w:t>Empty</w:t>
            </w:r>
          </w:p>
        </w:tc>
        <w:tc>
          <w:tcPr>
            <w:tcW w:w="3094" w:type="dxa"/>
          </w:tcPr>
          <w:p w:rsidR="000D50C8" w:rsidRPr="00DA2B92" w:rsidRDefault="00391D55" w:rsidP="000D50C8">
            <w:pPr>
              <w:rPr>
                <w:lang w:val="en-US"/>
              </w:rPr>
            </w:pPr>
            <w:r w:rsidRPr="00DA2B92">
              <w:rPr>
                <w:lang w:val="en-US"/>
              </w:rPr>
              <w:t>Empty</w:t>
            </w:r>
          </w:p>
        </w:tc>
      </w:tr>
      <w:tr w:rsidR="000D50C8" w:rsidRPr="00DA2B92" w:rsidTr="00DA2B92">
        <w:tc>
          <w:tcPr>
            <w:tcW w:w="3093" w:type="dxa"/>
          </w:tcPr>
          <w:p w:rsidR="000D50C8" w:rsidRPr="00DA2B92" w:rsidRDefault="00391D55" w:rsidP="000D50C8">
            <w:pPr>
              <w:rPr>
                <w:lang w:val="en-US"/>
              </w:rPr>
            </w:pPr>
            <w:r w:rsidRPr="00DA2B92">
              <w:rPr>
                <w:lang w:val="en-US"/>
              </w:rPr>
              <w:t>Empty</w:t>
            </w:r>
          </w:p>
        </w:tc>
        <w:tc>
          <w:tcPr>
            <w:tcW w:w="3094" w:type="dxa"/>
          </w:tcPr>
          <w:p w:rsidR="000D50C8" w:rsidRPr="00DA2B92" w:rsidRDefault="00391D55" w:rsidP="000D50C8">
            <w:pPr>
              <w:rPr>
                <w:lang w:val="en-US"/>
              </w:rPr>
            </w:pPr>
            <w:r w:rsidRPr="00DA2B92">
              <w:rPr>
                <w:lang w:val="en-US"/>
              </w:rPr>
              <w:t>Empty</w:t>
            </w:r>
          </w:p>
        </w:tc>
        <w:tc>
          <w:tcPr>
            <w:tcW w:w="3094" w:type="dxa"/>
          </w:tcPr>
          <w:p w:rsidR="000D50C8" w:rsidRPr="00DA2B92" w:rsidRDefault="00391D55" w:rsidP="000D50C8">
            <w:pPr>
              <w:rPr>
                <w:lang w:val="en-US"/>
              </w:rPr>
            </w:pPr>
            <w:r w:rsidRPr="00DA2B92">
              <w:rPr>
                <w:lang w:val="en-US"/>
              </w:rPr>
              <w:t>Empty</w:t>
            </w:r>
          </w:p>
        </w:tc>
      </w:tr>
    </w:tbl>
    <w:p w:rsidR="000D50C8" w:rsidRDefault="000D50C8" w:rsidP="00391D55">
      <w:pPr>
        <w:pStyle w:val="Heading4"/>
        <w:numPr>
          <w:ilvl w:val="0"/>
          <w:numId w:val="0"/>
        </w:numPr>
        <w:rPr>
          <w:lang w:val="en-US"/>
        </w:rPr>
      </w:pPr>
    </w:p>
    <w:p w:rsidR="00391D55" w:rsidRDefault="00391D55" w:rsidP="00391D55">
      <w:pPr>
        <w:pStyle w:val="Caption"/>
        <w:keepNext/>
      </w:pPr>
      <w:r>
        <w:t xml:space="preserve">Table </w:t>
      </w:r>
      <w:fldSimple w:instr=" SEQ Table \* ARABIC ">
        <w:r w:rsidR="00C63E4D">
          <w:rPr>
            <w:noProof/>
          </w:rPr>
          <w:t>29</w:t>
        </w:r>
      </w:fldSimple>
      <w:r>
        <w:t>: Example of right roster margin for tracking</w:t>
      </w:r>
    </w:p>
    <w:tbl>
      <w:tblPr>
        <w:tblW w:w="0" w:type="auto"/>
        <w:tblInd w:w="108" w:type="dxa"/>
        <w:tblBorders>
          <w:top w:val="single" w:sz="4" w:space="0" w:color="auto"/>
          <w:left w:val="single" w:sz="4" w:space="0" w:color="auto"/>
          <w:bottom w:val="single" w:sz="4" w:space="0" w:color="auto"/>
          <w:right w:val="single" w:sz="4" w:space="0" w:color="auto"/>
        </w:tblBorders>
        <w:tblLook w:val="01E0"/>
      </w:tblPr>
      <w:tblGrid>
        <w:gridCol w:w="1428"/>
        <w:gridCol w:w="833"/>
        <w:gridCol w:w="714"/>
      </w:tblGrid>
      <w:tr w:rsidR="00391D55" w:rsidRPr="00DA2B92" w:rsidTr="00DA2B92">
        <w:trPr>
          <w:trHeight w:hRule="exact" w:val="340"/>
        </w:trPr>
        <w:tc>
          <w:tcPr>
            <w:tcW w:w="1428" w:type="dxa"/>
          </w:tcPr>
          <w:p w:rsidR="00391D55" w:rsidRPr="00DA2B92" w:rsidRDefault="00391D55" w:rsidP="00391D55">
            <w:pPr>
              <w:rPr>
                <w:rFonts w:ascii="Verdana" w:hAnsi="Verdana"/>
                <w:sz w:val="20"/>
                <w:lang w:val="en-US"/>
              </w:rPr>
            </w:pPr>
            <w:r w:rsidRPr="00DA2B92">
              <w:rPr>
                <w:rFonts w:ascii="Verdana" w:hAnsi="Verdana"/>
                <w:sz w:val="20"/>
                <w:lang w:val="en-US"/>
              </w:rPr>
              <w:t xml:space="preserve">A2 90 </w:t>
            </w:r>
            <w:smartTag w:uri="urn:schemas-microsoft-com:office:smarttags" w:element="place">
              <w:smartTag w:uri="urn:schemas-microsoft-com:office:smarttags" w:element="State">
                <w:r w:rsidRPr="00DA2B92">
                  <w:rPr>
                    <w:rFonts w:ascii="Verdana" w:hAnsi="Verdana"/>
                    <w:sz w:val="20"/>
                    <w:lang w:val="en-US"/>
                  </w:rPr>
                  <w:t>AL</w:t>
                </w:r>
              </w:smartTag>
            </w:smartTag>
          </w:p>
        </w:tc>
        <w:tc>
          <w:tcPr>
            <w:tcW w:w="833" w:type="dxa"/>
          </w:tcPr>
          <w:p w:rsidR="00391D55" w:rsidRPr="00DA2B92" w:rsidRDefault="00391D55" w:rsidP="00391D55">
            <w:pPr>
              <w:rPr>
                <w:rFonts w:ascii="Verdana" w:hAnsi="Verdana"/>
                <w:sz w:val="20"/>
                <w:lang w:val="en-US"/>
              </w:rPr>
            </w:pPr>
          </w:p>
        </w:tc>
        <w:tc>
          <w:tcPr>
            <w:tcW w:w="714" w:type="dxa"/>
          </w:tcPr>
          <w:p w:rsidR="00391D55" w:rsidRPr="00DA2B92" w:rsidRDefault="00391D55" w:rsidP="00391D55">
            <w:pPr>
              <w:rPr>
                <w:rFonts w:ascii="Verdana" w:hAnsi="Verdana"/>
                <w:sz w:val="20"/>
                <w:lang w:val="en-US"/>
              </w:rPr>
            </w:pPr>
          </w:p>
        </w:tc>
      </w:tr>
      <w:tr w:rsidR="00391D55" w:rsidRPr="00DA2B92" w:rsidTr="00DA2B92">
        <w:trPr>
          <w:trHeight w:hRule="exact" w:val="185"/>
        </w:trPr>
        <w:tc>
          <w:tcPr>
            <w:tcW w:w="1428" w:type="dxa"/>
          </w:tcPr>
          <w:p w:rsidR="00391D55" w:rsidRPr="00DA2B92" w:rsidRDefault="00391D55" w:rsidP="00391D55">
            <w:pPr>
              <w:rPr>
                <w:rFonts w:ascii="Verdana" w:hAnsi="Verdana"/>
                <w:sz w:val="20"/>
                <w:lang w:val="en-US"/>
              </w:rPr>
            </w:pPr>
          </w:p>
        </w:tc>
        <w:tc>
          <w:tcPr>
            <w:tcW w:w="833" w:type="dxa"/>
          </w:tcPr>
          <w:p w:rsidR="00391D55" w:rsidRPr="00DA2B92" w:rsidRDefault="00391D55" w:rsidP="00391D55">
            <w:pPr>
              <w:rPr>
                <w:rFonts w:ascii="Verdana" w:hAnsi="Verdana"/>
                <w:sz w:val="20"/>
                <w:lang w:val="en-US"/>
              </w:rPr>
            </w:pPr>
          </w:p>
        </w:tc>
        <w:tc>
          <w:tcPr>
            <w:tcW w:w="714" w:type="dxa"/>
          </w:tcPr>
          <w:p w:rsidR="00391D55" w:rsidRPr="00DA2B92" w:rsidRDefault="00391D55" w:rsidP="00391D55">
            <w:pPr>
              <w:rPr>
                <w:rFonts w:ascii="Verdana" w:hAnsi="Verdana"/>
                <w:sz w:val="20"/>
                <w:lang w:val="en-US"/>
              </w:rPr>
            </w:pPr>
          </w:p>
        </w:tc>
      </w:tr>
    </w:tbl>
    <w:p w:rsidR="00391D55" w:rsidRDefault="00391D55" w:rsidP="00391D55">
      <w:pPr>
        <w:rPr>
          <w:lang w:val="en-US"/>
        </w:rPr>
      </w:pPr>
    </w:p>
    <w:p w:rsidR="00954BC6" w:rsidRDefault="00954BC6" w:rsidP="00954BC6">
      <w:pPr>
        <w:pStyle w:val="Heading3"/>
        <w:rPr>
          <w:lang w:val="en-US"/>
        </w:rPr>
      </w:pPr>
      <w:bookmarkStart w:id="58" w:name="_Toc339275261"/>
      <w:r>
        <w:rPr>
          <w:lang w:val="en-US"/>
        </w:rPr>
        <w:t>Trip</w:t>
      </w:r>
      <w:bookmarkEnd w:id="58"/>
    </w:p>
    <w:p w:rsidR="00954BC6" w:rsidRDefault="00954BC6" w:rsidP="00954BC6">
      <w:pPr>
        <w:pStyle w:val="Heading4"/>
        <w:rPr>
          <w:lang w:val="en-US"/>
        </w:rPr>
      </w:pPr>
      <w:r>
        <w:rPr>
          <w:lang w:val="en-US"/>
        </w:rPr>
        <w:t>Text Items</w:t>
      </w:r>
    </w:p>
    <w:p w:rsidR="00954BC6" w:rsidRDefault="00954BC6" w:rsidP="00954BC6">
      <w:pPr>
        <w:pStyle w:val="Caption"/>
        <w:keepNext/>
      </w:pPr>
      <w:r>
        <w:t xml:space="preserve">Table </w:t>
      </w:r>
      <w:fldSimple w:instr=" SEQ Table \* ARABIC ">
        <w:r w:rsidR="00777E44">
          <w:rPr>
            <w:noProof/>
          </w:rPr>
          <w:t>31</w:t>
        </w:r>
      </w:fldSimple>
      <w:r>
        <w:t>: Information in right trip margin for tracking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3"/>
        <w:gridCol w:w="3094"/>
        <w:gridCol w:w="3094"/>
      </w:tblGrid>
      <w:tr w:rsidR="00954BC6" w:rsidRPr="00DA2B92" w:rsidTr="00DA2B92">
        <w:tc>
          <w:tcPr>
            <w:tcW w:w="3093" w:type="dxa"/>
          </w:tcPr>
          <w:p w:rsidR="00954BC6" w:rsidRPr="00DA2B92" w:rsidRDefault="00954BC6" w:rsidP="001C20B4">
            <w:pPr>
              <w:rPr>
                <w:lang w:val="en-US"/>
              </w:rPr>
            </w:pPr>
            <w:r w:rsidRPr="00DA2B92">
              <w:rPr>
                <w:lang w:val="en-US"/>
              </w:rPr>
              <w:t>Trip AC qualification</w:t>
            </w:r>
          </w:p>
        </w:tc>
        <w:tc>
          <w:tcPr>
            <w:tcW w:w="3094" w:type="dxa"/>
          </w:tcPr>
          <w:p w:rsidR="00954BC6" w:rsidRPr="00DA2B92" w:rsidRDefault="00954BC6" w:rsidP="001C20B4">
            <w:pPr>
              <w:rPr>
                <w:lang w:val="en-US"/>
              </w:rPr>
            </w:pPr>
            <w:r w:rsidRPr="00DA2B92">
              <w:rPr>
                <w:lang w:val="en-US"/>
              </w:rPr>
              <w:t>Empty</w:t>
            </w:r>
          </w:p>
        </w:tc>
        <w:tc>
          <w:tcPr>
            <w:tcW w:w="3094" w:type="dxa"/>
          </w:tcPr>
          <w:p w:rsidR="00954BC6" w:rsidRPr="00DA2B92" w:rsidRDefault="00954BC6" w:rsidP="001C20B4">
            <w:pPr>
              <w:rPr>
                <w:lang w:val="en-US"/>
              </w:rPr>
            </w:pPr>
            <w:r w:rsidRPr="00DA2B92">
              <w:rPr>
                <w:lang w:val="en-US"/>
              </w:rPr>
              <w:t>Empty</w:t>
            </w:r>
          </w:p>
        </w:tc>
      </w:tr>
      <w:tr w:rsidR="00954BC6" w:rsidRPr="00DA2B92" w:rsidTr="00DA2B92">
        <w:tc>
          <w:tcPr>
            <w:tcW w:w="3093" w:type="dxa"/>
          </w:tcPr>
          <w:p w:rsidR="00954BC6" w:rsidRPr="00DA2B92" w:rsidRDefault="00954BC6" w:rsidP="001C20B4">
            <w:pPr>
              <w:rPr>
                <w:lang w:val="en-US"/>
              </w:rPr>
            </w:pPr>
            <w:r w:rsidRPr="00DA2B92">
              <w:rPr>
                <w:lang w:val="en-US"/>
              </w:rPr>
              <w:t>Empty</w:t>
            </w:r>
          </w:p>
        </w:tc>
        <w:tc>
          <w:tcPr>
            <w:tcW w:w="3094" w:type="dxa"/>
          </w:tcPr>
          <w:p w:rsidR="00954BC6" w:rsidRPr="00DA2B92" w:rsidRDefault="00954BC6" w:rsidP="001C20B4">
            <w:pPr>
              <w:rPr>
                <w:lang w:val="en-US"/>
              </w:rPr>
            </w:pPr>
            <w:r w:rsidRPr="00DA2B92">
              <w:rPr>
                <w:lang w:val="en-US"/>
              </w:rPr>
              <w:t>Empty</w:t>
            </w:r>
          </w:p>
        </w:tc>
        <w:tc>
          <w:tcPr>
            <w:tcW w:w="3094" w:type="dxa"/>
          </w:tcPr>
          <w:p w:rsidR="00954BC6" w:rsidRPr="00DA2B92" w:rsidRDefault="00954BC6" w:rsidP="001C20B4">
            <w:pPr>
              <w:rPr>
                <w:lang w:val="en-US"/>
              </w:rPr>
            </w:pPr>
            <w:r w:rsidRPr="00DA2B92">
              <w:rPr>
                <w:lang w:val="en-US"/>
              </w:rPr>
              <w:t>Empty</w:t>
            </w:r>
          </w:p>
        </w:tc>
      </w:tr>
    </w:tbl>
    <w:p w:rsidR="00954BC6" w:rsidRDefault="00954BC6" w:rsidP="00954BC6">
      <w:pPr>
        <w:pStyle w:val="Heading4"/>
        <w:numPr>
          <w:ilvl w:val="0"/>
          <w:numId w:val="0"/>
        </w:numPr>
        <w:rPr>
          <w:lang w:val="en-US"/>
        </w:rPr>
      </w:pPr>
    </w:p>
    <w:p w:rsidR="00954BC6" w:rsidRDefault="00954BC6" w:rsidP="00954BC6">
      <w:pPr>
        <w:pStyle w:val="Caption"/>
        <w:keepNext/>
      </w:pPr>
      <w:r>
        <w:t xml:space="preserve">Table </w:t>
      </w:r>
      <w:fldSimple w:instr=" SEQ Table \* ARABIC ">
        <w:r w:rsidR="00777E44">
          <w:rPr>
            <w:noProof/>
          </w:rPr>
          <w:t>32</w:t>
        </w:r>
      </w:fldSimple>
      <w:r>
        <w:t>: Example of right trip margin for tracking</w:t>
      </w:r>
    </w:p>
    <w:tbl>
      <w:tblPr>
        <w:tblW w:w="0" w:type="auto"/>
        <w:tblInd w:w="108" w:type="dxa"/>
        <w:tblBorders>
          <w:top w:val="single" w:sz="4" w:space="0" w:color="auto"/>
          <w:left w:val="single" w:sz="4" w:space="0" w:color="auto"/>
          <w:bottom w:val="single" w:sz="4" w:space="0" w:color="auto"/>
          <w:right w:val="single" w:sz="4" w:space="0" w:color="auto"/>
        </w:tblBorders>
        <w:tblLook w:val="01E0"/>
      </w:tblPr>
      <w:tblGrid>
        <w:gridCol w:w="1428"/>
        <w:gridCol w:w="833"/>
        <w:gridCol w:w="714"/>
      </w:tblGrid>
      <w:tr w:rsidR="00954BC6" w:rsidRPr="00DA2B92" w:rsidTr="00DA2B92">
        <w:trPr>
          <w:trHeight w:hRule="exact" w:val="340"/>
        </w:trPr>
        <w:tc>
          <w:tcPr>
            <w:tcW w:w="1428" w:type="dxa"/>
          </w:tcPr>
          <w:p w:rsidR="00954BC6" w:rsidRPr="00DA2B92" w:rsidRDefault="00954BC6" w:rsidP="001C20B4">
            <w:pPr>
              <w:rPr>
                <w:rFonts w:ascii="Verdana" w:hAnsi="Verdana"/>
                <w:sz w:val="20"/>
                <w:lang w:val="en-US"/>
              </w:rPr>
            </w:pPr>
            <w:r w:rsidRPr="00DA2B92">
              <w:rPr>
                <w:rFonts w:ascii="Verdana" w:hAnsi="Verdana"/>
                <w:sz w:val="20"/>
                <w:lang w:val="en-US"/>
              </w:rPr>
              <w:t xml:space="preserve">A2 90 </w:t>
            </w:r>
            <w:smartTag w:uri="urn:schemas-microsoft-com:office:smarttags" w:element="place">
              <w:smartTag w:uri="urn:schemas-microsoft-com:office:smarttags" w:element="State">
                <w:r w:rsidRPr="00DA2B92">
                  <w:rPr>
                    <w:rFonts w:ascii="Verdana" w:hAnsi="Verdana"/>
                    <w:sz w:val="20"/>
                    <w:lang w:val="en-US"/>
                  </w:rPr>
                  <w:t>AL</w:t>
                </w:r>
              </w:smartTag>
            </w:smartTag>
          </w:p>
        </w:tc>
        <w:tc>
          <w:tcPr>
            <w:tcW w:w="833" w:type="dxa"/>
          </w:tcPr>
          <w:p w:rsidR="00954BC6" w:rsidRPr="00DA2B92" w:rsidRDefault="00954BC6" w:rsidP="001C20B4">
            <w:pPr>
              <w:rPr>
                <w:rFonts w:ascii="Verdana" w:hAnsi="Verdana"/>
                <w:sz w:val="20"/>
                <w:lang w:val="en-US"/>
              </w:rPr>
            </w:pPr>
          </w:p>
        </w:tc>
        <w:tc>
          <w:tcPr>
            <w:tcW w:w="714" w:type="dxa"/>
          </w:tcPr>
          <w:p w:rsidR="00954BC6" w:rsidRPr="00DA2B92" w:rsidRDefault="00954BC6" w:rsidP="001C20B4">
            <w:pPr>
              <w:rPr>
                <w:rFonts w:ascii="Verdana" w:hAnsi="Verdana"/>
                <w:sz w:val="20"/>
                <w:lang w:val="en-US"/>
              </w:rPr>
            </w:pPr>
          </w:p>
        </w:tc>
      </w:tr>
      <w:tr w:rsidR="00954BC6" w:rsidRPr="00DA2B92" w:rsidTr="00DA2B92">
        <w:trPr>
          <w:trHeight w:hRule="exact" w:val="185"/>
        </w:trPr>
        <w:tc>
          <w:tcPr>
            <w:tcW w:w="1428" w:type="dxa"/>
          </w:tcPr>
          <w:p w:rsidR="00954BC6" w:rsidRPr="00DA2B92" w:rsidRDefault="00954BC6" w:rsidP="001C20B4">
            <w:pPr>
              <w:rPr>
                <w:rFonts w:ascii="Verdana" w:hAnsi="Verdana"/>
                <w:sz w:val="20"/>
                <w:lang w:val="en-US"/>
              </w:rPr>
            </w:pPr>
          </w:p>
        </w:tc>
        <w:tc>
          <w:tcPr>
            <w:tcW w:w="833" w:type="dxa"/>
          </w:tcPr>
          <w:p w:rsidR="00954BC6" w:rsidRPr="00DA2B92" w:rsidRDefault="00954BC6" w:rsidP="001C20B4">
            <w:pPr>
              <w:rPr>
                <w:rFonts w:ascii="Verdana" w:hAnsi="Verdana"/>
                <w:sz w:val="20"/>
                <w:lang w:val="en-US"/>
              </w:rPr>
            </w:pPr>
          </w:p>
        </w:tc>
        <w:tc>
          <w:tcPr>
            <w:tcW w:w="714" w:type="dxa"/>
          </w:tcPr>
          <w:p w:rsidR="00954BC6" w:rsidRPr="00DA2B92" w:rsidRDefault="00954BC6" w:rsidP="001C20B4">
            <w:pPr>
              <w:rPr>
                <w:rFonts w:ascii="Verdana" w:hAnsi="Verdana"/>
                <w:sz w:val="20"/>
                <w:lang w:val="en-US"/>
              </w:rPr>
            </w:pPr>
          </w:p>
        </w:tc>
      </w:tr>
    </w:tbl>
    <w:p w:rsidR="00954BC6" w:rsidRPr="00954BC6" w:rsidRDefault="00954BC6" w:rsidP="00954BC6">
      <w:pPr>
        <w:rPr>
          <w:lang w:val="en-US"/>
        </w:rPr>
        <w:sectPr w:rsidR="00954BC6" w:rsidRPr="00954BC6" w:rsidSect="00BF225A">
          <w:headerReference w:type="default" r:id="rId8"/>
          <w:footerReference w:type="default" r:id="rId9"/>
          <w:pgSz w:w="11899" w:h="16838"/>
          <w:pgMar w:top="1417" w:right="1417" w:bottom="1417" w:left="1417" w:header="720" w:footer="990" w:gutter="0"/>
          <w:cols w:space="720"/>
          <w:titlePg/>
          <w:docGrid w:linePitch="326"/>
        </w:sectPr>
      </w:pPr>
    </w:p>
    <w:p w:rsidR="00E54D66" w:rsidRDefault="003647E9" w:rsidP="00E54D66">
      <w:pPr>
        <w:pStyle w:val="Heading1"/>
        <w:rPr>
          <w:lang w:val="en-US"/>
        </w:rPr>
      </w:pPr>
      <w:bookmarkStart w:id="59" w:name="_Toc339275262"/>
      <w:proofErr w:type="spellStart"/>
      <w:r>
        <w:rPr>
          <w:lang w:val="en-US"/>
        </w:rPr>
        <w:lastRenderedPageBreak/>
        <w:t>Rudobs</w:t>
      </w:r>
      <w:bookmarkEnd w:id="52"/>
      <w:bookmarkEnd w:id="59"/>
      <w:proofErr w:type="spellEnd"/>
    </w:p>
    <w:p w:rsidR="00D441F5" w:rsidRPr="00D441F5" w:rsidRDefault="00D441F5" w:rsidP="00D441F5">
      <w:pPr>
        <w:rPr>
          <w:lang w:val="en-US"/>
        </w:rPr>
      </w:pPr>
      <w:r>
        <w:rPr>
          <w:lang w:val="en-US"/>
        </w:rPr>
        <w:t xml:space="preserve">Several </w:t>
      </w:r>
      <w:proofErr w:type="spellStart"/>
      <w:r>
        <w:rPr>
          <w:lang w:val="en-US"/>
        </w:rPr>
        <w:t>rudobs</w:t>
      </w:r>
      <w:proofErr w:type="spellEnd"/>
      <w:r>
        <w:rPr>
          <w:lang w:val="en-US"/>
        </w:rPr>
        <w:t xml:space="preserve"> are controlled by parameters in visualization tab.</w:t>
      </w:r>
    </w:p>
    <w:p w:rsidR="00D441F5" w:rsidRPr="00D441F5" w:rsidRDefault="00076CDB" w:rsidP="00D441F5">
      <w:pPr>
        <w:pStyle w:val="Heading2"/>
        <w:rPr>
          <w:lang w:val="en-US"/>
        </w:rPr>
      </w:pPr>
      <w:bookmarkStart w:id="60" w:name="_Toc339275263"/>
      <w:r>
        <w:rPr>
          <w:lang w:val="en-US"/>
        </w:rPr>
        <w:t>Planning</w:t>
      </w:r>
      <w:bookmarkEnd w:id="60"/>
    </w:p>
    <w:p w:rsidR="00076CDB" w:rsidRDefault="00076CDB" w:rsidP="00076CDB">
      <w:pPr>
        <w:pStyle w:val="Heading3"/>
        <w:rPr>
          <w:lang w:val="en-US"/>
        </w:rPr>
      </w:pPr>
      <w:bookmarkStart w:id="61" w:name="_Toc339275264"/>
      <w:r>
        <w:rPr>
          <w:lang w:val="en-US"/>
        </w:rPr>
        <w:t>Roster</w:t>
      </w:r>
      <w:bookmarkEnd w:id="61"/>
    </w:p>
    <w:p w:rsidR="00E54D66" w:rsidRDefault="00E54D66" w:rsidP="004D7D6A">
      <w:pPr>
        <w:pStyle w:val="Heading4"/>
        <w:rPr>
          <w:lang w:val="en-US"/>
        </w:rPr>
        <w:sectPr w:rsidR="00E54D66" w:rsidSect="00E54D66">
          <w:type w:val="continuous"/>
          <w:pgSz w:w="11899" w:h="16838"/>
          <w:pgMar w:top="1417" w:right="1417" w:bottom="1417" w:left="1417" w:header="720" w:footer="990" w:gutter="0"/>
          <w:cols w:space="720"/>
          <w:titlePg/>
          <w:docGrid w:linePitch="326"/>
        </w:sectPr>
      </w:pPr>
    </w:p>
    <w:p w:rsidR="00076CDB" w:rsidRDefault="00422DB5" w:rsidP="0068349E">
      <w:pPr>
        <w:pStyle w:val="Heading4"/>
        <w:rPr>
          <w:lang w:val="en-US"/>
        </w:rPr>
      </w:pPr>
      <w:r>
        <w:rPr>
          <w:lang w:val="en-US"/>
        </w:rPr>
        <w:lastRenderedPageBreak/>
        <w:t>AC-</w:t>
      </w:r>
      <w:proofErr w:type="spellStart"/>
      <w:r w:rsidR="004D7D6A">
        <w:rPr>
          <w:lang w:val="en-US"/>
        </w:rPr>
        <w:t>qual</w:t>
      </w:r>
      <w:proofErr w:type="spellEnd"/>
      <w:r w:rsidR="004D7D6A">
        <w:rPr>
          <w:lang w:val="en-US"/>
        </w:rPr>
        <w:t xml:space="preserve"> change</w:t>
      </w:r>
    </w:p>
    <w:p w:rsidR="001448EB" w:rsidRDefault="001448EB" w:rsidP="001448EB">
      <w:pPr>
        <w:rPr>
          <w:lang w:val="en-US"/>
        </w:rPr>
      </w:pPr>
      <w:r>
        <w:rPr>
          <w:lang w:val="en-US"/>
        </w:rPr>
        <w:t xml:space="preserve">When crew has a change to </w:t>
      </w:r>
      <w:r w:rsidR="00422DB5">
        <w:rPr>
          <w:lang w:val="en-US"/>
        </w:rPr>
        <w:t>AC-</w:t>
      </w:r>
      <w:proofErr w:type="spellStart"/>
      <w:r w:rsidR="000727AC">
        <w:rPr>
          <w:lang w:val="en-US"/>
        </w:rPr>
        <w:t>qual</w:t>
      </w:r>
      <w:proofErr w:type="spellEnd"/>
      <w:r w:rsidR="000727AC">
        <w:rPr>
          <w:lang w:val="en-US"/>
        </w:rPr>
        <w:t>, a mark</w:t>
      </w:r>
      <w:r>
        <w:rPr>
          <w:lang w:val="en-US"/>
        </w:rPr>
        <w:t xml:space="preserve"> is shown in </w:t>
      </w:r>
      <w:r w:rsidR="000727AC">
        <w:rPr>
          <w:lang w:val="en-US"/>
        </w:rPr>
        <w:t xml:space="preserve">the </w:t>
      </w:r>
      <w:r>
        <w:rPr>
          <w:lang w:val="en-US"/>
        </w:rPr>
        <w:t xml:space="preserve">roster. </w:t>
      </w:r>
    </w:p>
    <w:p w:rsidR="004D7D6A" w:rsidRPr="00267D79" w:rsidRDefault="000B2EE9" w:rsidP="00267D79">
      <w:pPr>
        <w:rPr>
          <w:lang w:val="en-US"/>
        </w:rPr>
      </w:pPr>
      <w:r w:rsidRPr="000B2EE9">
        <w:rPr>
          <w:lang w:val="en-US"/>
        </w:rPr>
      </w:r>
      <w:r>
        <w:rPr>
          <w:lang w:val="en-US"/>
        </w:rPr>
        <w:pict>
          <v:group id="_x0000_s2212" editas="canvas" style="width:219.35pt;height:95.95pt;mso-position-horizontal-relative:char;mso-position-vertical-relative:line" coordorigin="2977,4258" coordsize="3656,164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13" type="#_x0000_t75" style="position:absolute;left:2977;top:4258;width:3656;height:1645" o:preferrelative="f">
              <v:fill o:detectmouseclick="t"/>
              <v:path o:extrusionok="t" o:connecttype="none"/>
              <o:lock v:ext="edit" text="t"/>
            </v:shape>
            <v:group id="_x0000_s2214" style="position:absolute;left:2977;top:4258;width:3656;height:1645" coordorigin="2977,4258" coordsize="4050,1639">
              <v:rect id="_x0000_s2215" style="position:absolute;left:2977;top:4636;width:1500;height:630">
                <o:lock v:ext="edit" aspectratio="t"/>
                <v:textbox style="mso-next-textbox:#_x0000_s2215"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267D79"/>
                  </w:txbxContent>
                </v:textbox>
              </v:rect>
              <v:rect id="_x0000_s2216" style="position:absolute;left:2977;top:5266;width:4050;height:631">
                <o:lock v:ext="edit" aspectratio="t"/>
                <v:textbox style="mso-next-textbox:#_x0000_s2216">
                  <w:txbxContent>
                    <w:p w:rsidR="00422DB5" w:rsidRPr="00267D79" w:rsidRDefault="00422DB5" w:rsidP="00267D79">
                      <w:pPr>
                        <w:rPr>
                          <w:rFonts w:ascii="Verdana" w:hAnsi="Verdana"/>
                          <w:sz w:val="20"/>
                          <w:lang w:val="en-US"/>
                        </w:rPr>
                      </w:pPr>
                      <w:r w:rsidRPr="00267D79">
                        <w:rPr>
                          <w:rFonts w:ascii="Verdana" w:hAnsi="Verdana"/>
                          <w:sz w:val="20"/>
                          <w:lang w:val="en-US"/>
                        </w:rPr>
                        <w:t xml:space="preserve">AC </w:t>
                      </w:r>
                      <w:proofErr w:type="spellStart"/>
                      <w:r w:rsidRPr="00267D79">
                        <w:rPr>
                          <w:rFonts w:ascii="Verdana" w:hAnsi="Verdana"/>
                          <w:sz w:val="20"/>
                          <w:lang w:val="en-US"/>
                        </w:rPr>
                        <w:t>qual</w:t>
                      </w:r>
                      <w:proofErr w:type="spellEnd"/>
                      <w:r w:rsidRPr="00267D79">
                        <w:rPr>
                          <w:rFonts w:ascii="Verdana" w:hAnsi="Verdana"/>
                          <w:sz w:val="20"/>
                          <w:lang w:val="en-US"/>
                        </w:rPr>
                        <w:t xml:space="preserve"> change (AL 90 &gt; AL A2 90)</w:t>
                      </w:r>
                    </w:p>
                  </w:txbxContent>
                </v:textbox>
              </v:rect>
              <v:rect id="_x0000_s2217" style="position:absolute;left:2977;top:4258;width:1447;height:378" fillcolor="silver">
                <o:lock v:ext="edit" aspectratio="t"/>
                <v:textbox style="mso-next-textbox:#_x0000_s2217">
                  <w:txbxContent>
                    <w:p w:rsidR="00422DB5" w:rsidRPr="00655CDC" w:rsidRDefault="00422DB5" w:rsidP="00267D79">
                      <w:pPr>
                        <w:rPr>
                          <w:rFonts w:ascii="Verdana" w:hAnsi="Verdana"/>
                          <w:sz w:val="20"/>
                          <w:lang w:val="sv-SE"/>
                        </w:rPr>
                      </w:pPr>
                      <w:r w:rsidRPr="00655CDC">
                        <w:rPr>
                          <w:rFonts w:ascii="Verdana" w:hAnsi="Verdana"/>
                          <w:sz w:val="20"/>
                          <w:lang w:val="sv-SE"/>
                        </w:rPr>
                        <w:t>Rosters</w:t>
                      </w:r>
                    </w:p>
                  </w:txbxContent>
                </v:textbox>
              </v:rect>
              <v:line id="_x0000_s2218" style="position:absolute" from="4424,4384" to="4424,4762">
                <o:lock v:ext="edit" aspectratio="t"/>
              </v:line>
              <v:rect id="_x0000_s2219" style="position:absolute;left:4424;top:4258;width:803;height:378" fillcolor="#ddd">
                <o:lock v:ext="edit" aspectratio="t"/>
                <v:textbox style="mso-next-textbox:#_x0000_s2219" inset="1mm,.5mm,1mm,.5mm">
                  <w:txbxContent>
                    <w:p w:rsidR="00422DB5" w:rsidRPr="00655CDC" w:rsidRDefault="00422DB5" w:rsidP="00267D79">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267D79">
                      <w:pPr>
                        <w:rPr>
                          <w:rFonts w:ascii="Verdana" w:hAnsi="Verdana"/>
                          <w:sz w:val="16"/>
                          <w:szCs w:val="16"/>
                          <w:lang w:val="sv-SE"/>
                        </w:rPr>
                      </w:pPr>
                      <w:r w:rsidRPr="00655CDC">
                        <w:rPr>
                          <w:rFonts w:ascii="Verdana" w:hAnsi="Verdana"/>
                          <w:sz w:val="16"/>
                          <w:szCs w:val="16"/>
                          <w:lang w:val="sv-SE"/>
                        </w:rPr>
                        <w:t>00</w:t>
                      </w:r>
                    </w:p>
                  </w:txbxContent>
                </v:textbox>
              </v:rect>
              <v:rect id="_x0000_s2220" style="position:absolute;left:4424;top:4636;width:578;height:630">
                <o:lock v:ext="edit" aspectratio="t"/>
              </v:rect>
              <v:rect id="_x0000_s2221" style="position:absolute;left:5002;top:4636;width:1639;height:630">
                <o:lock v:ext="edit" aspectratio="t"/>
              </v:rect>
              <v:rect id="_x0000_s2222" style="position:absolute;left:6641;top:4636;width:386;height:630">
                <o:lock v:ext="edit" aspectratio="t"/>
              </v:rect>
              <v:rect id="_x0000_s2223" style="position:absolute;left:5002;top:4258;width:1639;height:378" fillcolor="#ddd">
                <o:lock v:ext="edit" aspectratio="t"/>
                <v:textbox style="mso-next-textbox:#_x0000_s2223" inset="1mm,.5mm,1mm,.5mm">
                  <w:txbxContent>
                    <w:p w:rsidR="00422DB5" w:rsidRPr="00655CDC" w:rsidRDefault="00422DB5" w:rsidP="00267D79">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267D79">
                      <w:pPr>
                        <w:rPr>
                          <w:rFonts w:ascii="Verdana" w:hAnsi="Verdana"/>
                          <w:sz w:val="16"/>
                          <w:szCs w:val="16"/>
                          <w:lang w:val="sv-SE"/>
                        </w:rPr>
                      </w:pPr>
                      <w:r w:rsidRPr="00655CDC">
                        <w:rPr>
                          <w:rFonts w:ascii="Verdana" w:hAnsi="Verdana"/>
                          <w:sz w:val="16"/>
                          <w:szCs w:val="16"/>
                          <w:lang w:val="sv-SE"/>
                        </w:rPr>
                        <w:t>00</w:t>
                      </w:r>
                    </w:p>
                  </w:txbxContent>
                </v:textbox>
              </v:rect>
              <v:rect id="_x0000_s2224" style="position:absolute;left:6641;top:4258;width:386;height:378" fillcolor="#ddd">
                <o:lock v:ext="edit" aspectratio="t"/>
                <v:textbox style="mso-next-textbox:#_x0000_s2224" inset="1mm,.5mm,1mm,.5mm">
                  <w:txbxContent>
                    <w:p w:rsidR="00422DB5" w:rsidRPr="00655CDC" w:rsidRDefault="00422DB5" w:rsidP="00267D79">
                      <w:pPr>
                        <w:rPr>
                          <w:rFonts w:ascii="Verdana" w:hAnsi="Verdana"/>
                          <w:sz w:val="16"/>
                          <w:szCs w:val="16"/>
                          <w:lang w:val="sv-SE"/>
                        </w:rPr>
                      </w:pPr>
                      <w:r w:rsidRPr="00655CDC">
                        <w:rPr>
                          <w:rFonts w:ascii="Verdana" w:hAnsi="Verdana"/>
                          <w:sz w:val="16"/>
                          <w:szCs w:val="16"/>
                          <w:lang w:val="sv-SE"/>
                        </w:rPr>
                        <w:t>We</w:t>
                      </w:r>
                    </w:p>
                    <w:p w:rsidR="00422DB5" w:rsidRPr="00655CDC" w:rsidRDefault="00422DB5" w:rsidP="00267D79">
                      <w:pPr>
                        <w:rPr>
                          <w:rFonts w:ascii="Verdana" w:hAnsi="Verdana"/>
                          <w:sz w:val="16"/>
                          <w:szCs w:val="16"/>
                          <w:lang w:val="sv-SE"/>
                        </w:rPr>
                      </w:pPr>
                      <w:r w:rsidRPr="00655CDC">
                        <w:rPr>
                          <w:rFonts w:ascii="Verdana" w:hAnsi="Verdana"/>
                          <w:sz w:val="16"/>
                          <w:szCs w:val="16"/>
                          <w:lang w:val="sv-SE"/>
                        </w:rPr>
                        <w:t>00</w:t>
                      </w:r>
                    </w:p>
                  </w:txbxContent>
                </v:textbox>
              </v:rect>
            </v:group>
            <v:rect id="_x0000_s2226" style="position:absolute;left:4777;top:4721;width:1500;height:97" fillcolor="lime"/>
            <w10:wrap type="none"/>
            <w10:anchorlock/>
          </v:group>
        </w:pict>
      </w:r>
    </w:p>
    <w:p w:rsidR="004D7D6A" w:rsidRDefault="004D7D6A" w:rsidP="0068349E">
      <w:pPr>
        <w:pStyle w:val="Caption"/>
      </w:pPr>
      <w:r>
        <w:t xml:space="preserve">Figure </w:t>
      </w:r>
      <w:fldSimple w:instr=" SEQ Figure \* ARABIC ">
        <w:r w:rsidR="00C63E4D">
          <w:rPr>
            <w:noProof/>
          </w:rPr>
          <w:t>1</w:t>
        </w:r>
      </w:fldSimple>
      <w:r>
        <w:t xml:space="preserve">: AC </w:t>
      </w:r>
      <w:proofErr w:type="spellStart"/>
      <w:r>
        <w:t>Qual</w:t>
      </w:r>
      <w:proofErr w:type="spellEnd"/>
      <w:r>
        <w:t xml:space="preserve"> Change</w:t>
      </w:r>
      <w:r w:rsidR="00D025BD">
        <w:t xml:space="preserve"> (green line)</w:t>
      </w:r>
    </w:p>
    <w:p w:rsidR="004D7D6A" w:rsidRDefault="00BB5122" w:rsidP="0068349E">
      <w:pPr>
        <w:pStyle w:val="Heading4"/>
        <w:rPr>
          <w:lang w:val="en-US"/>
        </w:rPr>
      </w:pPr>
      <w:r>
        <w:rPr>
          <w:lang w:val="en-US"/>
        </w:rPr>
        <w:t>Contract change</w:t>
      </w:r>
    </w:p>
    <w:p w:rsidR="001448EB" w:rsidRPr="001448EB" w:rsidRDefault="001448EB" w:rsidP="001448EB">
      <w:pPr>
        <w:rPr>
          <w:lang w:val="en-US"/>
        </w:rPr>
      </w:pPr>
      <w:r>
        <w:rPr>
          <w:lang w:val="en-US"/>
        </w:rPr>
        <w:t>When cre</w:t>
      </w:r>
      <w:r w:rsidR="000727AC">
        <w:rPr>
          <w:lang w:val="en-US"/>
        </w:rPr>
        <w:t>w has a contract change, a mark</w:t>
      </w:r>
      <w:r>
        <w:rPr>
          <w:lang w:val="en-US"/>
        </w:rPr>
        <w:t xml:space="preserve"> is shown in </w:t>
      </w:r>
      <w:r w:rsidR="000727AC">
        <w:rPr>
          <w:lang w:val="en-US"/>
        </w:rPr>
        <w:t xml:space="preserve">the </w:t>
      </w:r>
      <w:r>
        <w:rPr>
          <w:lang w:val="en-US"/>
        </w:rPr>
        <w:t xml:space="preserve">roster. </w:t>
      </w:r>
    </w:p>
    <w:p w:rsidR="00BB5122" w:rsidRPr="00267D79" w:rsidRDefault="000B2EE9" w:rsidP="00267D79">
      <w:pPr>
        <w:rPr>
          <w:lang w:val="en-US"/>
        </w:rPr>
      </w:pPr>
      <w:r w:rsidRPr="000B2EE9">
        <w:rPr>
          <w:lang w:val="en-US"/>
        </w:rPr>
      </w:r>
      <w:r>
        <w:rPr>
          <w:lang w:val="en-US"/>
        </w:rPr>
        <w:pict>
          <v:group id="_x0000_s2228" editas="canvas" style="width:219.35pt;height:95.95pt;mso-position-horizontal-relative:char;mso-position-vertical-relative:line" coordorigin="2977,4258" coordsize="3656,1645">
            <o:lock v:ext="edit" aspectratio="t"/>
            <v:shape id="_x0000_s2229" type="#_x0000_t75" style="position:absolute;left:2977;top:4258;width:3656;height:1645" o:preferrelative="f">
              <v:fill o:detectmouseclick="t"/>
              <v:path o:extrusionok="t" o:connecttype="none"/>
              <o:lock v:ext="edit" text="t"/>
            </v:shape>
            <v:group id="_x0000_s2230" style="position:absolute;left:2977;top:4258;width:3656;height:1645" coordorigin="2977,4258" coordsize="4050,1639">
              <v:rect id="_x0000_s2231" style="position:absolute;left:2977;top:4636;width:1500;height:630">
                <o:lock v:ext="edit" aspectratio="t"/>
                <v:textbox style="mso-next-textbox:#_x0000_s2231"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267D79"/>
                  </w:txbxContent>
                </v:textbox>
              </v:rect>
              <v:rect id="_x0000_s2232" style="position:absolute;left:2977;top:5266;width:4050;height:631">
                <o:lock v:ext="edit" aspectratio="t"/>
                <v:textbox style="mso-next-textbox:#_x0000_s2232">
                  <w:txbxContent>
                    <w:p w:rsidR="00422DB5" w:rsidRPr="00D878B6" w:rsidRDefault="00422DB5" w:rsidP="00267D79">
                      <w:pPr>
                        <w:rPr>
                          <w:rFonts w:ascii="Verdana" w:hAnsi="Verdana"/>
                          <w:sz w:val="20"/>
                          <w:lang w:val="sv-SE"/>
                        </w:rPr>
                      </w:pPr>
                      <w:r>
                        <w:rPr>
                          <w:rFonts w:ascii="Verdana" w:hAnsi="Verdana"/>
                          <w:sz w:val="20"/>
                          <w:lang w:val="sv-SE"/>
                        </w:rPr>
                        <w:t>Contract change (75 % V &gt; 100% V)</w:t>
                      </w:r>
                    </w:p>
                  </w:txbxContent>
                </v:textbox>
              </v:rect>
              <v:rect id="_x0000_s2233" style="position:absolute;left:2977;top:4258;width:1447;height:378" fillcolor="silver">
                <o:lock v:ext="edit" aspectratio="t"/>
                <v:textbox style="mso-next-textbox:#_x0000_s2233">
                  <w:txbxContent>
                    <w:p w:rsidR="00422DB5" w:rsidRPr="00655CDC" w:rsidRDefault="00422DB5" w:rsidP="00267D79">
                      <w:pPr>
                        <w:rPr>
                          <w:rFonts w:ascii="Verdana" w:hAnsi="Verdana"/>
                          <w:sz w:val="20"/>
                          <w:lang w:val="sv-SE"/>
                        </w:rPr>
                      </w:pPr>
                      <w:r w:rsidRPr="00655CDC">
                        <w:rPr>
                          <w:rFonts w:ascii="Verdana" w:hAnsi="Verdana"/>
                          <w:sz w:val="20"/>
                          <w:lang w:val="sv-SE"/>
                        </w:rPr>
                        <w:t>Rosters</w:t>
                      </w:r>
                    </w:p>
                  </w:txbxContent>
                </v:textbox>
              </v:rect>
              <v:line id="_x0000_s2234" style="position:absolute" from="4424,4384" to="4424,4762">
                <o:lock v:ext="edit" aspectratio="t"/>
              </v:line>
              <v:rect id="_x0000_s2235" style="position:absolute;left:4424;top:4258;width:803;height:378" fillcolor="#ddd">
                <o:lock v:ext="edit" aspectratio="t"/>
                <v:textbox style="mso-next-textbox:#_x0000_s2235" inset="1mm,.5mm,1mm,.5mm">
                  <w:txbxContent>
                    <w:p w:rsidR="00422DB5" w:rsidRPr="00655CDC" w:rsidRDefault="00422DB5" w:rsidP="00267D79">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267D79">
                      <w:pPr>
                        <w:rPr>
                          <w:rFonts w:ascii="Verdana" w:hAnsi="Verdana"/>
                          <w:sz w:val="16"/>
                          <w:szCs w:val="16"/>
                          <w:lang w:val="sv-SE"/>
                        </w:rPr>
                      </w:pPr>
                      <w:r w:rsidRPr="00655CDC">
                        <w:rPr>
                          <w:rFonts w:ascii="Verdana" w:hAnsi="Verdana"/>
                          <w:sz w:val="16"/>
                          <w:szCs w:val="16"/>
                          <w:lang w:val="sv-SE"/>
                        </w:rPr>
                        <w:t>00</w:t>
                      </w:r>
                    </w:p>
                  </w:txbxContent>
                </v:textbox>
              </v:rect>
              <v:rect id="_x0000_s2236" style="position:absolute;left:4424;top:4636;width:578;height:630">
                <o:lock v:ext="edit" aspectratio="t"/>
              </v:rect>
              <v:rect id="_x0000_s2237" style="position:absolute;left:5002;top:4636;width:1639;height:630">
                <o:lock v:ext="edit" aspectratio="t"/>
              </v:rect>
              <v:rect id="_x0000_s2238" style="position:absolute;left:6641;top:4636;width:386;height:630">
                <o:lock v:ext="edit" aspectratio="t"/>
              </v:rect>
              <v:rect id="_x0000_s2239" style="position:absolute;left:5002;top:4258;width:1639;height:378" fillcolor="#ddd">
                <o:lock v:ext="edit" aspectratio="t"/>
                <v:textbox style="mso-next-textbox:#_x0000_s2239" inset="1mm,.5mm,1mm,.5mm">
                  <w:txbxContent>
                    <w:p w:rsidR="00422DB5" w:rsidRPr="00655CDC" w:rsidRDefault="00422DB5" w:rsidP="00267D79">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267D79">
                      <w:pPr>
                        <w:rPr>
                          <w:rFonts w:ascii="Verdana" w:hAnsi="Verdana"/>
                          <w:sz w:val="16"/>
                          <w:szCs w:val="16"/>
                          <w:lang w:val="sv-SE"/>
                        </w:rPr>
                      </w:pPr>
                      <w:r w:rsidRPr="00655CDC">
                        <w:rPr>
                          <w:rFonts w:ascii="Verdana" w:hAnsi="Verdana"/>
                          <w:sz w:val="16"/>
                          <w:szCs w:val="16"/>
                          <w:lang w:val="sv-SE"/>
                        </w:rPr>
                        <w:t>00</w:t>
                      </w:r>
                    </w:p>
                  </w:txbxContent>
                </v:textbox>
              </v:rect>
              <v:rect id="_x0000_s2240" style="position:absolute;left:6641;top:4258;width:386;height:378" fillcolor="#ddd">
                <o:lock v:ext="edit" aspectratio="t"/>
                <v:textbox style="mso-next-textbox:#_x0000_s2240" inset="1mm,.5mm,1mm,.5mm">
                  <w:txbxContent>
                    <w:p w:rsidR="00422DB5" w:rsidRPr="00655CDC" w:rsidRDefault="00422DB5" w:rsidP="00267D79">
                      <w:pPr>
                        <w:rPr>
                          <w:rFonts w:ascii="Verdana" w:hAnsi="Verdana"/>
                          <w:sz w:val="16"/>
                          <w:szCs w:val="16"/>
                          <w:lang w:val="sv-SE"/>
                        </w:rPr>
                      </w:pPr>
                      <w:r w:rsidRPr="00655CDC">
                        <w:rPr>
                          <w:rFonts w:ascii="Verdana" w:hAnsi="Verdana"/>
                          <w:sz w:val="16"/>
                          <w:szCs w:val="16"/>
                          <w:lang w:val="sv-SE"/>
                        </w:rPr>
                        <w:t>We</w:t>
                      </w:r>
                    </w:p>
                    <w:p w:rsidR="00422DB5" w:rsidRPr="00655CDC" w:rsidRDefault="00422DB5" w:rsidP="00267D79">
                      <w:pPr>
                        <w:rPr>
                          <w:rFonts w:ascii="Verdana" w:hAnsi="Verdana"/>
                          <w:sz w:val="16"/>
                          <w:szCs w:val="16"/>
                          <w:lang w:val="sv-SE"/>
                        </w:rPr>
                      </w:pPr>
                      <w:r w:rsidRPr="00655CDC">
                        <w:rPr>
                          <w:rFonts w:ascii="Verdana" w:hAnsi="Verdana"/>
                          <w:sz w:val="16"/>
                          <w:szCs w:val="16"/>
                          <w:lang w:val="sv-SE"/>
                        </w:rPr>
                        <w:t>00</w:t>
                      </w:r>
                    </w:p>
                  </w:txbxContent>
                </v:textbox>
              </v:rect>
            </v:group>
            <v:rect id="_x0000_s2242" style="position:absolute;left:4762;top:5034;width:1500;height:97" fillcolor="fuchsia"/>
            <w10:wrap type="none"/>
            <w10:anchorlock/>
          </v:group>
        </w:pict>
      </w:r>
    </w:p>
    <w:p w:rsidR="00BB5122" w:rsidRDefault="00BB5122" w:rsidP="0068349E">
      <w:pPr>
        <w:pStyle w:val="Caption"/>
      </w:pPr>
      <w:r>
        <w:t xml:space="preserve">Figure </w:t>
      </w:r>
      <w:fldSimple w:instr=" SEQ Figure \* ARABIC ">
        <w:r w:rsidR="00C63E4D">
          <w:rPr>
            <w:noProof/>
          </w:rPr>
          <w:t>2</w:t>
        </w:r>
      </w:fldSimple>
      <w:r>
        <w:t>: Contract change</w:t>
      </w:r>
      <w:r w:rsidR="00D025BD">
        <w:t xml:space="preserve"> (purple line)</w:t>
      </w:r>
    </w:p>
    <w:p w:rsidR="009B07B0" w:rsidRDefault="009B07B0" w:rsidP="009B07B0">
      <w:pPr>
        <w:pStyle w:val="Heading4"/>
        <w:rPr>
          <w:lang w:val="en-US"/>
        </w:rPr>
      </w:pPr>
      <w:proofErr w:type="spellStart"/>
      <w:r>
        <w:rPr>
          <w:lang w:val="en-US"/>
        </w:rPr>
        <w:t>Homebase</w:t>
      </w:r>
      <w:proofErr w:type="spellEnd"/>
      <w:r>
        <w:rPr>
          <w:lang w:val="en-US"/>
        </w:rPr>
        <w:t xml:space="preserve"> change</w:t>
      </w:r>
    </w:p>
    <w:p w:rsidR="009B07B0" w:rsidRPr="001448EB" w:rsidRDefault="009B07B0" w:rsidP="009B07B0">
      <w:pPr>
        <w:rPr>
          <w:lang w:val="en-US"/>
        </w:rPr>
      </w:pPr>
      <w:r>
        <w:rPr>
          <w:lang w:val="en-US"/>
        </w:rPr>
        <w:t>When crew</w:t>
      </w:r>
      <w:r w:rsidR="007D44C3">
        <w:rPr>
          <w:lang w:val="en-US"/>
        </w:rPr>
        <w:t xml:space="preserve"> has a </w:t>
      </w:r>
      <w:proofErr w:type="spellStart"/>
      <w:r w:rsidR="007D44C3">
        <w:rPr>
          <w:lang w:val="en-US"/>
        </w:rPr>
        <w:t>homebase</w:t>
      </w:r>
      <w:proofErr w:type="spellEnd"/>
      <w:r w:rsidR="007D44C3">
        <w:rPr>
          <w:lang w:val="en-US"/>
        </w:rPr>
        <w:t xml:space="preserve"> change, a mark</w:t>
      </w:r>
      <w:r>
        <w:rPr>
          <w:lang w:val="en-US"/>
        </w:rPr>
        <w:t xml:space="preserve"> is shown in </w:t>
      </w:r>
      <w:r w:rsidR="007D44C3">
        <w:rPr>
          <w:lang w:val="en-US"/>
        </w:rPr>
        <w:t xml:space="preserve">the </w:t>
      </w:r>
      <w:r>
        <w:rPr>
          <w:lang w:val="en-US"/>
        </w:rPr>
        <w:t xml:space="preserve">roster. </w:t>
      </w:r>
    </w:p>
    <w:p w:rsidR="009B07B0" w:rsidRPr="00267D79" w:rsidRDefault="000B2EE9" w:rsidP="009B07B0">
      <w:pPr>
        <w:rPr>
          <w:lang w:val="en-US"/>
        </w:rPr>
      </w:pPr>
      <w:r w:rsidRPr="000B2EE9">
        <w:rPr>
          <w:lang w:val="en-US"/>
        </w:rPr>
      </w:r>
      <w:r>
        <w:rPr>
          <w:lang w:val="en-US"/>
        </w:rPr>
        <w:pict>
          <v:group id="_x0000_s2868" editas="canvas" style="width:219.35pt;height:95.95pt;mso-position-horizontal-relative:char;mso-position-vertical-relative:line" coordorigin="2977,4258" coordsize="3656,1645">
            <o:lock v:ext="edit" aspectratio="t"/>
            <v:shape id="_x0000_s2869" type="#_x0000_t75" style="position:absolute;left:2977;top:4258;width:3656;height:1645" o:preferrelative="f">
              <v:fill o:detectmouseclick="t"/>
              <v:path o:extrusionok="t" o:connecttype="none"/>
              <o:lock v:ext="edit" text="t"/>
            </v:shape>
            <v:group id="_x0000_s2870" style="position:absolute;left:2977;top:4258;width:3656;height:1645" coordorigin="2977,4258" coordsize="4050,1639">
              <v:rect id="_x0000_s2871" style="position:absolute;left:2977;top:4636;width:1500;height:630">
                <o:lock v:ext="edit" aspectratio="t"/>
                <v:textbox style="mso-next-textbox:#_x0000_s2871"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9B07B0"/>
                  </w:txbxContent>
                </v:textbox>
              </v:rect>
              <v:rect id="_x0000_s2872" style="position:absolute;left:2977;top:5266;width:4050;height:631">
                <o:lock v:ext="edit" aspectratio="t"/>
                <v:textbox style="mso-next-textbox:#_x0000_s2872">
                  <w:txbxContent>
                    <w:p w:rsidR="00422DB5" w:rsidRPr="00D878B6" w:rsidRDefault="00422DB5" w:rsidP="009B07B0">
                      <w:pPr>
                        <w:rPr>
                          <w:rFonts w:ascii="Verdana" w:hAnsi="Verdana"/>
                          <w:sz w:val="20"/>
                          <w:lang w:val="sv-SE"/>
                        </w:rPr>
                      </w:pPr>
                      <w:r>
                        <w:rPr>
                          <w:rFonts w:ascii="Verdana" w:hAnsi="Verdana"/>
                          <w:sz w:val="20"/>
                          <w:lang w:val="sv-SE"/>
                        </w:rPr>
                        <w:t>Contract change (75 % V &gt; 100% V)</w:t>
                      </w:r>
                    </w:p>
                  </w:txbxContent>
                </v:textbox>
              </v:rect>
              <v:rect id="_x0000_s2873" style="position:absolute;left:2977;top:4258;width:1447;height:378" fillcolor="silver">
                <o:lock v:ext="edit" aspectratio="t"/>
                <v:textbox style="mso-next-textbox:#_x0000_s2873">
                  <w:txbxContent>
                    <w:p w:rsidR="00422DB5" w:rsidRPr="00655CDC" w:rsidRDefault="00422DB5" w:rsidP="009B07B0">
                      <w:pPr>
                        <w:rPr>
                          <w:rFonts w:ascii="Verdana" w:hAnsi="Verdana"/>
                          <w:sz w:val="20"/>
                          <w:lang w:val="sv-SE"/>
                        </w:rPr>
                      </w:pPr>
                      <w:r w:rsidRPr="00655CDC">
                        <w:rPr>
                          <w:rFonts w:ascii="Verdana" w:hAnsi="Verdana"/>
                          <w:sz w:val="20"/>
                          <w:lang w:val="sv-SE"/>
                        </w:rPr>
                        <w:t>Rosters</w:t>
                      </w:r>
                    </w:p>
                  </w:txbxContent>
                </v:textbox>
              </v:rect>
              <v:line id="_x0000_s2874" style="position:absolute" from="4424,4384" to="4424,4762">
                <o:lock v:ext="edit" aspectratio="t"/>
              </v:line>
              <v:rect id="_x0000_s2875" style="position:absolute;left:4424;top:4258;width:803;height:378" fillcolor="#ddd">
                <o:lock v:ext="edit" aspectratio="t"/>
                <v:textbox style="mso-next-textbox:#_x0000_s2875" inset="1mm,.5mm,1mm,.5mm">
                  <w:txbxContent>
                    <w:p w:rsidR="00422DB5" w:rsidRPr="00655CDC" w:rsidRDefault="00422DB5" w:rsidP="009B07B0">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9B07B0">
                      <w:pPr>
                        <w:rPr>
                          <w:rFonts w:ascii="Verdana" w:hAnsi="Verdana"/>
                          <w:sz w:val="16"/>
                          <w:szCs w:val="16"/>
                          <w:lang w:val="sv-SE"/>
                        </w:rPr>
                      </w:pPr>
                      <w:r w:rsidRPr="00655CDC">
                        <w:rPr>
                          <w:rFonts w:ascii="Verdana" w:hAnsi="Verdana"/>
                          <w:sz w:val="16"/>
                          <w:szCs w:val="16"/>
                          <w:lang w:val="sv-SE"/>
                        </w:rPr>
                        <w:t>00</w:t>
                      </w:r>
                    </w:p>
                  </w:txbxContent>
                </v:textbox>
              </v:rect>
              <v:rect id="_x0000_s2876" style="position:absolute;left:4424;top:4636;width:578;height:630">
                <o:lock v:ext="edit" aspectratio="t"/>
              </v:rect>
              <v:rect id="_x0000_s2877" style="position:absolute;left:5002;top:4636;width:1639;height:630">
                <o:lock v:ext="edit" aspectratio="t"/>
              </v:rect>
              <v:rect id="_x0000_s2878" style="position:absolute;left:6641;top:4636;width:386;height:630">
                <o:lock v:ext="edit" aspectratio="t"/>
              </v:rect>
              <v:rect id="_x0000_s2879" style="position:absolute;left:5002;top:4258;width:1639;height:378" fillcolor="#ddd">
                <o:lock v:ext="edit" aspectratio="t"/>
                <v:textbox style="mso-next-textbox:#_x0000_s2879" inset="1mm,.5mm,1mm,.5mm">
                  <w:txbxContent>
                    <w:p w:rsidR="00422DB5" w:rsidRPr="00655CDC" w:rsidRDefault="00422DB5" w:rsidP="009B07B0">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9B07B0">
                      <w:pPr>
                        <w:rPr>
                          <w:rFonts w:ascii="Verdana" w:hAnsi="Verdana"/>
                          <w:sz w:val="16"/>
                          <w:szCs w:val="16"/>
                          <w:lang w:val="sv-SE"/>
                        </w:rPr>
                      </w:pPr>
                      <w:r w:rsidRPr="00655CDC">
                        <w:rPr>
                          <w:rFonts w:ascii="Verdana" w:hAnsi="Verdana"/>
                          <w:sz w:val="16"/>
                          <w:szCs w:val="16"/>
                          <w:lang w:val="sv-SE"/>
                        </w:rPr>
                        <w:t>00</w:t>
                      </w:r>
                    </w:p>
                  </w:txbxContent>
                </v:textbox>
              </v:rect>
              <v:rect id="_x0000_s2880" style="position:absolute;left:6641;top:4258;width:386;height:378" fillcolor="#ddd">
                <o:lock v:ext="edit" aspectratio="t"/>
                <v:textbox style="mso-next-textbox:#_x0000_s2880" inset="1mm,.5mm,1mm,.5mm">
                  <w:txbxContent>
                    <w:p w:rsidR="00422DB5" w:rsidRPr="00655CDC" w:rsidRDefault="00422DB5" w:rsidP="009B07B0">
                      <w:pPr>
                        <w:rPr>
                          <w:rFonts w:ascii="Verdana" w:hAnsi="Verdana"/>
                          <w:sz w:val="16"/>
                          <w:szCs w:val="16"/>
                          <w:lang w:val="sv-SE"/>
                        </w:rPr>
                      </w:pPr>
                      <w:r w:rsidRPr="00655CDC">
                        <w:rPr>
                          <w:rFonts w:ascii="Verdana" w:hAnsi="Verdana"/>
                          <w:sz w:val="16"/>
                          <w:szCs w:val="16"/>
                          <w:lang w:val="sv-SE"/>
                        </w:rPr>
                        <w:t>We</w:t>
                      </w:r>
                    </w:p>
                    <w:p w:rsidR="00422DB5" w:rsidRPr="00655CDC" w:rsidRDefault="00422DB5" w:rsidP="009B07B0">
                      <w:pPr>
                        <w:rPr>
                          <w:rFonts w:ascii="Verdana" w:hAnsi="Verdana"/>
                          <w:sz w:val="16"/>
                          <w:szCs w:val="16"/>
                          <w:lang w:val="sv-SE"/>
                        </w:rPr>
                      </w:pPr>
                      <w:r w:rsidRPr="00655CDC">
                        <w:rPr>
                          <w:rFonts w:ascii="Verdana" w:hAnsi="Verdana"/>
                          <w:sz w:val="16"/>
                          <w:szCs w:val="16"/>
                          <w:lang w:val="sv-SE"/>
                        </w:rPr>
                        <w:t>00</w:t>
                      </w:r>
                    </w:p>
                  </w:txbxContent>
                </v:textbox>
              </v:rect>
            </v:group>
            <v:rect id="_x0000_s2881" style="position:absolute;left:4762;top:4879;width:1500;height:96" fillcolor="#c9f">
              <v:fill opacity="53084f"/>
            </v:rect>
            <w10:wrap type="none"/>
            <w10:anchorlock/>
          </v:group>
        </w:pict>
      </w:r>
    </w:p>
    <w:p w:rsidR="009B07B0" w:rsidRDefault="009B07B0" w:rsidP="009B07B0">
      <w:pPr>
        <w:pStyle w:val="Caption"/>
      </w:pPr>
      <w:r>
        <w:t xml:space="preserve">Figure </w:t>
      </w:r>
      <w:fldSimple w:instr=" SEQ Figure \* ARABIC ">
        <w:r w:rsidR="00C63E4D">
          <w:rPr>
            <w:noProof/>
          </w:rPr>
          <w:t>3</w:t>
        </w:r>
      </w:fldSimple>
      <w:r>
        <w:t>: Contract change (</w:t>
      </w:r>
      <w:r w:rsidR="00635E58">
        <w:t xml:space="preserve">light </w:t>
      </w:r>
      <w:r>
        <w:t>purple line)</w:t>
      </w:r>
    </w:p>
    <w:p w:rsidR="009B07B0" w:rsidRPr="009B07B0" w:rsidRDefault="009B07B0" w:rsidP="009B07B0"/>
    <w:p w:rsidR="00994722" w:rsidRDefault="00267D79" w:rsidP="0068349E">
      <w:pPr>
        <w:pStyle w:val="Heading4"/>
      </w:pPr>
      <w:bookmarkStart w:id="62" w:name="_Ref211333761"/>
      <w:r>
        <w:lastRenderedPageBreak/>
        <w:t xml:space="preserve">Briefing/Debriefing and </w:t>
      </w:r>
      <w:r w:rsidR="00057457">
        <w:t>Required rest after trip</w:t>
      </w:r>
      <w:bookmarkEnd w:id="62"/>
    </w:p>
    <w:p w:rsidR="00057457" w:rsidRDefault="000B2EE9" w:rsidP="00C006E8">
      <w:r>
        <w:pict>
          <v:group id="_x0000_s2244" editas="canvas" style="width:219.35pt;height:95.95pt;mso-position-horizontal-relative:char;mso-position-vertical-relative:line" coordorigin="2977,4258" coordsize="3656,1645">
            <o:lock v:ext="edit" aspectratio="t"/>
            <v:shape id="_x0000_s2245" type="#_x0000_t75" style="position:absolute;left:2977;top:4258;width:3656;height:1645" o:preferrelative="f">
              <v:fill o:detectmouseclick="t"/>
              <v:path o:extrusionok="t" o:connecttype="none"/>
              <o:lock v:ext="edit" text="t"/>
            </v:shape>
            <v:group id="_x0000_s2246" style="position:absolute;left:2977;top:4258;width:3656;height:1645" coordorigin="2977,4258" coordsize="4050,1639">
              <v:rect id="_x0000_s2247" style="position:absolute;left:2977;top:4636;width:1500;height:630">
                <o:lock v:ext="edit" aspectratio="t"/>
                <v:textbox style="mso-next-textbox:#_x0000_s2247"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BC0A84"/>
                  </w:txbxContent>
                </v:textbox>
              </v:rect>
              <v:rect id="_x0000_s2248" style="position:absolute;left:2977;top:5266;width:4050;height:631">
                <o:lock v:ext="edit" aspectratio="t"/>
                <v:textbox style="mso-next-textbox:#_x0000_s2248">
                  <w:txbxContent>
                    <w:p w:rsidR="00422DB5" w:rsidRPr="00253622" w:rsidRDefault="00422DB5" w:rsidP="00253622">
                      <w:pPr>
                        <w:rPr>
                          <w:rFonts w:ascii="Verdana" w:hAnsi="Verdana"/>
                          <w:sz w:val="20"/>
                          <w:lang w:val="sv-SE"/>
                        </w:rPr>
                      </w:pPr>
                      <w:r>
                        <w:rPr>
                          <w:rFonts w:ascii="Verdana" w:hAnsi="Verdana"/>
                          <w:sz w:val="20"/>
                          <w:lang w:val="sv-SE"/>
                        </w:rPr>
                        <w:t>Briefing</w:t>
                      </w:r>
                    </w:p>
                  </w:txbxContent>
                </v:textbox>
              </v:rect>
              <v:rect id="_x0000_s2249" style="position:absolute;left:2977;top:4258;width:1447;height:378" fillcolor="silver">
                <o:lock v:ext="edit" aspectratio="t"/>
                <v:textbox style="mso-next-textbox:#_x0000_s2249">
                  <w:txbxContent>
                    <w:p w:rsidR="00422DB5" w:rsidRPr="00655CDC" w:rsidRDefault="00422DB5" w:rsidP="00BC0A84">
                      <w:pPr>
                        <w:rPr>
                          <w:rFonts w:ascii="Verdana" w:hAnsi="Verdana"/>
                          <w:sz w:val="20"/>
                          <w:lang w:val="sv-SE"/>
                        </w:rPr>
                      </w:pPr>
                      <w:r w:rsidRPr="00655CDC">
                        <w:rPr>
                          <w:rFonts w:ascii="Verdana" w:hAnsi="Verdana"/>
                          <w:sz w:val="20"/>
                          <w:lang w:val="sv-SE"/>
                        </w:rPr>
                        <w:t>Rosters</w:t>
                      </w:r>
                    </w:p>
                  </w:txbxContent>
                </v:textbox>
              </v:rect>
              <v:line id="_x0000_s2250" style="position:absolute" from="4424,4384" to="4424,4762">
                <o:lock v:ext="edit" aspectratio="t"/>
              </v:line>
              <v:rect id="_x0000_s2251" style="position:absolute;left:4424;top:4258;width:803;height:378" fillcolor="#ddd">
                <o:lock v:ext="edit" aspectratio="t"/>
                <v:textbox style="mso-next-textbox:#_x0000_s2251" inset="1mm,.5mm,1mm,.5mm">
                  <w:txbxContent>
                    <w:p w:rsidR="00422DB5" w:rsidRPr="00655CDC" w:rsidRDefault="00422DB5" w:rsidP="00BC0A84">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BC0A84">
                      <w:pPr>
                        <w:rPr>
                          <w:rFonts w:ascii="Verdana" w:hAnsi="Verdana"/>
                          <w:sz w:val="16"/>
                          <w:szCs w:val="16"/>
                          <w:lang w:val="sv-SE"/>
                        </w:rPr>
                      </w:pPr>
                      <w:r w:rsidRPr="00655CDC">
                        <w:rPr>
                          <w:rFonts w:ascii="Verdana" w:hAnsi="Verdana"/>
                          <w:sz w:val="16"/>
                          <w:szCs w:val="16"/>
                          <w:lang w:val="sv-SE"/>
                        </w:rPr>
                        <w:t>00</w:t>
                      </w:r>
                    </w:p>
                  </w:txbxContent>
                </v:textbox>
              </v:rect>
              <v:rect id="_x0000_s2252" style="position:absolute;left:4424;top:4636;width:578;height:630">
                <o:lock v:ext="edit" aspectratio="t"/>
              </v:rect>
              <v:rect id="_x0000_s2253" style="position:absolute;left:5002;top:4636;width:1639;height:630">
                <o:lock v:ext="edit" aspectratio="t"/>
              </v:rect>
              <v:rect id="_x0000_s2254" style="position:absolute;left:6641;top:4636;width:386;height:630">
                <o:lock v:ext="edit" aspectratio="t"/>
              </v:rect>
              <v:rect id="_x0000_s2255" style="position:absolute;left:5002;top:4258;width:1639;height:378" fillcolor="#ddd">
                <o:lock v:ext="edit" aspectratio="t"/>
                <v:textbox style="mso-next-textbox:#_x0000_s2255" inset="1mm,.5mm,1mm,.5mm">
                  <w:txbxContent>
                    <w:p w:rsidR="00422DB5" w:rsidRPr="00655CDC" w:rsidRDefault="00422DB5" w:rsidP="00BC0A84">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BC0A84">
                      <w:pPr>
                        <w:rPr>
                          <w:rFonts w:ascii="Verdana" w:hAnsi="Verdana"/>
                          <w:sz w:val="16"/>
                          <w:szCs w:val="16"/>
                          <w:lang w:val="sv-SE"/>
                        </w:rPr>
                      </w:pPr>
                      <w:r w:rsidRPr="00655CDC">
                        <w:rPr>
                          <w:rFonts w:ascii="Verdana" w:hAnsi="Verdana"/>
                          <w:sz w:val="16"/>
                          <w:szCs w:val="16"/>
                          <w:lang w:val="sv-SE"/>
                        </w:rPr>
                        <w:t>00</w:t>
                      </w:r>
                    </w:p>
                  </w:txbxContent>
                </v:textbox>
              </v:rect>
              <v:rect id="_x0000_s2256" style="position:absolute;left:6641;top:4258;width:386;height:378" fillcolor="#ddd">
                <o:lock v:ext="edit" aspectratio="t"/>
                <v:textbox style="mso-next-textbox:#_x0000_s2256" inset="1mm,.5mm,1mm,.5mm">
                  <w:txbxContent>
                    <w:p w:rsidR="00422DB5" w:rsidRPr="00655CDC" w:rsidRDefault="00422DB5" w:rsidP="00BC0A84">
                      <w:pPr>
                        <w:rPr>
                          <w:rFonts w:ascii="Verdana" w:hAnsi="Verdana"/>
                          <w:sz w:val="16"/>
                          <w:szCs w:val="16"/>
                          <w:lang w:val="sv-SE"/>
                        </w:rPr>
                      </w:pPr>
                      <w:r w:rsidRPr="00655CDC">
                        <w:rPr>
                          <w:rFonts w:ascii="Verdana" w:hAnsi="Verdana"/>
                          <w:sz w:val="16"/>
                          <w:szCs w:val="16"/>
                          <w:lang w:val="sv-SE"/>
                        </w:rPr>
                        <w:t>We</w:t>
                      </w:r>
                    </w:p>
                    <w:p w:rsidR="00422DB5" w:rsidRPr="00655CDC" w:rsidRDefault="00422DB5" w:rsidP="00BC0A84">
                      <w:pPr>
                        <w:rPr>
                          <w:rFonts w:ascii="Verdana" w:hAnsi="Verdana"/>
                          <w:sz w:val="16"/>
                          <w:szCs w:val="16"/>
                          <w:lang w:val="sv-SE"/>
                        </w:rPr>
                      </w:pPr>
                      <w:r w:rsidRPr="00655CDC">
                        <w:rPr>
                          <w:rFonts w:ascii="Verdana" w:hAnsi="Verdana"/>
                          <w:sz w:val="16"/>
                          <w:szCs w:val="16"/>
                          <w:lang w:val="sv-SE"/>
                        </w:rPr>
                        <w:t>00</w:t>
                      </w:r>
                    </w:p>
                  </w:txbxContent>
                </v:textbox>
              </v:rect>
            </v:group>
            <v:rect id="_x0000_s2257" style="position:absolute;left:4906;top:4668;width:253;height:611" fillcolor="#6f6"/>
            <v:rect id="_x0000_s2258" style="position:absolute;left:4351;top:4881;width:559;height:97" fillcolor="green"/>
            <v:rect id="_x0000_s2260" style="position:absolute;left:5513;top:4651;width:252;height:613" fillcolor="#6f6"/>
            <v:line id="_x0000_s2263" style="position:absolute;flip:y" from="5151,4935" to="5495,4938" strokecolor="#969696" strokeweight="4.5pt"/>
            <v:rect id="_x0000_s2264" style="position:absolute;left:5777;top:4871;width:298;height:97" fillcolor="green"/>
            <v:line id="_x0000_s2266" style="position:absolute" from="5754,5189" to="6448,5189" strokecolor="green" strokeweight="3pt">
              <v:stroke endarrow="oval"/>
            </v:line>
            <w10:wrap type="none"/>
            <w10:anchorlock/>
          </v:group>
        </w:pict>
      </w:r>
    </w:p>
    <w:p w:rsidR="00E50249" w:rsidRPr="00E50249" w:rsidRDefault="00057457" w:rsidP="007D7198">
      <w:pPr>
        <w:pStyle w:val="Caption"/>
      </w:pPr>
      <w:r>
        <w:t xml:space="preserve">Figure </w:t>
      </w:r>
      <w:fldSimple w:instr=" SEQ Figure \* ARABIC ">
        <w:r w:rsidR="00C63E4D">
          <w:rPr>
            <w:noProof/>
          </w:rPr>
          <w:t>4</w:t>
        </w:r>
      </w:fldSimple>
      <w:r>
        <w:t xml:space="preserve">: Assigned trip </w:t>
      </w:r>
      <w:proofErr w:type="spellStart"/>
      <w:r>
        <w:t>rudobs</w:t>
      </w:r>
      <w:proofErr w:type="spellEnd"/>
      <w:r w:rsidR="00D025BD">
        <w:t xml:space="preserve"> (green lines)</w:t>
      </w:r>
    </w:p>
    <w:p w:rsidR="009D5BE3" w:rsidRDefault="009D5BE3" w:rsidP="009D5BE3">
      <w:pPr>
        <w:pStyle w:val="Heading4"/>
      </w:pPr>
      <w:r>
        <w:t>Simul</w:t>
      </w:r>
      <w:r w:rsidR="005D44F8">
        <w:t>a</w:t>
      </w:r>
      <w:r>
        <w:t>tor Briefing/ Debriefing</w:t>
      </w:r>
    </w:p>
    <w:p w:rsidR="009D5BE3" w:rsidRDefault="009D5BE3" w:rsidP="009D5BE3">
      <w:r>
        <w:t>Brie</w:t>
      </w:r>
      <w:r w:rsidR="000727AC">
        <w:t>f</w:t>
      </w:r>
      <w:r>
        <w:t>ing and debriefing are with standard check</w:t>
      </w:r>
      <w:r w:rsidR="000727AC">
        <w:t xml:space="preserve">-in </w:t>
      </w:r>
      <w:proofErr w:type="spellStart"/>
      <w:r w:rsidR="000727AC">
        <w:t>rudo</w:t>
      </w:r>
      <w:r>
        <w:t>b</w:t>
      </w:r>
      <w:proofErr w:type="spellEnd"/>
      <w:r>
        <w:t>.</w:t>
      </w:r>
    </w:p>
    <w:p w:rsidR="00A554AA" w:rsidRDefault="000B2EE9" w:rsidP="00A554AA">
      <w:r>
        <w:pict>
          <v:group id="_x0000_s3044" editas="canvas" style="width:219.35pt;height:95.95pt;mso-position-horizontal-relative:char;mso-position-vertical-relative:line" coordorigin="6318,4166" coordsize="4387,1919">
            <o:lock v:ext="edit" aspectratio="t"/>
            <v:shape id="_x0000_s3045" type="#_x0000_t75" style="position:absolute;left:6318;top:4166;width:4387;height:1919" o:preferrelative="f">
              <v:fill o:detectmouseclick="t"/>
              <v:path o:extrusionok="t" o:connecttype="none"/>
              <o:lock v:ext="edit" text="t"/>
            </v:shape>
            <v:group id="_x0000_s3046" style="position:absolute;left:6318;top:4166;width:4387;height:1919" coordorigin="2977,4258" coordsize="4050,1639">
              <v:rect id="_x0000_s3047" style="position:absolute;left:2977;top:4636;width:1500;height:630">
                <o:lock v:ext="edit" aspectratio="t"/>
                <v:textbox style="mso-next-textbox:#_x0000_s3047"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A554AA"/>
                  </w:txbxContent>
                </v:textbox>
              </v:rect>
              <v:rect id="_x0000_s3048" style="position:absolute;left:2977;top:5266;width:4050;height:631">
                <o:lock v:ext="edit" aspectratio="t"/>
                <v:textbox style="mso-next-textbox:#_x0000_s3048">
                  <w:txbxContent>
                    <w:p w:rsidR="00422DB5" w:rsidRPr="009D5BE3" w:rsidRDefault="00422DB5" w:rsidP="00A554AA">
                      <w:pPr>
                        <w:rPr>
                          <w:rFonts w:ascii="Verdana" w:hAnsi="Verdana"/>
                          <w:sz w:val="20"/>
                          <w:lang w:val="sv-SE"/>
                        </w:rPr>
                      </w:pPr>
                      <w:r>
                        <w:rPr>
                          <w:rFonts w:ascii="Verdana" w:hAnsi="Verdana"/>
                          <w:sz w:val="20"/>
                          <w:lang w:val="sv-SE"/>
                        </w:rPr>
                        <w:t>Briefing</w:t>
                      </w:r>
                    </w:p>
                  </w:txbxContent>
                </v:textbox>
              </v:rect>
              <v:rect id="_x0000_s3049" style="position:absolute;left:2977;top:4258;width:1447;height:378" fillcolor="silver">
                <o:lock v:ext="edit" aspectratio="t"/>
                <v:textbox style="mso-next-textbox:#_x0000_s3049">
                  <w:txbxContent>
                    <w:p w:rsidR="00422DB5" w:rsidRPr="00655CDC" w:rsidRDefault="00422DB5" w:rsidP="00A554AA">
                      <w:pPr>
                        <w:rPr>
                          <w:rFonts w:ascii="Verdana" w:hAnsi="Verdana"/>
                          <w:sz w:val="20"/>
                          <w:lang w:val="sv-SE"/>
                        </w:rPr>
                      </w:pPr>
                      <w:r w:rsidRPr="00655CDC">
                        <w:rPr>
                          <w:rFonts w:ascii="Verdana" w:hAnsi="Verdana"/>
                          <w:sz w:val="20"/>
                          <w:lang w:val="sv-SE"/>
                        </w:rPr>
                        <w:t>Rosters</w:t>
                      </w:r>
                    </w:p>
                  </w:txbxContent>
                </v:textbox>
              </v:rect>
              <v:line id="_x0000_s3050" style="position:absolute" from="4424,4384" to="4424,4762">
                <o:lock v:ext="edit" aspectratio="t"/>
              </v:line>
              <v:rect id="_x0000_s3051" style="position:absolute;left:4424;top:4258;width:803;height:378" fillcolor="#ddd">
                <o:lock v:ext="edit" aspectratio="t"/>
                <v:textbox style="mso-next-textbox:#_x0000_s3051" inset="1mm,.5mm,1mm,.5mm">
                  <w:txbxContent>
                    <w:p w:rsidR="00422DB5" w:rsidRPr="00655CDC" w:rsidRDefault="00422DB5" w:rsidP="00A554AA">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A554AA">
                      <w:pPr>
                        <w:rPr>
                          <w:rFonts w:ascii="Verdana" w:hAnsi="Verdana"/>
                          <w:sz w:val="16"/>
                          <w:szCs w:val="16"/>
                          <w:lang w:val="sv-SE"/>
                        </w:rPr>
                      </w:pPr>
                      <w:r w:rsidRPr="00655CDC">
                        <w:rPr>
                          <w:rFonts w:ascii="Verdana" w:hAnsi="Verdana"/>
                          <w:sz w:val="16"/>
                          <w:szCs w:val="16"/>
                          <w:lang w:val="sv-SE"/>
                        </w:rPr>
                        <w:t>00</w:t>
                      </w:r>
                    </w:p>
                  </w:txbxContent>
                </v:textbox>
              </v:rect>
              <v:rect id="_x0000_s3052" style="position:absolute;left:4424;top:4636;width:578;height:630">
                <o:lock v:ext="edit" aspectratio="t"/>
              </v:rect>
              <v:rect id="_x0000_s3053" style="position:absolute;left:5002;top:4636;width:1639;height:630">
                <o:lock v:ext="edit" aspectratio="t"/>
              </v:rect>
              <v:rect id="_x0000_s3054" style="position:absolute;left:6641;top:4636;width:386;height:630">
                <o:lock v:ext="edit" aspectratio="t"/>
              </v:rect>
              <v:rect id="_x0000_s3055" style="position:absolute;left:5002;top:4258;width:1639;height:378" fillcolor="#ddd">
                <o:lock v:ext="edit" aspectratio="t"/>
                <v:textbox style="mso-next-textbox:#_x0000_s3055" inset="1mm,.5mm,1mm,.5mm">
                  <w:txbxContent>
                    <w:p w:rsidR="00422DB5" w:rsidRPr="00655CDC" w:rsidRDefault="00422DB5" w:rsidP="00A554AA">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A554AA">
                      <w:pPr>
                        <w:rPr>
                          <w:rFonts w:ascii="Verdana" w:hAnsi="Verdana"/>
                          <w:sz w:val="16"/>
                          <w:szCs w:val="16"/>
                          <w:lang w:val="sv-SE"/>
                        </w:rPr>
                      </w:pPr>
                      <w:r w:rsidRPr="00655CDC">
                        <w:rPr>
                          <w:rFonts w:ascii="Verdana" w:hAnsi="Verdana"/>
                          <w:sz w:val="16"/>
                          <w:szCs w:val="16"/>
                          <w:lang w:val="sv-SE"/>
                        </w:rPr>
                        <w:t>00</w:t>
                      </w:r>
                    </w:p>
                  </w:txbxContent>
                </v:textbox>
              </v:rect>
              <v:rect id="_x0000_s3056" style="position:absolute;left:6641;top:4258;width:386;height:378" fillcolor="#ddd">
                <o:lock v:ext="edit" aspectratio="t"/>
                <v:textbox style="mso-next-textbox:#_x0000_s3056" inset="1mm,.5mm,1mm,.5mm">
                  <w:txbxContent>
                    <w:p w:rsidR="00422DB5" w:rsidRPr="00655CDC" w:rsidRDefault="00422DB5" w:rsidP="00A554AA">
                      <w:pPr>
                        <w:rPr>
                          <w:rFonts w:ascii="Verdana" w:hAnsi="Verdana"/>
                          <w:sz w:val="16"/>
                          <w:szCs w:val="16"/>
                          <w:lang w:val="sv-SE"/>
                        </w:rPr>
                      </w:pPr>
                      <w:r w:rsidRPr="00655CDC">
                        <w:rPr>
                          <w:rFonts w:ascii="Verdana" w:hAnsi="Verdana"/>
                          <w:sz w:val="16"/>
                          <w:szCs w:val="16"/>
                          <w:lang w:val="sv-SE"/>
                        </w:rPr>
                        <w:t>We</w:t>
                      </w:r>
                    </w:p>
                    <w:p w:rsidR="00422DB5" w:rsidRPr="00655CDC" w:rsidRDefault="00422DB5" w:rsidP="00A554AA">
                      <w:pPr>
                        <w:rPr>
                          <w:rFonts w:ascii="Verdana" w:hAnsi="Verdana"/>
                          <w:sz w:val="16"/>
                          <w:szCs w:val="16"/>
                          <w:lang w:val="sv-SE"/>
                        </w:rPr>
                      </w:pPr>
                      <w:r w:rsidRPr="00655CDC">
                        <w:rPr>
                          <w:rFonts w:ascii="Verdana" w:hAnsi="Verdana"/>
                          <w:sz w:val="16"/>
                          <w:szCs w:val="16"/>
                          <w:lang w:val="sv-SE"/>
                        </w:rPr>
                        <w:t>00</w:t>
                      </w:r>
                    </w:p>
                  </w:txbxContent>
                </v:textbox>
              </v:rect>
            </v:group>
            <v:rect id="_x0000_s3057" style="position:absolute;left:9369;top:4615;width:1336;height:713" fillcolor="#603">
              <v:textbox style="mso-next-textbox:#_x0000_s3057">
                <w:txbxContent>
                  <w:p w:rsidR="00422DB5" w:rsidRPr="00253622" w:rsidRDefault="00422DB5" w:rsidP="00A554AA">
                    <w:pPr>
                      <w:rPr>
                        <w:rFonts w:ascii="Verdana" w:hAnsi="Verdana"/>
                        <w:color w:val="000000"/>
                        <w:lang w:val="sv-SE"/>
                      </w:rPr>
                    </w:pPr>
                    <w:r w:rsidRPr="00253622">
                      <w:rPr>
                        <w:rFonts w:ascii="Verdana" w:hAnsi="Verdana"/>
                        <w:color w:val="000000"/>
                        <w:lang w:val="sv-SE"/>
                      </w:rPr>
                      <w:t xml:space="preserve">       Y3</w:t>
                    </w:r>
                  </w:p>
                  <w:p w:rsidR="00422DB5" w:rsidRPr="00253622" w:rsidRDefault="00422DB5" w:rsidP="00A554AA">
                    <w:pPr>
                      <w:rPr>
                        <w:rFonts w:ascii="Verdana" w:hAnsi="Verdana"/>
                        <w:color w:val="000000"/>
                        <w:lang w:val="sv-SE"/>
                      </w:rPr>
                    </w:pPr>
                    <w:r w:rsidRPr="00253622">
                      <w:rPr>
                        <w:rFonts w:ascii="Verdana" w:hAnsi="Verdana"/>
                        <w:color w:val="000000"/>
                        <w:lang w:val="sv-SE"/>
                      </w:rPr>
                      <w:t>1100</w:t>
                    </w:r>
                  </w:p>
                </w:txbxContent>
              </v:textbox>
            </v:rect>
            <v:rect id="_x0000_s3058" style="position:absolute;left:8698;top:4924;width:670;height:113" fillcolor="green"/>
            <w10:wrap type="none"/>
            <w10:anchorlock/>
          </v:group>
        </w:pict>
      </w:r>
    </w:p>
    <w:p w:rsidR="009D5BE3" w:rsidRPr="007C713A" w:rsidRDefault="009D5BE3" w:rsidP="009D5BE3">
      <w:pPr>
        <w:pStyle w:val="Caption"/>
      </w:pPr>
      <w:r>
        <w:t xml:space="preserve">Figure </w:t>
      </w:r>
      <w:fldSimple w:instr=" SEQ Figure \* ARABIC ">
        <w:r w:rsidR="00C63E4D">
          <w:rPr>
            <w:noProof/>
          </w:rPr>
          <w:t>5</w:t>
        </w:r>
      </w:fldSimple>
      <w:r>
        <w:t>: Simulator briefing (green line)</w:t>
      </w:r>
    </w:p>
    <w:p w:rsidR="00664658" w:rsidRDefault="00DB3DDF" w:rsidP="0068349E">
      <w:pPr>
        <w:pStyle w:val="Heading4"/>
        <w:rPr>
          <w:lang w:val="en-US"/>
        </w:rPr>
      </w:pPr>
      <w:r>
        <w:rPr>
          <w:lang w:val="en-US"/>
        </w:rPr>
        <w:t>Bid</w:t>
      </w:r>
      <w:r w:rsidR="00E85845">
        <w:rPr>
          <w:lang w:val="en-US"/>
        </w:rPr>
        <w:t>s</w:t>
      </w:r>
    </w:p>
    <w:p w:rsidR="00D441F5" w:rsidRPr="00D441F5" w:rsidRDefault="00E85845" w:rsidP="00D441F5">
      <w:pPr>
        <w:rPr>
          <w:lang w:val="en-US"/>
        </w:rPr>
      </w:pPr>
      <w:r>
        <w:rPr>
          <w:lang w:val="en-US"/>
        </w:rPr>
        <w:t xml:space="preserve">Crew’s bids </w:t>
      </w:r>
      <w:r w:rsidR="007D44C3">
        <w:rPr>
          <w:lang w:val="en-US"/>
        </w:rPr>
        <w:t xml:space="preserve">are </w:t>
      </w:r>
      <w:r w:rsidR="003C1858">
        <w:rPr>
          <w:lang w:val="en-US"/>
        </w:rPr>
        <w:t>visualized using</w:t>
      </w:r>
      <w:r w:rsidR="007D44C3">
        <w:rPr>
          <w:lang w:val="en-US"/>
        </w:rPr>
        <w:t xml:space="preserve"> pink and gray </w:t>
      </w:r>
      <w:proofErr w:type="spellStart"/>
      <w:r w:rsidR="007D44C3">
        <w:rPr>
          <w:lang w:val="en-US"/>
        </w:rPr>
        <w:t>rud</w:t>
      </w:r>
      <w:r>
        <w:rPr>
          <w:lang w:val="en-US"/>
        </w:rPr>
        <w:t>o</w:t>
      </w:r>
      <w:r w:rsidR="007D44C3">
        <w:rPr>
          <w:lang w:val="en-US"/>
        </w:rPr>
        <w:t>b</w:t>
      </w:r>
      <w:r>
        <w:rPr>
          <w:lang w:val="en-US"/>
        </w:rPr>
        <w:t>s</w:t>
      </w:r>
      <w:proofErr w:type="spellEnd"/>
      <w:r>
        <w:rPr>
          <w:lang w:val="en-US"/>
        </w:rPr>
        <w:t xml:space="preserve">. A non granted bid is pink, and a granted </w:t>
      </w:r>
      <w:r w:rsidR="006E2F17">
        <w:rPr>
          <w:lang w:val="en-US"/>
        </w:rPr>
        <w:t xml:space="preserve">bid </w:t>
      </w:r>
      <w:r>
        <w:rPr>
          <w:lang w:val="en-US"/>
        </w:rPr>
        <w:t>is gray</w:t>
      </w:r>
      <w:r w:rsidR="006E2F17">
        <w:rPr>
          <w:lang w:val="en-US"/>
        </w:rPr>
        <w:t>.</w:t>
      </w:r>
    </w:p>
    <w:p w:rsidR="00DB3DDF" w:rsidRPr="000D14D6" w:rsidRDefault="000B2EE9" w:rsidP="000D14D6">
      <w:pPr>
        <w:rPr>
          <w:lang w:val="en-US"/>
        </w:rPr>
      </w:pPr>
      <w:r w:rsidRPr="000B2EE9">
        <w:rPr>
          <w:lang w:val="en-US"/>
        </w:rPr>
      </w:r>
      <w:r>
        <w:rPr>
          <w:lang w:val="en-US"/>
        </w:rPr>
        <w:pict>
          <v:group id="_x0000_s2287" editas="canvas" style="width:219.35pt;height:95.95pt;mso-position-horizontal-relative:char;mso-position-vertical-relative:line" coordorigin="2977,4258" coordsize="3656,1645">
            <o:lock v:ext="edit" aspectratio="t"/>
            <v:shape id="_x0000_s2288" type="#_x0000_t75" style="position:absolute;left:2977;top:4258;width:3656;height:1645" o:preferrelative="f">
              <v:fill o:detectmouseclick="t"/>
              <v:path o:extrusionok="t" o:connecttype="none"/>
              <o:lock v:ext="edit" text="t"/>
            </v:shape>
            <v:group id="_x0000_s2289" style="position:absolute;left:2977;top:4258;width:3656;height:1645" coordorigin="2977,4258" coordsize="4050,1639">
              <v:rect id="_x0000_s2290" style="position:absolute;left:2977;top:4636;width:1500;height:630">
                <o:lock v:ext="edit" aspectratio="t"/>
                <v:textbox style="mso-next-textbox:#_x0000_s2290"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DB72F9"/>
                  </w:txbxContent>
                </v:textbox>
              </v:rect>
              <v:rect id="_x0000_s2291" style="position:absolute;left:2977;top:5266;width:4050;height:631">
                <o:lock v:ext="edit" aspectratio="t"/>
                <v:textbox style="mso-next-textbox:#_x0000_s2291">
                  <w:txbxContent>
                    <w:p w:rsidR="00422DB5" w:rsidRPr="00D878B6" w:rsidRDefault="00422DB5" w:rsidP="00DB72F9">
                      <w:pPr>
                        <w:rPr>
                          <w:rFonts w:ascii="Verdana" w:hAnsi="Verdana"/>
                          <w:sz w:val="20"/>
                          <w:lang w:val="sv-SE"/>
                        </w:rPr>
                      </w:pPr>
                      <w:r>
                        <w:rPr>
                          <w:rFonts w:ascii="Verdana" w:hAnsi="Verdana"/>
                          <w:sz w:val="20"/>
                          <w:lang w:val="sv-SE"/>
                        </w:rPr>
                        <w:t>Time off bid</w:t>
                      </w:r>
                    </w:p>
                  </w:txbxContent>
                </v:textbox>
              </v:rect>
              <v:rect id="_x0000_s2292" style="position:absolute;left:2977;top:4258;width:1447;height:378" fillcolor="silver">
                <o:lock v:ext="edit" aspectratio="t"/>
                <v:textbox style="mso-next-textbox:#_x0000_s2292">
                  <w:txbxContent>
                    <w:p w:rsidR="00422DB5" w:rsidRPr="00655CDC" w:rsidRDefault="00422DB5" w:rsidP="00DB72F9">
                      <w:pPr>
                        <w:rPr>
                          <w:rFonts w:ascii="Verdana" w:hAnsi="Verdana"/>
                          <w:sz w:val="20"/>
                          <w:lang w:val="sv-SE"/>
                        </w:rPr>
                      </w:pPr>
                      <w:r w:rsidRPr="00655CDC">
                        <w:rPr>
                          <w:rFonts w:ascii="Verdana" w:hAnsi="Verdana"/>
                          <w:sz w:val="20"/>
                          <w:lang w:val="sv-SE"/>
                        </w:rPr>
                        <w:t>Rosters</w:t>
                      </w:r>
                    </w:p>
                  </w:txbxContent>
                </v:textbox>
              </v:rect>
              <v:line id="_x0000_s2293" style="position:absolute" from="4424,4384" to="4424,4762">
                <o:lock v:ext="edit" aspectratio="t"/>
              </v:line>
              <v:rect id="_x0000_s2294" style="position:absolute;left:4424;top:4258;width:803;height:378" fillcolor="#ddd">
                <o:lock v:ext="edit" aspectratio="t"/>
                <v:textbox style="mso-next-textbox:#_x0000_s2294" inset="1mm,.5mm,1mm,.5mm">
                  <w:txbxContent>
                    <w:p w:rsidR="00422DB5" w:rsidRPr="00655CDC" w:rsidRDefault="00422DB5" w:rsidP="00DB72F9">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DB72F9">
                      <w:pPr>
                        <w:rPr>
                          <w:rFonts w:ascii="Verdana" w:hAnsi="Verdana"/>
                          <w:sz w:val="16"/>
                          <w:szCs w:val="16"/>
                          <w:lang w:val="sv-SE"/>
                        </w:rPr>
                      </w:pPr>
                      <w:r w:rsidRPr="00655CDC">
                        <w:rPr>
                          <w:rFonts w:ascii="Verdana" w:hAnsi="Verdana"/>
                          <w:sz w:val="16"/>
                          <w:szCs w:val="16"/>
                          <w:lang w:val="sv-SE"/>
                        </w:rPr>
                        <w:t>00</w:t>
                      </w:r>
                    </w:p>
                  </w:txbxContent>
                </v:textbox>
              </v:rect>
              <v:rect id="_x0000_s2295" style="position:absolute;left:4424;top:4636;width:578;height:630">
                <o:lock v:ext="edit" aspectratio="t"/>
              </v:rect>
              <v:rect id="_x0000_s2296" style="position:absolute;left:5002;top:4636;width:1639;height:630">
                <o:lock v:ext="edit" aspectratio="t"/>
              </v:rect>
              <v:rect id="_x0000_s2297" style="position:absolute;left:6641;top:4636;width:386;height:630">
                <o:lock v:ext="edit" aspectratio="t"/>
              </v:rect>
              <v:rect id="_x0000_s2298" style="position:absolute;left:5002;top:4258;width:1639;height:378" fillcolor="#ddd">
                <o:lock v:ext="edit" aspectratio="t"/>
                <v:textbox style="mso-next-textbox:#_x0000_s2298" inset="1mm,.5mm,1mm,.5mm">
                  <w:txbxContent>
                    <w:p w:rsidR="00422DB5" w:rsidRPr="00655CDC" w:rsidRDefault="00422DB5" w:rsidP="00DB72F9">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DB72F9">
                      <w:pPr>
                        <w:rPr>
                          <w:rFonts w:ascii="Verdana" w:hAnsi="Verdana"/>
                          <w:sz w:val="16"/>
                          <w:szCs w:val="16"/>
                          <w:lang w:val="sv-SE"/>
                        </w:rPr>
                      </w:pPr>
                      <w:r w:rsidRPr="00655CDC">
                        <w:rPr>
                          <w:rFonts w:ascii="Verdana" w:hAnsi="Verdana"/>
                          <w:sz w:val="16"/>
                          <w:szCs w:val="16"/>
                          <w:lang w:val="sv-SE"/>
                        </w:rPr>
                        <w:t>00</w:t>
                      </w:r>
                    </w:p>
                  </w:txbxContent>
                </v:textbox>
              </v:rect>
              <v:rect id="_x0000_s2299" style="position:absolute;left:6641;top:4258;width:386;height:378" fillcolor="#ddd">
                <o:lock v:ext="edit" aspectratio="t"/>
                <v:textbox style="mso-next-textbox:#_x0000_s2299" inset="1mm,.5mm,1mm,.5mm">
                  <w:txbxContent>
                    <w:p w:rsidR="00422DB5" w:rsidRPr="00655CDC" w:rsidRDefault="00422DB5" w:rsidP="00DB72F9">
                      <w:pPr>
                        <w:rPr>
                          <w:rFonts w:ascii="Verdana" w:hAnsi="Verdana"/>
                          <w:sz w:val="16"/>
                          <w:szCs w:val="16"/>
                          <w:lang w:val="sv-SE"/>
                        </w:rPr>
                      </w:pPr>
                      <w:r w:rsidRPr="00655CDC">
                        <w:rPr>
                          <w:rFonts w:ascii="Verdana" w:hAnsi="Verdana"/>
                          <w:sz w:val="16"/>
                          <w:szCs w:val="16"/>
                          <w:lang w:val="sv-SE"/>
                        </w:rPr>
                        <w:t>We</w:t>
                      </w:r>
                    </w:p>
                    <w:p w:rsidR="00422DB5" w:rsidRPr="00655CDC" w:rsidRDefault="00422DB5" w:rsidP="00DB72F9">
                      <w:pPr>
                        <w:rPr>
                          <w:rFonts w:ascii="Verdana" w:hAnsi="Verdana"/>
                          <w:sz w:val="16"/>
                          <w:szCs w:val="16"/>
                          <w:lang w:val="sv-SE"/>
                        </w:rPr>
                      </w:pPr>
                      <w:r w:rsidRPr="00655CDC">
                        <w:rPr>
                          <w:rFonts w:ascii="Verdana" w:hAnsi="Verdana"/>
                          <w:sz w:val="16"/>
                          <w:szCs w:val="16"/>
                          <w:lang w:val="sv-SE"/>
                        </w:rPr>
                        <w:t>00</w:t>
                      </w:r>
                    </w:p>
                  </w:txbxContent>
                </v:textbox>
              </v:rect>
            </v:group>
            <v:line id="_x0000_s2303" style="position:absolute" from="4266,4723" to="5258,4724" strokecolor="#ff7c80" strokeweight="3pt">
              <v:stroke endarrow="oval"/>
            </v:line>
            <v:line id="_x0000_s2305" style="position:absolute" from="5258,4723" to="6633,4723" strokecolor="#969696" strokeweight="3pt"/>
            <w10:wrap type="none"/>
            <w10:anchorlock/>
          </v:group>
        </w:pict>
      </w:r>
    </w:p>
    <w:p w:rsidR="00DB3DDF" w:rsidRDefault="00DB3DDF" w:rsidP="0068349E">
      <w:pPr>
        <w:pStyle w:val="Caption"/>
      </w:pPr>
      <w:r>
        <w:t xml:space="preserve">Figure </w:t>
      </w:r>
      <w:fldSimple w:instr=" SEQ Figure \* ARABIC ">
        <w:r w:rsidR="00C63E4D">
          <w:rPr>
            <w:noProof/>
          </w:rPr>
          <w:t>6</w:t>
        </w:r>
      </w:fldSimple>
      <w:r>
        <w:t>: Time off bid (</w:t>
      </w:r>
      <w:r w:rsidR="00E71385">
        <w:t xml:space="preserve">light red and </w:t>
      </w:r>
      <w:r>
        <w:t>gray line)</w:t>
      </w:r>
    </w:p>
    <w:p w:rsidR="009758F6" w:rsidRPr="003870BC" w:rsidRDefault="009758F6" w:rsidP="003870BC">
      <w:r>
        <w:t>.</w:t>
      </w:r>
    </w:p>
    <w:p w:rsidR="008F01B6" w:rsidRDefault="000B2EE9" w:rsidP="00D441F5">
      <w:r>
        <w:pict>
          <v:group id="_x0000_s2324" editas="canvas" style="width:219.35pt;height:95.95pt;mso-position-horizontal-relative:char;mso-position-vertical-relative:line" coordorigin="2977,4258" coordsize="3656,1645">
            <o:lock v:ext="edit" aspectratio="t"/>
            <v:shape id="_x0000_s2325" type="#_x0000_t75" style="position:absolute;left:2977;top:4258;width:3656;height:1645" o:preferrelative="f">
              <v:fill o:detectmouseclick="t"/>
              <v:path o:extrusionok="t" o:connecttype="none"/>
              <o:lock v:ext="edit" text="t"/>
            </v:shape>
            <v:group id="_x0000_s2326" style="position:absolute;left:2977;top:4258;width:3656;height:1645" coordorigin="2977,4258" coordsize="4050,1639">
              <v:rect id="_x0000_s2327" style="position:absolute;left:2977;top:4636;width:1500;height:630">
                <o:lock v:ext="edit" aspectratio="t"/>
                <v:textbox style="mso-next-textbox:#_x0000_s2327"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017FC1"/>
                  </w:txbxContent>
                </v:textbox>
              </v:rect>
              <v:rect id="_x0000_s2328" style="position:absolute;left:2977;top:5266;width:4050;height:631">
                <o:lock v:ext="edit" aspectratio="t"/>
                <v:textbox style="mso-next-textbox:#_x0000_s2328">
                  <w:txbxContent>
                    <w:p w:rsidR="00422DB5" w:rsidRPr="00D441F5" w:rsidRDefault="00422DB5" w:rsidP="00017FC1">
                      <w:pPr>
                        <w:rPr>
                          <w:rFonts w:ascii="Verdana" w:hAnsi="Verdana"/>
                          <w:sz w:val="20"/>
                          <w:lang w:val="en-US"/>
                        </w:rPr>
                      </w:pPr>
                      <w:r w:rsidRPr="00D441F5">
                        <w:rPr>
                          <w:rFonts w:ascii="Verdana" w:hAnsi="Verdana"/>
                          <w:sz w:val="20"/>
                          <w:lang w:val="en-US"/>
                        </w:rPr>
                        <w:t>Trip length: Max 2 days. Valid 99 times</w:t>
                      </w:r>
                    </w:p>
                  </w:txbxContent>
                </v:textbox>
              </v:rect>
              <v:rect id="_x0000_s2329" style="position:absolute;left:2977;top:4258;width:1447;height:378" fillcolor="silver">
                <o:lock v:ext="edit" aspectratio="t"/>
                <v:textbox style="mso-next-textbox:#_x0000_s2329">
                  <w:txbxContent>
                    <w:p w:rsidR="00422DB5" w:rsidRPr="00655CDC" w:rsidRDefault="00422DB5" w:rsidP="00017FC1">
                      <w:pPr>
                        <w:rPr>
                          <w:rFonts w:ascii="Verdana" w:hAnsi="Verdana"/>
                          <w:sz w:val="20"/>
                          <w:lang w:val="sv-SE"/>
                        </w:rPr>
                      </w:pPr>
                      <w:r w:rsidRPr="00655CDC">
                        <w:rPr>
                          <w:rFonts w:ascii="Verdana" w:hAnsi="Verdana"/>
                          <w:sz w:val="20"/>
                          <w:lang w:val="sv-SE"/>
                        </w:rPr>
                        <w:t>Rosters</w:t>
                      </w:r>
                    </w:p>
                  </w:txbxContent>
                </v:textbox>
              </v:rect>
              <v:line id="_x0000_s2330" style="position:absolute" from="4424,4384" to="4424,4762">
                <o:lock v:ext="edit" aspectratio="t"/>
              </v:line>
              <v:rect id="_x0000_s2331" style="position:absolute;left:4424;top:4258;width:803;height:378" fillcolor="#ddd">
                <o:lock v:ext="edit" aspectratio="t"/>
                <v:textbox style="mso-next-textbox:#_x0000_s2331" inset="1mm,.5mm,1mm,.5mm">
                  <w:txbxContent>
                    <w:p w:rsidR="00422DB5" w:rsidRPr="00655CDC" w:rsidRDefault="00422DB5" w:rsidP="00017FC1">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017FC1">
                      <w:pPr>
                        <w:rPr>
                          <w:rFonts w:ascii="Verdana" w:hAnsi="Verdana"/>
                          <w:sz w:val="16"/>
                          <w:szCs w:val="16"/>
                          <w:lang w:val="sv-SE"/>
                        </w:rPr>
                      </w:pPr>
                      <w:r w:rsidRPr="00655CDC">
                        <w:rPr>
                          <w:rFonts w:ascii="Verdana" w:hAnsi="Verdana"/>
                          <w:sz w:val="16"/>
                          <w:szCs w:val="16"/>
                          <w:lang w:val="sv-SE"/>
                        </w:rPr>
                        <w:t>00</w:t>
                      </w:r>
                    </w:p>
                  </w:txbxContent>
                </v:textbox>
              </v:rect>
              <v:rect id="_x0000_s2332" style="position:absolute;left:4424;top:4636;width:578;height:630">
                <o:lock v:ext="edit" aspectratio="t"/>
              </v:rect>
              <v:rect id="_x0000_s2333" style="position:absolute;left:5002;top:4636;width:1639;height:630">
                <o:lock v:ext="edit" aspectratio="t"/>
              </v:rect>
              <v:rect id="_x0000_s2334" style="position:absolute;left:6641;top:4636;width:386;height:630">
                <o:lock v:ext="edit" aspectratio="t"/>
              </v:rect>
              <v:rect id="_x0000_s2335" style="position:absolute;left:5002;top:4258;width:1639;height:378" fillcolor="#ddd">
                <o:lock v:ext="edit" aspectratio="t"/>
                <v:textbox style="mso-next-textbox:#_x0000_s2335" inset="1mm,.5mm,1mm,.5mm">
                  <w:txbxContent>
                    <w:p w:rsidR="00422DB5" w:rsidRPr="00655CDC" w:rsidRDefault="00422DB5" w:rsidP="00017FC1">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017FC1">
                      <w:pPr>
                        <w:rPr>
                          <w:rFonts w:ascii="Verdana" w:hAnsi="Verdana"/>
                          <w:sz w:val="16"/>
                          <w:szCs w:val="16"/>
                          <w:lang w:val="sv-SE"/>
                        </w:rPr>
                      </w:pPr>
                      <w:r w:rsidRPr="00655CDC">
                        <w:rPr>
                          <w:rFonts w:ascii="Verdana" w:hAnsi="Verdana"/>
                          <w:sz w:val="16"/>
                          <w:szCs w:val="16"/>
                          <w:lang w:val="sv-SE"/>
                        </w:rPr>
                        <w:t>00</w:t>
                      </w:r>
                    </w:p>
                  </w:txbxContent>
                </v:textbox>
              </v:rect>
              <v:rect id="_x0000_s2336" style="position:absolute;left:6641;top:4258;width:386;height:378" fillcolor="#ddd">
                <o:lock v:ext="edit" aspectratio="t"/>
                <v:textbox style="mso-next-textbox:#_x0000_s2336" inset="1mm,.5mm,1mm,.5mm">
                  <w:txbxContent>
                    <w:p w:rsidR="00422DB5" w:rsidRPr="00655CDC" w:rsidRDefault="00422DB5" w:rsidP="00017FC1">
                      <w:pPr>
                        <w:rPr>
                          <w:rFonts w:ascii="Verdana" w:hAnsi="Verdana"/>
                          <w:sz w:val="16"/>
                          <w:szCs w:val="16"/>
                          <w:lang w:val="sv-SE"/>
                        </w:rPr>
                      </w:pPr>
                      <w:r w:rsidRPr="00655CDC">
                        <w:rPr>
                          <w:rFonts w:ascii="Verdana" w:hAnsi="Verdana"/>
                          <w:sz w:val="16"/>
                          <w:szCs w:val="16"/>
                          <w:lang w:val="sv-SE"/>
                        </w:rPr>
                        <w:t>We</w:t>
                      </w:r>
                    </w:p>
                    <w:p w:rsidR="00422DB5" w:rsidRPr="00655CDC" w:rsidRDefault="00422DB5" w:rsidP="00017FC1">
                      <w:pPr>
                        <w:rPr>
                          <w:rFonts w:ascii="Verdana" w:hAnsi="Verdana"/>
                          <w:sz w:val="16"/>
                          <w:szCs w:val="16"/>
                          <w:lang w:val="sv-SE"/>
                        </w:rPr>
                      </w:pPr>
                      <w:r w:rsidRPr="00655CDC">
                        <w:rPr>
                          <w:rFonts w:ascii="Verdana" w:hAnsi="Verdana"/>
                          <w:sz w:val="16"/>
                          <w:szCs w:val="16"/>
                          <w:lang w:val="sv-SE"/>
                        </w:rPr>
                        <w:t>00</w:t>
                      </w:r>
                    </w:p>
                  </w:txbxContent>
                </v:textbox>
              </v:rect>
            </v:group>
            <v:rect id="_x0000_s2337" style="position:absolute;left:4906;top:4668;width:253;height:611" fillcolor="#6f6"/>
            <v:rect id="_x0000_s2338" style="position:absolute;left:4351;top:4881;width:559;height:97" fillcolor="green"/>
            <v:rect id="_x0000_s2339" style="position:absolute;left:5513;top:4651;width:252;height:613" fillcolor="#6f6"/>
            <v:line id="_x0000_s2340" style="position:absolute;flip:y" from="5151,4935" to="5495,4938" strokecolor="#969696" strokeweight="4.5pt"/>
            <v:rect id="_x0000_s2341" style="position:absolute;left:5777;top:4871;width:298;height:97" fillcolor="green"/>
            <v:line id="_x0000_s2342" style="position:absolute" from="5754,5189" to="6448,5189" strokecolor="green" strokeweight="3pt">
              <v:stroke endarrow="oval"/>
            </v:line>
            <v:line id="_x0000_s2349" style="position:absolute" from="4365,4723" to="6051,4723" strokecolor="#969696" strokeweight="3pt"/>
            <w10:wrap type="none"/>
            <w10:anchorlock/>
          </v:group>
        </w:pict>
      </w:r>
    </w:p>
    <w:p w:rsidR="008F01B6" w:rsidRDefault="008F01B6" w:rsidP="0068349E">
      <w:pPr>
        <w:pStyle w:val="Caption"/>
      </w:pPr>
      <w:r>
        <w:t xml:space="preserve">Figure </w:t>
      </w:r>
      <w:fldSimple w:instr=" SEQ Figure \* ARABIC ">
        <w:r w:rsidR="00C63E4D">
          <w:rPr>
            <w:noProof/>
          </w:rPr>
          <w:t>7</w:t>
        </w:r>
      </w:fldSimple>
      <w:r>
        <w:t xml:space="preserve">: </w:t>
      </w:r>
      <w:r w:rsidR="007809B6">
        <w:t>B</w:t>
      </w:r>
      <w:r>
        <w:t>id</w:t>
      </w:r>
      <w:r w:rsidR="007809B6">
        <w:t xml:space="preserve"> granted by trip</w:t>
      </w:r>
      <w:r>
        <w:t xml:space="preserve"> (gray line)</w:t>
      </w:r>
    </w:p>
    <w:p w:rsidR="008F01B6" w:rsidRPr="008F01B6" w:rsidRDefault="008F01B6" w:rsidP="0068349E"/>
    <w:p w:rsidR="00D025BD" w:rsidRDefault="00D66842" w:rsidP="0068349E">
      <w:pPr>
        <w:pStyle w:val="Heading4"/>
      </w:pPr>
      <w:r>
        <w:t>Non available period</w:t>
      </w:r>
    </w:p>
    <w:p w:rsidR="005A28A5" w:rsidRPr="005A28A5" w:rsidRDefault="005A28A5" w:rsidP="005A28A5">
      <w:r>
        <w:t>If crew la</w:t>
      </w:r>
      <w:r w:rsidR="006A0AF0">
        <w:t>ck employment, this is shown with</w:t>
      </w:r>
      <w:r w:rsidR="005D44F8">
        <w:t xml:space="preserve"> blue field.</w:t>
      </w:r>
    </w:p>
    <w:p w:rsidR="00D66842" w:rsidRDefault="000B2EE9" w:rsidP="00F72013">
      <w:r>
        <w:pict>
          <v:group id="_x0000_s2350" editas="canvas" style="width:219.35pt;height:95.95pt;mso-position-horizontal-relative:char;mso-position-vertical-relative:line" coordorigin="2977,4258" coordsize="3656,1645">
            <o:lock v:ext="edit" aspectratio="t"/>
            <v:shape id="_x0000_s2351" type="#_x0000_t75" style="position:absolute;left:2977;top:4258;width:3656;height:1645" o:preferrelative="f">
              <v:fill o:detectmouseclick="t"/>
              <v:path o:extrusionok="t" o:connecttype="none"/>
              <o:lock v:ext="edit" text="t"/>
            </v:shape>
            <v:group id="_x0000_s2352" style="position:absolute;left:2977;top:4258;width:3656;height:1645" coordorigin="2977,4258" coordsize="4050,1639">
              <v:rect id="_x0000_s2353" style="position:absolute;left:2977;top:4636;width:1500;height:630">
                <o:lock v:ext="edit" aspectratio="t"/>
                <v:textbox style="mso-next-textbox:#_x0000_s2353"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5A28A5"/>
                  </w:txbxContent>
                </v:textbox>
              </v:rect>
              <v:rect id="_x0000_s2354" style="position:absolute;left:2977;top:5266;width:4050;height:631">
                <o:lock v:ext="edit" aspectratio="t"/>
                <v:textbox style="mso-next-textbox:#_x0000_s2354">
                  <w:txbxContent>
                    <w:p w:rsidR="00422DB5" w:rsidRPr="00D878B6" w:rsidRDefault="00422DB5" w:rsidP="005A28A5">
                      <w:pPr>
                        <w:rPr>
                          <w:rFonts w:ascii="Verdana" w:hAnsi="Verdana"/>
                          <w:sz w:val="20"/>
                          <w:lang w:val="sv-SE"/>
                        </w:rPr>
                      </w:pPr>
                      <w:r>
                        <w:rPr>
                          <w:rFonts w:ascii="Verdana" w:hAnsi="Verdana"/>
                          <w:sz w:val="20"/>
                          <w:lang w:val="sv-SE"/>
                        </w:rPr>
                        <w:t>Non available period</w:t>
                      </w:r>
                    </w:p>
                  </w:txbxContent>
                </v:textbox>
              </v:rect>
              <v:rect id="_x0000_s2355" style="position:absolute;left:2977;top:4258;width:1447;height:378" fillcolor="silver">
                <o:lock v:ext="edit" aspectratio="t"/>
                <v:textbox style="mso-next-textbox:#_x0000_s2355">
                  <w:txbxContent>
                    <w:p w:rsidR="00422DB5" w:rsidRPr="00655CDC" w:rsidRDefault="00422DB5" w:rsidP="005A28A5">
                      <w:pPr>
                        <w:rPr>
                          <w:rFonts w:ascii="Verdana" w:hAnsi="Verdana"/>
                          <w:sz w:val="20"/>
                          <w:lang w:val="sv-SE"/>
                        </w:rPr>
                      </w:pPr>
                      <w:r w:rsidRPr="00655CDC">
                        <w:rPr>
                          <w:rFonts w:ascii="Verdana" w:hAnsi="Verdana"/>
                          <w:sz w:val="20"/>
                          <w:lang w:val="sv-SE"/>
                        </w:rPr>
                        <w:t>Rosters</w:t>
                      </w:r>
                    </w:p>
                  </w:txbxContent>
                </v:textbox>
              </v:rect>
              <v:line id="_x0000_s2356" style="position:absolute" from="4424,4384" to="4424,4762">
                <o:lock v:ext="edit" aspectratio="t"/>
              </v:line>
              <v:rect id="_x0000_s2357" style="position:absolute;left:4424;top:4258;width:803;height:378" fillcolor="#ddd">
                <o:lock v:ext="edit" aspectratio="t"/>
                <v:textbox style="mso-next-textbox:#_x0000_s2357" inset="1mm,.5mm,1mm,.5mm">
                  <w:txbxContent>
                    <w:p w:rsidR="00422DB5" w:rsidRPr="00655CDC" w:rsidRDefault="00422DB5" w:rsidP="005A28A5">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5A28A5">
                      <w:pPr>
                        <w:rPr>
                          <w:rFonts w:ascii="Verdana" w:hAnsi="Verdana"/>
                          <w:sz w:val="16"/>
                          <w:szCs w:val="16"/>
                          <w:lang w:val="sv-SE"/>
                        </w:rPr>
                      </w:pPr>
                      <w:r w:rsidRPr="00655CDC">
                        <w:rPr>
                          <w:rFonts w:ascii="Verdana" w:hAnsi="Verdana"/>
                          <w:sz w:val="16"/>
                          <w:szCs w:val="16"/>
                          <w:lang w:val="sv-SE"/>
                        </w:rPr>
                        <w:t>00</w:t>
                      </w:r>
                    </w:p>
                  </w:txbxContent>
                </v:textbox>
              </v:rect>
              <v:rect id="_x0000_s2358" style="position:absolute;left:4424;top:4636;width:578;height:630">
                <o:lock v:ext="edit" aspectratio="t"/>
              </v:rect>
              <v:rect id="_x0000_s2359" style="position:absolute;left:5002;top:4636;width:1639;height:630">
                <o:lock v:ext="edit" aspectratio="t"/>
              </v:rect>
              <v:rect id="_x0000_s2360" style="position:absolute;left:6641;top:4636;width:386;height:630">
                <o:lock v:ext="edit" aspectratio="t"/>
              </v:rect>
              <v:rect id="_x0000_s2361" style="position:absolute;left:5002;top:4258;width:1639;height:378" fillcolor="#ddd">
                <o:lock v:ext="edit" aspectratio="t"/>
                <v:textbox style="mso-next-textbox:#_x0000_s2361" inset="1mm,.5mm,1mm,.5mm">
                  <w:txbxContent>
                    <w:p w:rsidR="00422DB5" w:rsidRPr="00655CDC" w:rsidRDefault="00422DB5" w:rsidP="005A28A5">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5A28A5">
                      <w:pPr>
                        <w:rPr>
                          <w:rFonts w:ascii="Verdana" w:hAnsi="Verdana"/>
                          <w:sz w:val="16"/>
                          <w:szCs w:val="16"/>
                          <w:lang w:val="sv-SE"/>
                        </w:rPr>
                      </w:pPr>
                      <w:r w:rsidRPr="00655CDC">
                        <w:rPr>
                          <w:rFonts w:ascii="Verdana" w:hAnsi="Verdana"/>
                          <w:sz w:val="16"/>
                          <w:szCs w:val="16"/>
                          <w:lang w:val="sv-SE"/>
                        </w:rPr>
                        <w:t>00</w:t>
                      </w:r>
                    </w:p>
                  </w:txbxContent>
                </v:textbox>
              </v:rect>
              <v:rect id="_x0000_s2362" style="position:absolute;left:6641;top:4258;width:386;height:378" fillcolor="#ddd">
                <o:lock v:ext="edit" aspectratio="t"/>
                <v:textbox style="mso-next-textbox:#_x0000_s2362" inset="1mm,.5mm,1mm,.5mm">
                  <w:txbxContent>
                    <w:p w:rsidR="00422DB5" w:rsidRPr="00655CDC" w:rsidRDefault="00422DB5" w:rsidP="005A28A5">
                      <w:pPr>
                        <w:rPr>
                          <w:rFonts w:ascii="Verdana" w:hAnsi="Verdana"/>
                          <w:sz w:val="16"/>
                          <w:szCs w:val="16"/>
                          <w:lang w:val="sv-SE"/>
                        </w:rPr>
                      </w:pPr>
                      <w:r w:rsidRPr="00655CDC">
                        <w:rPr>
                          <w:rFonts w:ascii="Verdana" w:hAnsi="Verdana"/>
                          <w:sz w:val="16"/>
                          <w:szCs w:val="16"/>
                          <w:lang w:val="sv-SE"/>
                        </w:rPr>
                        <w:t>We</w:t>
                      </w:r>
                    </w:p>
                    <w:p w:rsidR="00422DB5" w:rsidRPr="00655CDC" w:rsidRDefault="00422DB5" w:rsidP="005A28A5">
                      <w:pPr>
                        <w:rPr>
                          <w:rFonts w:ascii="Verdana" w:hAnsi="Verdana"/>
                          <w:sz w:val="16"/>
                          <w:szCs w:val="16"/>
                          <w:lang w:val="sv-SE"/>
                        </w:rPr>
                      </w:pPr>
                      <w:r w:rsidRPr="00655CDC">
                        <w:rPr>
                          <w:rFonts w:ascii="Verdana" w:hAnsi="Verdana"/>
                          <w:sz w:val="16"/>
                          <w:szCs w:val="16"/>
                          <w:lang w:val="sv-SE"/>
                        </w:rPr>
                        <w:t>00</w:t>
                      </w:r>
                    </w:p>
                  </w:txbxContent>
                </v:textbox>
              </v:rect>
            </v:group>
            <v:rect id="_x0000_s2363" style="position:absolute;left:5520;top:4643;width:1113;height:611" fillcolor="#09c"/>
            <v:rect id="_x0000_s2366" style="position:absolute;left:4280;top:4634;width:1223;height:612" fillcolor="silver">
              <v:textbox style="mso-next-textbox:#_x0000_s2366">
                <w:txbxContent>
                  <w:p w:rsidR="00422DB5" w:rsidRPr="005A28A5" w:rsidRDefault="00422DB5">
                    <w:pPr>
                      <w:rPr>
                        <w:rFonts w:ascii="Verdana" w:hAnsi="Verdana"/>
                        <w:lang w:val="sv-SE"/>
                      </w:rPr>
                    </w:pPr>
                    <w:r>
                      <w:rPr>
                        <w:rFonts w:ascii="Verdana" w:hAnsi="Verdana"/>
                        <w:lang w:val="sv-SE"/>
                      </w:rPr>
                      <w:t>F</w:t>
                    </w:r>
                  </w:p>
                </w:txbxContent>
              </v:textbox>
            </v:rect>
            <w10:wrap type="none"/>
            <w10:anchorlock/>
          </v:group>
        </w:pict>
      </w:r>
    </w:p>
    <w:p w:rsidR="00D66842" w:rsidRDefault="00D66842" w:rsidP="0068349E">
      <w:pPr>
        <w:pStyle w:val="Caption"/>
      </w:pPr>
      <w:r>
        <w:t xml:space="preserve">Figure </w:t>
      </w:r>
      <w:fldSimple w:instr=" SEQ Figure \* ARABIC ">
        <w:r w:rsidR="00C63E4D">
          <w:rPr>
            <w:noProof/>
          </w:rPr>
          <w:t>8</w:t>
        </w:r>
      </w:fldSimple>
      <w:r>
        <w:t>: Crew without employment (blue field)</w:t>
      </w:r>
    </w:p>
    <w:p w:rsidR="00D66842" w:rsidRDefault="003F4104" w:rsidP="0068349E">
      <w:pPr>
        <w:pStyle w:val="Heading4"/>
      </w:pPr>
      <w:r>
        <w:t xml:space="preserve">Lost </w:t>
      </w:r>
      <w:proofErr w:type="spellStart"/>
      <w:r>
        <w:t>recency</w:t>
      </w:r>
      <w:proofErr w:type="spellEnd"/>
    </w:p>
    <w:p w:rsidR="003F4104" w:rsidRDefault="006E7856" w:rsidP="00300A00">
      <w:r>
        <w:t xml:space="preserve">When crew loses </w:t>
      </w:r>
      <w:proofErr w:type="gramStart"/>
      <w:r>
        <w:t xml:space="preserve">a </w:t>
      </w:r>
      <w:proofErr w:type="spellStart"/>
      <w:r>
        <w:t>recency</w:t>
      </w:r>
      <w:proofErr w:type="spellEnd"/>
      <w:proofErr w:type="gramEnd"/>
      <w:r>
        <w:t xml:space="preserve">, </w:t>
      </w:r>
      <w:r w:rsidR="003C6528">
        <w:t>the qual</w:t>
      </w:r>
      <w:r w:rsidR="001C6B11">
        <w:t>ification</w:t>
      </w:r>
      <w:r w:rsidR="003C6528">
        <w:t xml:space="preserve"> and date</w:t>
      </w:r>
      <w:r>
        <w:t xml:space="preserve"> is show</w:t>
      </w:r>
      <w:r w:rsidR="003C6528">
        <w:t>n</w:t>
      </w:r>
      <w:r w:rsidR="00C33F12">
        <w:t xml:space="preserve"> with </w:t>
      </w:r>
      <w:r w:rsidR="001C6B11">
        <w:t>a light red l</w:t>
      </w:r>
      <w:r>
        <w:t>ine.</w:t>
      </w:r>
      <w:r w:rsidR="000B2EE9">
        <w:pict>
          <v:group id="_x0000_s2368" editas="canvas" style="width:219.35pt;height:95.95pt;mso-position-horizontal-relative:char;mso-position-vertical-relative:line" coordorigin="2977,4258" coordsize="3656,1645">
            <o:lock v:ext="edit" aspectratio="t"/>
            <v:shape id="_x0000_s2369" type="#_x0000_t75" style="position:absolute;left:2977;top:4258;width:3656;height:1645" o:preferrelative="f">
              <v:fill o:detectmouseclick="t"/>
              <v:path o:extrusionok="t" o:connecttype="none"/>
              <o:lock v:ext="edit" text="t"/>
            </v:shape>
            <v:group id="_x0000_s2370" style="position:absolute;left:2977;top:4258;width:3656;height:1645" coordorigin="2977,4258" coordsize="4050,1639">
              <v:rect id="_x0000_s2371" style="position:absolute;left:2977;top:4636;width:1500;height:630">
                <o:lock v:ext="edit" aspectratio="t"/>
                <v:textbox style="mso-next-textbox:#_x0000_s2371"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3C6528"/>
                  </w:txbxContent>
                </v:textbox>
              </v:rect>
              <v:rect id="_x0000_s2372" style="position:absolute;left:2977;top:5266;width:4050;height:631">
                <o:lock v:ext="edit" aspectratio="t"/>
                <v:textbox style="mso-next-textbox:#_x0000_s2372">
                  <w:txbxContent>
                    <w:p w:rsidR="00422DB5" w:rsidRPr="00D878B6" w:rsidRDefault="00422DB5" w:rsidP="003C6528">
                      <w:pPr>
                        <w:rPr>
                          <w:rFonts w:ascii="Verdana" w:hAnsi="Verdana"/>
                          <w:sz w:val="20"/>
                          <w:lang w:val="sv-SE"/>
                        </w:rPr>
                      </w:pPr>
                      <w:r>
                        <w:rPr>
                          <w:rFonts w:ascii="Verdana" w:hAnsi="Verdana"/>
                          <w:sz w:val="20"/>
                          <w:lang w:val="sv-SE"/>
                        </w:rPr>
                        <w:t>Lost recency – 7Jul2008 (90)</w:t>
                      </w:r>
                    </w:p>
                  </w:txbxContent>
                </v:textbox>
              </v:rect>
              <v:rect id="_x0000_s2373" style="position:absolute;left:2977;top:4258;width:1447;height:378" fillcolor="silver">
                <o:lock v:ext="edit" aspectratio="t"/>
                <v:textbox style="mso-next-textbox:#_x0000_s2373">
                  <w:txbxContent>
                    <w:p w:rsidR="00422DB5" w:rsidRPr="00655CDC" w:rsidRDefault="00422DB5" w:rsidP="003C6528">
                      <w:pPr>
                        <w:rPr>
                          <w:rFonts w:ascii="Verdana" w:hAnsi="Verdana"/>
                          <w:sz w:val="20"/>
                          <w:lang w:val="sv-SE"/>
                        </w:rPr>
                      </w:pPr>
                      <w:r w:rsidRPr="00655CDC">
                        <w:rPr>
                          <w:rFonts w:ascii="Verdana" w:hAnsi="Verdana"/>
                          <w:sz w:val="20"/>
                          <w:lang w:val="sv-SE"/>
                        </w:rPr>
                        <w:t>Rosters</w:t>
                      </w:r>
                    </w:p>
                  </w:txbxContent>
                </v:textbox>
              </v:rect>
              <v:line id="_x0000_s2374" style="position:absolute" from="4424,4384" to="4424,4762">
                <o:lock v:ext="edit" aspectratio="t"/>
              </v:line>
              <v:rect id="_x0000_s2375" style="position:absolute;left:4424;top:4258;width:803;height:378" fillcolor="#ddd">
                <o:lock v:ext="edit" aspectratio="t"/>
                <v:textbox style="mso-next-textbox:#_x0000_s2375" inset="1mm,.5mm,1mm,.5mm">
                  <w:txbxContent>
                    <w:p w:rsidR="00422DB5" w:rsidRPr="00655CDC" w:rsidRDefault="00422DB5" w:rsidP="003C6528">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3C6528">
                      <w:pPr>
                        <w:rPr>
                          <w:rFonts w:ascii="Verdana" w:hAnsi="Verdana"/>
                          <w:sz w:val="16"/>
                          <w:szCs w:val="16"/>
                          <w:lang w:val="sv-SE"/>
                        </w:rPr>
                      </w:pPr>
                      <w:r w:rsidRPr="00655CDC">
                        <w:rPr>
                          <w:rFonts w:ascii="Verdana" w:hAnsi="Verdana"/>
                          <w:sz w:val="16"/>
                          <w:szCs w:val="16"/>
                          <w:lang w:val="sv-SE"/>
                        </w:rPr>
                        <w:t>00</w:t>
                      </w:r>
                    </w:p>
                  </w:txbxContent>
                </v:textbox>
              </v:rect>
              <v:rect id="_x0000_s2376" style="position:absolute;left:4424;top:4636;width:578;height:630">
                <o:lock v:ext="edit" aspectratio="t"/>
              </v:rect>
              <v:rect id="_x0000_s2377" style="position:absolute;left:5002;top:4636;width:1639;height:630">
                <o:lock v:ext="edit" aspectratio="t"/>
              </v:rect>
              <v:rect id="_x0000_s2378" style="position:absolute;left:6641;top:4636;width:386;height:630">
                <o:lock v:ext="edit" aspectratio="t"/>
              </v:rect>
              <v:rect id="_x0000_s2379" style="position:absolute;left:5002;top:4258;width:1639;height:378" fillcolor="#ddd">
                <o:lock v:ext="edit" aspectratio="t"/>
                <v:textbox style="mso-next-textbox:#_x0000_s2379" inset="1mm,.5mm,1mm,.5mm">
                  <w:txbxContent>
                    <w:p w:rsidR="00422DB5" w:rsidRPr="00655CDC" w:rsidRDefault="00422DB5" w:rsidP="003C6528">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3C6528">
                      <w:pPr>
                        <w:rPr>
                          <w:rFonts w:ascii="Verdana" w:hAnsi="Verdana"/>
                          <w:sz w:val="16"/>
                          <w:szCs w:val="16"/>
                          <w:lang w:val="sv-SE"/>
                        </w:rPr>
                      </w:pPr>
                      <w:r w:rsidRPr="00655CDC">
                        <w:rPr>
                          <w:rFonts w:ascii="Verdana" w:hAnsi="Verdana"/>
                          <w:sz w:val="16"/>
                          <w:szCs w:val="16"/>
                          <w:lang w:val="sv-SE"/>
                        </w:rPr>
                        <w:t>00</w:t>
                      </w:r>
                    </w:p>
                  </w:txbxContent>
                </v:textbox>
              </v:rect>
              <v:rect id="_x0000_s2380" style="position:absolute;left:6641;top:4258;width:386;height:378" fillcolor="#ddd">
                <o:lock v:ext="edit" aspectratio="t"/>
                <v:textbox style="mso-next-textbox:#_x0000_s2380" inset="1mm,.5mm,1mm,.5mm">
                  <w:txbxContent>
                    <w:p w:rsidR="00422DB5" w:rsidRPr="00655CDC" w:rsidRDefault="00422DB5" w:rsidP="003C6528">
                      <w:pPr>
                        <w:rPr>
                          <w:rFonts w:ascii="Verdana" w:hAnsi="Verdana"/>
                          <w:sz w:val="16"/>
                          <w:szCs w:val="16"/>
                          <w:lang w:val="sv-SE"/>
                        </w:rPr>
                      </w:pPr>
                      <w:r w:rsidRPr="00655CDC">
                        <w:rPr>
                          <w:rFonts w:ascii="Verdana" w:hAnsi="Verdana"/>
                          <w:sz w:val="16"/>
                          <w:szCs w:val="16"/>
                          <w:lang w:val="sv-SE"/>
                        </w:rPr>
                        <w:t>We</w:t>
                      </w:r>
                    </w:p>
                    <w:p w:rsidR="00422DB5" w:rsidRPr="00655CDC" w:rsidRDefault="00422DB5" w:rsidP="003C6528">
                      <w:pPr>
                        <w:rPr>
                          <w:rFonts w:ascii="Verdana" w:hAnsi="Verdana"/>
                          <w:sz w:val="16"/>
                          <w:szCs w:val="16"/>
                          <w:lang w:val="sv-SE"/>
                        </w:rPr>
                      </w:pPr>
                      <w:r w:rsidRPr="00655CDC">
                        <w:rPr>
                          <w:rFonts w:ascii="Verdana" w:hAnsi="Verdana"/>
                          <w:sz w:val="16"/>
                          <w:szCs w:val="16"/>
                          <w:lang w:val="sv-SE"/>
                        </w:rPr>
                        <w:t>00</w:t>
                      </w:r>
                    </w:p>
                  </w:txbxContent>
                </v:textbox>
              </v:rect>
            </v:group>
            <v:rect id="_x0000_s2382" style="position:absolute;left:4788;top:5060;width:1845;height:97" fillcolor="#ff7c80"/>
            <w10:wrap type="none"/>
            <w10:anchorlock/>
          </v:group>
        </w:pict>
      </w:r>
    </w:p>
    <w:p w:rsidR="00B5180F" w:rsidRDefault="00B5180F" w:rsidP="001A2F45">
      <w:pPr>
        <w:pStyle w:val="Heading4"/>
        <w:rPr>
          <w:lang w:val="en-US"/>
        </w:rPr>
      </w:pPr>
      <w:bookmarkStart w:id="63" w:name="_Toc149971300"/>
      <w:bookmarkStart w:id="64" w:name="_Toc211160519"/>
      <w:r>
        <w:rPr>
          <w:lang w:val="en-US"/>
        </w:rPr>
        <w:lastRenderedPageBreak/>
        <w:t>Free Weekend</w:t>
      </w:r>
    </w:p>
    <w:p w:rsidR="00300A00" w:rsidRPr="00300A00" w:rsidRDefault="005D44F8" w:rsidP="00300A00">
      <w:pPr>
        <w:rPr>
          <w:lang w:val="en-US"/>
        </w:rPr>
      </w:pPr>
      <w:r>
        <w:rPr>
          <w:lang w:val="en-US"/>
        </w:rPr>
        <w:t>Crew’s last possible free week</w:t>
      </w:r>
      <w:r w:rsidR="00300A00">
        <w:rPr>
          <w:lang w:val="en-US"/>
        </w:rPr>
        <w:t>end.</w:t>
      </w:r>
    </w:p>
    <w:p w:rsidR="00531A56" w:rsidRPr="00EC1589" w:rsidRDefault="000B2EE9" w:rsidP="00EC1589">
      <w:pPr>
        <w:rPr>
          <w:lang w:val="en-US"/>
        </w:rPr>
      </w:pPr>
      <w:r w:rsidRPr="000B2EE9">
        <w:rPr>
          <w:lang w:val="en-US"/>
        </w:rPr>
      </w:r>
      <w:r>
        <w:rPr>
          <w:lang w:val="en-US"/>
        </w:rPr>
        <w:pict>
          <v:group id="_x0000_s2384" editas="canvas" style="width:219.35pt;height:95.95pt;mso-position-horizontal-relative:char;mso-position-vertical-relative:line" coordorigin="2977,4258" coordsize="3656,1645">
            <o:lock v:ext="edit" aspectratio="t"/>
            <v:shape id="_x0000_s2385" type="#_x0000_t75" style="position:absolute;left:2977;top:4258;width:3656;height:1645" o:preferrelative="f">
              <v:fill o:detectmouseclick="t"/>
              <v:path o:extrusionok="t" o:connecttype="none"/>
              <o:lock v:ext="edit" text="t"/>
            </v:shape>
            <v:group id="_x0000_s2386" style="position:absolute;left:2977;top:4258;width:3656;height:1645" coordorigin="2977,4258" coordsize="4050,1639">
              <v:rect id="_x0000_s2387" style="position:absolute;left:2977;top:4636;width:1500;height:630">
                <o:lock v:ext="edit" aspectratio="t"/>
                <v:textbox style="mso-next-textbox:#_x0000_s2387"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300A00"/>
                  </w:txbxContent>
                </v:textbox>
              </v:rect>
              <v:rect id="_x0000_s2388" style="position:absolute;left:2977;top:5266;width:4050;height:631">
                <o:lock v:ext="edit" aspectratio="t"/>
                <v:textbox style="mso-next-textbox:#_x0000_s2388">
                  <w:txbxContent>
                    <w:p w:rsidR="00422DB5" w:rsidRPr="00D878B6" w:rsidRDefault="00422DB5" w:rsidP="00300A00">
                      <w:pPr>
                        <w:rPr>
                          <w:rFonts w:ascii="Verdana" w:hAnsi="Verdana"/>
                          <w:sz w:val="20"/>
                          <w:lang w:val="sv-SE"/>
                        </w:rPr>
                      </w:pPr>
                      <w:r>
                        <w:rPr>
                          <w:rFonts w:ascii="Verdana" w:hAnsi="Verdana"/>
                          <w:sz w:val="20"/>
                          <w:lang w:val="sv-SE"/>
                        </w:rPr>
                        <w:t>Last possible free weekend</w:t>
                      </w:r>
                    </w:p>
                  </w:txbxContent>
                </v:textbox>
              </v:rect>
              <v:rect id="_x0000_s2389" style="position:absolute;left:2977;top:4258;width:1447;height:378" fillcolor="silver">
                <o:lock v:ext="edit" aspectratio="t"/>
                <v:textbox style="mso-next-textbox:#_x0000_s2389">
                  <w:txbxContent>
                    <w:p w:rsidR="00422DB5" w:rsidRPr="00655CDC" w:rsidRDefault="00422DB5" w:rsidP="00300A00">
                      <w:pPr>
                        <w:rPr>
                          <w:rFonts w:ascii="Verdana" w:hAnsi="Verdana"/>
                          <w:sz w:val="20"/>
                          <w:lang w:val="sv-SE"/>
                        </w:rPr>
                      </w:pPr>
                      <w:r w:rsidRPr="00655CDC">
                        <w:rPr>
                          <w:rFonts w:ascii="Verdana" w:hAnsi="Verdana"/>
                          <w:sz w:val="20"/>
                          <w:lang w:val="sv-SE"/>
                        </w:rPr>
                        <w:t>Rosters</w:t>
                      </w:r>
                    </w:p>
                  </w:txbxContent>
                </v:textbox>
              </v:rect>
              <v:line id="_x0000_s2390" style="position:absolute" from="4424,4384" to="4424,4762">
                <o:lock v:ext="edit" aspectratio="t"/>
              </v:line>
              <v:rect id="_x0000_s2391" style="position:absolute;left:4424;top:4258;width:803;height:378" fillcolor="#ddd">
                <o:lock v:ext="edit" aspectratio="t"/>
                <v:textbox style="mso-next-textbox:#_x0000_s2391" inset="1mm,.5mm,1mm,.5mm">
                  <w:txbxContent>
                    <w:p w:rsidR="00422DB5" w:rsidRPr="00655CDC" w:rsidRDefault="00422DB5" w:rsidP="00300A00">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300A00">
                      <w:pPr>
                        <w:rPr>
                          <w:rFonts w:ascii="Verdana" w:hAnsi="Verdana"/>
                          <w:sz w:val="16"/>
                          <w:szCs w:val="16"/>
                          <w:lang w:val="sv-SE"/>
                        </w:rPr>
                      </w:pPr>
                      <w:r w:rsidRPr="00655CDC">
                        <w:rPr>
                          <w:rFonts w:ascii="Verdana" w:hAnsi="Verdana"/>
                          <w:sz w:val="16"/>
                          <w:szCs w:val="16"/>
                          <w:lang w:val="sv-SE"/>
                        </w:rPr>
                        <w:t>00</w:t>
                      </w:r>
                    </w:p>
                  </w:txbxContent>
                </v:textbox>
              </v:rect>
              <v:rect id="_x0000_s2392" style="position:absolute;left:4424;top:4636;width:578;height:630">
                <o:lock v:ext="edit" aspectratio="t"/>
              </v:rect>
              <v:rect id="_x0000_s2393" style="position:absolute;left:5002;top:4636;width:1639;height:630">
                <o:lock v:ext="edit" aspectratio="t"/>
              </v:rect>
              <v:rect id="_x0000_s2394" style="position:absolute;left:6641;top:4636;width:386;height:630">
                <o:lock v:ext="edit" aspectratio="t"/>
              </v:rect>
              <v:rect id="_x0000_s2395" style="position:absolute;left:5002;top:4258;width:1639;height:378" fillcolor="#ddd">
                <o:lock v:ext="edit" aspectratio="t"/>
                <v:textbox style="mso-next-textbox:#_x0000_s2395" inset="1mm,.5mm,1mm,.5mm">
                  <w:txbxContent>
                    <w:p w:rsidR="00422DB5" w:rsidRPr="00655CDC" w:rsidRDefault="00422DB5" w:rsidP="00300A00">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300A00">
                      <w:pPr>
                        <w:rPr>
                          <w:rFonts w:ascii="Verdana" w:hAnsi="Verdana"/>
                          <w:sz w:val="16"/>
                          <w:szCs w:val="16"/>
                          <w:lang w:val="sv-SE"/>
                        </w:rPr>
                      </w:pPr>
                      <w:r w:rsidRPr="00655CDC">
                        <w:rPr>
                          <w:rFonts w:ascii="Verdana" w:hAnsi="Verdana"/>
                          <w:sz w:val="16"/>
                          <w:szCs w:val="16"/>
                          <w:lang w:val="sv-SE"/>
                        </w:rPr>
                        <w:t>00</w:t>
                      </w:r>
                    </w:p>
                  </w:txbxContent>
                </v:textbox>
              </v:rect>
              <v:rect id="_x0000_s2396" style="position:absolute;left:6641;top:4258;width:386;height:378" fillcolor="#ddd">
                <o:lock v:ext="edit" aspectratio="t"/>
                <v:textbox style="mso-next-textbox:#_x0000_s2396" inset="1mm,.5mm,1mm,.5mm">
                  <w:txbxContent>
                    <w:p w:rsidR="00422DB5" w:rsidRPr="00655CDC" w:rsidRDefault="00422DB5" w:rsidP="00300A00">
                      <w:pPr>
                        <w:rPr>
                          <w:rFonts w:ascii="Verdana" w:hAnsi="Verdana"/>
                          <w:sz w:val="16"/>
                          <w:szCs w:val="16"/>
                          <w:lang w:val="sv-SE"/>
                        </w:rPr>
                      </w:pPr>
                      <w:r w:rsidRPr="00655CDC">
                        <w:rPr>
                          <w:rFonts w:ascii="Verdana" w:hAnsi="Verdana"/>
                          <w:sz w:val="16"/>
                          <w:szCs w:val="16"/>
                          <w:lang w:val="sv-SE"/>
                        </w:rPr>
                        <w:t>We</w:t>
                      </w:r>
                    </w:p>
                    <w:p w:rsidR="00422DB5" w:rsidRPr="00655CDC" w:rsidRDefault="00422DB5" w:rsidP="00300A00">
                      <w:pPr>
                        <w:rPr>
                          <w:rFonts w:ascii="Verdana" w:hAnsi="Verdana"/>
                          <w:sz w:val="16"/>
                          <w:szCs w:val="16"/>
                          <w:lang w:val="sv-SE"/>
                        </w:rPr>
                      </w:pPr>
                      <w:r w:rsidRPr="00655CDC">
                        <w:rPr>
                          <w:rFonts w:ascii="Verdana" w:hAnsi="Verdana"/>
                          <w:sz w:val="16"/>
                          <w:szCs w:val="16"/>
                          <w:lang w:val="sv-SE"/>
                        </w:rPr>
                        <w:t>00</w:t>
                      </w:r>
                    </w:p>
                  </w:txbxContent>
                </v:textbox>
              </v:rect>
            </v:group>
            <v:rect id="_x0000_s2397" style="position:absolute;left:4291;top:4646;width:1114;height:612" fillcolor="silver"/>
            <v:rect id="_x0000_s2398" style="position:absolute;left:4770;top:4919;width:1863;height:97" fillcolor="#f06"/>
            <w10:wrap type="none"/>
            <w10:anchorlock/>
          </v:group>
        </w:pict>
      </w:r>
    </w:p>
    <w:p w:rsidR="00E54D66" w:rsidRDefault="00531A56" w:rsidP="0068349E">
      <w:pPr>
        <w:pStyle w:val="Caption"/>
      </w:pPr>
      <w:r>
        <w:t xml:space="preserve">Figure </w:t>
      </w:r>
      <w:fldSimple w:instr=" SEQ Figure \* ARABIC ">
        <w:r w:rsidR="00C63E4D">
          <w:rPr>
            <w:noProof/>
          </w:rPr>
          <w:t>9</w:t>
        </w:r>
      </w:fldSimple>
      <w:r>
        <w:t xml:space="preserve">: Last </w:t>
      </w:r>
      <w:r w:rsidR="00583D03">
        <w:t>possible free weekend (red line</w:t>
      </w:r>
      <w:r w:rsidR="00345854">
        <w:t>)</w:t>
      </w:r>
    </w:p>
    <w:p w:rsidR="009B07B0" w:rsidRDefault="009B07B0" w:rsidP="009B07B0"/>
    <w:p w:rsidR="007223F4" w:rsidRDefault="007223F4" w:rsidP="007223F4">
      <w:pPr>
        <w:pStyle w:val="Heading4"/>
        <w:rPr>
          <w:lang w:val="en-US"/>
        </w:rPr>
      </w:pPr>
      <w:r>
        <w:rPr>
          <w:lang w:val="en-US"/>
        </w:rPr>
        <w:t>Rule Exception</w:t>
      </w:r>
    </w:p>
    <w:p w:rsidR="007223F4" w:rsidRPr="00300A00" w:rsidRDefault="007223F4" w:rsidP="007223F4">
      <w:pPr>
        <w:rPr>
          <w:lang w:val="en-US"/>
        </w:rPr>
      </w:pPr>
      <w:r>
        <w:rPr>
          <w:lang w:val="en-US"/>
        </w:rPr>
        <w:t>Trip has a rule exception.</w:t>
      </w:r>
    </w:p>
    <w:p w:rsidR="007223F4" w:rsidRDefault="000B2EE9" w:rsidP="007223F4">
      <w:r>
        <w:pict>
          <v:group id="_x0000_s2916" editas="canvas" style="width:219.35pt;height:95.95pt;mso-position-horizontal-relative:char;mso-position-vertical-relative:line" coordorigin="2977,4258" coordsize="3656,1645">
            <o:lock v:ext="edit" aspectratio="t"/>
            <v:shape id="_x0000_s2917" type="#_x0000_t75" style="position:absolute;left:2977;top:4258;width:3656;height:1645" o:preferrelative="f">
              <v:fill o:detectmouseclick="t"/>
              <v:path o:extrusionok="t" o:connecttype="none"/>
              <o:lock v:ext="edit" text="t"/>
            </v:shape>
            <v:group id="_x0000_s2918" style="position:absolute;left:2977;top:4258;width:3656;height:1645" coordorigin="2977,4258" coordsize="4050,1639">
              <v:rect id="_x0000_s2919" style="position:absolute;left:2977;top:4636;width:1500;height:630">
                <o:lock v:ext="edit" aspectratio="t"/>
                <v:textbox style="mso-next-textbox:#_x0000_s2919"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7223F4"/>
                  </w:txbxContent>
                </v:textbox>
              </v:rect>
              <v:rect id="_x0000_s2920" style="position:absolute;left:2977;top:5266;width:4050;height:631">
                <o:lock v:ext="edit" aspectratio="t"/>
                <v:textbox style="mso-next-textbox:#_x0000_s2920">
                  <w:txbxContent>
                    <w:p w:rsidR="00422DB5" w:rsidRPr="00D441F5" w:rsidRDefault="00422DB5" w:rsidP="007223F4">
                      <w:pPr>
                        <w:rPr>
                          <w:rFonts w:ascii="Verdana" w:hAnsi="Verdana"/>
                          <w:sz w:val="20"/>
                          <w:lang w:val="en-US"/>
                        </w:rPr>
                      </w:pPr>
                      <w:r>
                        <w:rPr>
                          <w:rFonts w:ascii="Verdana" w:hAnsi="Verdana"/>
                          <w:sz w:val="20"/>
                          <w:lang w:val="en-US"/>
                        </w:rPr>
                        <w:t>Rule Exception</w:t>
                      </w:r>
                    </w:p>
                  </w:txbxContent>
                </v:textbox>
              </v:rect>
              <v:rect id="_x0000_s2921" style="position:absolute;left:2977;top:4258;width:1447;height:378" fillcolor="silver">
                <o:lock v:ext="edit" aspectratio="t"/>
                <v:textbox style="mso-next-textbox:#_x0000_s2921">
                  <w:txbxContent>
                    <w:p w:rsidR="00422DB5" w:rsidRPr="00655CDC" w:rsidRDefault="00422DB5" w:rsidP="007223F4">
                      <w:pPr>
                        <w:rPr>
                          <w:rFonts w:ascii="Verdana" w:hAnsi="Verdana"/>
                          <w:sz w:val="20"/>
                          <w:lang w:val="sv-SE"/>
                        </w:rPr>
                      </w:pPr>
                      <w:r w:rsidRPr="00655CDC">
                        <w:rPr>
                          <w:rFonts w:ascii="Verdana" w:hAnsi="Verdana"/>
                          <w:sz w:val="20"/>
                          <w:lang w:val="sv-SE"/>
                        </w:rPr>
                        <w:t>Rosters</w:t>
                      </w:r>
                    </w:p>
                  </w:txbxContent>
                </v:textbox>
              </v:rect>
              <v:line id="_x0000_s2922" style="position:absolute" from="4424,4384" to="4424,4762">
                <o:lock v:ext="edit" aspectratio="t"/>
              </v:line>
              <v:rect id="_x0000_s2923" style="position:absolute;left:4424;top:4258;width:803;height:378" fillcolor="#ddd">
                <o:lock v:ext="edit" aspectratio="t"/>
                <v:textbox style="mso-next-textbox:#_x0000_s2923" inset="1mm,.5mm,1mm,.5mm">
                  <w:txbxContent>
                    <w:p w:rsidR="00422DB5" w:rsidRPr="00655CDC" w:rsidRDefault="00422DB5" w:rsidP="007223F4">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7223F4">
                      <w:pPr>
                        <w:rPr>
                          <w:rFonts w:ascii="Verdana" w:hAnsi="Verdana"/>
                          <w:sz w:val="16"/>
                          <w:szCs w:val="16"/>
                          <w:lang w:val="sv-SE"/>
                        </w:rPr>
                      </w:pPr>
                      <w:r w:rsidRPr="00655CDC">
                        <w:rPr>
                          <w:rFonts w:ascii="Verdana" w:hAnsi="Verdana"/>
                          <w:sz w:val="16"/>
                          <w:szCs w:val="16"/>
                          <w:lang w:val="sv-SE"/>
                        </w:rPr>
                        <w:t>00</w:t>
                      </w:r>
                    </w:p>
                  </w:txbxContent>
                </v:textbox>
              </v:rect>
              <v:rect id="_x0000_s2924" style="position:absolute;left:4424;top:4636;width:578;height:630">
                <o:lock v:ext="edit" aspectratio="t"/>
              </v:rect>
              <v:rect id="_x0000_s2925" style="position:absolute;left:5002;top:4636;width:1639;height:630">
                <o:lock v:ext="edit" aspectratio="t"/>
              </v:rect>
              <v:rect id="_x0000_s2926" style="position:absolute;left:6641;top:4636;width:386;height:630">
                <o:lock v:ext="edit" aspectratio="t"/>
              </v:rect>
              <v:rect id="_x0000_s2927" style="position:absolute;left:5002;top:4258;width:1639;height:378" fillcolor="#ddd">
                <o:lock v:ext="edit" aspectratio="t"/>
                <v:textbox style="mso-next-textbox:#_x0000_s2927" inset="1mm,.5mm,1mm,.5mm">
                  <w:txbxContent>
                    <w:p w:rsidR="00422DB5" w:rsidRPr="00655CDC" w:rsidRDefault="00422DB5" w:rsidP="007223F4">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7223F4">
                      <w:pPr>
                        <w:rPr>
                          <w:rFonts w:ascii="Verdana" w:hAnsi="Verdana"/>
                          <w:sz w:val="16"/>
                          <w:szCs w:val="16"/>
                          <w:lang w:val="sv-SE"/>
                        </w:rPr>
                      </w:pPr>
                      <w:r w:rsidRPr="00655CDC">
                        <w:rPr>
                          <w:rFonts w:ascii="Verdana" w:hAnsi="Verdana"/>
                          <w:sz w:val="16"/>
                          <w:szCs w:val="16"/>
                          <w:lang w:val="sv-SE"/>
                        </w:rPr>
                        <w:t>00</w:t>
                      </w:r>
                    </w:p>
                  </w:txbxContent>
                </v:textbox>
              </v:rect>
              <v:rect id="_x0000_s2928" style="position:absolute;left:6641;top:4258;width:386;height:378" fillcolor="#ddd">
                <o:lock v:ext="edit" aspectratio="t"/>
                <v:textbox style="mso-next-textbox:#_x0000_s2928" inset="1mm,.5mm,1mm,.5mm">
                  <w:txbxContent>
                    <w:p w:rsidR="00422DB5" w:rsidRPr="00655CDC" w:rsidRDefault="00422DB5" w:rsidP="007223F4">
                      <w:pPr>
                        <w:rPr>
                          <w:rFonts w:ascii="Verdana" w:hAnsi="Verdana"/>
                          <w:sz w:val="16"/>
                          <w:szCs w:val="16"/>
                          <w:lang w:val="sv-SE"/>
                        </w:rPr>
                      </w:pPr>
                      <w:r w:rsidRPr="00655CDC">
                        <w:rPr>
                          <w:rFonts w:ascii="Verdana" w:hAnsi="Verdana"/>
                          <w:sz w:val="16"/>
                          <w:szCs w:val="16"/>
                          <w:lang w:val="sv-SE"/>
                        </w:rPr>
                        <w:t>We</w:t>
                      </w:r>
                    </w:p>
                    <w:p w:rsidR="00422DB5" w:rsidRPr="00655CDC" w:rsidRDefault="00422DB5" w:rsidP="007223F4">
                      <w:pPr>
                        <w:rPr>
                          <w:rFonts w:ascii="Verdana" w:hAnsi="Verdana"/>
                          <w:sz w:val="16"/>
                          <w:szCs w:val="16"/>
                          <w:lang w:val="sv-SE"/>
                        </w:rPr>
                      </w:pPr>
                      <w:r w:rsidRPr="00655CDC">
                        <w:rPr>
                          <w:rFonts w:ascii="Verdana" w:hAnsi="Verdana"/>
                          <w:sz w:val="16"/>
                          <w:szCs w:val="16"/>
                          <w:lang w:val="sv-SE"/>
                        </w:rPr>
                        <w:t>00</w:t>
                      </w:r>
                    </w:p>
                  </w:txbxContent>
                </v:textbox>
              </v:rect>
            </v:group>
            <v:rect id="_x0000_s2929" style="position:absolute;left:4906;top:4668;width:253;height:611" fillcolor="#6f6"/>
            <v:rect id="_x0000_s2930" style="position:absolute;left:4351;top:4881;width:559;height:97" fillcolor="green"/>
            <v:rect id="_x0000_s2931" style="position:absolute;left:5513;top:4651;width:252;height:613" fillcolor="#6f6"/>
            <v:line id="_x0000_s2932" style="position:absolute;flip:y" from="5151,4935" to="5495,4938" strokecolor="#969696" strokeweight="4.5pt"/>
            <v:rect id="_x0000_s2933" style="position:absolute;left:5777;top:4871;width:298;height:97" fillcolor="green"/>
            <v:line id="_x0000_s2935" style="position:absolute" from="4383,5249" to="6069,5251" strokecolor="#f90" strokeweight="3pt">
              <v:stroke startarrow="oval" endarrow="oval"/>
            </v:line>
            <w10:wrap type="none"/>
            <w10:anchorlock/>
          </v:group>
        </w:pict>
      </w:r>
    </w:p>
    <w:p w:rsidR="007223F4" w:rsidRPr="00EC1589" w:rsidRDefault="007223F4" w:rsidP="007223F4">
      <w:pPr>
        <w:rPr>
          <w:lang w:val="en-US"/>
        </w:rPr>
      </w:pPr>
    </w:p>
    <w:p w:rsidR="007223F4" w:rsidRDefault="007223F4" w:rsidP="007223F4">
      <w:pPr>
        <w:pStyle w:val="Caption"/>
      </w:pPr>
      <w:r>
        <w:t xml:space="preserve">Figure </w:t>
      </w:r>
      <w:fldSimple w:instr=" SEQ Figure \* ARABIC ">
        <w:r w:rsidR="00C63E4D">
          <w:rPr>
            <w:noProof/>
          </w:rPr>
          <w:t>10</w:t>
        </w:r>
      </w:fldSimple>
      <w:r w:rsidR="00A05B68">
        <w:t>: Rule Exception in trip (brownish line)</w:t>
      </w:r>
    </w:p>
    <w:p w:rsidR="007223F4" w:rsidRDefault="007223F4" w:rsidP="007223F4"/>
    <w:p w:rsidR="009B07B0" w:rsidRPr="009B07B0" w:rsidRDefault="009B07B0" w:rsidP="009B07B0">
      <w:pPr>
        <w:sectPr w:rsidR="009B07B0" w:rsidRPr="009B07B0" w:rsidSect="00E54D66">
          <w:type w:val="continuous"/>
          <w:pgSz w:w="11899" w:h="16838"/>
          <w:pgMar w:top="1417" w:right="1417" w:bottom="1417" w:left="1417" w:header="720" w:footer="990" w:gutter="0"/>
          <w:cols w:num="2" w:space="720" w:equalWidth="0">
            <w:col w:w="4172" w:space="720"/>
            <w:col w:w="4172"/>
          </w:cols>
          <w:titlePg/>
          <w:docGrid w:linePitch="326"/>
        </w:sectPr>
      </w:pPr>
    </w:p>
    <w:p w:rsidR="00345854" w:rsidRDefault="00345854" w:rsidP="001A2F45">
      <w:pPr>
        <w:pStyle w:val="Caption"/>
        <w:rPr>
          <w:lang w:val="en-US"/>
        </w:rPr>
      </w:pPr>
      <w:r>
        <w:lastRenderedPageBreak/>
        <w:t xml:space="preserve">Figure </w:t>
      </w:r>
      <w:fldSimple w:instr=" SEQ Figure \* ARABIC ">
        <w:r w:rsidR="00C63E4D">
          <w:rPr>
            <w:noProof/>
          </w:rPr>
          <w:t>11</w:t>
        </w:r>
      </w:fldSimple>
      <w:r>
        <w:t xml:space="preserve">: Crew lost </w:t>
      </w:r>
      <w:proofErr w:type="spellStart"/>
      <w:r>
        <w:t>recency</w:t>
      </w:r>
      <w:proofErr w:type="spellEnd"/>
      <w:r>
        <w:t xml:space="preserve"> for </w:t>
      </w:r>
      <w:r w:rsidR="001C6B11">
        <w:t>AC-</w:t>
      </w:r>
      <w:proofErr w:type="spellStart"/>
      <w:r>
        <w:t>qual</w:t>
      </w:r>
      <w:proofErr w:type="spellEnd"/>
      <w:r>
        <w:br/>
        <w:t xml:space="preserve"> (light red line)</w:t>
      </w:r>
    </w:p>
    <w:p w:rsidR="00345854" w:rsidRDefault="00345854" w:rsidP="00B5180F">
      <w:pPr>
        <w:rPr>
          <w:lang w:val="en-US"/>
        </w:rPr>
      </w:pPr>
    </w:p>
    <w:p w:rsidR="001A2F45" w:rsidRPr="00B5180F" w:rsidRDefault="001A2F45" w:rsidP="00B5180F">
      <w:pPr>
        <w:rPr>
          <w:lang w:val="en-US"/>
        </w:rPr>
      </w:pPr>
    </w:p>
    <w:p w:rsidR="009717F6" w:rsidRDefault="007F0209" w:rsidP="009717F6">
      <w:pPr>
        <w:pStyle w:val="Heading3"/>
        <w:rPr>
          <w:lang w:val="en-US"/>
        </w:rPr>
      </w:pPr>
      <w:r>
        <w:rPr>
          <w:lang w:val="en-US"/>
        </w:rPr>
        <w:br w:type="page"/>
      </w:r>
      <w:bookmarkStart w:id="65" w:name="_Toc339275265"/>
      <w:r w:rsidR="009A26DC">
        <w:rPr>
          <w:lang w:val="en-US"/>
        </w:rPr>
        <w:lastRenderedPageBreak/>
        <w:t>Trip</w:t>
      </w:r>
      <w:bookmarkEnd w:id="65"/>
    </w:p>
    <w:p w:rsidR="005D6D9E" w:rsidRDefault="005D6D9E" w:rsidP="005162C7">
      <w:pPr>
        <w:pStyle w:val="Heading4"/>
        <w:sectPr w:rsidR="005D6D9E" w:rsidSect="00BF225A">
          <w:type w:val="continuous"/>
          <w:pgSz w:w="11899" w:h="16838"/>
          <w:pgMar w:top="1417" w:right="1417" w:bottom="1417" w:left="1417" w:header="720" w:footer="990" w:gutter="0"/>
          <w:cols w:space="720"/>
          <w:titlePg/>
          <w:docGrid w:linePitch="326"/>
        </w:sectPr>
      </w:pPr>
    </w:p>
    <w:p w:rsidR="005162C7" w:rsidRDefault="005162C7" w:rsidP="005162C7">
      <w:pPr>
        <w:pStyle w:val="Heading4"/>
      </w:pPr>
      <w:r>
        <w:lastRenderedPageBreak/>
        <w:t>Briefing/Debriefing and Required rest after trip</w:t>
      </w:r>
    </w:p>
    <w:p w:rsidR="005162C7" w:rsidRDefault="000B2EE9" w:rsidP="005162C7">
      <w:r>
        <w:pict>
          <v:group id="_x0000_s2796" editas="canvas" style="width:219.35pt;height:95.95pt;mso-position-horizontal-relative:char;mso-position-vertical-relative:line" coordorigin="2977,4258" coordsize="3656,1645">
            <o:lock v:ext="edit" aspectratio="t"/>
            <v:shape id="_x0000_s2797" type="#_x0000_t75" style="position:absolute;left:2977;top:4258;width:3656;height:1645" o:preferrelative="f">
              <v:fill o:detectmouseclick="t"/>
              <v:path o:extrusionok="t" o:connecttype="none"/>
              <o:lock v:ext="edit" text="t"/>
            </v:shape>
            <v:group id="_x0000_s2798" style="position:absolute;left:2977;top:4258;width:3656;height:1645" coordorigin="2977,4258" coordsize="4050,1639">
              <v:rect id="_x0000_s2799" style="position:absolute;left:2977;top:4636;width:1500;height:630">
                <o:lock v:ext="edit" aspectratio="t"/>
                <v:textbox style="mso-next-textbox:#_x0000_s2799"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5162C7"/>
                  </w:txbxContent>
                </v:textbox>
              </v:rect>
              <v:rect id="_x0000_s2800" style="position:absolute;left:2977;top:5266;width:4050;height:631">
                <o:lock v:ext="edit" aspectratio="t"/>
                <v:textbox style="mso-next-textbox:#_x0000_s2800">
                  <w:txbxContent>
                    <w:p w:rsidR="00422DB5" w:rsidRPr="00253622" w:rsidRDefault="00422DB5" w:rsidP="005162C7">
                      <w:pPr>
                        <w:rPr>
                          <w:rFonts w:ascii="Verdana" w:hAnsi="Verdana"/>
                          <w:sz w:val="20"/>
                          <w:lang w:val="sv-SE"/>
                        </w:rPr>
                      </w:pPr>
                      <w:r>
                        <w:rPr>
                          <w:rFonts w:ascii="Verdana" w:hAnsi="Verdana"/>
                          <w:sz w:val="20"/>
                          <w:lang w:val="sv-SE"/>
                        </w:rPr>
                        <w:t>Briefing</w:t>
                      </w:r>
                    </w:p>
                  </w:txbxContent>
                </v:textbox>
              </v:rect>
              <v:rect id="_x0000_s2801" style="position:absolute;left:2977;top:4258;width:1447;height:378" fillcolor="silver">
                <o:lock v:ext="edit" aspectratio="t"/>
                <v:textbox style="mso-next-textbox:#_x0000_s2801">
                  <w:txbxContent>
                    <w:p w:rsidR="00422DB5" w:rsidRPr="00655CDC" w:rsidRDefault="00422DB5" w:rsidP="005162C7">
                      <w:pPr>
                        <w:rPr>
                          <w:rFonts w:ascii="Verdana" w:hAnsi="Verdana"/>
                          <w:sz w:val="20"/>
                          <w:lang w:val="sv-SE"/>
                        </w:rPr>
                      </w:pPr>
                      <w:r w:rsidRPr="00655CDC">
                        <w:rPr>
                          <w:rFonts w:ascii="Verdana" w:hAnsi="Verdana"/>
                          <w:sz w:val="20"/>
                          <w:lang w:val="sv-SE"/>
                        </w:rPr>
                        <w:t>Rosters</w:t>
                      </w:r>
                    </w:p>
                  </w:txbxContent>
                </v:textbox>
              </v:rect>
              <v:line id="_x0000_s2802" style="position:absolute" from="4424,4384" to="4424,4762">
                <o:lock v:ext="edit" aspectratio="t"/>
              </v:line>
              <v:rect id="_x0000_s2803" style="position:absolute;left:4424;top:4258;width:803;height:378" fillcolor="#ddd">
                <o:lock v:ext="edit" aspectratio="t"/>
                <v:textbox style="mso-next-textbox:#_x0000_s2803" inset="1mm,.5mm,1mm,.5mm">
                  <w:txbxContent>
                    <w:p w:rsidR="00422DB5" w:rsidRPr="00655CDC" w:rsidRDefault="00422DB5" w:rsidP="005162C7">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5162C7">
                      <w:pPr>
                        <w:rPr>
                          <w:rFonts w:ascii="Verdana" w:hAnsi="Verdana"/>
                          <w:sz w:val="16"/>
                          <w:szCs w:val="16"/>
                          <w:lang w:val="sv-SE"/>
                        </w:rPr>
                      </w:pPr>
                      <w:r w:rsidRPr="00655CDC">
                        <w:rPr>
                          <w:rFonts w:ascii="Verdana" w:hAnsi="Verdana"/>
                          <w:sz w:val="16"/>
                          <w:szCs w:val="16"/>
                          <w:lang w:val="sv-SE"/>
                        </w:rPr>
                        <w:t>00</w:t>
                      </w:r>
                    </w:p>
                  </w:txbxContent>
                </v:textbox>
              </v:rect>
              <v:rect id="_x0000_s2804" style="position:absolute;left:4424;top:4636;width:578;height:630">
                <o:lock v:ext="edit" aspectratio="t"/>
              </v:rect>
              <v:rect id="_x0000_s2805" style="position:absolute;left:5002;top:4636;width:1639;height:630">
                <o:lock v:ext="edit" aspectratio="t"/>
              </v:rect>
              <v:rect id="_x0000_s2806" style="position:absolute;left:6641;top:4636;width:386;height:630">
                <o:lock v:ext="edit" aspectratio="t"/>
              </v:rect>
              <v:rect id="_x0000_s2807" style="position:absolute;left:5002;top:4258;width:1639;height:378" fillcolor="#ddd">
                <o:lock v:ext="edit" aspectratio="t"/>
                <v:textbox style="mso-next-textbox:#_x0000_s2807" inset="1mm,.5mm,1mm,.5mm">
                  <w:txbxContent>
                    <w:p w:rsidR="00422DB5" w:rsidRPr="00655CDC" w:rsidRDefault="00422DB5" w:rsidP="005162C7">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5162C7">
                      <w:pPr>
                        <w:rPr>
                          <w:rFonts w:ascii="Verdana" w:hAnsi="Verdana"/>
                          <w:sz w:val="16"/>
                          <w:szCs w:val="16"/>
                          <w:lang w:val="sv-SE"/>
                        </w:rPr>
                      </w:pPr>
                      <w:r w:rsidRPr="00655CDC">
                        <w:rPr>
                          <w:rFonts w:ascii="Verdana" w:hAnsi="Verdana"/>
                          <w:sz w:val="16"/>
                          <w:szCs w:val="16"/>
                          <w:lang w:val="sv-SE"/>
                        </w:rPr>
                        <w:t>00</w:t>
                      </w:r>
                    </w:p>
                  </w:txbxContent>
                </v:textbox>
              </v:rect>
              <v:rect id="_x0000_s2808" style="position:absolute;left:6641;top:4258;width:386;height:378" fillcolor="#ddd">
                <o:lock v:ext="edit" aspectratio="t"/>
                <v:textbox style="mso-next-textbox:#_x0000_s2808" inset="1mm,.5mm,1mm,.5mm">
                  <w:txbxContent>
                    <w:p w:rsidR="00422DB5" w:rsidRPr="00655CDC" w:rsidRDefault="00422DB5" w:rsidP="005162C7">
                      <w:pPr>
                        <w:rPr>
                          <w:rFonts w:ascii="Verdana" w:hAnsi="Verdana"/>
                          <w:sz w:val="16"/>
                          <w:szCs w:val="16"/>
                          <w:lang w:val="sv-SE"/>
                        </w:rPr>
                      </w:pPr>
                      <w:r w:rsidRPr="00655CDC">
                        <w:rPr>
                          <w:rFonts w:ascii="Verdana" w:hAnsi="Verdana"/>
                          <w:sz w:val="16"/>
                          <w:szCs w:val="16"/>
                          <w:lang w:val="sv-SE"/>
                        </w:rPr>
                        <w:t>We</w:t>
                      </w:r>
                    </w:p>
                    <w:p w:rsidR="00422DB5" w:rsidRPr="00655CDC" w:rsidRDefault="00422DB5" w:rsidP="005162C7">
                      <w:pPr>
                        <w:rPr>
                          <w:rFonts w:ascii="Verdana" w:hAnsi="Verdana"/>
                          <w:sz w:val="16"/>
                          <w:szCs w:val="16"/>
                          <w:lang w:val="sv-SE"/>
                        </w:rPr>
                      </w:pPr>
                      <w:r w:rsidRPr="00655CDC">
                        <w:rPr>
                          <w:rFonts w:ascii="Verdana" w:hAnsi="Verdana"/>
                          <w:sz w:val="16"/>
                          <w:szCs w:val="16"/>
                          <w:lang w:val="sv-SE"/>
                        </w:rPr>
                        <w:t>00</w:t>
                      </w:r>
                    </w:p>
                  </w:txbxContent>
                </v:textbox>
              </v:rect>
            </v:group>
            <v:rect id="_x0000_s2809" style="position:absolute;left:4906;top:4668;width:253;height:611" fillcolor="#6f6"/>
            <v:rect id="_x0000_s2810" style="position:absolute;left:4351;top:4881;width:559;height:97" fillcolor="green"/>
            <v:rect id="_x0000_s2811" style="position:absolute;left:5513;top:4651;width:252;height:613" fillcolor="#6f6"/>
            <v:line id="_x0000_s2812" style="position:absolute;flip:y" from="5151,4935" to="5495,4938" strokecolor="#969696" strokeweight="4.5pt"/>
            <v:rect id="_x0000_s2813" style="position:absolute;left:5777;top:4871;width:298;height:97" fillcolor="green"/>
            <v:line id="_x0000_s2814" style="position:absolute" from="5754,5189" to="6448,5189" strokecolor="green" strokeweight="3pt">
              <v:stroke endarrow="oval"/>
            </v:line>
            <w10:wrap type="none"/>
            <w10:anchorlock/>
          </v:group>
        </w:pict>
      </w:r>
    </w:p>
    <w:p w:rsidR="005162C7" w:rsidRDefault="005162C7" w:rsidP="005162C7">
      <w:pPr>
        <w:pStyle w:val="Caption"/>
      </w:pPr>
      <w:r>
        <w:t xml:space="preserve">Figure </w:t>
      </w:r>
      <w:fldSimple w:instr=" SEQ Figure \* ARABIC ">
        <w:r w:rsidR="00C63E4D">
          <w:rPr>
            <w:noProof/>
          </w:rPr>
          <w:t>12</w:t>
        </w:r>
      </w:fldSimple>
      <w:r>
        <w:t xml:space="preserve">: Trip </w:t>
      </w:r>
      <w:proofErr w:type="spellStart"/>
      <w:r>
        <w:t>rudobs</w:t>
      </w:r>
      <w:proofErr w:type="spellEnd"/>
      <w:r>
        <w:t xml:space="preserve"> (green lines)</w:t>
      </w:r>
    </w:p>
    <w:p w:rsidR="005D6D9E" w:rsidRPr="005D6D9E" w:rsidRDefault="005D6D9E" w:rsidP="005D6D9E"/>
    <w:p w:rsidR="005D6D9E" w:rsidRDefault="005D6D9E" w:rsidP="005D6D9E">
      <w:pPr>
        <w:pStyle w:val="Heading4"/>
      </w:pPr>
      <w:r>
        <w:lastRenderedPageBreak/>
        <w:t>Simul</w:t>
      </w:r>
      <w:r w:rsidR="00E74BD7">
        <w:t>a</w:t>
      </w:r>
      <w:r>
        <w:t>tor Briefing/ Debriefing</w:t>
      </w:r>
    </w:p>
    <w:p w:rsidR="005D6D9E" w:rsidRDefault="005D6D9E" w:rsidP="005D6D9E">
      <w:r>
        <w:t>Brie</w:t>
      </w:r>
      <w:r w:rsidR="00FC5425">
        <w:t>f</w:t>
      </w:r>
      <w:r>
        <w:t xml:space="preserve">ing and debriefing are </w:t>
      </w:r>
      <w:r w:rsidR="009D5BE3">
        <w:t>with standard check</w:t>
      </w:r>
      <w:r w:rsidR="00FD4737">
        <w:t xml:space="preserve">-in </w:t>
      </w:r>
      <w:proofErr w:type="spellStart"/>
      <w:r w:rsidR="00FD4737">
        <w:t>rudo</w:t>
      </w:r>
      <w:r w:rsidR="009D5BE3">
        <w:t>b</w:t>
      </w:r>
      <w:proofErr w:type="spellEnd"/>
      <w:r w:rsidR="009D5BE3">
        <w:t>.</w:t>
      </w:r>
    </w:p>
    <w:p w:rsidR="00A554AA" w:rsidRDefault="000B2EE9" w:rsidP="00A554AA">
      <w:r>
        <w:pict>
          <v:group id="_x0000_s3029" editas="canvas" style="width:219.35pt;height:95.95pt;mso-position-horizontal-relative:char;mso-position-vertical-relative:line" coordorigin="6318,4166" coordsize="4387,1919">
            <o:lock v:ext="edit" aspectratio="t"/>
            <v:shape id="_x0000_s3030" type="#_x0000_t75" style="position:absolute;left:6318;top:4166;width:4387;height:1919" o:preferrelative="f">
              <v:fill o:detectmouseclick="t"/>
              <v:path o:extrusionok="t" o:connecttype="none"/>
              <o:lock v:ext="edit" text="t"/>
            </v:shape>
            <v:group id="_x0000_s3031" style="position:absolute;left:6318;top:4166;width:4387;height:1919" coordorigin="2977,4258" coordsize="4050,1639">
              <v:rect id="_x0000_s3032" style="position:absolute;left:2977;top:4636;width:1500;height:630">
                <o:lock v:ext="edit" aspectratio="t"/>
                <v:textbox style="mso-next-textbox:#_x0000_s3032"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A554AA"/>
                  </w:txbxContent>
                </v:textbox>
              </v:rect>
              <v:rect id="_x0000_s3033" style="position:absolute;left:2977;top:5266;width:4050;height:631">
                <o:lock v:ext="edit" aspectratio="t"/>
                <v:textbox style="mso-next-textbox:#_x0000_s3033">
                  <w:txbxContent>
                    <w:p w:rsidR="00422DB5" w:rsidRPr="009D5BE3" w:rsidRDefault="00422DB5" w:rsidP="00A554AA">
                      <w:pPr>
                        <w:rPr>
                          <w:rFonts w:ascii="Verdana" w:hAnsi="Verdana"/>
                          <w:sz w:val="20"/>
                          <w:lang w:val="sv-SE"/>
                        </w:rPr>
                      </w:pPr>
                      <w:r>
                        <w:rPr>
                          <w:rFonts w:ascii="Verdana" w:hAnsi="Verdana"/>
                          <w:sz w:val="20"/>
                          <w:lang w:val="sv-SE"/>
                        </w:rPr>
                        <w:t>Briefing</w:t>
                      </w:r>
                    </w:p>
                  </w:txbxContent>
                </v:textbox>
              </v:rect>
              <v:rect id="_x0000_s3034" style="position:absolute;left:2977;top:4258;width:1447;height:378" fillcolor="silver">
                <o:lock v:ext="edit" aspectratio="t"/>
                <v:textbox style="mso-next-textbox:#_x0000_s3034">
                  <w:txbxContent>
                    <w:p w:rsidR="00422DB5" w:rsidRPr="00655CDC" w:rsidRDefault="00422DB5" w:rsidP="00A554AA">
                      <w:pPr>
                        <w:rPr>
                          <w:rFonts w:ascii="Verdana" w:hAnsi="Verdana"/>
                          <w:sz w:val="20"/>
                          <w:lang w:val="sv-SE"/>
                        </w:rPr>
                      </w:pPr>
                      <w:r w:rsidRPr="00655CDC">
                        <w:rPr>
                          <w:rFonts w:ascii="Verdana" w:hAnsi="Verdana"/>
                          <w:sz w:val="20"/>
                          <w:lang w:val="sv-SE"/>
                        </w:rPr>
                        <w:t>Rosters</w:t>
                      </w:r>
                    </w:p>
                  </w:txbxContent>
                </v:textbox>
              </v:rect>
              <v:line id="_x0000_s3035" style="position:absolute" from="4424,4384" to="4424,4762">
                <o:lock v:ext="edit" aspectratio="t"/>
              </v:line>
              <v:rect id="_x0000_s3036" style="position:absolute;left:4424;top:4258;width:803;height:378" fillcolor="#ddd">
                <o:lock v:ext="edit" aspectratio="t"/>
                <v:textbox style="mso-next-textbox:#_x0000_s3036" inset="1mm,.5mm,1mm,.5mm">
                  <w:txbxContent>
                    <w:p w:rsidR="00422DB5" w:rsidRPr="00655CDC" w:rsidRDefault="00422DB5" w:rsidP="00A554AA">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A554AA">
                      <w:pPr>
                        <w:rPr>
                          <w:rFonts w:ascii="Verdana" w:hAnsi="Verdana"/>
                          <w:sz w:val="16"/>
                          <w:szCs w:val="16"/>
                          <w:lang w:val="sv-SE"/>
                        </w:rPr>
                      </w:pPr>
                      <w:r w:rsidRPr="00655CDC">
                        <w:rPr>
                          <w:rFonts w:ascii="Verdana" w:hAnsi="Verdana"/>
                          <w:sz w:val="16"/>
                          <w:szCs w:val="16"/>
                          <w:lang w:val="sv-SE"/>
                        </w:rPr>
                        <w:t>00</w:t>
                      </w:r>
                    </w:p>
                  </w:txbxContent>
                </v:textbox>
              </v:rect>
              <v:rect id="_x0000_s3037" style="position:absolute;left:4424;top:4636;width:578;height:630">
                <o:lock v:ext="edit" aspectratio="t"/>
              </v:rect>
              <v:rect id="_x0000_s3038" style="position:absolute;left:5002;top:4636;width:1639;height:630">
                <o:lock v:ext="edit" aspectratio="t"/>
              </v:rect>
              <v:rect id="_x0000_s3039" style="position:absolute;left:6641;top:4636;width:386;height:630">
                <o:lock v:ext="edit" aspectratio="t"/>
              </v:rect>
              <v:rect id="_x0000_s3040" style="position:absolute;left:5002;top:4258;width:1639;height:378" fillcolor="#ddd">
                <o:lock v:ext="edit" aspectratio="t"/>
                <v:textbox style="mso-next-textbox:#_x0000_s3040" inset="1mm,.5mm,1mm,.5mm">
                  <w:txbxContent>
                    <w:p w:rsidR="00422DB5" w:rsidRPr="00655CDC" w:rsidRDefault="00422DB5" w:rsidP="00A554AA">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A554AA">
                      <w:pPr>
                        <w:rPr>
                          <w:rFonts w:ascii="Verdana" w:hAnsi="Verdana"/>
                          <w:sz w:val="16"/>
                          <w:szCs w:val="16"/>
                          <w:lang w:val="sv-SE"/>
                        </w:rPr>
                      </w:pPr>
                      <w:r w:rsidRPr="00655CDC">
                        <w:rPr>
                          <w:rFonts w:ascii="Verdana" w:hAnsi="Verdana"/>
                          <w:sz w:val="16"/>
                          <w:szCs w:val="16"/>
                          <w:lang w:val="sv-SE"/>
                        </w:rPr>
                        <w:t>00</w:t>
                      </w:r>
                    </w:p>
                  </w:txbxContent>
                </v:textbox>
              </v:rect>
              <v:rect id="_x0000_s3041" style="position:absolute;left:6641;top:4258;width:386;height:378" fillcolor="#ddd">
                <o:lock v:ext="edit" aspectratio="t"/>
                <v:textbox style="mso-next-textbox:#_x0000_s3041" inset="1mm,.5mm,1mm,.5mm">
                  <w:txbxContent>
                    <w:p w:rsidR="00422DB5" w:rsidRPr="00655CDC" w:rsidRDefault="00422DB5" w:rsidP="00A554AA">
                      <w:pPr>
                        <w:rPr>
                          <w:rFonts w:ascii="Verdana" w:hAnsi="Verdana"/>
                          <w:sz w:val="16"/>
                          <w:szCs w:val="16"/>
                          <w:lang w:val="sv-SE"/>
                        </w:rPr>
                      </w:pPr>
                      <w:r w:rsidRPr="00655CDC">
                        <w:rPr>
                          <w:rFonts w:ascii="Verdana" w:hAnsi="Verdana"/>
                          <w:sz w:val="16"/>
                          <w:szCs w:val="16"/>
                          <w:lang w:val="sv-SE"/>
                        </w:rPr>
                        <w:t>We</w:t>
                      </w:r>
                    </w:p>
                    <w:p w:rsidR="00422DB5" w:rsidRPr="00655CDC" w:rsidRDefault="00422DB5" w:rsidP="00A554AA">
                      <w:pPr>
                        <w:rPr>
                          <w:rFonts w:ascii="Verdana" w:hAnsi="Verdana"/>
                          <w:sz w:val="16"/>
                          <w:szCs w:val="16"/>
                          <w:lang w:val="sv-SE"/>
                        </w:rPr>
                      </w:pPr>
                      <w:r w:rsidRPr="00655CDC">
                        <w:rPr>
                          <w:rFonts w:ascii="Verdana" w:hAnsi="Verdana"/>
                          <w:sz w:val="16"/>
                          <w:szCs w:val="16"/>
                          <w:lang w:val="sv-SE"/>
                        </w:rPr>
                        <w:t>00</w:t>
                      </w:r>
                    </w:p>
                  </w:txbxContent>
                </v:textbox>
              </v:rect>
            </v:group>
            <v:rect id="_x0000_s3042" style="position:absolute;left:9369;top:4615;width:1336;height:713" fillcolor="#603">
              <v:textbox style="mso-next-textbox:#_x0000_s3042">
                <w:txbxContent>
                  <w:p w:rsidR="00422DB5" w:rsidRPr="00253622" w:rsidRDefault="00422DB5" w:rsidP="00A554AA">
                    <w:pPr>
                      <w:rPr>
                        <w:rFonts w:ascii="Verdana" w:hAnsi="Verdana"/>
                        <w:color w:val="000000"/>
                        <w:lang w:val="sv-SE"/>
                      </w:rPr>
                    </w:pPr>
                    <w:r w:rsidRPr="00253622">
                      <w:rPr>
                        <w:rFonts w:ascii="Verdana" w:hAnsi="Verdana"/>
                        <w:color w:val="000000"/>
                        <w:lang w:val="sv-SE"/>
                      </w:rPr>
                      <w:t xml:space="preserve">       Y3</w:t>
                    </w:r>
                  </w:p>
                  <w:p w:rsidR="00422DB5" w:rsidRPr="00253622" w:rsidRDefault="00422DB5" w:rsidP="00A554AA">
                    <w:pPr>
                      <w:rPr>
                        <w:rFonts w:ascii="Verdana" w:hAnsi="Verdana"/>
                        <w:color w:val="000000"/>
                        <w:lang w:val="sv-SE"/>
                      </w:rPr>
                    </w:pPr>
                    <w:r w:rsidRPr="00253622">
                      <w:rPr>
                        <w:rFonts w:ascii="Verdana" w:hAnsi="Verdana"/>
                        <w:color w:val="000000"/>
                        <w:lang w:val="sv-SE"/>
                      </w:rPr>
                      <w:t>1100</w:t>
                    </w:r>
                  </w:p>
                </w:txbxContent>
              </v:textbox>
            </v:rect>
            <v:rect id="_x0000_s3043" style="position:absolute;left:8698;top:4924;width:670;height:113" fillcolor="green"/>
            <w10:wrap type="none"/>
            <w10:anchorlock/>
          </v:group>
        </w:pict>
      </w:r>
    </w:p>
    <w:p w:rsidR="005D6D9E" w:rsidRPr="007C713A" w:rsidRDefault="005D6D9E" w:rsidP="005D6D9E">
      <w:pPr>
        <w:pStyle w:val="Caption"/>
      </w:pPr>
      <w:r>
        <w:t xml:space="preserve">Figure </w:t>
      </w:r>
      <w:fldSimple w:instr=" SEQ Figure \* ARABIC ">
        <w:r w:rsidR="00C63E4D">
          <w:rPr>
            <w:noProof/>
          </w:rPr>
          <w:t>13</w:t>
        </w:r>
      </w:fldSimple>
      <w:r w:rsidR="009D5BE3">
        <w:t>: Simulator briefing</w:t>
      </w:r>
      <w:r w:rsidR="00A554AA">
        <w:t xml:space="preserve"> (green line</w:t>
      </w:r>
      <w:r>
        <w:t>)</w:t>
      </w:r>
    </w:p>
    <w:p w:rsidR="005D6D9E" w:rsidRDefault="005D6D9E" w:rsidP="009717F6">
      <w:pPr>
        <w:rPr>
          <w:lang w:val="en-US"/>
        </w:rPr>
        <w:sectPr w:rsidR="005D6D9E" w:rsidSect="005D6D9E">
          <w:type w:val="continuous"/>
          <w:pgSz w:w="11899" w:h="16838"/>
          <w:pgMar w:top="1417" w:right="1417" w:bottom="1417" w:left="1417" w:header="720" w:footer="990" w:gutter="0"/>
          <w:cols w:num="2" w:space="720" w:equalWidth="0">
            <w:col w:w="4172" w:space="720"/>
            <w:col w:w="4172"/>
          </w:cols>
          <w:titlePg/>
          <w:docGrid w:linePitch="326"/>
        </w:sectPr>
      </w:pPr>
    </w:p>
    <w:p w:rsidR="008E78EE" w:rsidRDefault="008E78EE" w:rsidP="009717F6">
      <w:pPr>
        <w:rPr>
          <w:lang w:val="en-US"/>
        </w:rPr>
      </w:pPr>
    </w:p>
    <w:p w:rsidR="008E78EE" w:rsidRDefault="008E78EE" w:rsidP="008E78EE">
      <w:pPr>
        <w:pStyle w:val="Heading4"/>
        <w:rPr>
          <w:lang w:val="en-US"/>
        </w:rPr>
      </w:pPr>
      <w:r>
        <w:rPr>
          <w:lang w:val="en-US"/>
        </w:rPr>
        <w:t>Retiming</w:t>
      </w:r>
    </w:p>
    <w:p w:rsidR="008E78EE" w:rsidRPr="00E20D27" w:rsidRDefault="000B2EE9" w:rsidP="008E78EE">
      <w:pPr>
        <w:pStyle w:val="BodyText"/>
      </w:pPr>
      <w:r w:rsidRPr="000B2EE9">
        <w:rPr>
          <w:noProof/>
          <w:lang w:eastAsia="zh-TW"/>
        </w:rPr>
        <w:pict>
          <v:shapetype id="_x0000_t202" coordsize="21600,21600" o:spt="202" path="m,l,21600r21600,l21600,xe">
            <v:stroke joinstyle="miter"/>
            <v:path gradientshapeok="t" o:connecttype="rect"/>
          </v:shapetype>
          <v:shape id="_x0000_s3117" type="#_x0000_t202" style="position:absolute;left:0;text-align:left;margin-left:388.15pt;margin-top:1.2pt;width:15.6pt;height:26.1pt;z-index:251641344;mso-width-relative:margin;mso-height-relative:margin" strokecolor="white">
            <v:textbox style="mso-next-textbox:#_x0000_s3117">
              <w:txbxContent>
                <w:p w:rsidR="00422DB5" w:rsidRPr="00EE5EBC" w:rsidRDefault="00422DB5" w:rsidP="008E78EE">
                  <w:pPr>
                    <w:rPr>
                      <w:lang w:val="sv-SE"/>
                    </w:rPr>
                  </w:pPr>
                </w:p>
              </w:txbxContent>
            </v:textbox>
          </v:shape>
        </w:pict>
      </w:r>
      <w:r w:rsidRPr="000B2EE9">
        <w:rPr>
          <w:noProof/>
          <w:lang w:eastAsia="zh-TW"/>
        </w:rPr>
        <w:pict>
          <v:shape id="_x0000_s3115" type="#_x0000_t202" style="position:absolute;left:0;text-align:left;margin-left:253.55pt;margin-top:.8pt;width:144.35pt;height:35.55pt;z-index:251639296;mso-height-percent:200;mso-height-percent:200;mso-width-relative:margin;mso-height-relative:margin" strokecolor="white">
            <v:textbox style="mso-next-textbox:#_x0000_s3115;mso-fit-shape-to-text:t">
              <w:txbxContent>
                <w:p w:rsidR="00422DB5" w:rsidRDefault="00422DB5" w:rsidP="008E78EE">
                  <w:r>
                    <w:t>Leg has retiming alternatives</w:t>
                  </w:r>
                </w:p>
              </w:txbxContent>
            </v:textbox>
          </v:shape>
        </w:pict>
      </w:r>
    </w:p>
    <w:p w:rsidR="008E78EE" w:rsidRPr="00E20D27" w:rsidRDefault="000B2EE9" w:rsidP="008E78EE">
      <w:pPr>
        <w:pStyle w:val="BodyText"/>
      </w:pPr>
      <w:r w:rsidRPr="000B2EE9">
        <w:rPr>
          <w:noProof/>
          <w:lang w:eastAsia="sv-SE"/>
        </w:rPr>
        <w:pict>
          <v:shapetype id="_x0000_t32" coordsize="21600,21600" o:spt="32" o:oned="t" path="m,l21600,21600e" filled="f">
            <v:path arrowok="t" fillok="f" o:connecttype="none"/>
            <o:lock v:ext="edit" shapetype="t"/>
          </v:shapetype>
          <v:shape id="_x0000_s3116" type="#_x0000_t32" style="position:absolute;left:0;text-align:left;margin-left:210.75pt;margin-top:3.65pt;width:43.25pt;height:25.25pt;flip:x;z-index:251640320" o:connectortype="straight">
            <v:stroke endarrow="block"/>
          </v:shape>
        </w:pict>
      </w:r>
    </w:p>
    <w:p w:rsidR="008E78EE" w:rsidRPr="00E20D27" w:rsidRDefault="000B2EE9" w:rsidP="008E78EE">
      <w:pPr>
        <w:pStyle w:val="BodyText"/>
        <w:ind w:left="0"/>
      </w:pPr>
      <w:r w:rsidRPr="000B2EE9">
        <w:rPr>
          <w:noProof/>
          <w:lang w:eastAsia="sv-SE"/>
        </w:rPr>
        <w:pict>
          <v:shape id="_x0000_s3119" type="#_x0000_t32" style="position:absolute;margin-left:210.75pt;margin-top:22.95pt;width:53.8pt;height:22.45pt;flip:x y;z-index:251643392" o:connectortype="straight">
            <v:stroke endarrow="block"/>
          </v:shape>
        </w:pict>
      </w:r>
      <w:r w:rsidR="00D4272C">
        <w:rPr>
          <w:noProof/>
          <w:lang w:val="sv-SE" w:eastAsia="sv-SE"/>
        </w:rPr>
        <w:drawing>
          <wp:inline distT="0" distB="0" distL="0" distR="0">
            <wp:extent cx="5581650" cy="457200"/>
            <wp:effectExtent l="19050" t="0" r="0" b="0"/>
            <wp:docPr id="37" name="Picture 22" descr="sas_do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as_dok4.jpg"/>
                    <pic:cNvPicPr>
                      <a:picLocks noChangeAspect="1" noChangeArrowheads="1"/>
                    </pic:cNvPicPr>
                  </pic:nvPicPr>
                  <pic:blipFill>
                    <a:blip r:embed="rId10" cstate="print"/>
                    <a:srcRect/>
                    <a:stretch>
                      <a:fillRect/>
                    </a:stretch>
                  </pic:blipFill>
                  <pic:spPr bwMode="auto">
                    <a:xfrm>
                      <a:off x="0" y="0"/>
                      <a:ext cx="5581650" cy="457200"/>
                    </a:xfrm>
                    <a:prstGeom prst="rect">
                      <a:avLst/>
                    </a:prstGeom>
                    <a:noFill/>
                    <a:ln w="9525">
                      <a:noFill/>
                      <a:miter lim="800000"/>
                      <a:headEnd/>
                      <a:tailEnd/>
                    </a:ln>
                  </pic:spPr>
                </pic:pic>
              </a:graphicData>
            </a:graphic>
          </wp:inline>
        </w:drawing>
      </w:r>
    </w:p>
    <w:p w:rsidR="008E78EE" w:rsidRPr="00E20D27" w:rsidRDefault="000B2EE9" w:rsidP="008E78EE">
      <w:pPr>
        <w:pStyle w:val="Heading4"/>
        <w:numPr>
          <w:ilvl w:val="0"/>
          <w:numId w:val="0"/>
        </w:numPr>
        <w:ind w:left="864"/>
      </w:pPr>
      <w:r w:rsidRPr="000B2EE9">
        <w:rPr>
          <w:noProof/>
          <w:lang w:eastAsia="zh-TW"/>
        </w:rPr>
        <w:pict>
          <v:shape id="_x0000_s3118" type="#_x0000_t202" style="position:absolute;left:0;text-align:left;margin-left:254pt;margin-top:11.2pt;width:179.4pt;height:35.55pt;z-index:251642368;mso-height-percent:200;mso-height-percent:200;mso-width-relative:margin;mso-height-relative:margin" strokecolor="white">
            <v:textbox style="mso-next-textbox:#_x0000_s3118;mso-fit-shape-to-text:t">
              <w:txbxContent>
                <w:p w:rsidR="00422DB5" w:rsidRDefault="00422DB5" w:rsidP="008E78EE">
                  <w:r>
                    <w:t>Leg is retimed (shows original time)</w:t>
                  </w:r>
                </w:p>
              </w:txbxContent>
            </v:textbox>
          </v:shape>
        </w:pict>
      </w:r>
    </w:p>
    <w:p w:rsidR="008E78EE" w:rsidRPr="00E20D27" w:rsidRDefault="008E78EE" w:rsidP="008E78EE">
      <w:pPr>
        <w:pStyle w:val="Heading4"/>
        <w:numPr>
          <w:ilvl w:val="0"/>
          <w:numId w:val="0"/>
        </w:numPr>
        <w:ind w:left="864"/>
      </w:pPr>
    </w:p>
    <w:p w:rsidR="008E78EE" w:rsidRDefault="008E78EE" w:rsidP="008E78EE">
      <w:pPr>
        <w:pStyle w:val="Note"/>
        <w:numPr>
          <w:ilvl w:val="0"/>
          <w:numId w:val="0"/>
        </w:numPr>
        <w:ind w:left="1985"/>
        <w:rPr>
          <w:lang w:val="en-GB"/>
        </w:rPr>
      </w:pPr>
    </w:p>
    <w:p w:rsidR="008E78EE" w:rsidRPr="00E20D27" w:rsidRDefault="008E78EE" w:rsidP="008E78EE">
      <w:pPr>
        <w:pStyle w:val="Note"/>
        <w:tabs>
          <w:tab w:val="num" w:pos="1134"/>
        </w:tabs>
        <w:rPr>
          <w:lang w:val="en-GB"/>
        </w:rPr>
      </w:pPr>
      <w:r>
        <w:rPr>
          <w:lang w:val="en-GB"/>
        </w:rPr>
        <w:t xml:space="preserve">            </w:t>
      </w:r>
      <w:r w:rsidRPr="00E20D27">
        <w:rPr>
          <w:lang w:val="en-GB"/>
        </w:rPr>
        <w:t xml:space="preserve">You can </w:t>
      </w:r>
      <w:r>
        <w:rPr>
          <w:lang w:val="en-GB"/>
        </w:rPr>
        <w:t xml:space="preserve">switch off and </w:t>
      </w:r>
      <w:r w:rsidRPr="00E20D27">
        <w:rPr>
          <w:lang w:val="en-GB"/>
        </w:rPr>
        <w:t>modify</w:t>
      </w:r>
      <w:r>
        <w:rPr>
          <w:lang w:val="en-GB"/>
        </w:rPr>
        <w:t xml:space="preserve"> the colour of the </w:t>
      </w:r>
      <w:r>
        <w:rPr>
          <w:b/>
          <w:lang w:val="en-GB"/>
        </w:rPr>
        <w:t>L</w:t>
      </w:r>
      <w:r w:rsidRPr="00E20D27">
        <w:rPr>
          <w:b/>
          <w:lang w:val="en-GB"/>
        </w:rPr>
        <w:t xml:space="preserve">eg has retiming alternatives </w:t>
      </w:r>
      <w:proofErr w:type="spellStart"/>
      <w:r w:rsidRPr="00E20D27">
        <w:rPr>
          <w:lang w:val="en-GB"/>
        </w:rPr>
        <w:t>rudobs</w:t>
      </w:r>
      <w:proofErr w:type="spellEnd"/>
      <w:r w:rsidRPr="00E20D27">
        <w:rPr>
          <w:lang w:val="en-GB"/>
        </w:rPr>
        <w:t xml:space="preserve"> in the</w:t>
      </w:r>
      <w:r w:rsidRPr="00E20D27">
        <w:rPr>
          <w:b/>
          <w:lang w:val="en-GB"/>
        </w:rPr>
        <w:t xml:space="preserve"> </w:t>
      </w:r>
      <w:r>
        <w:rPr>
          <w:b/>
          <w:lang w:val="en-GB"/>
        </w:rPr>
        <w:t>Visualisation</w:t>
      </w:r>
      <w:r w:rsidRPr="00E20D27">
        <w:rPr>
          <w:b/>
          <w:lang w:val="en-GB"/>
        </w:rPr>
        <w:t xml:space="preserve"> </w:t>
      </w:r>
      <w:r w:rsidRPr="00E20D27">
        <w:rPr>
          <w:lang w:val="en-GB"/>
        </w:rPr>
        <w:t>tab of the</w:t>
      </w:r>
      <w:r w:rsidR="00AB4EAB">
        <w:rPr>
          <w:b/>
          <w:lang w:val="en-GB"/>
        </w:rPr>
        <w:t xml:space="preserve"> Rule P</w:t>
      </w:r>
      <w:r w:rsidRPr="00E20D27">
        <w:rPr>
          <w:b/>
          <w:lang w:val="en-GB"/>
        </w:rPr>
        <w:t xml:space="preserve">arameters </w:t>
      </w:r>
      <w:r w:rsidRPr="00E20D27">
        <w:rPr>
          <w:lang w:val="en-GB"/>
        </w:rPr>
        <w:t>form.</w:t>
      </w:r>
    </w:p>
    <w:p w:rsidR="008E78EE" w:rsidRPr="00E20D27" w:rsidRDefault="008E78EE" w:rsidP="008E78EE">
      <w:pPr>
        <w:pStyle w:val="Note"/>
        <w:tabs>
          <w:tab w:val="num" w:pos="1134"/>
        </w:tabs>
        <w:rPr>
          <w:lang w:val="en-GB"/>
        </w:rPr>
      </w:pPr>
      <w:r>
        <w:rPr>
          <w:lang w:val="en-GB"/>
        </w:rPr>
        <w:t xml:space="preserve">            </w:t>
      </w:r>
      <w:r w:rsidRPr="00E20D27">
        <w:rPr>
          <w:lang w:val="en-GB"/>
        </w:rPr>
        <w:t xml:space="preserve">When you point at any of these </w:t>
      </w:r>
      <w:proofErr w:type="spellStart"/>
      <w:r w:rsidRPr="00E20D27">
        <w:rPr>
          <w:lang w:val="en-GB"/>
        </w:rPr>
        <w:t>rudobs</w:t>
      </w:r>
      <w:proofErr w:type="spellEnd"/>
      <w:r w:rsidRPr="00E20D27">
        <w:rPr>
          <w:lang w:val="en-GB"/>
        </w:rPr>
        <w:t xml:space="preserve"> </w:t>
      </w:r>
      <w:r w:rsidR="004A2240">
        <w:rPr>
          <w:lang w:val="en-GB"/>
        </w:rPr>
        <w:t xml:space="preserve">with the mouse you get details </w:t>
      </w:r>
      <w:r w:rsidRPr="00E20D27">
        <w:rPr>
          <w:lang w:val="en-GB"/>
        </w:rPr>
        <w:t>in the information window.</w:t>
      </w:r>
    </w:p>
    <w:p w:rsidR="008E78EE" w:rsidRDefault="008E78EE" w:rsidP="008E78EE">
      <w:pPr>
        <w:pStyle w:val="Note"/>
        <w:tabs>
          <w:tab w:val="num" w:pos="1134"/>
        </w:tabs>
        <w:rPr>
          <w:lang w:val="en-GB"/>
        </w:rPr>
      </w:pPr>
      <w:r>
        <w:rPr>
          <w:lang w:val="en-GB"/>
        </w:rPr>
        <w:t xml:space="preserve">            </w:t>
      </w:r>
      <w:r w:rsidRPr="00E20D27">
        <w:rPr>
          <w:lang w:val="en-GB"/>
        </w:rPr>
        <w:t xml:space="preserve">The “Leg </w:t>
      </w:r>
      <w:r>
        <w:rPr>
          <w:lang w:val="en-GB"/>
        </w:rPr>
        <w:t xml:space="preserve">is retimed” </w:t>
      </w:r>
      <w:proofErr w:type="spellStart"/>
      <w:r>
        <w:rPr>
          <w:lang w:val="en-GB"/>
        </w:rPr>
        <w:t>rudob</w:t>
      </w:r>
      <w:proofErr w:type="spellEnd"/>
      <w:r>
        <w:rPr>
          <w:lang w:val="en-GB"/>
        </w:rPr>
        <w:t xml:space="preserve"> is present in </w:t>
      </w:r>
      <w:r w:rsidRPr="004A2240">
        <w:rPr>
          <w:b/>
          <w:lang w:val="en-GB"/>
        </w:rPr>
        <w:t>all</w:t>
      </w:r>
      <w:r>
        <w:rPr>
          <w:lang w:val="en-GB"/>
        </w:rPr>
        <w:t xml:space="preserve"> kinds of windows. In the rotation</w:t>
      </w:r>
      <w:r w:rsidRPr="00E20D27">
        <w:rPr>
          <w:lang w:val="en-GB"/>
        </w:rPr>
        <w:t xml:space="preserve"> window </w:t>
      </w:r>
      <w:r>
        <w:rPr>
          <w:lang w:val="en-GB"/>
        </w:rPr>
        <w:t xml:space="preserve">and leg set window </w:t>
      </w:r>
      <w:r w:rsidRPr="00E20D27">
        <w:rPr>
          <w:lang w:val="en-GB"/>
        </w:rPr>
        <w:t xml:space="preserve">it shows how the leg is retimed in the sub-plan. </w:t>
      </w:r>
    </w:p>
    <w:p w:rsidR="008E78EE" w:rsidRDefault="008E78EE" w:rsidP="008E78EE">
      <w:pPr>
        <w:pStyle w:val="Note"/>
        <w:tabs>
          <w:tab w:val="num" w:pos="1134"/>
        </w:tabs>
        <w:rPr>
          <w:lang w:val="en-GB"/>
        </w:rPr>
      </w:pPr>
      <w:r>
        <w:rPr>
          <w:lang w:val="en-GB"/>
        </w:rPr>
        <w:t xml:space="preserve">            These </w:t>
      </w:r>
      <w:proofErr w:type="spellStart"/>
      <w:r>
        <w:rPr>
          <w:lang w:val="en-GB"/>
        </w:rPr>
        <w:t>rudobs</w:t>
      </w:r>
      <w:proofErr w:type="spellEnd"/>
      <w:r>
        <w:rPr>
          <w:lang w:val="en-GB"/>
        </w:rPr>
        <w:t xml:space="preserve"> require that a Pairing rule set is loaded. </w:t>
      </w:r>
    </w:p>
    <w:p w:rsidR="008E78EE" w:rsidRPr="008E78EE" w:rsidRDefault="008E78EE" w:rsidP="008E78EE">
      <w:pPr>
        <w:pStyle w:val="BodyText"/>
      </w:pPr>
    </w:p>
    <w:p w:rsidR="008E78EE" w:rsidRPr="00EE5EBC" w:rsidRDefault="008E78EE" w:rsidP="008E78EE"/>
    <w:p w:rsidR="009717F6" w:rsidRPr="009717F6" w:rsidRDefault="000B2EE9" w:rsidP="009717F6">
      <w:pPr>
        <w:rPr>
          <w:lang w:val="en-US"/>
        </w:rPr>
      </w:pPr>
      <w:r w:rsidRPr="000B2EE9">
        <w:rPr>
          <w:noProof/>
          <w:lang w:val="en-US"/>
        </w:rPr>
        <w:pict>
          <v:line id="_x0000_s2996" style="position:absolute;z-index:251638272" from="592.55pt,111.95pt" to="634.2pt,111.95pt" strokecolor="green" strokeweight="3pt">
            <v:stroke endarrow="oval"/>
          </v:line>
        </w:pict>
      </w:r>
      <w:r w:rsidRPr="000B2EE9">
        <w:rPr>
          <w:noProof/>
          <w:lang w:val="en-US"/>
        </w:rPr>
        <w:pict>
          <v:line id="_x0000_s2995" style="position:absolute;z-index:251637248" from="592.55pt,111.95pt" to="634.2pt,111.95pt" strokecolor="green" strokeweight="3pt">
            <v:stroke endarrow="oval"/>
          </v:line>
        </w:pict>
      </w:r>
      <w:r w:rsidRPr="000B2EE9">
        <w:rPr>
          <w:noProof/>
          <w:lang w:val="en-US"/>
        </w:rPr>
        <w:pict>
          <v:line id="_x0000_s2994" style="position:absolute;z-index:251636224" from="592.55pt,111.95pt" to="634.2pt,111.95pt" strokecolor="green" strokeweight="3pt">
            <v:stroke endarrow="oval"/>
          </v:line>
        </w:pict>
      </w:r>
      <w:r w:rsidR="009717F6">
        <w:rPr>
          <w:lang w:val="en-US"/>
        </w:rPr>
        <w:br w:type="page"/>
      </w:r>
    </w:p>
    <w:p w:rsidR="00E54D66" w:rsidRDefault="00E54D66" w:rsidP="009717F6">
      <w:pPr>
        <w:pStyle w:val="Heading2"/>
        <w:rPr>
          <w:lang w:val="en-US"/>
        </w:rPr>
      </w:pPr>
      <w:bookmarkStart w:id="66" w:name="_Toc339275266"/>
      <w:r>
        <w:rPr>
          <w:lang w:val="en-US"/>
        </w:rPr>
        <w:lastRenderedPageBreak/>
        <w:t>Tracking</w:t>
      </w:r>
      <w:bookmarkEnd w:id="66"/>
    </w:p>
    <w:p w:rsidR="00E54D66" w:rsidRDefault="00E54D66" w:rsidP="00E54D66">
      <w:pPr>
        <w:pStyle w:val="Heading3"/>
        <w:rPr>
          <w:lang w:val="en-US"/>
        </w:rPr>
      </w:pPr>
      <w:bookmarkStart w:id="67" w:name="_Toc339275267"/>
      <w:r>
        <w:rPr>
          <w:lang w:val="en-US"/>
        </w:rPr>
        <w:t>Roster</w:t>
      </w:r>
      <w:bookmarkEnd w:id="67"/>
    </w:p>
    <w:p w:rsidR="008F65E8" w:rsidRDefault="008F65E8" w:rsidP="008F65E8">
      <w:pPr>
        <w:pStyle w:val="Heading4"/>
        <w:jc w:val="center"/>
        <w:rPr>
          <w:lang w:val="en-US"/>
        </w:rPr>
        <w:sectPr w:rsidR="008F65E8" w:rsidSect="00BF225A">
          <w:type w:val="continuous"/>
          <w:pgSz w:w="11899" w:h="16838"/>
          <w:pgMar w:top="1417" w:right="1417" w:bottom="1417" w:left="1417" w:header="720" w:footer="990" w:gutter="0"/>
          <w:cols w:space="720"/>
          <w:titlePg/>
          <w:docGrid w:linePitch="326"/>
        </w:sectPr>
      </w:pPr>
    </w:p>
    <w:p w:rsidR="00513D94" w:rsidRDefault="00513D94" w:rsidP="0068349E">
      <w:pPr>
        <w:pStyle w:val="Heading4"/>
        <w:rPr>
          <w:lang w:val="en-US"/>
        </w:rPr>
      </w:pPr>
      <w:r>
        <w:rPr>
          <w:lang w:val="en-US"/>
        </w:rPr>
        <w:lastRenderedPageBreak/>
        <w:t>Points indicator</w:t>
      </w:r>
    </w:p>
    <w:p w:rsidR="004C37F5" w:rsidRDefault="000270F8" w:rsidP="000270F8">
      <w:pPr>
        <w:rPr>
          <w:lang w:val="en-US"/>
        </w:rPr>
      </w:pPr>
      <w:proofErr w:type="gramStart"/>
      <w:r>
        <w:rPr>
          <w:lang w:val="en-US"/>
        </w:rPr>
        <w:t>Remaining points</w:t>
      </w:r>
      <w:r w:rsidR="001B5798">
        <w:rPr>
          <w:lang w:val="en-US"/>
        </w:rPr>
        <w:t xml:space="preserve"> in duty</w:t>
      </w:r>
      <w:r w:rsidR="006668BF">
        <w:rPr>
          <w:lang w:val="en-US"/>
        </w:rPr>
        <w:t>.</w:t>
      </w:r>
      <w:proofErr w:type="gramEnd"/>
    </w:p>
    <w:p w:rsidR="006668BF" w:rsidRPr="000270F8" w:rsidRDefault="006668BF" w:rsidP="000270F8">
      <w:pPr>
        <w:rPr>
          <w:lang w:val="en-US"/>
        </w:rPr>
      </w:pPr>
      <w:proofErr w:type="gramStart"/>
      <w:r>
        <w:rPr>
          <w:lang w:val="en-US"/>
        </w:rPr>
        <w:t xml:space="preserve">Blue-gray if </w:t>
      </w:r>
      <w:r w:rsidR="00EB41FA">
        <w:rPr>
          <w:lang w:val="en-US"/>
        </w:rPr>
        <w:t xml:space="preserve">current points </w:t>
      </w:r>
      <w:r w:rsidR="004225CC">
        <w:rPr>
          <w:lang w:val="en-US"/>
        </w:rPr>
        <w:t xml:space="preserve">are </w:t>
      </w:r>
      <w:r>
        <w:rPr>
          <w:lang w:val="en-US"/>
        </w:rPr>
        <w:t>less</w:t>
      </w:r>
      <w:r w:rsidR="00B029DC">
        <w:rPr>
          <w:lang w:val="en-US"/>
        </w:rPr>
        <w:t xml:space="preserve"> </w:t>
      </w:r>
      <w:r w:rsidR="004225CC">
        <w:rPr>
          <w:lang w:val="en-US"/>
        </w:rPr>
        <w:t xml:space="preserve">than </w:t>
      </w:r>
      <w:r w:rsidR="00B029DC">
        <w:rPr>
          <w:lang w:val="en-US"/>
        </w:rPr>
        <w:t>or equal to</w:t>
      </w:r>
      <w:r>
        <w:rPr>
          <w:lang w:val="en-US"/>
        </w:rPr>
        <w:t xml:space="preserve"> 90, otherwise red.</w:t>
      </w:r>
      <w:proofErr w:type="gramEnd"/>
    </w:p>
    <w:p w:rsidR="00513D94" w:rsidRDefault="000B2EE9" w:rsidP="001B5798">
      <w:r>
        <w:pict>
          <v:group id="_x0000_s2416" editas="canvas" style="width:219.35pt;height:95.95pt;mso-position-horizontal-relative:char;mso-position-vertical-relative:line" coordorigin="2977,4258" coordsize="3656,1645">
            <o:lock v:ext="edit" aspectratio="t"/>
            <v:shape id="_x0000_s2417" type="#_x0000_t75" style="position:absolute;left:2977;top:4258;width:3656;height:1645" o:preferrelative="f">
              <v:fill o:detectmouseclick="t"/>
              <v:path o:extrusionok="t" o:connecttype="none"/>
              <o:lock v:ext="edit" text="t"/>
            </v:shape>
            <v:group id="_x0000_s2418" style="position:absolute;left:2977;top:4258;width:3656;height:1645" coordorigin="2977,4258" coordsize="4050,1639">
              <v:rect id="_x0000_s2419" style="position:absolute;left:2977;top:4636;width:1500;height:630">
                <o:lock v:ext="edit" aspectratio="t"/>
                <v:textbox style="mso-next-textbox:#_x0000_s2419"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1B5798"/>
                  </w:txbxContent>
                </v:textbox>
              </v:rect>
              <v:rect id="_x0000_s2420" style="position:absolute;left:2977;top:5266;width:4050;height:631">
                <o:lock v:ext="edit" aspectratio="t"/>
                <v:textbox style="mso-next-textbox:#_x0000_s2420">
                  <w:txbxContent>
                    <w:p w:rsidR="00422DB5" w:rsidRPr="001B5798" w:rsidRDefault="00422DB5" w:rsidP="001B5798">
                      <w:pPr>
                        <w:rPr>
                          <w:rFonts w:ascii="Verdana" w:hAnsi="Verdana"/>
                          <w:sz w:val="20"/>
                          <w:lang w:val="en-US"/>
                        </w:rPr>
                      </w:pPr>
                      <w:r w:rsidRPr="001B5798">
                        <w:rPr>
                          <w:rFonts w:ascii="Verdana" w:hAnsi="Verdana"/>
                          <w:sz w:val="20"/>
                          <w:lang w:val="en-US"/>
                        </w:rPr>
                        <w:t>90 points limit indicator. Remaining points: 42</w:t>
                      </w:r>
                    </w:p>
                  </w:txbxContent>
                </v:textbox>
              </v:rect>
              <v:rect id="_x0000_s2421" style="position:absolute;left:2977;top:4258;width:1447;height:378" fillcolor="silver">
                <o:lock v:ext="edit" aspectratio="t"/>
                <v:textbox style="mso-next-textbox:#_x0000_s2421">
                  <w:txbxContent>
                    <w:p w:rsidR="00422DB5" w:rsidRPr="00655CDC" w:rsidRDefault="00422DB5" w:rsidP="001B5798">
                      <w:pPr>
                        <w:rPr>
                          <w:rFonts w:ascii="Verdana" w:hAnsi="Verdana"/>
                          <w:sz w:val="20"/>
                          <w:lang w:val="sv-SE"/>
                        </w:rPr>
                      </w:pPr>
                      <w:r w:rsidRPr="00655CDC">
                        <w:rPr>
                          <w:rFonts w:ascii="Verdana" w:hAnsi="Verdana"/>
                          <w:sz w:val="20"/>
                          <w:lang w:val="sv-SE"/>
                        </w:rPr>
                        <w:t>Rosters</w:t>
                      </w:r>
                    </w:p>
                  </w:txbxContent>
                </v:textbox>
              </v:rect>
              <v:line id="_x0000_s2422" style="position:absolute" from="4424,4384" to="4424,4762">
                <o:lock v:ext="edit" aspectratio="t"/>
              </v:line>
              <v:rect id="_x0000_s2423" style="position:absolute;left:4424;top:4258;width:803;height:378" fillcolor="#ddd">
                <o:lock v:ext="edit" aspectratio="t"/>
                <v:textbox style="mso-next-textbox:#_x0000_s2423" inset="1mm,.5mm,1mm,.5mm">
                  <w:txbxContent>
                    <w:p w:rsidR="00422DB5" w:rsidRPr="00655CDC" w:rsidRDefault="00422DB5" w:rsidP="001B5798">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1B5798">
                      <w:pPr>
                        <w:rPr>
                          <w:rFonts w:ascii="Verdana" w:hAnsi="Verdana"/>
                          <w:sz w:val="16"/>
                          <w:szCs w:val="16"/>
                          <w:lang w:val="sv-SE"/>
                        </w:rPr>
                      </w:pPr>
                      <w:r w:rsidRPr="00655CDC">
                        <w:rPr>
                          <w:rFonts w:ascii="Verdana" w:hAnsi="Verdana"/>
                          <w:sz w:val="16"/>
                          <w:szCs w:val="16"/>
                          <w:lang w:val="sv-SE"/>
                        </w:rPr>
                        <w:t>00</w:t>
                      </w:r>
                    </w:p>
                  </w:txbxContent>
                </v:textbox>
              </v:rect>
              <v:rect id="_x0000_s2424" style="position:absolute;left:4424;top:4636;width:578;height:630">
                <o:lock v:ext="edit" aspectratio="t"/>
              </v:rect>
              <v:rect id="_x0000_s2425" style="position:absolute;left:5002;top:4636;width:1639;height:630">
                <o:lock v:ext="edit" aspectratio="t"/>
              </v:rect>
              <v:rect id="_x0000_s2426" style="position:absolute;left:6641;top:4636;width:386;height:630">
                <o:lock v:ext="edit" aspectratio="t"/>
              </v:rect>
              <v:rect id="_x0000_s2427" style="position:absolute;left:5002;top:4258;width:1639;height:378" fillcolor="#ddd">
                <o:lock v:ext="edit" aspectratio="t"/>
                <v:textbox style="mso-next-textbox:#_x0000_s2427" inset="1mm,.5mm,1mm,.5mm">
                  <w:txbxContent>
                    <w:p w:rsidR="00422DB5" w:rsidRPr="00655CDC" w:rsidRDefault="00422DB5" w:rsidP="001B5798">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1B5798">
                      <w:pPr>
                        <w:rPr>
                          <w:rFonts w:ascii="Verdana" w:hAnsi="Verdana"/>
                          <w:sz w:val="16"/>
                          <w:szCs w:val="16"/>
                          <w:lang w:val="sv-SE"/>
                        </w:rPr>
                      </w:pPr>
                      <w:r w:rsidRPr="00655CDC">
                        <w:rPr>
                          <w:rFonts w:ascii="Verdana" w:hAnsi="Verdana"/>
                          <w:sz w:val="16"/>
                          <w:szCs w:val="16"/>
                          <w:lang w:val="sv-SE"/>
                        </w:rPr>
                        <w:t>00</w:t>
                      </w:r>
                    </w:p>
                  </w:txbxContent>
                </v:textbox>
              </v:rect>
              <v:rect id="_x0000_s2428" style="position:absolute;left:6641;top:4258;width:386;height:378" fillcolor="#ddd">
                <o:lock v:ext="edit" aspectratio="t"/>
                <v:textbox style="mso-next-textbox:#_x0000_s2428" inset="1mm,.5mm,1mm,.5mm">
                  <w:txbxContent>
                    <w:p w:rsidR="00422DB5" w:rsidRPr="00655CDC" w:rsidRDefault="00422DB5" w:rsidP="001B5798">
                      <w:pPr>
                        <w:rPr>
                          <w:rFonts w:ascii="Verdana" w:hAnsi="Verdana"/>
                          <w:sz w:val="16"/>
                          <w:szCs w:val="16"/>
                          <w:lang w:val="sv-SE"/>
                        </w:rPr>
                      </w:pPr>
                      <w:r w:rsidRPr="00655CDC">
                        <w:rPr>
                          <w:rFonts w:ascii="Verdana" w:hAnsi="Verdana"/>
                          <w:sz w:val="16"/>
                          <w:szCs w:val="16"/>
                          <w:lang w:val="sv-SE"/>
                        </w:rPr>
                        <w:t>We</w:t>
                      </w:r>
                    </w:p>
                    <w:p w:rsidR="00422DB5" w:rsidRPr="00655CDC" w:rsidRDefault="00422DB5" w:rsidP="001B5798">
                      <w:pPr>
                        <w:rPr>
                          <w:rFonts w:ascii="Verdana" w:hAnsi="Verdana"/>
                          <w:sz w:val="16"/>
                          <w:szCs w:val="16"/>
                          <w:lang w:val="sv-SE"/>
                        </w:rPr>
                      </w:pPr>
                      <w:r w:rsidRPr="00655CDC">
                        <w:rPr>
                          <w:rFonts w:ascii="Verdana" w:hAnsi="Verdana"/>
                          <w:sz w:val="16"/>
                          <w:szCs w:val="16"/>
                          <w:lang w:val="sv-SE"/>
                        </w:rPr>
                        <w:t>00</w:t>
                      </w:r>
                    </w:p>
                  </w:txbxContent>
                </v:textbox>
              </v:rect>
            </v:group>
            <v:rect id="_x0000_s2429" style="position:absolute;left:4906;top:4668;width:253;height:611" fillcolor="#6f6"/>
            <v:rect id="_x0000_s2430" style="position:absolute;left:4351;top:4881;width:559;height:97" fillcolor="green"/>
            <v:rect id="_x0000_s2431" style="position:absolute;left:5513;top:4651;width:252;height:613" fillcolor="#6f6"/>
            <v:line id="_x0000_s2432" style="position:absolute;flip:y" from="5151,4935" to="5495,4938" strokecolor="#969696" strokeweight="4.5pt"/>
            <v:line id="_x0000_s2435" style="position:absolute" from="5764,4930" to="6633,4935" strokecolor="#969696" strokeweight="4.5pt"/>
            <v:line id="_x0000_s2439" style="position:absolute" from="5777,4828" to="6633,4829" strokecolor="#669" strokeweight="3pt">
              <v:stroke startarrow="oval" endarrow="oval"/>
            </v:line>
            <w10:wrap type="none"/>
            <w10:anchorlock/>
          </v:group>
        </w:pict>
      </w:r>
    </w:p>
    <w:p w:rsidR="00513D94" w:rsidRDefault="00513D94" w:rsidP="0068349E">
      <w:pPr>
        <w:pStyle w:val="Caption"/>
      </w:pPr>
      <w:r>
        <w:t xml:space="preserve">Figure </w:t>
      </w:r>
      <w:fldSimple w:instr=" SEQ Figure \* ARABIC ">
        <w:r w:rsidR="00C63E4D">
          <w:rPr>
            <w:noProof/>
          </w:rPr>
          <w:t>14</w:t>
        </w:r>
      </w:fldSimple>
      <w:r>
        <w:t xml:space="preserve">: Remaining points </w:t>
      </w:r>
      <w:r w:rsidR="00B029DC">
        <w:t xml:space="preserve">(&lt;=90, </w:t>
      </w:r>
      <w:r w:rsidR="001B5798">
        <w:t>blue-gray</w:t>
      </w:r>
      <w:r w:rsidR="000304FD">
        <w:t xml:space="preserve"> </w:t>
      </w:r>
      <w:r>
        <w:t>line)</w:t>
      </w:r>
    </w:p>
    <w:p w:rsidR="00B029DC" w:rsidRDefault="000B2EE9" w:rsidP="00B029DC">
      <w:r>
        <w:pict>
          <v:group id="_x0000_s2849" editas="canvas" style="width:219.35pt;height:95.95pt;mso-position-horizontal-relative:char;mso-position-vertical-relative:line" coordorigin="2977,4258" coordsize="3656,1645">
            <o:lock v:ext="edit" aspectratio="t"/>
            <v:shape id="_x0000_s2850" type="#_x0000_t75" style="position:absolute;left:2977;top:4258;width:3656;height:1645" o:preferrelative="f">
              <v:fill o:detectmouseclick="t"/>
              <v:path o:extrusionok="t" o:connecttype="none"/>
              <o:lock v:ext="edit" text="t"/>
            </v:shape>
            <v:group id="_x0000_s2851" style="position:absolute;left:2977;top:4258;width:3656;height:1645" coordorigin="2977,4258" coordsize="4050,1639">
              <v:rect id="_x0000_s2852" style="position:absolute;left:2977;top:4636;width:1500;height:630">
                <o:lock v:ext="edit" aspectratio="t"/>
                <v:textbox style="mso-next-textbox:#_x0000_s2852"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B029DC"/>
                  </w:txbxContent>
                </v:textbox>
              </v:rect>
              <v:rect id="_x0000_s2853" style="position:absolute;left:2977;top:5266;width:4050;height:631">
                <o:lock v:ext="edit" aspectratio="t"/>
                <v:textbox style="mso-next-textbox:#_x0000_s2853">
                  <w:txbxContent>
                    <w:p w:rsidR="00422DB5" w:rsidRPr="001B5798" w:rsidRDefault="00422DB5" w:rsidP="00B029DC">
                      <w:pPr>
                        <w:rPr>
                          <w:rFonts w:ascii="Verdana" w:hAnsi="Verdana"/>
                          <w:sz w:val="20"/>
                          <w:lang w:val="en-US"/>
                        </w:rPr>
                      </w:pPr>
                      <w:r>
                        <w:rPr>
                          <w:rFonts w:ascii="Verdana" w:hAnsi="Verdana"/>
                          <w:sz w:val="20"/>
                          <w:lang w:val="en-US"/>
                        </w:rPr>
                        <w:t>108</w:t>
                      </w:r>
                      <w:r w:rsidRPr="001B5798">
                        <w:rPr>
                          <w:rFonts w:ascii="Verdana" w:hAnsi="Verdana"/>
                          <w:sz w:val="20"/>
                          <w:lang w:val="en-US"/>
                        </w:rPr>
                        <w:t xml:space="preserve"> points limit</w:t>
                      </w:r>
                      <w:r>
                        <w:rPr>
                          <w:rFonts w:ascii="Verdana" w:hAnsi="Verdana"/>
                          <w:sz w:val="20"/>
                          <w:lang w:val="en-US"/>
                        </w:rPr>
                        <w:t xml:space="preserve"> indicator. Remaining points: 11</w:t>
                      </w:r>
                    </w:p>
                  </w:txbxContent>
                </v:textbox>
              </v:rect>
              <v:rect id="_x0000_s2854" style="position:absolute;left:2977;top:4258;width:1447;height:378" fillcolor="silver">
                <o:lock v:ext="edit" aspectratio="t"/>
                <v:textbox style="mso-next-textbox:#_x0000_s2854">
                  <w:txbxContent>
                    <w:p w:rsidR="00422DB5" w:rsidRPr="00655CDC" w:rsidRDefault="00422DB5" w:rsidP="00B029DC">
                      <w:pPr>
                        <w:rPr>
                          <w:rFonts w:ascii="Verdana" w:hAnsi="Verdana"/>
                          <w:sz w:val="20"/>
                          <w:lang w:val="sv-SE"/>
                        </w:rPr>
                      </w:pPr>
                      <w:r w:rsidRPr="00655CDC">
                        <w:rPr>
                          <w:rFonts w:ascii="Verdana" w:hAnsi="Verdana"/>
                          <w:sz w:val="20"/>
                          <w:lang w:val="sv-SE"/>
                        </w:rPr>
                        <w:t>Rosters</w:t>
                      </w:r>
                    </w:p>
                  </w:txbxContent>
                </v:textbox>
              </v:rect>
              <v:line id="_x0000_s2855" style="position:absolute" from="4424,4384" to="4424,4762">
                <o:lock v:ext="edit" aspectratio="t"/>
              </v:line>
              <v:rect id="_x0000_s2856" style="position:absolute;left:4424;top:4258;width:803;height:378" fillcolor="#ddd">
                <o:lock v:ext="edit" aspectratio="t"/>
                <v:textbox style="mso-next-textbox:#_x0000_s2856" inset="1mm,.5mm,1mm,.5mm">
                  <w:txbxContent>
                    <w:p w:rsidR="00422DB5" w:rsidRPr="00655CDC" w:rsidRDefault="00422DB5" w:rsidP="00B029DC">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B029DC">
                      <w:pPr>
                        <w:rPr>
                          <w:rFonts w:ascii="Verdana" w:hAnsi="Verdana"/>
                          <w:sz w:val="16"/>
                          <w:szCs w:val="16"/>
                          <w:lang w:val="sv-SE"/>
                        </w:rPr>
                      </w:pPr>
                      <w:r w:rsidRPr="00655CDC">
                        <w:rPr>
                          <w:rFonts w:ascii="Verdana" w:hAnsi="Verdana"/>
                          <w:sz w:val="16"/>
                          <w:szCs w:val="16"/>
                          <w:lang w:val="sv-SE"/>
                        </w:rPr>
                        <w:t>00</w:t>
                      </w:r>
                    </w:p>
                  </w:txbxContent>
                </v:textbox>
              </v:rect>
              <v:rect id="_x0000_s2857" style="position:absolute;left:4424;top:4636;width:578;height:630">
                <o:lock v:ext="edit" aspectratio="t"/>
              </v:rect>
              <v:rect id="_x0000_s2858" style="position:absolute;left:5002;top:4636;width:1639;height:630">
                <o:lock v:ext="edit" aspectratio="t"/>
              </v:rect>
              <v:rect id="_x0000_s2859" style="position:absolute;left:6641;top:4636;width:386;height:630">
                <o:lock v:ext="edit" aspectratio="t"/>
              </v:rect>
              <v:rect id="_x0000_s2860" style="position:absolute;left:5002;top:4258;width:1639;height:378" fillcolor="#ddd">
                <o:lock v:ext="edit" aspectratio="t"/>
                <v:textbox style="mso-next-textbox:#_x0000_s2860" inset="1mm,.5mm,1mm,.5mm">
                  <w:txbxContent>
                    <w:p w:rsidR="00422DB5" w:rsidRPr="00655CDC" w:rsidRDefault="00422DB5" w:rsidP="00B029DC">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B029DC">
                      <w:pPr>
                        <w:rPr>
                          <w:rFonts w:ascii="Verdana" w:hAnsi="Verdana"/>
                          <w:sz w:val="16"/>
                          <w:szCs w:val="16"/>
                          <w:lang w:val="sv-SE"/>
                        </w:rPr>
                      </w:pPr>
                      <w:r w:rsidRPr="00655CDC">
                        <w:rPr>
                          <w:rFonts w:ascii="Verdana" w:hAnsi="Verdana"/>
                          <w:sz w:val="16"/>
                          <w:szCs w:val="16"/>
                          <w:lang w:val="sv-SE"/>
                        </w:rPr>
                        <w:t>00</w:t>
                      </w:r>
                    </w:p>
                  </w:txbxContent>
                </v:textbox>
              </v:rect>
              <v:rect id="_x0000_s2861" style="position:absolute;left:6641;top:4258;width:386;height:378" fillcolor="#ddd">
                <o:lock v:ext="edit" aspectratio="t"/>
                <v:textbox style="mso-next-textbox:#_x0000_s2861" inset="1mm,.5mm,1mm,.5mm">
                  <w:txbxContent>
                    <w:p w:rsidR="00422DB5" w:rsidRPr="00655CDC" w:rsidRDefault="00422DB5" w:rsidP="00B029DC">
                      <w:pPr>
                        <w:rPr>
                          <w:rFonts w:ascii="Verdana" w:hAnsi="Verdana"/>
                          <w:sz w:val="16"/>
                          <w:szCs w:val="16"/>
                          <w:lang w:val="sv-SE"/>
                        </w:rPr>
                      </w:pPr>
                      <w:r w:rsidRPr="00655CDC">
                        <w:rPr>
                          <w:rFonts w:ascii="Verdana" w:hAnsi="Verdana"/>
                          <w:sz w:val="16"/>
                          <w:szCs w:val="16"/>
                          <w:lang w:val="sv-SE"/>
                        </w:rPr>
                        <w:t>We</w:t>
                      </w:r>
                    </w:p>
                    <w:p w:rsidR="00422DB5" w:rsidRPr="00655CDC" w:rsidRDefault="00422DB5" w:rsidP="00B029DC">
                      <w:pPr>
                        <w:rPr>
                          <w:rFonts w:ascii="Verdana" w:hAnsi="Verdana"/>
                          <w:sz w:val="16"/>
                          <w:szCs w:val="16"/>
                          <w:lang w:val="sv-SE"/>
                        </w:rPr>
                      </w:pPr>
                      <w:r w:rsidRPr="00655CDC">
                        <w:rPr>
                          <w:rFonts w:ascii="Verdana" w:hAnsi="Verdana"/>
                          <w:sz w:val="16"/>
                          <w:szCs w:val="16"/>
                          <w:lang w:val="sv-SE"/>
                        </w:rPr>
                        <w:t>00</w:t>
                      </w:r>
                    </w:p>
                  </w:txbxContent>
                </v:textbox>
              </v:rect>
            </v:group>
            <v:rect id="_x0000_s2862" style="position:absolute;left:4906;top:4668;width:253;height:611" fillcolor="#6f6"/>
            <v:rect id="_x0000_s2863" style="position:absolute;left:4351;top:4881;width:559;height:97" fillcolor="green"/>
            <v:rect id="_x0000_s2864" style="position:absolute;left:5513;top:4651;width:252;height:613" fillcolor="#6f6"/>
            <v:line id="_x0000_s2865" style="position:absolute;flip:y" from="5151,4935" to="5495,4938" strokecolor="#969696" strokeweight="4.5pt"/>
            <v:line id="_x0000_s2866" style="position:absolute" from="5764,4930" to="6633,4935" strokecolor="#969696" strokeweight="4.5pt"/>
            <v:line id="_x0000_s2867" style="position:absolute" from="5777,4828" to="6633,4829" strokecolor="red" strokeweight="3pt">
              <v:stroke startarrow="oval" endarrow="oval"/>
            </v:line>
            <w10:wrap type="none"/>
            <w10:anchorlock/>
          </v:group>
        </w:pict>
      </w:r>
    </w:p>
    <w:p w:rsidR="00B029DC" w:rsidRDefault="00B029DC" w:rsidP="00B029DC">
      <w:pPr>
        <w:pStyle w:val="Caption"/>
      </w:pPr>
      <w:r>
        <w:t xml:space="preserve">Figure </w:t>
      </w:r>
      <w:fldSimple w:instr=" SEQ Figure \* ARABIC ">
        <w:r w:rsidR="00C63E4D">
          <w:rPr>
            <w:noProof/>
          </w:rPr>
          <w:t>15</w:t>
        </w:r>
      </w:fldSimple>
      <w:r>
        <w:t xml:space="preserve">: Remaining points </w:t>
      </w:r>
      <w:r>
        <w:br/>
        <w:t>(&gt; 90, red line)</w:t>
      </w:r>
    </w:p>
    <w:p w:rsidR="00B029DC" w:rsidRPr="00B029DC" w:rsidRDefault="00B029DC" w:rsidP="00B029DC"/>
    <w:p w:rsidR="00B041DE" w:rsidRDefault="004B2B3E" w:rsidP="0068349E">
      <w:pPr>
        <w:pStyle w:val="Heading4"/>
        <w:rPr>
          <w:lang w:val="en-US"/>
        </w:rPr>
      </w:pPr>
      <w:bookmarkStart w:id="68" w:name="_Ref211333379"/>
      <w:r>
        <w:rPr>
          <w:lang w:val="en-US"/>
        </w:rPr>
        <w:t>Briefing / Debriefing</w:t>
      </w:r>
      <w:bookmarkEnd w:id="68"/>
    </w:p>
    <w:p w:rsidR="004B2B3E" w:rsidRDefault="000B2EE9" w:rsidP="006E408A">
      <w:r>
        <w:pict>
          <v:group id="_x0000_s2441" editas="canvas" style="width:219.35pt;height:95.95pt;mso-position-horizontal-relative:char;mso-position-vertical-relative:line" coordorigin="2977,4258" coordsize="3656,1645">
            <o:lock v:ext="edit" aspectratio="t"/>
            <v:shape id="_x0000_s2442" type="#_x0000_t75" style="position:absolute;left:2977;top:4258;width:3656;height:1645" o:preferrelative="f">
              <v:fill o:detectmouseclick="t"/>
              <v:path o:extrusionok="t" o:connecttype="none"/>
              <o:lock v:ext="edit" text="t"/>
            </v:shape>
            <v:group id="_x0000_s2443" style="position:absolute;left:2977;top:4258;width:3656;height:1645" coordorigin="2977,4258" coordsize="4050,1639">
              <v:rect id="_x0000_s2444" style="position:absolute;left:2977;top:4636;width:1500;height:630">
                <o:lock v:ext="edit" aspectratio="t"/>
                <v:textbox style="mso-next-textbox:#_x0000_s2444"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6E408A"/>
                  </w:txbxContent>
                </v:textbox>
              </v:rect>
              <v:rect id="_x0000_s2445" style="position:absolute;left:2977;top:5266;width:4050;height:631">
                <o:lock v:ext="edit" aspectratio="t"/>
                <v:textbox style="mso-next-textbox:#_x0000_s2445">
                  <w:txbxContent>
                    <w:p w:rsidR="00422DB5" w:rsidRPr="00253622" w:rsidRDefault="00422DB5" w:rsidP="006E408A">
                      <w:pPr>
                        <w:rPr>
                          <w:rFonts w:ascii="Verdana" w:hAnsi="Verdana"/>
                          <w:sz w:val="20"/>
                          <w:lang w:val="sv-SE"/>
                        </w:rPr>
                      </w:pPr>
                      <w:r>
                        <w:rPr>
                          <w:rFonts w:ascii="Verdana" w:hAnsi="Verdana"/>
                          <w:sz w:val="20"/>
                          <w:lang w:val="sv-SE"/>
                        </w:rPr>
                        <w:t>Briefing</w:t>
                      </w:r>
                    </w:p>
                  </w:txbxContent>
                </v:textbox>
              </v:rect>
              <v:rect id="_x0000_s2446" style="position:absolute;left:2977;top:4258;width:1447;height:378" fillcolor="silver">
                <o:lock v:ext="edit" aspectratio="t"/>
                <v:textbox style="mso-next-textbox:#_x0000_s2446">
                  <w:txbxContent>
                    <w:p w:rsidR="00422DB5" w:rsidRPr="00655CDC" w:rsidRDefault="00422DB5" w:rsidP="006E408A">
                      <w:pPr>
                        <w:rPr>
                          <w:rFonts w:ascii="Verdana" w:hAnsi="Verdana"/>
                          <w:sz w:val="20"/>
                          <w:lang w:val="sv-SE"/>
                        </w:rPr>
                      </w:pPr>
                      <w:r w:rsidRPr="00655CDC">
                        <w:rPr>
                          <w:rFonts w:ascii="Verdana" w:hAnsi="Verdana"/>
                          <w:sz w:val="20"/>
                          <w:lang w:val="sv-SE"/>
                        </w:rPr>
                        <w:t>Rosters</w:t>
                      </w:r>
                    </w:p>
                  </w:txbxContent>
                </v:textbox>
              </v:rect>
              <v:line id="_x0000_s2447" style="position:absolute" from="4424,4384" to="4424,4762">
                <o:lock v:ext="edit" aspectratio="t"/>
              </v:line>
              <v:rect id="_x0000_s2448" style="position:absolute;left:4424;top:4258;width:803;height:378" fillcolor="#ddd">
                <o:lock v:ext="edit" aspectratio="t"/>
                <v:textbox style="mso-next-textbox:#_x0000_s2448" inset="1mm,.5mm,1mm,.5mm">
                  <w:txbxContent>
                    <w:p w:rsidR="00422DB5" w:rsidRPr="00655CDC" w:rsidRDefault="00422DB5" w:rsidP="006E408A">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6E408A">
                      <w:pPr>
                        <w:rPr>
                          <w:rFonts w:ascii="Verdana" w:hAnsi="Verdana"/>
                          <w:sz w:val="16"/>
                          <w:szCs w:val="16"/>
                          <w:lang w:val="sv-SE"/>
                        </w:rPr>
                      </w:pPr>
                      <w:r w:rsidRPr="00655CDC">
                        <w:rPr>
                          <w:rFonts w:ascii="Verdana" w:hAnsi="Verdana"/>
                          <w:sz w:val="16"/>
                          <w:szCs w:val="16"/>
                          <w:lang w:val="sv-SE"/>
                        </w:rPr>
                        <w:t>00</w:t>
                      </w:r>
                    </w:p>
                  </w:txbxContent>
                </v:textbox>
              </v:rect>
              <v:rect id="_x0000_s2449" style="position:absolute;left:4424;top:4636;width:578;height:630">
                <o:lock v:ext="edit" aspectratio="t"/>
              </v:rect>
              <v:rect id="_x0000_s2450" style="position:absolute;left:5002;top:4636;width:1639;height:630">
                <o:lock v:ext="edit" aspectratio="t"/>
              </v:rect>
              <v:rect id="_x0000_s2451" style="position:absolute;left:6641;top:4636;width:386;height:630">
                <o:lock v:ext="edit" aspectratio="t"/>
              </v:rect>
              <v:rect id="_x0000_s2452" style="position:absolute;left:5002;top:4258;width:1639;height:378" fillcolor="#ddd">
                <o:lock v:ext="edit" aspectratio="t"/>
                <v:textbox style="mso-next-textbox:#_x0000_s2452" inset="1mm,.5mm,1mm,.5mm">
                  <w:txbxContent>
                    <w:p w:rsidR="00422DB5" w:rsidRPr="00655CDC" w:rsidRDefault="00422DB5" w:rsidP="006E408A">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6E408A">
                      <w:pPr>
                        <w:rPr>
                          <w:rFonts w:ascii="Verdana" w:hAnsi="Verdana"/>
                          <w:sz w:val="16"/>
                          <w:szCs w:val="16"/>
                          <w:lang w:val="sv-SE"/>
                        </w:rPr>
                      </w:pPr>
                      <w:r w:rsidRPr="00655CDC">
                        <w:rPr>
                          <w:rFonts w:ascii="Verdana" w:hAnsi="Verdana"/>
                          <w:sz w:val="16"/>
                          <w:szCs w:val="16"/>
                          <w:lang w:val="sv-SE"/>
                        </w:rPr>
                        <w:t>00</w:t>
                      </w:r>
                    </w:p>
                  </w:txbxContent>
                </v:textbox>
              </v:rect>
              <v:rect id="_x0000_s2453" style="position:absolute;left:6641;top:4258;width:386;height:378" fillcolor="#ddd">
                <o:lock v:ext="edit" aspectratio="t"/>
                <v:textbox style="mso-next-textbox:#_x0000_s2453" inset="1mm,.5mm,1mm,.5mm">
                  <w:txbxContent>
                    <w:p w:rsidR="00422DB5" w:rsidRPr="00655CDC" w:rsidRDefault="00422DB5" w:rsidP="006E408A">
                      <w:pPr>
                        <w:rPr>
                          <w:rFonts w:ascii="Verdana" w:hAnsi="Verdana"/>
                          <w:sz w:val="16"/>
                          <w:szCs w:val="16"/>
                          <w:lang w:val="sv-SE"/>
                        </w:rPr>
                      </w:pPr>
                      <w:r w:rsidRPr="00655CDC">
                        <w:rPr>
                          <w:rFonts w:ascii="Verdana" w:hAnsi="Verdana"/>
                          <w:sz w:val="16"/>
                          <w:szCs w:val="16"/>
                          <w:lang w:val="sv-SE"/>
                        </w:rPr>
                        <w:t>We</w:t>
                      </w:r>
                    </w:p>
                    <w:p w:rsidR="00422DB5" w:rsidRPr="00655CDC" w:rsidRDefault="00422DB5" w:rsidP="006E408A">
                      <w:pPr>
                        <w:rPr>
                          <w:rFonts w:ascii="Verdana" w:hAnsi="Verdana"/>
                          <w:sz w:val="16"/>
                          <w:szCs w:val="16"/>
                          <w:lang w:val="sv-SE"/>
                        </w:rPr>
                      </w:pPr>
                      <w:r w:rsidRPr="00655CDC">
                        <w:rPr>
                          <w:rFonts w:ascii="Verdana" w:hAnsi="Verdana"/>
                          <w:sz w:val="16"/>
                          <w:szCs w:val="16"/>
                          <w:lang w:val="sv-SE"/>
                        </w:rPr>
                        <w:t>00</w:t>
                      </w:r>
                    </w:p>
                  </w:txbxContent>
                </v:textbox>
              </v:rect>
            </v:group>
            <v:rect id="_x0000_s2454" style="position:absolute;left:4906;top:4668;width:253;height:611" fillcolor="#6f6"/>
            <v:rect id="_x0000_s2455" style="position:absolute;left:4351;top:4881;width:559;height:97" fillcolor="green"/>
            <v:rect id="_x0000_s2456" style="position:absolute;left:5513;top:4651;width:252;height:613" fillcolor="#6f6"/>
            <v:line id="_x0000_s2457" style="position:absolute;flip:y" from="5151,4935" to="5495,4938" strokecolor="#969696" strokeweight="4.5pt"/>
            <v:rect id="_x0000_s2458" style="position:absolute;left:5777;top:4871;width:298;height:97" fillcolor="green"/>
            <w10:wrap type="none"/>
            <w10:anchorlock/>
          </v:group>
        </w:pict>
      </w:r>
    </w:p>
    <w:p w:rsidR="004B2B3E" w:rsidRDefault="004B2B3E" w:rsidP="0068349E">
      <w:pPr>
        <w:pStyle w:val="Caption"/>
      </w:pPr>
      <w:r>
        <w:t xml:space="preserve">Figure </w:t>
      </w:r>
      <w:fldSimple w:instr=" SEQ Figure \* ARABIC ">
        <w:r w:rsidR="00C63E4D">
          <w:rPr>
            <w:noProof/>
          </w:rPr>
          <w:t>16</w:t>
        </w:r>
      </w:fldSimple>
      <w:r>
        <w:t xml:space="preserve">: Briefing/Debriefing </w:t>
      </w:r>
      <w:r w:rsidR="008F65E8">
        <w:br/>
      </w:r>
      <w:r>
        <w:t>(green lines)</w:t>
      </w:r>
    </w:p>
    <w:p w:rsidR="009D5BE3" w:rsidRDefault="009D5BE3" w:rsidP="009D5BE3">
      <w:pPr>
        <w:pStyle w:val="Heading4"/>
      </w:pPr>
      <w:r>
        <w:t>Simul</w:t>
      </w:r>
      <w:r w:rsidR="00B036E6">
        <w:t>a</w:t>
      </w:r>
      <w:r>
        <w:t>tor Briefing/ Debriefing</w:t>
      </w:r>
    </w:p>
    <w:p w:rsidR="009D5BE3" w:rsidRDefault="009D5BE3" w:rsidP="009D5BE3">
      <w:r>
        <w:t>Brie</w:t>
      </w:r>
      <w:r w:rsidR="007F55BD">
        <w:t>f</w:t>
      </w:r>
      <w:r>
        <w:t>ing and debriefing are with standard check</w:t>
      </w:r>
      <w:r w:rsidR="007F55BD">
        <w:t xml:space="preserve">-in </w:t>
      </w:r>
      <w:proofErr w:type="spellStart"/>
      <w:r w:rsidR="007F55BD">
        <w:t>rudo</w:t>
      </w:r>
      <w:r>
        <w:t>b</w:t>
      </w:r>
      <w:proofErr w:type="spellEnd"/>
      <w:r>
        <w:t>.</w:t>
      </w:r>
    </w:p>
    <w:p w:rsidR="009D5BE3" w:rsidRDefault="000B2EE9" w:rsidP="009D5BE3">
      <w:r>
        <w:pict>
          <v:group id="_x0000_s3013" editas="canvas" style="width:219.35pt;height:95.95pt;mso-position-horizontal-relative:char;mso-position-vertical-relative:line" coordorigin="6318,4166" coordsize="4387,1919">
            <o:lock v:ext="edit" aspectratio="t"/>
            <v:shape id="_x0000_s3014" type="#_x0000_t75" style="position:absolute;left:6318;top:4166;width:4387;height:1919" o:preferrelative="f">
              <v:fill o:detectmouseclick="t"/>
              <v:path o:extrusionok="t" o:connecttype="none"/>
              <o:lock v:ext="edit" text="t"/>
            </v:shape>
            <v:group id="_x0000_s3015" style="position:absolute;left:6318;top:4166;width:4387;height:1919" coordorigin="2977,4258" coordsize="4050,1639">
              <v:rect id="_x0000_s3016" style="position:absolute;left:2977;top:4636;width:1500;height:630">
                <o:lock v:ext="edit" aspectratio="t"/>
                <v:textbox style="mso-next-textbox:#_x0000_s3016"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A554AA"/>
                  </w:txbxContent>
                </v:textbox>
              </v:rect>
              <v:rect id="_x0000_s3017" style="position:absolute;left:2977;top:5266;width:4050;height:631">
                <o:lock v:ext="edit" aspectratio="t"/>
                <v:textbox style="mso-next-textbox:#_x0000_s3017">
                  <w:txbxContent>
                    <w:p w:rsidR="00422DB5" w:rsidRPr="009D5BE3" w:rsidRDefault="00422DB5" w:rsidP="00A554AA">
                      <w:pPr>
                        <w:rPr>
                          <w:rFonts w:ascii="Verdana" w:hAnsi="Verdana"/>
                          <w:sz w:val="20"/>
                          <w:lang w:val="sv-SE"/>
                        </w:rPr>
                      </w:pPr>
                      <w:r>
                        <w:rPr>
                          <w:rFonts w:ascii="Verdana" w:hAnsi="Verdana"/>
                          <w:sz w:val="20"/>
                          <w:lang w:val="sv-SE"/>
                        </w:rPr>
                        <w:t>Briefing</w:t>
                      </w:r>
                    </w:p>
                  </w:txbxContent>
                </v:textbox>
              </v:rect>
              <v:rect id="_x0000_s3018" style="position:absolute;left:2977;top:4258;width:1447;height:378" fillcolor="silver">
                <o:lock v:ext="edit" aspectratio="t"/>
                <v:textbox style="mso-next-textbox:#_x0000_s3018">
                  <w:txbxContent>
                    <w:p w:rsidR="00422DB5" w:rsidRPr="00655CDC" w:rsidRDefault="00422DB5" w:rsidP="00A554AA">
                      <w:pPr>
                        <w:rPr>
                          <w:rFonts w:ascii="Verdana" w:hAnsi="Verdana"/>
                          <w:sz w:val="20"/>
                          <w:lang w:val="sv-SE"/>
                        </w:rPr>
                      </w:pPr>
                      <w:r w:rsidRPr="00655CDC">
                        <w:rPr>
                          <w:rFonts w:ascii="Verdana" w:hAnsi="Verdana"/>
                          <w:sz w:val="20"/>
                          <w:lang w:val="sv-SE"/>
                        </w:rPr>
                        <w:t>Rosters</w:t>
                      </w:r>
                    </w:p>
                  </w:txbxContent>
                </v:textbox>
              </v:rect>
              <v:line id="_x0000_s3019" style="position:absolute" from="4424,4384" to="4424,4762">
                <o:lock v:ext="edit" aspectratio="t"/>
              </v:line>
              <v:rect id="_x0000_s3020" style="position:absolute;left:4424;top:4258;width:803;height:378" fillcolor="#ddd">
                <o:lock v:ext="edit" aspectratio="t"/>
                <v:textbox style="mso-next-textbox:#_x0000_s3020" inset="1mm,.5mm,1mm,.5mm">
                  <w:txbxContent>
                    <w:p w:rsidR="00422DB5" w:rsidRPr="00655CDC" w:rsidRDefault="00422DB5" w:rsidP="00A554AA">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A554AA">
                      <w:pPr>
                        <w:rPr>
                          <w:rFonts w:ascii="Verdana" w:hAnsi="Verdana"/>
                          <w:sz w:val="16"/>
                          <w:szCs w:val="16"/>
                          <w:lang w:val="sv-SE"/>
                        </w:rPr>
                      </w:pPr>
                      <w:r w:rsidRPr="00655CDC">
                        <w:rPr>
                          <w:rFonts w:ascii="Verdana" w:hAnsi="Verdana"/>
                          <w:sz w:val="16"/>
                          <w:szCs w:val="16"/>
                          <w:lang w:val="sv-SE"/>
                        </w:rPr>
                        <w:t>00</w:t>
                      </w:r>
                    </w:p>
                  </w:txbxContent>
                </v:textbox>
              </v:rect>
              <v:rect id="_x0000_s3021" style="position:absolute;left:4424;top:4636;width:578;height:630">
                <o:lock v:ext="edit" aspectratio="t"/>
              </v:rect>
              <v:rect id="_x0000_s3022" style="position:absolute;left:5002;top:4636;width:1639;height:630">
                <o:lock v:ext="edit" aspectratio="t"/>
              </v:rect>
              <v:rect id="_x0000_s3023" style="position:absolute;left:6641;top:4636;width:386;height:630">
                <o:lock v:ext="edit" aspectratio="t"/>
              </v:rect>
              <v:rect id="_x0000_s3024" style="position:absolute;left:5002;top:4258;width:1639;height:378" fillcolor="#ddd">
                <o:lock v:ext="edit" aspectratio="t"/>
                <v:textbox style="mso-next-textbox:#_x0000_s3024" inset="1mm,.5mm,1mm,.5mm">
                  <w:txbxContent>
                    <w:p w:rsidR="00422DB5" w:rsidRPr="00655CDC" w:rsidRDefault="00422DB5" w:rsidP="00A554AA">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A554AA">
                      <w:pPr>
                        <w:rPr>
                          <w:rFonts w:ascii="Verdana" w:hAnsi="Verdana"/>
                          <w:sz w:val="16"/>
                          <w:szCs w:val="16"/>
                          <w:lang w:val="sv-SE"/>
                        </w:rPr>
                      </w:pPr>
                      <w:r w:rsidRPr="00655CDC">
                        <w:rPr>
                          <w:rFonts w:ascii="Verdana" w:hAnsi="Verdana"/>
                          <w:sz w:val="16"/>
                          <w:szCs w:val="16"/>
                          <w:lang w:val="sv-SE"/>
                        </w:rPr>
                        <w:t>00</w:t>
                      </w:r>
                    </w:p>
                  </w:txbxContent>
                </v:textbox>
              </v:rect>
              <v:rect id="_x0000_s3025" style="position:absolute;left:6641;top:4258;width:386;height:378" fillcolor="#ddd">
                <o:lock v:ext="edit" aspectratio="t"/>
                <v:textbox style="mso-next-textbox:#_x0000_s3025" inset="1mm,.5mm,1mm,.5mm">
                  <w:txbxContent>
                    <w:p w:rsidR="00422DB5" w:rsidRPr="00655CDC" w:rsidRDefault="00422DB5" w:rsidP="00A554AA">
                      <w:pPr>
                        <w:rPr>
                          <w:rFonts w:ascii="Verdana" w:hAnsi="Verdana"/>
                          <w:sz w:val="16"/>
                          <w:szCs w:val="16"/>
                          <w:lang w:val="sv-SE"/>
                        </w:rPr>
                      </w:pPr>
                      <w:r w:rsidRPr="00655CDC">
                        <w:rPr>
                          <w:rFonts w:ascii="Verdana" w:hAnsi="Verdana"/>
                          <w:sz w:val="16"/>
                          <w:szCs w:val="16"/>
                          <w:lang w:val="sv-SE"/>
                        </w:rPr>
                        <w:t>We</w:t>
                      </w:r>
                    </w:p>
                    <w:p w:rsidR="00422DB5" w:rsidRPr="00655CDC" w:rsidRDefault="00422DB5" w:rsidP="00A554AA">
                      <w:pPr>
                        <w:rPr>
                          <w:rFonts w:ascii="Verdana" w:hAnsi="Verdana"/>
                          <w:sz w:val="16"/>
                          <w:szCs w:val="16"/>
                          <w:lang w:val="sv-SE"/>
                        </w:rPr>
                      </w:pPr>
                      <w:r w:rsidRPr="00655CDC">
                        <w:rPr>
                          <w:rFonts w:ascii="Verdana" w:hAnsi="Verdana"/>
                          <w:sz w:val="16"/>
                          <w:szCs w:val="16"/>
                          <w:lang w:val="sv-SE"/>
                        </w:rPr>
                        <w:t>00</w:t>
                      </w:r>
                    </w:p>
                  </w:txbxContent>
                </v:textbox>
              </v:rect>
            </v:group>
            <v:rect id="_x0000_s3026" style="position:absolute;left:9369;top:4615;width:1336;height:713" fillcolor="#603">
              <v:textbox style="mso-next-textbox:#_x0000_s3026">
                <w:txbxContent>
                  <w:p w:rsidR="00422DB5" w:rsidRPr="00253622" w:rsidRDefault="00422DB5" w:rsidP="00A554AA">
                    <w:pPr>
                      <w:rPr>
                        <w:rFonts w:ascii="Verdana" w:hAnsi="Verdana"/>
                        <w:color w:val="000000"/>
                        <w:lang w:val="sv-SE"/>
                      </w:rPr>
                    </w:pPr>
                    <w:r w:rsidRPr="00253622">
                      <w:rPr>
                        <w:rFonts w:ascii="Verdana" w:hAnsi="Verdana"/>
                        <w:color w:val="000000"/>
                        <w:lang w:val="sv-SE"/>
                      </w:rPr>
                      <w:t xml:space="preserve">       Y3</w:t>
                    </w:r>
                  </w:p>
                  <w:p w:rsidR="00422DB5" w:rsidRPr="00253622" w:rsidRDefault="00422DB5" w:rsidP="00A554AA">
                    <w:pPr>
                      <w:rPr>
                        <w:rFonts w:ascii="Verdana" w:hAnsi="Verdana"/>
                        <w:color w:val="000000"/>
                        <w:lang w:val="sv-SE"/>
                      </w:rPr>
                    </w:pPr>
                    <w:r w:rsidRPr="00253622">
                      <w:rPr>
                        <w:rFonts w:ascii="Verdana" w:hAnsi="Verdana"/>
                        <w:color w:val="000000"/>
                        <w:lang w:val="sv-SE"/>
                      </w:rPr>
                      <w:t>1100</w:t>
                    </w:r>
                  </w:p>
                </w:txbxContent>
              </v:textbox>
            </v:rect>
            <v:rect id="_x0000_s3028" style="position:absolute;left:8698;top:4924;width:670;height:113" fillcolor="green"/>
            <w10:wrap type="none"/>
            <w10:anchorlock/>
          </v:group>
        </w:pict>
      </w:r>
    </w:p>
    <w:p w:rsidR="009D5BE3" w:rsidRPr="007C713A" w:rsidRDefault="009D5BE3" w:rsidP="009D5BE3">
      <w:pPr>
        <w:pStyle w:val="Caption"/>
      </w:pPr>
      <w:r>
        <w:t xml:space="preserve">Figure </w:t>
      </w:r>
      <w:fldSimple w:instr=" SEQ Figure \* ARABIC ">
        <w:r w:rsidR="00C63E4D">
          <w:rPr>
            <w:noProof/>
          </w:rPr>
          <w:t>17</w:t>
        </w:r>
      </w:fldSimple>
      <w:r w:rsidR="00A554AA">
        <w:t>: Simulator briefing (green line</w:t>
      </w:r>
      <w:r>
        <w:t>)</w:t>
      </w:r>
    </w:p>
    <w:p w:rsidR="007509C8" w:rsidRDefault="00B036E6" w:rsidP="0068349E">
      <w:pPr>
        <w:pStyle w:val="Heading4"/>
      </w:pPr>
      <w:r>
        <w:lastRenderedPageBreak/>
        <w:t>Delayed check-</w:t>
      </w:r>
      <w:r w:rsidR="007509C8">
        <w:t>in time</w:t>
      </w:r>
    </w:p>
    <w:p w:rsidR="007509C8" w:rsidRPr="007509C8" w:rsidRDefault="00B036E6" w:rsidP="007509C8">
      <w:r>
        <w:t>If check-</w:t>
      </w:r>
      <w:r w:rsidR="007509C8">
        <w:t xml:space="preserve">in time is delayed, this is indicated by a brown marker for the delay time. </w:t>
      </w:r>
    </w:p>
    <w:p w:rsidR="007509C8" w:rsidRDefault="000B2EE9" w:rsidP="007509C8">
      <w:r>
        <w:pict>
          <v:group id="_x0000_s3096" editas="canvas" style="width:219.35pt;height:95.95pt;mso-position-horizontal-relative:char;mso-position-vertical-relative:line" coordorigin="6317,4339" coordsize="4387,1919">
            <o:lock v:ext="edit" aspectratio="t"/>
            <v:shape id="_x0000_s3097" type="#_x0000_t75" style="position:absolute;left:6317;top:4339;width:4387;height:1919" o:preferrelative="f">
              <v:fill o:detectmouseclick="t"/>
              <v:path o:extrusionok="t" o:connecttype="none"/>
              <o:lock v:ext="edit" text="t"/>
            </v:shape>
            <v:group id="_x0000_s3098" style="position:absolute;left:6317;top:4339;width:4387;height:1919" coordorigin="2977,4258" coordsize="4050,1639">
              <v:rect id="_x0000_s3099" style="position:absolute;left:2977;top:4636;width:1500;height:630">
                <o:lock v:ext="edit" aspectratio="t"/>
                <v:textbox style="mso-next-textbox:#_x0000_s3099"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7509C8"/>
                  </w:txbxContent>
                </v:textbox>
              </v:rect>
              <v:rect id="_x0000_s3100" style="position:absolute;left:2977;top:5266;width:4050;height:631">
                <o:lock v:ext="edit" aspectratio="t"/>
                <v:textbox style="mso-next-textbox:#_x0000_s3100">
                  <w:txbxContent>
                    <w:p w:rsidR="00422DB5" w:rsidRPr="00253622" w:rsidRDefault="00422DB5" w:rsidP="007509C8">
                      <w:pPr>
                        <w:rPr>
                          <w:rFonts w:ascii="Verdana" w:hAnsi="Verdana"/>
                          <w:sz w:val="20"/>
                          <w:lang w:val="sv-SE"/>
                        </w:rPr>
                      </w:pPr>
                      <w:r>
                        <w:rPr>
                          <w:rFonts w:ascii="Verdana" w:hAnsi="Verdana"/>
                          <w:sz w:val="20"/>
                          <w:lang w:val="sv-SE"/>
                        </w:rPr>
                        <w:t>Delayed check in time</w:t>
                      </w:r>
                    </w:p>
                  </w:txbxContent>
                </v:textbox>
              </v:rect>
              <v:rect id="_x0000_s3101" style="position:absolute;left:2977;top:4258;width:1447;height:378" fillcolor="silver">
                <o:lock v:ext="edit" aspectratio="t"/>
                <v:textbox style="mso-next-textbox:#_x0000_s3101">
                  <w:txbxContent>
                    <w:p w:rsidR="00422DB5" w:rsidRPr="00655CDC" w:rsidRDefault="00422DB5" w:rsidP="007509C8">
                      <w:pPr>
                        <w:rPr>
                          <w:rFonts w:ascii="Verdana" w:hAnsi="Verdana"/>
                          <w:sz w:val="20"/>
                          <w:lang w:val="sv-SE"/>
                        </w:rPr>
                      </w:pPr>
                      <w:r w:rsidRPr="00655CDC">
                        <w:rPr>
                          <w:rFonts w:ascii="Verdana" w:hAnsi="Verdana"/>
                          <w:sz w:val="20"/>
                          <w:lang w:val="sv-SE"/>
                        </w:rPr>
                        <w:t>Rosters</w:t>
                      </w:r>
                    </w:p>
                  </w:txbxContent>
                </v:textbox>
              </v:rect>
              <v:line id="_x0000_s3102" style="position:absolute" from="4424,4384" to="4424,4762">
                <o:lock v:ext="edit" aspectratio="t"/>
              </v:line>
              <v:rect id="_x0000_s3103" style="position:absolute;left:4424;top:4258;width:803;height:378" fillcolor="#ddd">
                <o:lock v:ext="edit" aspectratio="t"/>
                <v:textbox style="mso-next-textbox:#_x0000_s3103" inset="1mm,.5mm,1mm,.5mm">
                  <w:txbxContent>
                    <w:p w:rsidR="00422DB5" w:rsidRPr="00655CDC" w:rsidRDefault="00422DB5" w:rsidP="007509C8">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7509C8">
                      <w:pPr>
                        <w:rPr>
                          <w:rFonts w:ascii="Verdana" w:hAnsi="Verdana"/>
                          <w:sz w:val="16"/>
                          <w:szCs w:val="16"/>
                          <w:lang w:val="sv-SE"/>
                        </w:rPr>
                      </w:pPr>
                      <w:r w:rsidRPr="00655CDC">
                        <w:rPr>
                          <w:rFonts w:ascii="Verdana" w:hAnsi="Verdana"/>
                          <w:sz w:val="16"/>
                          <w:szCs w:val="16"/>
                          <w:lang w:val="sv-SE"/>
                        </w:rPr>
                        <w:t>00</w:t>
                      </w:r>
                    </w:p>
                  </w:txbxContent>
                </v:textbox>
              </v:rect>
              <v:rect id="_x0000_s3104" style="position:absolute;left:4424;top:4636;width:578;height:630">
                <o:lock v:ext="edit" aspectratio="t"/>
              </v:rect>
              <v:rect id="_x0000_s3105" style="position:absolute;left:5002;top:4636;width:1639;height:630">
                <o:lock v:ext="edit" aspectratio="t"/>
              </v:rect>
              <v:rect id="_x0000_s3106" style="position:absolute;left:6641;top:4636;width:386;height:630">
                <o:lock v:ext="edit" aspectratio="t"/>
              </v:rect>
              <v:rect id="_x0000_s3107" style="position:absolute;left:5002;top:4258;width:1639;height:378" fillcolor="#ddd">
                <o:lock v:ext="edit" aspectratio="t"/>
                <v:textbox style="mso-next-textbox:#_x0000_s3107" inset="1mm,.5mm,1mm,.5mm">
                  <w:txbxContent>
                    <w:p w:rsidR="00422DB5" w:rsidRPr="00655CDC" w:rsidRDefault="00422DB5" w:rsidP="007509C8">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7509C8">
                      <w:pPr>
                        <w:rPr>
                          <w:rFonts w:ascii="Verdana" w:hAnsi="Verdana"/>
                          <w:sz w:val="16"/>
                          <w:szCs w:val="16"/>
                          <w:lang w:val="sv-SE"/>
                        </w:rPr>
                      </w:pPr>
                      <w:r w:rsidRPr="00655CDC">
                        <w:rPr>
                          <w:rFonts w:ascii="Verdana" w:hAnsi="Verdana"/>
                          <w:sz w:val="16"/>
                          <w:szCs w:val="16"/>
                          <w:lang w:val="sv-SE"/>
                        </w:rPr>
                        <w:t>00</w:t>
                      </w:r>
                    </w:p>
                  </w:txbxContent>
                </v:textbox>
              </v:rect>
              <v:rect id="_x0000_s3108" style="position:absolute;left:6641;top:4258;width:386;height:378" fillcolor="#ddd">
                <o:lock v:ext="edit" aspectratio="t"/>
                <v:textbox style="mso-next-textbox:#_x0000_s3108" inset="1mm,.5mm,1mm,.5mm">
                  <w:txbxContent>
                    <w:p w:rsidR="00422DB5" w:rsidRPr="00655CDC" w:rsidRDefault="00422DB5" w:rsidP="007509C8">
                      <w:pPr>
                        <w:rPr>
                          <w:rFonts w:ascii="Verdana" w:hAnsi="Verdana"/>
                          <w:sz w:val="16"/>
                          <w:szCs w:val="16"/>
                          <w:lang w:val="sv-SE"/>
                        </w:rPr>
                      </w:pPr>
                      <w:r w:rsidRPr="00655CDC">
                        <w:rPr>
                          <w:rFonts w:ascii="Verdana" w:hAnsi="Verdana"/>
                          <w:sz w:val="16"/>
                          <w:szCs w:val="16"/>
                          <w:lang w:val="sv-SE"/>
                        </w:rPr>
                        <w:t>We</w:t>
                      </w:r>
                    </w:p>
                    <w:p w:rsidR="00422DB5" w:rsidRPr="00655CDC" w:rsidRDefault="00422DB5" w:rsidP="007509C8">
                      <w:pPr>
                        <w:rPr>
                          <w:rFonts w:ascii="Verdana" w:hAnsi="Verdana"/>
                          <w:sz w:val="16"/>
                          <w:szCs w:val="16"/>
                          <w:lang w:val="sv-SE"/>
                        </w:rPr>
                      </w:pPr>
                      <w:r w:rsidRPr="00655CDC">
                        <w:rPr>
                          <w:rFonts w:ascii="Verdana" w:hAnsi="Verdana"/>
                          <w:sz w:val="16"/>
                          <w:szCs w:val="16"/>
                          <w:lang w:val="sv-SE"/>
                        </w:rPr>
                        <w:t>00</w:t>
                      </w:r>
                    </w:p>
                  </w:txbxContent>
                </v:textbox>
              </v:rect>
            </v:group>
            <v:rect id="_x0000_s3109" style="position:absolute;left:8632;top:4817;width:303;height:713" fillcolor="#6f6"/>
            <v:rect id="_x0000_s3110" style="position:absolute;left:8221;top:5066;width:415;height:113" fillcolor="green"/>
            <v:rect id="_x0000_s3111" style="position:absolute;left:9360;top:4797;width:302;height:716" fillcolor="#6f6"/>
            <v:line id="_x0000_s3112" style="position:absolute;flip:y" from="8926,5129" to="9338,5132" strokecolor="#969696" strokeweight="4.5pt"/>
            <v:rect id="_x0000_s3113" style="position:absolute;left:9677;top:5054;width:357;height:113" fillcolor="green"/>
            <v:rect id="_x0000_s3114" style="position:absolute;left:7983;top:5066;width:238;height:113" fillcolor="#f90"/>
            <w10:wrap type="none"/>
            <w10:anchorlock/>
          </v:group>
        </w:pict>
      </w:r>
    </w:p>
    <w:p w:rsidR="008F65E8" w:rsidRDefault="008F65E8" w:rsidP="0068349E">
      <w:pPr>
        <w:pStyle w:val="Heading4"/>
      </w:pPr>
      <w:r>
        <w:t>Briefing – Crew checked in</w:t>
      </w:r>
    </w:p>
    <w:p w:rsidR="006D3936" w:rsidRDefault="006D3936" w:rsidP="006D3936">
      <w:proofErr w:type="gramStart"/>
      <w:r>
        <w:t xml:space="preserve">When crew are checked in to a flight, the briefing object changes </w:t>
      </w:r>
      <w:proofErr w:type="spellStart"/>
      <w:r>
        <w:t>color</w:t>
      </w:r>
      <w:proofErr w:type="spellEnd"/>
      <w:r>
        <w:t>.</w:t>
      </w:r>
      <w:proofErr w:type="gramEnd"/>
    </w:p>
    <w:p w:rsidR="006D3936" w:rsidRDefault="000B2EE9" w:rsidP="006D3936">
      <w:r>
        <w:pict>
          <v:group id="_x0000_s2475" editas="canvas" style="width:219.35pt;height:95.95pt;mso-position-horizontal-relative:char;mso-position-vertical-relative:line" coordorigin="2977,4258" coordsize="3656,1645">
            <o:lock v:ext="edit" aspectratio="t"/>
            <v:shape id="_x0000_s2476" type="#_x0000_t75" style="position:absolute;left:2977;top:4258;width:3656;height:1645" o:preferrelative="f">
              <v:fill o:detectmouseclick="t"/>
              <v:path o:extrusionok="t" o:connecttype="none"/>
              <o:lock v:ext="edit" text="t"/>
            </v:shape>
            <v:group id="_x0000_s2477" style="position:absolute;left:2977;top:4258;width:3656;height:1645" coordorigin="2977,4258" coordsize="4050,1639">
              <v:rect id="_x0000_s2478" style="position:absolute;left:2977;top:4636;width:1500;height:630">
                <o:lock v:ext="edit" aspectratio="t"/>
                <v:textbox style="mso-next-textbox:#_x0000_s2478"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DA4003"/>
                  </w:txbxContent>
                </v:textbox>
              </v:rect>
              <v:rect id="_x0000_s2479" style="position:absolute;left:2977;top:5266;width:4050;height:631">
                <o:lock v:ext="edit" aspectratio="t"/>
                <v:textbox style="mso-next-textbox:#_x0000_s2479">
                  <w:txbxContent>
                    <w:p w:rsidR="00422DB5" w:rsidRPr="00253622" w:rsidRDefault="00422DB5" w:rsidP="00DA4003">
                      <w:pPr>
                        <w:rPr>
                          <w:rFonts w:ascii="Verdana" w:hAnsi="Verdana"/>
                          <w:sz w:val="20"/>
                          <w:lang w:val="sv-SE"/>
                        </w:rPr>
                      </w:pPr>
                      <w:r>
                        <w:rPr>
                          <w:rFonts w:ascii="Verdana" w:hAnsi="Verdana"/>
                          <w:sz w:val="20"/>
                          <w:lang w:val="sv-SE"/>
                        </w:rPr>
                        <w:t>Briefing</w:t>
                      </w:r>
                    </w:p>
                  </w:txbxContent>
                </v:textbox>
              </v:rect>
              <v:rect id="_x0000_s2480" style="position:absolute;left:2977;top:4258;width:1447;height:378" fillcolor="silver">
                <o:lock v:ext="edit" aspectratio="t"/>
                <v:textbox style="mso-next-textbox:#_x0000_s2480">
                  <w:txbxContent>
                    <w:p w:rsidR="00422DB5" w:rsidRPr="00655CDC" w:rsidRDefault="00422DB5" w:rsidP="00DA4003">
                      <w:pPr>
                        <w:rPr>
                          <w:rFonts w:ascii="Verdana" w:hAnsi="Verdana"/>
                          <w:sz w:val="20"/>
                          <w:lang w:val="sv-SE"/>
                        </w:rPr>
                      </w:pPr>
                      <w:r w:rsidRPr="00655CDC">
                        <w:rPr>
                          <w:rFonts w:ascii="Verdana" w:hAnsi="Verdana"/>
                          <w:sz w:val="20"/>
                          <w:lang w:val="sv-SE"/>
                        </w:rPr>
                        <w:t>Rosters</w:t>
                      </w:r>
                    </w:p>
                  </w:txbxContent>
                </v:textbox>
              </v:rect>
              <v:line id="_x0000_s2481" style="position:absolute" from="4424,4384" to="4424,4762">
                <o:lock v:ext="edit" aspectratio="t"/>
              </v:line>
              <v:rect id="_x0000_s2482" style="position:absolute;left:4424;top:4258;width:803;height:378" fillcolor="#ddd">
                <o:lock v:ext="edit" aspectratio="t"/>
                <v:textbox style="mso-next-textbox:#_x0000_s2482" inset="1mm,.5mm,1mm,.5mm">
                  <w:txbxContent>
                    <w:p w:rsidR="00422DB5" w:rsidRPr="00655CDC" w:rsidRDefault="00422DB5" w:rsidP="00DA4003">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DA4003">
                      <w:pPr>
                        <w:rPr>
                          <w:rFonts w:ascii="Verdana" w:hAnsi="Verdana"/>
                          <w:sz w:val="16"/>
                          <w:szCs w:val="16"/>
                          <w:lang w:val="sv-SE"/>
                        </w:rPr>
                      </w:pPr>
                      <w:r w:rsidRPr="00655CDC">
                        <w:rPr>
                          <w:rFonts w:ascii="Verdana" w:hAnsi="Verdana"/>
                          <w:sz w:val="16"/>
                          <w:szCs w:val="16"/>
                          <w:lang w:val="sv-SE"/>
                        </w:rPr>
                        <w:t>00</w:t>
                      </w:r>
                    </w:p>
                  </w:txbxContent>
                </v:textbox>
              </v:rect>
              <v:rect id="_x0000_s2483" style="position:absolute;left:4424;top:4636;width:578;height:630">
                <o:lock v:ext="edit" aspectratio="t"/>
              </v:rect>
              <v:rect id="_x0000_s2484" style="position:absolute;left:5002;top:4636;width:1639;height:630">
                <o:lock v:ext="edit" aspectratio="t"/>
              </v:rect>
              <v:rect id="_x0000_s2485" style="position:absolute;left:6641;top:4636;width:386;height:630">
                <o:lock v:ext="edit" aspectratio="t"/>
              </v:rect>
              <v:rect id="_x0000_s2486" style="position:absolute;left:5002;top:4258;width:1639;height:378" fillcolor="#ddd">
                <o:lock v:ext="edit" aspectratio="t"/>
                <v:textbox style="mso-next-textbox:#_x0000_s2486" inset="1mm,.5mm,1mm,.5mm">
                  <w:txbxContent>
                    <w:p w:rsidR="00422DB5" w:rsidRPr="00655CDC" w:rsidRDefault="00422DB5" w:rsidP="00DA4003">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DA4003">
                      <w:pPr>
                        <w:rPr>
                          <w:rFonts w:ascii="Verdana" w:hAnsi="Verdana"/>
                          <w:sz w:val="16"/>
                          <w:szCs w:val="16"/>
                          <w:lang w:val="sv-SE"/>
                        </w:rPr>
                      </w:pPr>
                      <w:r w:rsidRPr="00655CDC">
                        <w:rPr>
                          <w:rFonts w:ascii="Verdana" w:hAnsi="Verdana"/>
                          <w:sz w:val="16"/>
                          <w:szCs w:val="16"/>
                          <w:lang w:val="sv-SE"/>
                        </w:rPr>
                        <w:t>00</w:t>
                      </w:r>
                    </w:p>
                  </w:txbxContent>
                </v:textbox>
              </v:rect>
              <v:rect id="_x0000_s2487" style="position:absolute;left:6641;top:4258;width:386;height:378" fillcolor="#ddd">
                <o:lock v:ext="edit" aspectratio="t"/>
                <v:textbox style="mso-next-textbox:#_x0000_s2487" inset="1mm,.5mm,1mm,.5mm">
                  <w:txbxContent>
                    <w:p w:rsidR="00422DB5" w:rsidRPr="00655CDC" w:rsidRDefault="00422DB5" w:rsidP="00DA4003">
                      <w:pPr>
                        <w:rPr>
                          <w:rFonts w:ascii="Verdana" w:hAnsi="Verdana"/>
                          <w:sz w:val="16"/>
                          <w:szCs w:val="16"/>
                          <w:lang w:val="sv-SE"/>
                        </w:rPr>
                      </w:pPr>
                      <w:r w:rsidRPr="00655CDC">
                        <w:rPr>
                          <w:rFonts w:ascii="Verdana" w:hAnsi="Verdana"/>
                          <w:sz w:val="16"/>
                          <w:szCs w:val="16"/>
                          <w:lang w:val="sv-SE"/>
                        </w:rPr>
                        <w:t>We</w:t>
                      </w:r>
                    </w:p>
                    <w:p w:rsidR="00422DB5" w:rsidRPr="00655CDC" w:rsidRDefault="00422DB5" w:rsidP="00DA4003">
                      <w:pPr>
                        <w:rPr>
                          <w:rFonts w:ascii="Verdana" w:hAnsi="Verdana"/>
                          <w:sz w:val="16"/>
                          <w:szCs w:val="16"/>
                          <w:lang w:val="sv-SE"/>
                        </w:rPr>
                      </w:pPr>
                      <w:r w:rsidRPr="00655CDC">
                        <w:rPr>
                          <w:rFonts w:ascii="Verdana" w:hAnsi="Verdana"/>
                          <w:sz w:val="16"/>
                          <w:szCs w:val="16"/>
                          <w:lang w:val="sv-SE"/>
                        </w:rPr>
                        <w:t>00</w:t>
                      </w:r>
                    </w:p>
                  </w:txbxContent>
                </v:textbox>
              </v:rect>
            </v:group>
            <v:rect id="_x0000_s2489" style="position:absolute;left:4351;top:4881;width:559;height:97" fillcolor="lime"/>
            <v:rect id="_x0000_s2494" style="position:absolute;left:4355;top:5092;width:1698;height:98" fillcolor="#9f9"/>
            <v:line id="_x0000_s2491" style="position:absolute;flip:y" from="5151,4935" to="5495,4938" strokecolor="#969696" strokeweight="4.5pt"/>
            <v:rect id="_x0000_s2492" style="position:absolute;left:5777;top:4871;width:298;height:97" fillcolor="green"/>
            <v:rect id="_x0000_s2488" style="position:absolute;left:4906;top:4668;width:253;height:611" fillcolor="#6f6"/>
            <v:rect id="_x0000_s2490" style="position:absolute;left:5513;top:4651;width:252;height:613" fillcolor="#6f6"/>
            <w10:wrap type="none"/>
            <w10:anchorlock/>
          </v:group>
        </w:pict>
      </w:r>
    </w:p>
    <w:p w:rsidR="008F65E8" w:rsidRPr="00CC2141" w:rsidRDefault="008F65E8" w:rsidP="0068349E">
      <w:pPr>
        <w:pStyle w:val="Caption"/>
      </w:pPr>
      <w:r>
        <w:t xml:space="preserve">Figure </w:t>
      </w:r>
      <w:fldSimple w:instr=" SEQ Figure \* ARABIC ">
        <w:r w:rsidR="00C63E4D">
          <w:rPr>
            <w:noProof/>
          </w:rPr>
          <w:t>18</w:t>
        </w:r>
      </w:fldSimple>
      <w:r>
        <w:t>: Briefing when crew checked in (bright green line)</w:t>
      </w:r>
    </w:p>
    <w:p w:rsidR="008F65E8" w:rsidRDefault="008F65E8" w:rsidP="0068349E">
      <w:pPr>
        <w:pStyle w:val="Heading4"/>
      </w:pPr>
      <w:r>
        <w:t>Checked in</w:t>
      </w:r>
    </w:p>
    <w:p w:rsidR="00DA4003" w:rsidRPr="00DA4003" w:rsidRDefault="00DA4003" w:rsidP="00DA4003">
      <w:r>
        <w:t>When crew are checked in, check in info is show with light green line.</w:t>
      </w:r>
    </w:p>
    <w:p w:rsidR="008F65E8" w:rsidRDefault="000B2EE9" w:rsidP="00DA4003">
      <w:r>
        <w:pict>
          <v:group id="_x0000_s2495" editas="canvas" style="width:219.35pt;height:95.95pt;mso-position-horizontal-relative:char;mso-position-vertical-relative:line" coordorigin="2977,4258" coordsize="3656,1645">
            <o:lock v:ext="edit" aspectratio="t"/>
            <v:shape id="_x0000_s2496" type="#_x0000_t75" style="position:absolute;left:2977;top:4258;width:3656;height:1645" o:preferrelative="f">
              <v:fill o:detectmouseclick="t"/>
              <v:path o:extrusionok="t" o:connecttype="none"/>
              <o:lock v:ext="edit" text="t"/>
            </v:shape>
            <v:group id="_x0000_s2497" style="position:absolute;left:2977;top:4258;width:3656;height:1645" coordorigin="2977,4258" coordsize="4050,1639">
              <v:rect id="_x0000_s2498" style="position:absolute;left:2977;top:4636;width:1500;height:630">
                <o:lock v:ext="edit" aspectratio="t"/>
                <v:textbox style="mso-next-textbox:#_x0000_s2498"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DA4003"/>
                  </w:txbxContent>
                </v:textbox>
              </v:rect>
              <v:rect id="_x0000_s2499" style="position:absolute;left:2977;top:5266;width:4050;height:631">
                <o:lock v:ext="edit" aspectratio="t"/>
                <v:textbox style="mso-next-textbox:#_x0000_s2499">
                  <w:txbxContent>
                    <w:p w:rsidR="00422DB5" w:rsidRPr="00DA4003" w:rsidRDefault="00422DB5" w:rsidP="00DA4003">
                      <w:pPr>
                        <w:rPr>
                          <w:rFonts w:ascii="Verdana" w:hAnsi="Verdana"/>
                          <w:sz w:val="20"/>
                          <w:lang w:val="en-US"/>
                        </w:rPr>
                      </w:pPr>
                      <w:r w:rsidRPr="00DA4003">
                        <w:rPr>
                          <w:rFonts w:ascii="Verdana" w:hAnsi="Verdana"/>
                          <w:sz w:val="20"/>
                          <w:lang w:val="en-US"/>
                        </w:rPr>
                        <w:t>Checked in a 3:00, duty from 3:40 to 08:00</w:t>
                      </w:r>
                    </w:p>
                  </w:txbxContent>
                </v:textbox>
              </v:rect>
              <v:rect id="_x0000_s2500" style="position:absolute;left:2977;top:4258;width:1447;height:378" fillcolor="silver">
                <o:lock v:ext="edit" aspectratio="t"/>
                <v:textbox style="mso-next-textbox:#_x0000_s2500">
                  <w:txbxContent>
                    <w:p w:rsidR="00422DB5" w:rsidRPr="00655CDC" w:rsidRDefault="00422DB5" w:rsidP="00DA4003">
                      <w:pPr>
                        <w:rPr>
                          <w:rFonts w:ascii="Verdana" w:hAnsi="Verdana"/>
                          <w:sz w:val="20"/>
                          <w:lang w:val="sv-SE"/>
                        </w:rPr>
                      </w:pPr>
                      <w:r w:rsidRPr="00655CDC">
                        <w:rPr>
                          <w:rFonts w:ascii="Verdana" w:hAnsi="Verdana"/>
                          <w:sz w:val="20"/>
                          <w:lang w:val="sv-SE"/>
                        </w:rPr>
                        <w:t>Rosters</w:t>
                      </w:r>
                    </w:p>
                  </w:txbxContent>
                </v:textbox>
              </v:rect>
              <v:line id="_x0000_s2501" style="position:absolute" from="4424,4384" to="4424,4762">
                <o:lock v:ext="edit" aspectratio="t"/>
              </v:line>
              <v:rect id="_x0000_s2502" style="position:absolute;left:4424;top:4258;width:803;height:378" fillcolor="#ddd">
                <o:lock v:ext="edit" aspectratio="t"/>
                <v:textbox style="mso-next-textbox:#_x0000_s2502" inset="1mm,.5mm,1mm,.5mm">
                  <w:txbxContent>
                    <w:p w:rsidR="00422DB5" w:rsidRPr="00655CDC" w:rsidRDefault="00422DB5" w:rsidP="00DA4003">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DA4003">
                      <w:pPr>
                        <w:rPr>
                          <w:rFonts w:ascii="Verdana" w:hAnsi="Verdana"/>
                          <w:sz w:val="16"/>
                          <w:szCs w:val="16"/>
                          <w:lang w:val="sv-SE"/>
                        </w:rPr>
                      </w:pPr>
                      <w:r w:rsidRPr="00655CDC">
                        <w:rPr>
                          <w:rFonts w:ascii="Verdana" w:hAnsi="Verdana"/>
                          <w:sz w:val="16"/>
                          <w:szCs w:val="16"/>
                          <w:lang w:val="sv-SE"/>
                        </w:rPr>
                        <w:t>00</w:t>
                      </w:r>
                    </w:p>
                  </w:txbxContent>
                </v:textbox>
              </v:rect>
              <v:rect id="_x0000_s2503" style="position:absolute;left:4424;top:4636;width:578;height:630">
                <o:lock v:ext="edit" aspectratio="t"/>
              </v:rect>
              <v:rect id="_x0000_s2504" style="position:absolute;left:5002;top:4636;width:1639;height:630">
                <o:lock v:ext="edit" aspectratio="t"/>
              </v:rect>
              <v:rect id="_x0000_s2505" style="position:absolute;left:6641;top:4636;width:386;height:630">
                <o:lock v:ext="edit" aspectratio="t"/>
              </v:rect>
              <v:rect id="_x0000_s2506" style="position:absolute;left:5002;top:4258;width:1639;height:378" fillcolor="#ddd">
                <o:lock v:ext="edit" aspectratio="t"/>
                <v:textbox style="mso-next-textbox:#_x0000_s2506" inset="1mm,.5mm,1mm,.5mm">
                  <w:txbxContent>
                    <w:p w:rsidR="00422DB5" w:rsidRPr="00655CDC" w:rsidRDefault="00422DB5" w:rsidP="00DA4003">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DA4003">
                      <w:pPr>
                        <w:rPr>
                          <w:rFonts w:ascii="Verdana" w:hAnsi="Verdana"/>
                          <w:sz w:val="16"/>
                          <w:szCs w:val="16"/>
                          <w:lang w:val="sv-SE"/>
                        </w:rPr>
                      </w:pPr>
                      <w:r w:rsidRPr="00655CDC">
                        <w:rPr>
                          <w:rFonts w:ascii="Verdana" w:hAnsi="Verdana"/>
                          <w:sz w:val="16"/>
                          <w:szCs w:val="16"/>
                          <w:lang w:val="sv-SE"/>
                        </w:rPr>
                        <w:t>00</w:t>
                      </w:r>
                    </w:p>
                  </w:txbxContent>
                </v:textbox>
              </v:rect>
              <v:rect id="_x0000_s2507" style="position:absolute;left:6641;top:4258;width:386;height:378" fillcolor="#ddd">
                <o:lock v:ext="edit" aspectratio="t"/>
                <v:textbox style="mso-next-textbox:#_x0000_s2507" inset="1mm,.5mm,1mm,.5mm">
                  <w:txbxContent>
                    <w:p w:rsidR="00422DB5" w:rsidRPr="00655CDC" w:rsidRDefault="00422DB5" w:rsidP="00DA4003">
                      <w:pPr>
                        <w:rPr>
                          <w:rFonts w:ascii="Verdana" w:hAnsi="Verdana"/>
                          <w:sz w:val="16"/>
                          <w:szCs w:val="16"/>
                          <w:lang w:val="sv-SE"/>
                        </w:rPr>
                      </w:pPr>
                      <w:r w:rsidRPr="00655CDC">
                        <w:rPr>
                          <w:rFonts w:ascii="Verdana" w:hAnsi="Verdana"/>
                          <w:sz w:val="16"/>
                          <w:szCs w:val="16"/>
                          <w:lang w:val="sv-SE"/>
                        </w:rPr>
                        <w:t>We</w:t>
                      </w:r>
                    </w:p>
                    <w:p w:rsidR="00422DB5" w:rsidRPr="00655CDC" w:rsidRDefault="00422DB5" w:rsidP="00DA4003">
                      <w:pPr>
                        <w:rPr>
                          <w:rFonts w:ascii="Verdana" w:hAnsi="Verdana"/>
                          <w:sz w:val="16"/>
                          <w:szCs w:val="16"/>
                          <w:lang w:val="sv-SE"/>
                        </w:rPr>
                      </w:pPr>
                      <w:r w:rsidRPr="00655CDC">
                        <w:rPr>
                          <w:rFonts w:ascii="Verdana" w:hAnsi="Verdana"/>
                          <w:sz w:val="16"/>
                          <w:szCs w:val="16"/>
                          <w:lang w:val="sv-SE"/>
                        </w:rPr>
                        <w:t>00</w:t>
                      </w:r>
                    </w:p>
                  </w:txbxContent>
                </v:textbox>
              </v:rect>
            </v:group>
            <v:rect id="_x0000_s2508" style="position:absolute;left:4351;top:4881;width:559;height:97" fillcolor="lime"/>
            <v:rect id="_x0000_s2509" style="position:absolute;left:4355;top:5092;width:1698;height:98" fillcolor="#9f9"/>
            <v:line id="_x0000_s2510" style="position:absolute;flip:y" from="5151,4935" to="5495,4938" strokecolor="#969696" strokeweight="4.5pt"/>
            <v:rect id="_x0000_s2511" style="position:absolute;left:5777;top:4871;width:298;height:97" fillcolor="green"/>
            <v:rect id="_x0000_s2512" style="position:absolute;left:4909;top:4636;width:252;height:611" fillcolor="#6f6"/>
            <v:rect id="_x0000_s2513" style="position:absolute;left:5513;top:4651;width:252;height:613" fillcolor="#6f6"/>
            <w10:wrap type="none"/>
            <w10:anchorlock/>
          </v:group>
        </w:pict>
      </w:r>
    </w:p>
    <w:p w:rsidR="008F65E8" w:rsidRDefault="008F65E8" w:rsidP="0068349E">
      <w:pPr>
        <w:pStyle w:val="Caption"/>
      </w:pPr>
      <w:r>
        <w:t xml:space="preserve">Figure </w:t>
      </w:r>
      <w:fldSimple w:instr=" SEQ Figure \* ARABIC ">
        <w:r w:rsidR="00C63E4D">
          <w:rPr>
            <w:noProof/>
          </w:rPr>
          <w:t>19</w:t>
        </w:r>
      </w:fldSimple>
      <w:r>
        <w:t xml:space="preserve">: Crew checked in </w:t>
      </w:r>
      <w:r>
        <w:br/>
        <w:t>(light green line)</w:t>
      </w:r>
    </w:p>
    <w:p w:rsidR="00A554AA" w:rsidRDefault="00A554AA" w:rsidP="00A554AA">
      <w:pPr>
        <w:pStyle w:val="Heading4"/>
        <w:rPr>
          <w:lang w:val="en-US"/>
        </w:rPr>
      </w:pPr>
      <w:r>
        <w:rPr>
          <w:lang w:val="en-US"/>
        </w:rPr>
        <w:t>Delayed check</w:t>
      </w:r>
      <w:r w:rsidR="00FB6BFD">
        <w:rPr>
          <w:lang w:val="en-US"/>
        </w:rPr>
        <w:t>-</w:t>
      </w:r>
      <w:r>
        <w:rPr>
          <w:lang w:val="en-US"/>
        </w:rPr>
        <w:t>in</w:t>
      </w:r>
    </w:p>
    <w:p w:rsidR="00A554AA" w:rsidRPr="00A554AA" w:rsidRDefault="00A554AA" w:rsidP="00A554AA">
      <w:pPr>
        <w:rPr>
          <w:lang w:val="en-US"/>
        </w:rPr>
      </w:pPr>
      <w:r>
        <w:rPr>
          <w:lang w:val="en-US"/>
        </w:rPr>
        <w:t>When check</w:t>
      </w:r>
      <w:r w:rsidR="007F55BD">
        <w:rPr>
          <w:lang w:val="en-US"/>
        </w:rPr>
        <w:t>-</w:t>
      </w:r>
      <w:r>
        <w:rPr>
          <w:lang w:val="en-US"/>
        </w:rPr>
        <w:t xml:space="preserve">in has been delayed a brown </w:t>
      </w:r>
      <w:proofErr w:type="spellStart"/>
      <w:r>
        <w:rPr>
          <w:lang w:val="en-US"/>
        </w:rPr>
        <w:t>rudob</w:t>
      </w:r>
      <w:proofErr w:type="spellEnd"/>
      <w:r>
        <w:rPr>
          <w:lang w:val="en-US"/>
        </w:rPr>
        <w:t xml:space="preserve"> is show</w:t>
      </w:r>
      <w:r w:rsidR="007F55BD">
        <w:rPr>
          <w:lang w:val="en-US"/>
        </w:rPr>
        <w:t>n</w:t>
      </w:r>
      <w:r>
        <w:rPr>
          <w:lang w:val="en-US"/>
        </w:rPr>
        <w:t xml:space="preserve"> from calculated to new check</w:t>
      </w:r>
      <w:r w:rsidR="007F55BD">
        <w:rPr>
          <w:lang w:val="en-US"/>
        </w:rPr>
        <w:t>-</w:t>
      </w:r>
      <w:r>
        <w:rPr>
          <w:lang w:val="en-US"/>
        </w:rPr>
        <w:t>in</w:t>
      </w:r>
    </w:p>
    <w:p w:rsidR="00A554AA" w:rsidRDefault="000B2EE9" w:rsidP="00A554AA">
      <w:r>
        <w:pict>
          <v:group id="_x0000_s3059" editas="canvas" style="width:219.35pt;height:95.95pt;mso-position-horizontal-relative:char;mso-position-vertical-relative:line" coordorigin="2977,4258" coordsize="3656,1645">
            <o:lock v:ext="edit" aspectratio="t"/>
            <v:shape id="_x0000_s3060" type="#_x0000_t75" style="position:absolute;left:2977;top:4258;width:3656;height:1645" o:preferrelative="f">
              <v:fill o:detectmouseclick="t"/>
              <v:path o:extrusionok="t" o:connecttype="none"/>
              <o:lock v:ext="edit" text="t"/>
            </v:shape>
            <v:group id="_x0000_s3061" style="position:absolute;left:2977;top:4258;width:3656;height:1645" coordorigin="2977,4258" coordsize="4050,1639">
              <v:rect id="_x0000_s3062" style="position:absolute;left:2977;top:4636;width:1500;height:630">
                <o:lock v:ext="edit" aspectratio="t"/>
                <v:textbox style="mso-next-textbox:#_x0000_s3062"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A554AA"/>
                  </w:txbxContent>
                </v:textbox>
              </v:rect>
              <v:rect id="_x0000_s3063" style="position:absolute;left:2977;top:5266;width:4050;height:631">
                <o:lock v:ext="edit" aspectratio="t"/>
                <v:textbox style="mso-next-textbox:#_x0000_s3063">
                  <w:txbxContent>
                    <w:p w:rsidR="00422DB5" w:rsidRPr="00253622" w:rsidRDefault="00422DB5" w:rsidP="00A554AA">
                      <w:pPr>
                        <w:rPr>
                          <w:rFonts w:ascii="Verdana" w:hAnsi="Verdana"/>
                          <w:sz w:val="20"/>
                          <w:lang w:val="sv-SE"/>
                        </w:rPr>
                      </w:pPr>
                      <w:r>
                        <w:rPr>
                          <w:rFonts w:ascii="Verdana" w:hAnsi="Verdana"/>
                          <w:sz w:val="20"/>
                          <w:lang w:val="sv-SE"/>
                        </w:rPr>
                        <w:t>Briefing</w:t>
                      </w:r>
                    </w:p>
                  </w:txbxContent>
                </v:textbox>
              </v:rect>
              <v:rect id="_x0000_s3064" style="position:absolute;left:2977;top:4258;width:1447;height:378" fillcolor="silver">
                <o:lock v:ext="edit" aspectratio="t"/>
                <v:textbox style="mso-next-textbox:#_x0000_s3064">
                  <w:txbxContent>
                    <w:p w:rsidR="00422DB5" w:rsidRPr="00655CDC" w:rsidRDefault="00422DB5" w:rsidP="00A554AA">
                      <w:pPr>
                        <w:rPr>
                          <w:rFonts w:ascii="Verdana" w:hAnsi="Verdana"/>
                          <w:sz w:val="20"/>
                          <w:lang w:val="sv-SE"/>
                        </w:rPr>
                      </w:pPr>
                      <w:r w:rsidRPr="00655CDC">
                        <w:rPr>
                          <w:rFonts w:ascii="Verdana" w:hAnsi="Verdana"/>
                          <w:sz w:val="20"/>
                          <w:lang w:val="sv-SE"/>
                        </w:rPr>
                        <w:t>Rosters</w:t>
                      </w:r>
                    </w:p>
                  </w:txbxContent>
                </v:textbox>
              </v:rect>
              <v:line id="_x0000_s3065" style="position:absolute" from="4424,4384" to="4424,4762">
                <o:lock v:ext="edit" aspectratio="t"/>
              </v:line>
              <v:rect id="_x0000_s3066" style="position:absolute;left:4424;top:4258;width:803;height:378" fillcolor="#ddd">
                <o:lock v:ext="edit" aspectratio="t"/>
                <v:textbox style="mso-next-textbox:#_x0000_s3066" inset="1mm,.5mm,1mm,.5mm">
                  <w:txbxContent>
                    <w:p w:rsidR="00422DB5" w:rsidRPr="00655CDC" w:rsidRDefault="00422DB5" w:rsidP="00A554AA">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A554AA">
                      <w:pPr>
                        <w:rPr>
                          <w:rFonts w:ascii="Verdana" w:hAnsi="Verdana"/>
                          <w:sz w:val="16"/>
                          <w:szCs w:val="16"/>
                          <w:lang w:val="sv-SE"/>
                        </w:rPr>
                      </w:pPr>
                      <w:r w:rsidRPr="00655CDC">
                        <w:rPr>
                          <w:rFonts w:ascii="Verdana" w:hAnsi="Verdana"/>
                          <w:sz w:val="16"/>
                          <w:szCs w:val="16"/>
                          <w:lang w:val="sv-SE"/>
                        </w:rPr>
                        <w:t>00</w:t>
                      </w:r>
                    </w:p>
                  </w:txbxContent>
                </v:textbox>
              </v:rect>
              <v:rect id="_x0000_s3067" style="position:absolute;left:4424;top:4636;width:578;height:630">
                <o:lock v:ext="edit" aspectratio="t"/>
              </v:rect>
              <v:rect id="_x0000_s3068" style="position:absolute;left:5002;top:4636;width:1639;height:630">
                <o:lock v:ext="edit" aspectratio="t"/>
              </v:rect>
              <v:rect id="_x0000_s3069" style="position:absolute;left:6641;top:4636;width:386;height:630">
                <o:lock v:ext="edit" aspectratio="t"/>
              </v:rect>
              <v:rect id="_x0000_s3070" style="position:absolute;left:5002;top:4258;width:1639;height:378" fillcolor="#ddd">
                <o:lock v:ext="edit" aspectratio="t"/>
                <v:textbox style="mso-next-textbox:#_x0000_s3070" inset="1mm,.5mm,1mm,.5mm">
                  <w:txbxContent>
                    <w:p w:rsidR="00422DB5" w:rsidRPr="00655CDC" w:rsidRDefault="00422DB5" w:rsidP="00A554AA">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A554AA">
                      <w:pPr>
                        <w:rPr>
                          <w:rFonts w:ascii="Verdana" w:hAnsi="Verdana"/>
                          <w:sz w:val="16"/>
                          <w:szCs w:val="16"/>
                          <w:lang w:val="sv-SE"/>
                        </w:rPr>
                      </w:pPr>
                      <w:r w:rsidRPr="00655CDC">
                        <w:rPr>
                          <w:rFonts w:ascii="Verdana" w:hAnsi="Verdana"/>
                          <w:sz w:val="16"/>
                          <w:szCs w:val="16"/>
                          <w:lang w:val="sv-SE"/>
                        </w:rPr>
                        <w:t>00</w:t>
                      </w:r>
                    </w:p>
                  </w:txbxContent>
                </v:textbox>
              </v:rect>
              <v:rect id="_x0000_s3071" style="position:absolute;left:6641;top:4258;width:386;height:378" fillcolor="#ddd">
                <o:lock v:ext="edit" aspectratio="t"/>
                <v:textbox style="mso-next-textbox:#_x0000_s3071" inset="1mm,.5mm,1mm,.5mm">
                  <w:txbxContent>
                    <w:p w:rsidR="00422DB5" w:rsidRPr="00655CDC" w:rsidRDefault="00422DB5" w:rsidP="00A554AA">
                      <w:pPr>
                        <w:rPr>
                          <w:rFonts w:ascii="Verdana" w:hAnsi="Verdana"/>
                          <w:sz w:val="16"/>
                          <w:szCs w:val="16"/>
                          <w:lang w:val="sv-SE"/>
                        </w:rPr>
                      </w:pPr>
                      <w:r w:rsidRPr="00655CDC">
                        <w:rPr>
                          <w:rFonts w:ascii="Verdana" w:hAnsi="Verdana"/>
                          <w:sz w:val="16"/>
                          <w:szCs w:val="16"/>
                          <w:lang w:val="sv-SE"/>
                        </w:rPr>
                        <w:t>We</w:t>
                      </w:r>
                    </w:p>
                    <w:p w:rsidR="00422DB5" w:rsidRPr="00655CDC" w:rsidRDefault="00422DB5" w:rsidP="00A554AA">
                      <w:pPr>
                        <w:rPr>
                          <w:rFonts w:ascii="Verdana" w:hAnsi="Verdana"/>
                          <w:sz w:val="16"/>
                          <w:szCs w:val="16"/>
                          <w:lang w:val="sv-SE"/>
                        </w:rPr>
                      </w:pPr>
                      <w:r w:rsidRPr="00655CDC">
                        <w:rPr>
                          <w:rFonts w:ascii="Verdana" w:hAnsi="Verdana"/>
                          <w:sz w:val="16"/>
                          <w:szCs w:val="16"/>
                          <w:lang w:val="sv-SE"/>
                        </w:rPr>
                        <w:t>00</w:t>
                      </w:r>
                    </w:p>
                  </w:txbxContent>
                </v:textbox>
              </v:rect>
            </v:group>
            <v:rect id="_x0000_s3072" style="position:absolute;left:4906;top:4668;width:253;height:611" fillcolor="#6f6"/>
            <v:rect id="_x0000_s3073" style="position:absolute;left:4763;top:4883;width:147;height:97" fillcolor="green"/>
            <v:rect id="_x0000_s3074" style="position:absolute;left:5513;top:4651;width:252;height:613" fillcolor="#6f6"/>
            <v:line id="_x0000_s3075" style="position:absolute;flip:y" from="5151,4935" to="5495,4938" strokecolor="#969696" strokeweight="4.5pt"/>
            <v:rect id="_x0000_s3076" style="position:absolute;left:5777;top:4871;width:298;height:97" fillcolor="green"/>
            <v:rect id="_x0000_s3077" style="position:absolute;left:4364;top:4881;width:390;height:97" fillcolor="#c60"/>
            <w10:wrap type="none"/>
            <w10:anchorlock/>
          </v:group>
        </w:pict>
      </w:r>
    </w:p>
    <w:p w:rsidR="00A554AA" w:rsidRDefault="00A554AA" w:rsidP="00A554AA">
      <w:pPr>
        <w:pStyle w:val="Caption"/>
      </w:pPr>
      <w:r>
        <w:t xml:space="preserve">Figure </w:t>
      </w:r>
      <w:fldSimple w:instr=" SEQ Figure \* ARABIC ">
        <w:r w:rsidR="00C63E4D">
          <w:rPr>
            <w:noProof/>
          </w:rPr>
          <w:t>20</w:t>
        </w:r>
      </w:fldSimple>
      <w:r>
        <w:t>: Delayed check</w:t>
      </w:r>
      <w:r w:rsidR="007F55BD">
        <w:t>-</w:t>
      </w:r>
      <w:proofErr w:type="gramStart"/>
      <w:r>
        <w:t>in</w:t>
      </w:r>
      <w:proofErr w:type="gramEnd"/>
      <w:r>
        <w:br/>
        <w:t>(brow line)</w:t>
      </w:r>
    </w:p>
    <w:p w:rsidR="00A554AA" w:rsidRPr="00A554AA" w:rsidRDefault="00A554AA" w:rsidP="00A554AA"/>
    <w:p w:rsidR="0010339D" w:rsidRDefault="0010339D" w:rsidP="0068349E">
      <w:pPr>
        <w:pStyle w:val="Heading4"/>
        <w:rPr>
          <w:lang w:val="en-US"/>
        </w:rPr>
      </w:pPr>
      <w:r>
        <w:rPr>
          <w:lang w:val="en-US"/>
        </w:rPr>
        <w:t>Bought days</w:t>
      </w:r>
    </w:p>
    <w:p w:rsidR="00390949" w:rsidRPr="00390949" w:rsidRDefault="00390949" w:rsidP="00390949">
      <w:pPr>
        <w:rPr>
          <w:lang w:val="en-US"/>
        </w:rPr>
      </w:pPr>
      <w:r>
        <w:rPr>
          <w:lang w:val="en-US"/>
        </w:rPr>
        <w:t>A bought period is show</w:t>
      </w:r>
      <w:r w:rsidR="00FB6BFD">
        <w:rPr>
          <w:lang w:val="en-US"/>
        </w:rPr>
        <w:t>n</w:t>
      </w:r>
      <w:r>
        <w:rPr>
          <w:lang w:val="en-US"/>
        </w:rPr>
        <w:t xml:space="preserve"> with </w:t>
      </w:r>
      <w:r w:rsidR="00E1763E">
        <w:rPr>
          <w:lang w:val="en-US"/>
        </w:rPr>
        <w:t xml:space="preserve">a </w:t>
      </w:r>
      <w:r>
        <w:rPr>
          <w:lang w:val="en-US"/>
        </w:rPr>
        <w:t>yellow roster background.</w:t>
      </w:r>
    </w:p>
    <w:p w:rsidR="00390949" w:rsidRDefault="000B2EE9" w:rsidP="00390949">
      <w:r>
        <w:pict>
          <v:group id="_x0000_s2514" editas="canvas" style="width:219.35pt;height:95.95pt;mso-position-horizontal-relative:char;mso-position-vertical-relative:line" coordorigin="2977,4258" coordsize="3656,1645">
            <o:lock v:ext="edit" aspectratio="t"/>
            <v:shape id="_x0000_s2515" type="#_x0000_t75" style="position:absolute;left:2977;top:4258;width:3656;height:1645" o:preferrelative="f">
              <v:fill o:detectmouseclick="t"/>
              <v:path o:extrusionok="t" o:connecttype="none"/>
              <o:lock v:ext="edit" text="t"/>
            </v:shape>
            <v:group id="_x0000_s2516" style="position:absolute;left:2977;top:4258;width:3656;height:1645" coordorigin="2977,4258" coordsize="4050,1639">
              <v:rect id="_x0000_s2517" style="position:absolute;left:2977;top:4636;width:1500;height:630">
                <o:lock v:ext="edit" aspectratio="t"/>
                <v:textbox style="mso-next-textbox:#_x0000_s2517"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390949"/>
                  </w:txbxContent>
                </v:textbox>
              </v:rect>
              <v:rect id="_x0000_s2518" style="position:absolute;left:2977;top:5266;width:4050;height:631">
                <o:lock v:ext="edit" aspectratio="t"/>
                <v:textbox style="mso-next-textbox:#_x0000_s2518">
                  <w:txbxContent>
                    <w:p w:rsidR="00422DB5" w:rsidRPr="00253622" w:rsidRDefault="00422DB5" w:rsidP="00390949">
                      <w:pPr>
                        <w:rPr>
                          <w:rFonts w:ascii="Verdana" w:hAnsi="Verdana"/>
                          <w:sz w:val="20"/>
                          <w:lang w:val="sv-SE"/>
                        </w:rPr>
                      </w:pPr>
                      <w:r>
                        <w:rPr>
                          <w:rFonts w:ascii="Verdana" w:hAnsi="Verdana"/>
                          <w:sz w:val="20"/>
                          <w:lang w:val="sv-SE"/>
                        </w:rPr>
                        <w:t>Buy: F () By: ADO182</w:t>
                      </w:r>
                    </w:p>
                  </w:txbxContent>
                </v:textbox>
              </v:rect>
              <v:rect id="_x0000_s2519" style="position:absolute;left:2977;top:4258;width:1447;height:378" fillcolor="silver">
                <o:lock v:ext="edit" aspectratio="t"/>
                <v:textbox style="mso-next-textbox:#_x0000_s2519">
                  <w:txbxContent>
                    <w:p w:rsidR="00422DB5" w:rsidRPr="00655CDC" w:rsidRDefault="00422DB5" w:rsidP="00390949">
                      <w:pPr>
                        <w:rPr>
                          <w:rFonts w:ascii="Verdana" w:hAnsi="Verdana"/>
                          <w:sz w:val="20"/>
                          <w:lang w:val="sv-SE"/>
                        </w:rPr>
                      </w:pPr>
                      <w:r w:rsidRPr="00655CDC">
                        <w:rPr>
                          <w:rFonts w:ascii="Verdana" w:hAnsi="Verdana"/>
                          <w:sz w:val="20"/>
                          <w:lang w:val="sv-SE"/>
                        </w:rPr>
                        <w:t>Rosters</w:t>
                      </w:r>
                    </w:p>
                  </w:txbxContent>
                </v:textbox>
              </v:rect>
              <v:line id="_x0000_s2520" style="position:absolute" from="4424,4384" to="4424,4762">
                <o:lock v:ext="edit" aspectratio="t"/>
              </v:line>
              <v:rect id="_x0000_s2521" style="position:absolute;left:4424;top:4258;width:803;height:378" fillcolor="#ddd">
                <o:lock v:ext="edit" aspectratio="t"/>
                <v:textbox style="mso-next-textbox:#_x0000_s2521" inset="1mm,.5mm,1mm,.5mm">
                  <w:txbxContent>
                    <w:p w:rsidR="00422DB5" w:rsidRPr="00655CDC" w:rsidRDefault="00422DB5" w:rsidP="00390949">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390949">
                      <w:pPr>
                        <w:rPr>
                          <w:rFonts w:ascii="Verdana" w:hAnsi="Verdana"/>
                          <w:sz w:val="16"/>
                          <w:szCs w:val="16"/>
                          <w:lang w:val="sv-SE"/>
                        </w:rPr>
                      </w:pPr>
                      <w:r w:rsidRPr="00655CDC">
                        <w:rPr>
                          <w:rFonts w:ascii="Verdana" w:hAnsi="Verdana"/>
                          <w:sz w:val="16"/>
                          <w:szCs w:val="16"/>
                          <w:lang w:val="sv-SE"/>
                        </w:rPr>
                        <w:t>00</w:t>
                      </w:r>
                    </w:p>
                  </w:txbxContent>
                </v:textbox>
              </v:rect>
              <v:rect id="_x0000_s2522" style="position:absolute;left:4424;top:4636;width:578;height:630">
                <o:lock v:ext="edit" aspectratio="t"/>
              </v:rect>
              <v:rect id="_x0000_s2523" style="position:absolute;left:5002;top:4636;width:1639;height:630">
                <o:lock v:ext="edit" aspectratio="t"/>
              </v:rect>
              <v:rect id="_x0000_s2524" style="position:absolute;left:6641;top:4636;width:386;height:630">
                <o:lock v:ext="edit" aspectratio="t"/>
              </v:rect>
              <v:rect id="_x0000_s2525" style="position:absolute;left:5002;top:4258;width:1639;height:378" fillcolor="#ddd">
                <o:lock v:ext="edit" aspectratio="t"/>
                <v:textbox style="mso-next-textbox:#_x0000_s2525" inset="1mm,.5mm,1mm,.5mm">
                  <w:txbxContent>
                    <w:p w:rsidR="00422DB5" w:rsidRPr="00655CDC" w:rsidRDefault="00422DB5" w:rsidP="00390949">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390949">
                      <w:pPr>
                        <w:rPr>
                          <w:rFonts w:ascii="Verdana" w:hAnsi="Verdana"/>
                          <w:sz w:val="16"/>
                          <w:szCs w:val="16"/>
                          <w:lang w:val="sv-SE"/>
                        </w:rPr>
                      </w:pPr>
                      <w:r w:rsidRPr="00655CDC">
                        <w:rPr>
                          <w:rFonts w:ascii="Verdana" w:hAnsi="Verdana"/>
                          <w:sz w:val="16"/>
                          <w:szCs w:val="16"/>
                          <w:lang w:val="sv-SE"/>
                        </w:rPr>
                        <w:t>00</w:t>
                      </w:r>
                    </w:p>
                  </w:txbxContent>
                </v:textbox>
              </v:rect>
              <v:rect id="_x0000_s2526" style="position:absolute;left:6641;top:4258;width:386;height:378" fillcolor="#ddd">
                <o:lock v:ext="edit" aspectratio="t"/>
                <v:textbox style="mso-next-textbox:#_x0000_s2526" inset="1mm,.5mm,1mm,.5mm">
                  <w:txbxContent>
                    <w:p w:rsidR="00422DB5" w:rsidRPr="00655CDC" w:rsidRDefault="00422DB5" w:rsidP="00390949">
                      <w:pPr>
                        <w:rPr>
                          <w:rFonts w:ascii="Verdana" w:hAnsi="Verdana"/>
                          <w:sz w:val="16"/>
                          <w:szCs w:val="16"/>
                          <w:lang w:val="sv-SE"/>
                        </w:rPr>
                      </w:pPr>
                      <w:r w:rsidRPr="00655CDC">
                        <w:rPr>
                          <w:rFonts w:ascii="Verdana" w:hAnsi="Verdana"/>
                          <w:sz w:val="16"/>
                          <w:szCs w:val="16"/>
                          <w:lang w:val="sv-SE"/>
                        </w:rPr>
                        <w:t>We</w:t>
                      </w:r>
                    </w:p>
                    <w:p w:rsidR="00422DB5" w:rsidRPr="00655CDC" w:rsidRDefault="00422DB5" w:rsidP="00390949">
                      <w:pPr>
                        <w:rPr>
                          <w:rFonts w:ascii="Verdana" w:hAnsi="Verdana"/>
                          <w:sz w:val="16"/>
                          <w:szCs w:val="16"/>
                          <w:lang w:val="sv-SE"/>
                        </w:rPr>
                      </w:pPr>
                      <w:r w:rsidRPr="00655CDC">
                        <w:rPr>
                          <w:rFonts w:ascii="Verdana" w:hAnsi="Verdana"/>
                          <w:sz w:val="16"/>
                          <w:szCs w:val="16"/>
                          <w:lang w:val="sv-SE"/>
                        </w:rPr>
                        <w:t>00</w:t>
                      </w:r>
                    </w:p>
                  </w:txbxContent>
                </v:textbox>
              </v:rect>
            </v:group>
            <v:rect id="_x0000_s2533" style="position:absolute;left:4285;top:4644;width:2326;height:618" fillcolor="#ff9"/>
            <v:rect id="_x0000_s2527" style="position:absolute;left:4884;top:4635;width:252;height:611" fillcolor="#6f6"/>
            <v:rect id="_x0000_s2528" style="position:absolute;left:4351;top:4881;width:559;height:97" fillcolor="green"/>
            <v:rect id="_x0000_s2529" style="position:absolute;left:5513;top:4651;width:252;height:613" fillcolor="#6f6"/>
            <v:line id="_x0000_s2530" style="position:absolute;flip:y" from="5151,4935" to="5495,4938" strokecolor="#969696" strokeweight="4.5pt"/>
            <v:rect id="_x0000_s2531" style="position:absolute;left:5777;top:4871;width:298;height:97" fillcolor="green"/>
            <w10:wrap type="none"/>
            <w10:anchorlock/>
          </v:group>
        </w:pict>
      </w:r>
    </w:p>
    <w:p w:rsidR="00E54D66" w:rsidRDefault="00AF1CD6" w:rsidP="0068349E">
      <w:pPr>
        <w:pStyle w:val="Caption"/>
      </w:pPr>
      <w:r>
        <w:t xml:space="preserve">Figure </w:t>
      </w:r>
      <w:fldSimple w:instr=" SEQ Figure \* ARABIC ">
        <w:r w:rsidR="00C63E4D">
          <w:rPr>
            <w:noProof/>
          </w:rPr>
          <w:t>21</w:t>
        </w:r>
      </w:fldSimple>
      <w:r>
        <w:t xml:space="preserve">: Bought period </w:t>
      </w:r>
      <w:r w:rsidR="008F65E8">
        <w:br/>
      </w:r>
      <w:r>
        <w:t>(light yellow field)</w:t>
      </w:r>
    </w:p>
    <w:p w:rsidR="0010339D" w:rsidRDefault="0010339D" w:rsidP="0068349E">
      <w:pPr>
        <w:pStyle w:val="Heading4"/>
      </w:pPr>
      <w:r>
        <w:t>Block off</w:t>
      </w:r>
    </w:p>
    <w:p w:rsidR="00FE4551" w:rsidRPr="00FE4551" w:rsidRDefault="00757991" w:rsidP="00FE4551">
      <w:proofErr w:type="gramStart"/>
      <w:r>
        <w:t>Difference between actual and</w:t>
      </w:r>
      <w:r w:rsidR="00FE4551">
        <w:t xml:space="preserve"> scheduled block off show</w:t>
      </w:r>
      <w:r w:rsidR="00FF6D97">
        <w:t>n</w:t>
      </w:r>
      <w:r w:rsidR="00FE4551">
        <w:t xml:space="preserve"> with gray marker.</w:t>
      </w:r>
      <w:proofErr w:type="gramEnd"/>
    </w:p>
    <w:p w:rsidR="0010339D" w:rsidRDefault="000B2EE9" w:rsidP="00FE4551">
      <w:r>
        <w:pict>
          <v:group id="_x0000_s2552" editas="canvas" style="width:219.35pt;height:95.95pt;mso-position-horizontal-relative:char;mso-position-vertical-relative:line" coordorigin="2977,4258" coordsize="3656,1645">
            <o:lock v:ext="edit" aspectratio="t"/>
            <v:shape id="_x0000_s2553" type="#_x0000_t75" style="position:absolute;left:2977;top:4258;width:3656;height:1645" o:preferrelative="f">
              <v:fill o:detectmouseclick="t"/>
              <v:path o:extrusionok="t" o:connecttype="none"/>
              <o:lock v:ext="edit" text="t"/>
            </v:shape>
            <v:group id="_x0000_s2554" style="position:absolute;left:2977;top:4258;width:3656;height:1645" coordorigin="2977,4258" coordsize="4050,1639">
              <v:rect id="_x0000_s2555" style="position:absolute;left:2977;top:4636;width:1500;height:630">
                <o:lock v:ext="edit" aspectratio="t"/>
                <v:textbox style="mso-next-textbox:#_x0000_s2555"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9717F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9717F6">
                            <w:pPr>
                              <w:rPr>
                                <w:rFonts w:ascii="Verdana" w:hAnsi="Verdana"/>
                                <w:sz w:val="16"/>
                                <w:szCs w:val="16"/>
                              </w:rPr>
                            </w:pPr>
                            <w:r w:rsidRPr="00DA2B92">
                              <w:rPr>
                                <w:rFonts w:ascii="Verdana" w:hAnsi="Verdana"/>
                                <w:sz w:val="16"/>
                                <w:szCs w:val="16"/>
                              </w:rPr>
                              <w:t>123456  SCC CPH</w:t>
                            </w:r>
                          </w:p>
                        </w:tc>
                      </w:tr>
                    </w:tbl>
                    <w:p w:rsidR="00422DB5" w:rsidRPr="00D0549D" w:rsidRDefault="00422DB5" w:rsidP="00FE4551"/>
                  </w:txbxContent>
                </v:textbox>
              </v:rect>
              <v:rect id="_x0000_s2556" style="position:absolute;left:2977;top:5266;width:4050;height:631">
                <o:lock v:ext="edit" aspectratio="t"/>
                <v:textbox style="mso-next-textbox:#_x0000_s2556">
                  <w:txbxContent>
                    <w:p w:rsidR="00422DB5" w:rsidRPr="00FE4551" w:rsidRDefault="00422DB5" w:rsidP="00FE4551">
                      <w:pPr>
                        <w:rPr>
                          <w:rFonts w:ascii="Verdana" w:hAnsi="Verdana"/>
                          <w:sz w:val="20"/>
                          <w:lang w:val="en-US"/>
                        </w:rPr>
                      </w:pPr>
                      <w:r w:rsidRPr="00FE4551">
                        <w:rPr>
                          <w:rFonts w:ascii="Verdana" w:hAnsi="Verdana"/>
                          <w:sz w:val="20"/>
                          <w:lang w:val="en-US"/>
                        </w:rPr>
                        <w:t>SK358 departure ahead of time 0:04</w:t>
                      </w:r>
                    </w:p>
                  </w:txbxContent>
                </v:textbox>
              </v:rect>
              <v:rect id="_x0000_s2557" style="position:absolute;left:2977;top:4258;width:1447;height:378" fillcolor="silver">
                <o:lock v:ext="edit" aspectratio="t"/>
                <v:textbox style="mso-next-textbox:#_x0000_s2557">
                  <w:txbxContent>
                    <w:p w:rsidR="00422DB5" w:rsidRPr="00655CDC" w:rsidRDefault="00422DB5" w:rsidP="00FE4551">
                      <w:pPr>
                        <w:rPr>
                          <w:rFonts w:ascii="Verdana" w:hAnsi="Verdana"/>
                          <w:sz w:val="20"/>
                          <w:lang w:val="sv-SE"/>
                        </w:rPr>
                      </w:pPr>
                      <w:r w:rsidRPr="00655CDC">
                        <w:rPr>
                          <w:rFonts w:ascii="Verdana" w:hAnsi="Verdana"/>
                          <w:sz w:val="20"/>
                          <w:lang w:val="sv-SE"/>
                        </w:rPr>
                        <w:t>Rosters</w:t>
                      </w:r>
                    </w:p>
                  </w:txbxContent>
                </v:textbox>
              </v:rect>
              <v:line id="_x0000_s2558" style="position:absolute" from="4424,4384" to="4424,4762">
                <o:lock v:ext="edit" aspectratio="t"/>
              </v:line>
              <v:rect id="_x0000_s2559" style="position:absolute;left:4424;top:4258;width:803;height:378" fillcolor="#ddd">
                <o:lock v:ext="edit" aspectratio="t"/>
                <v:textbox style="mso-next-textbox:#_x0000_s2559" inset="1mm,.5mm,1mm,.5mm">
                  <w:txbxContent>
                    <w:p w:rsidR="00422DB5" w:rsidRPr="00655CDC" w:rsidRDefault="00422DB5" w:rsidP="00FE4551">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FE4551">
                      <w:pPr>
                        <w:rPr>
                          <w:rFonts w:ascii="Verdana" w:hAnsi="Verdana"/>
                          <w:sz w:val="16"/>
                          <w:szCs w:val="16"/>
                          <w:lang w:val="sv-SE"/>
                        </w:rPr>
                      </w:pPr>
                      <w:r w:rsidRPr="00655CDC">
                        <w:rPr>
                          <w:rFonts w:ascii="Verdana" w:hAnsi="Verdana"/>
                          <w:sz w:val="16"/>
                          <w:szCs w:val="16"/>
                          <w:lang w:val="sv-SE"/>
                        </w:rPr>
                        <w:t>00</w:t>
                      </w:r>
                    </w:p>
                  </w:txbxContent>
                </v:textbox>
              </v:rect>
              <v:rect id="_x0000_s2560" style="position:absolute;left:4424;top:4636;width:578;height:630">
                <o:lock v:ext="edit" aspectratio="t"/>
              </v:rect>
              <v:rect id="_x0000_s2561" style="position:absolute;left:5002;top:4636;width:1639;height:630">
                <o:lock v:ext="edit" aspectratio="t"/>
              </v:rect>
              <v:rect id="_x0000_s2562" style="position:absolute;left:6641;top:4636;width:386;height:630">
                <o:lock v:ext="edit" aspectratio="t"/>
              </v:rect>
              <v:rect id="_x0000_s2563" style="position:absolute;left:5002;top:4258;width:1639;height:378" fillcolor="#ddd">
                <o:lock v:ext="edit" aspectratio="t"/>
                <v:textbox style="mso-next-textbox:#_x0000_s2563" inset="1mm,.5mm,1mm,.5mm">
                  <w:txbxContent>
                    <w:p w:rsidR="00422DB5" w:rsidRPr="00655CDC" w:rsidRDefault="00422DB5" w:rsidP="00FE4551">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FE4551">
                      <w:pPr>
                        <w:rPr>
                          <w:rFonts w:ascii="Verdana" w:hAnsi="Verdana"/>
                          <w:sz w:val="16"/>
                          <w:szCs w:val="16"/>
                          <w:lang w:val="sv-SE"/>
                        </w:rPr>
                      </w:pPr>
                      <w:r w:rsidRPr="00655CDC">
                        <w:rPr>
                          <w:rFonts w:ascii="Verdana" w:hAnsi="Verdana"/>
                          <w:sz w:val="16"/>
                          <w:szCs w:val="16"/>
                          <w:lang w:val="sv-SE"/>
                        </w:rPr>
                        <w:t>00</w:t>
                      </w:r>
                    </w:p>
                  </w:txbxContent>
                </v:textbox>
              </v:rect>
              <v:rect id="_x0000_s2564" style="position:absolute;left:6641;top:4258;width:386;height:378" fillcolor="#ddd">
                <o:lock v:ext="edit" aspectratio="t"/>
                <v:textbox style="mso-next-textbox:#_x0000_s2564" inset="1mm,.5mm,1mm,.5mm">
                  <w:txbxContent>
                    <w:p w:rsidR="00422DB5" w:rsidRPr="00655CDC" w:rsidRDefault="00422DB5" w:rsidP="00FE4551">
                      <w:pPr>
                        <w:rPr>
                          <w:rFonts w:ascii="Verdana" w:hAnsi="Verdana"/>
                          <w:sz w:val="16"/>
                          <w:szCs w:val="16"/>
                          <w:lang w:val="sv-SE"/>
                        </w:rPr>
                      </w:pPr>
                      <w:r w:rsidRPr="00655CDC">
                        <w:rPr>
                          <w:rFonts w:ascii="Verdana" w:hAnsi="Verdana"/>
                          <w:sz w:val="16"/>
                          <w:szCs w:val="16"/>
                          <w:lang w:val="sv-SE"/>
                        </w:rPr>
                        <w:t>We</w:t>
                      </w:r>
                    </w:p>
                    <w:p w:rsidR="00422DB5" w:rsidRPr="00655CDC" w:rsidRDefault="00422DB5" w:rsidP="00FE4551">
                      <w:pPr>
                        <w:rPr>
                          <w:rFonts w:ascii="Verdana" w:hAnsi="Verdana"/>
                          <w:sz w:val="16"/>
                          <w:szCs w:val="16"/>
                          <w:lang w:val="sv-SE"/>
                        </w:rPr>
                      </w:pPr>
                      <w:r w:rsidRPr="00655CDC">
                        <w:rPr>
                          <w:rFonts w:ascii="Verdana" w:hAnsi="Verdana"/>
                          <w:sz w:val="16"/>
                          <w:szCs w:val="16"/>
                          <w:lang w:val="sv-SE"/>
                        </w:rPr>
                        <w:t>00</w:t>
                      </w:r>
                    </w:p>
                  </w:txbxContent>
                </v:textbox>
              </v:rect>
            </v:group>
            <v:rect id="_x0000_s2565" style="position:absolute;left:5520;top:4643;width:1113;height:611" fillcolor="#6f6"/>
            <v:rect id="_x0000_s2566" style="position:absolute;left:4625;top:4860;width:889;height:97" fillcolor="green"/>
            <v:rect id="_x0000_s2568" style="position:absolute;left:5525;top:5082;width:596;height:155" fillcolor="#ccf">
              <v:textbox style="mso-next-textbox:#_x0000_s2568" inset="0,0,0,0">
                <w:txbxContent>
                  <w:p w:rsidR="00422DB5" w:rsidRPr="00FE4551" w:rsidRDefault="00422DB5">
                    <w:pPr>
                      <w:rPr>
                        <w:rFonts w:ascii="Verdana" w:hAnsi="Verdana"/>
                        <w:sz w:val="16"/>
                        <w:szCs w:val="16"/>
                        <w:lang w:val="sv-SE"/>
                      </w:rPr>
                    </w:pPr>
                    <w:r w:rsidRPr="00FE4551">
                      <w:rPr>
                        <w:rFonts w:ascii="Verdana" w:hAnsi="Verdana"/>
                        <w:sz w:val="16"/>
                        <w:szCs w:val="16"/>
                        <w:lang w:val="sv-SE"/>
                      </w:rPr>
                      <w:t>14:16</w:t>
                    </w:r>
                  </w:p>
                </w:txbxContent>
              </v:textbox>
            </v:rect>
            <w10:wrap type="none"/>
            <w10:anchorlock/>
          </v:group>
        </w:pict>
      </w:r>
    </w:p>
    <w:p w:rsidR="00916EE8" w:rsidRPr="00916EE8" w:rsidRDefault="0010339D" w:rsidP="000F1419">
      <w:pPr>
        <w:pStyle w:val="Caption"/>
      </w:pPr>
      <w:r>
        <w:t xml:space="preserve">Figure </w:t>
      </w:r>
      <w:fldSimple w:instr=" SEQ Figure \* ARABIC ">
        <w:r w:rsidR="00C63E4D">
          <w:rPr>
            <w:noProof/>
          </w:rPr>
          <w:t>22</w:t>
        </w:r>
      </w:fldSimple>
      <w:r>
        <w:t>: Block off (gray marker)</w:t>
      </w:r>
    </w:p>
    <w:p w:rsidR="008F65E8" w:rsidRDefault="00C2329C" w:rsidP="0068349E">
      <w:pPr>
        <w:pStyle w:val="Heading4"/>
      </w:pPr>
      <w:r>
        <w:t>Block in</w:t>
      </w:r>
    </w:p>
    <w:p w:rsidR="00BB3B44" w:rsidRPr="00FE4551" w:rsidRDefault="00BB3B44" w:rsidP="00BB3B44">
      <w:proofErr w:type="gramStart"/>
      <w:r>
        <w:t>Difference between actual and scheduled block off show</w:t>
      </w:r>
      <w:r w:rsidR="00E50B86">
        <w:t>n</w:t>
      </w:r>
      <w:r>
        <w:t xml:space="preserve"> with blue-gray marker.</w:t>
      </w:r>
      <w:proofErr w:type="gramEnd"/>
    </w:p>
    <w:p w:rsidR="00916EE8" w:rsidRDefault="000B2EE9" w:rsidP="00916EE8">
      <w:r>
        <w:pict>
          <v:group id="_x0000_s2585" editas="canvas" style="width:219.35pt;height:95.95pt;mso-position-horizontal-relative:char;mso-position-vertical-relative:line" coordorigin="2977,4258" coordsize="3656,1645">
            <o:lock v:ext="edit" aspectratio="t"/>
            <v:shape id="_x0000_s2586" type="#_x0000_t75" style="position:absolute;left:2977;top:4258;width:3656;height:1645" o:preferrelative="f">
              <v:fill o:detectmouseclick="t"/>
              <v:path o:extrusionok="t" o:connecttype="none"/>
              <o:lock v:ext="edit" text="t"/>
            </v:shape>
            <v:group id="_x0000_s2587" style="position:absolute;left:2977;top:4258;width:3656;height:1645" coordorigin="2977,4258" coordsize="4050,1639">
              <v:rect id="_x0000_s2588" style="position:absolute;left:2977;top:4636;width:1500;height:630">
                <o:lock v:ext="edit" aspectratio="t"/>
                <v:textbox style="mso-next-textbox:#_x0000_s2588"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854A37"/>
                  </w:txbxContent>
                </v:textbox>
              </v:rect>
              <v:rect id="_x0000_s2589" style="position:absolute;left:2977;top:5266;width:4050;height:631">
                <o:lock v:ext="edit" aspectratio="t"/>
                <v:textbox style="mso-next-textbox:#_x0000_s2589">
                  <w:txbxContent>
                    <w:p w:rsidR="00422DB5" w:rsidRPr="00854A37" w:rsidRDefault="00422DB5" w:rsidP="00854A37">
                      <w:pPr>
                        <w:rPr>
                          <w:rFonts w:ascii="Verdana" w:hAnsi="Verdana"/>
                          <w:sz w:val="20"/>
                          <w:lang w:val="en-US"/>
                        </w:rPr>
                      </w:pPr>
                      <w:r w:rsidRPr="00854A37">
                        <w:rPr>
                          <w:rFonts w:ascii="Verdana" w:hAnsi="Verdana"/>
                          <w:sz w:val="20"/>
                          <w:lang w:val="en-US"/>
                        </w:rPr>
                        <w:t>SK4611 arrival ahead of time 0:07</w:t>
                      </w:r>
                    </w:p>
                  </w:txbxContent>
                </v:textbox>
              </v:rect>
              <v:rect id="_x0000_s2590" style="position:absolute;left:2977;top:4258;width:1447;height:378" fillcolor="silver">
                <o:lock v:ext="edit" aspectratio="t"/>
                <v:textbox style="mso-next-textbox:#_x0000_s2590">
                  <w:txbxContent>
                    <w:p w:rsidR="00422DB5" w:rsidRPr="00655CDC" w:rsidRDefault="00422DB5" w:rsidP="00854A37">
                      <w:pPr>
                        <w:rPr>
                          <w:rFonts w:ascii="Verdana" w:hAnsi="Verdana"/>
                          <w:sz w:val="20"/>
                          <w:lang w:val="sv-SE"/>
                        </w:rPr>
                      </w:pPr>
                      <w:r w:rsidRPr="00655CDC">
                        <w:rPr>
                          <w:rFonts w:ascii="Verdana" w:hAnsi="Verdana"/>
                          <w:sz w:val="20"/>
                          <w:lang w:val="sv-SE"/>
                        </w:rPr>
                        <w:t>Rosters</w:t>
                      </w:r>
                    </w:p>
                  </w:txbxContent>
                </v:textbox>
              </v:rect>
              <v:line id="_x0000_s2591" style="position:absolute" from="4424,4384" to="4424,4762">
                <o:lock v:ext="edit" aspectratio="t"/>
              </v:line>
              <v:rect id="_x0000_s2592" style="position:absolute;left:4424;top:4258;width:803;height:378" fillcolor="#ddd">
                <o:lock v:ext="edit" aspectratio="t"/>
                <v:textbox style="mso-next-textbox:#_x0000_s2592" inset="1mm,.5mm,1mm,.5mm">
                  <w:txbxContent>
                    <w:p w:rsidR="00422DB5" w:rsidRPr="00655CDC" w:rsidRDefault="00422DB5" w:rsidP="00854A37">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854A37">
                      <w:pPr>
                        <w:rPr>
                          <w:rFonts w:ascii="Verdana" w:hAnsi="Verdana"/>
                          <w:sz w:val="16"/>
                          <w:szCs w:val="16"/>
                          <w:lang w:val="sv-SE"/>
                        </w:rPr>
                      </w:pPr>
                      <w:r w:rsidRPr="00655CDC">
                        <w:rPr>
                          <w:rFonts w:ascii="Verdana" w:hAnsi="Verdana"/>
                          <w:sz w:val="16"/>
                          <w:szCs w:val="16"/>
                          <w:lang w:val="sv-SE"/>
                        </w:rPr>
                        <w:t>00</w:t>
                      </w:r>
                    </w:p>
                  </w:txbxContent>
                </v:textbox>
              </v:rect>
              <v:rect id="_x0000_s2593" style="position:absolute;left:4424;top:4636;width:578;height:630">
                <o:lock v:ext="edit" aspectratio="t"/>
              </v:rect>
              <v:rect id="_x0000_s2594" style="position:absolute;left:5002;top:4636;width:1639;height:630">
                <o:lock v:ext="edit" aspectratio="t"/>
              </v:rect>
              <v:rect id="_x0000_s2595" style="position:absolute;left:6641;top:4636;width:386;height:630">
                <o:lock v:ext="edit" aspectratio="t"/>
              </v:rect>
              <v:rect id="_x0000_s2596" style="position:absolute;left:5002;top:4258;width:1639;height:378" fillcolor="#ddd">
                <o:lock v:ext="edit" aspectratio="t"/>
                <v:textbox style="mso-next-textbox:#_x0000_s2596" inset="1mm,.5mm,1mm,.5mm">
                  <w:txbxContent>
                    <w:p w:rsidR="00422DB5" w:rsidRPr="00655CDC" w:rsidRDefault="00422DB5" w:rsidP="00854A37">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854A37">
                      <w:pPr>
                        <w:rPr>
                          <w:rFonts w:ascii="Verdana" w:hAnsi="Verdana"/>
                          <w:sz w:val="16"/>
                          <w:szCs w:val="16"/>
                          <w:lang w:val="sv-SE"/>
                        </w:rPr>
                      </w:pPr>
                      <w:r w:rsidRPr="00655CDC">
                        <w:rPr>
                          <w:rFonts w:ascii="Verdana" w:hAnsi="Verdana"/>
                          <w:sz w:val="16"/>
                          <w:szCs w:val="16"/>
                          <w:lang w:val="sv-SE"/>
                        </w:rPr>
                        <w:t>00</w:t>
                      </w:r>
                    </w:p>
                  </w:txbxContent>
                </v:textbox>
              </v:rect>
              <v:rect id="_x0000_s2597" style="position:absolute;left:6641;top:4258;width:386;height:378" fillcolor="#ddd">
                <o:lock v:ext="edit" aspectratio="t"/>
                <v:textbox style="mso-next-textbox:#_x0000_s2597" inset="1mm,.5mm,1mm,.5mm">
                  <w:txbxContent>
                    <w:p w:rsidR="00422DB5" w:rsidRPr="00655CDC" w:rsidRDefault="00422DB5" w:rsidP="00854A37">
                      <w:pPr>
                        <w:rPr>
                          <w:rFonts w:ascii="Verdana" w:hAnsi="Verdana"/>
                          <w:sz w:val="16"/>
                          <w:szCs w:val="16"/>
                          <w:lang w:val="sv-SE"/>
                        </w:rPr>
                      </w:pPr>
                      <w:r w:rsidRPr="00655CDC">
                        <w:rPr>
                          <w:rFonts w:ascii="Verdana" w:hAnsi="Verdana"/>
                          <w:sz w:val="16"/>
                          <w:szCs w:val="16"/>
                          <w:lang w:val="sv-SE"/>
                        </w:rPr>
                        <w:t>We</w:t>
                      </w:r>
                    </w:p>
                    <w:p w:rsidR="00422DB5" w:rsidRPr="00655CDC" w:rsidRDefault="00422DB5" w:rsidP="00854A37">
                      <w:pPr>
                        <w:rPr>
                          <w:rFonts w:ascii="Verdana" w:hAnsi="Verdana"/>
                          <w:sz w:val="16"/>
                          <w:szCs w:val="16"/>
                          <w:lang w:val="sv-SE"/>
                        </w:rPr>
                      </w:pPr>
                      <w:r w:rsidRPr="00655CDC">
                        <w:rPr>
                          <w:rFonts w:ascii="Verdana" w:hAnsi="Verdana"/>
                          <w:sz w:val="16"/>
                          <w:szCs w:val="16"/>
                          <w:lang w:val="sv-SE"/>
                        </w:rPr>
                        <w:t>00</w:t>
                      </w:r>
                    </w:p>
                  </w:txbxContent>
                </v:textbox>
              </v:rect>
            </v:group>
            <v:rect id="_x0000_s2599" style="position:absolute;left:4351;top:4881;width:559;height:97" fillcolor="green"/>
            <v:line id="_x0000_s2601" style="position:absolute;flip:y" from="5151,4935" to="5495,4938" strokecolor="#969696" strokeweight="4.5pt"/>
            <v:rect id="_x0000_s2602" style="position:absolute;left:5777;top:4871;width:298;height:97" fillcolor="green"/>
            <v:rect id="_x0000_s2598" style="position:absolute;left:4900;top:4633;width:263;height:615" fillcolor="#6f6"/>
            <v:rect id="_x0000_s2604" style="position:absolute;left:5756;top:5104;width:535;height:154" fillcolor="#669"/>
            <v:rect id="_x0000_s2600" style="position:absolute;left:5513;top:4651;width:252;height:613" fillcolor="#6f6"/>
            <w10:wrap type="none"/>
            <w10:anchorlock/>
          </v:group>
        </w:pict>
      </w:r>
    </w:p>
    <w:p w:rsidR="008F328E" w:rsidRDefault="00AD2CEB" w:rsidP="0068349E">
      <w:pPr>
        <w:pStyle w:val="Caption"/>
      </w:pPr>
      <w:r>
        <w:t xml:space="preserve">Figure </w:t>
      </w:r>
      <w:fldSimple w:instr=" SEQ Figure \* ARABIC ">
        <w:r w:rsidR="00C63E4D">
          <w:rPr>
            <w:noProof/>
          </w:rPr>
          <w:t>23</w:t>
        </w:r>
      </w:fldSimple>
      <w:r>
        <w:t>: Block in (</w:t>
      </w:r>
      <w:r w:rsidR="00854A37">
        <w:t>blue-gray line</w:t>
      </w:r>
      <w:r>
        <w:t>)</w:t>
      </w:r>
    </w:p>
    <w:p w:rsidR="008F328E" w:rsidRDefault="008F328E" w:rsidP="0068349E">
      <w:pPr>
        <w:pStyle w:val="Heading4"/>
      </w:pPr>
      <w:r>
        <w:t>Informed BL Day</w:t>
      </w:r>
    </w:p>
    <w:p w:rsidR="001C2A2F" w:rsidRDefault="00C514E0" w:rsidP="001C2A2F">
      <w:proofErr w:type="gramStart"/>
      <w:r>
        <w:t>Informed  BL</w:t>
      </w:r>
      <w:proofErr w:type="gramEnd"/>
      <w:r>
        <w:t xml:space="preserve"> </w:t>
      </w:r>
      <w:r w:rsidR="001C2A2F">
        <w:t>replace</w:t>
      </w:r>
      <w:r w:rsidR="001F1F19">
        <w:t>d</w:t>
      </w:r>
      <w:r>
        <w:t xml:space="preserve"> with production is shown in roster.</w:t>
      </w:r>
    </w:p>
    <w:p w:rsidR="008373FE" w:rsidRDefault="000B2EE9" w:rsidP="00CE61BA">
      <w:r>
        <w:pict>
          <v:group id="_x0000_s2605" editas="canvas" style="width:219.35pt;height:95.95pt;mso-position-horizontal-relative:char;mso-position-vertical-relative:line" coordorigin="2977,4258" coordsize="3656,1645">
            <o:lock v:ext="edit" aspectratio="t"/>
            <v:shape id="_x0000_s2606" type="#_x0000_t75" style="position:absolute;left:2977;top:4258;width:3656;height:1645" o:preferrelative="f">
              <v:fill o:detectmouseclick="t"/>
              <v:path o:extrusionok="t" o:connecttype="none"/>
              <o:lock v:ext="edit" text="t"/>
            </v:shape>
            <v:group id="_x0000_s2607" style="position:absolute;left:2977;top:4258;width:3656;height:1645" coordorigin="2977,4258" coordsize="4050,1639">
              <v:rect id="_x0000_s2608" style="position:absolute;left:2977;top:4636;width:1500;height:630">
                <o:lock v:ext="edit" aspectratio="t"/>
                <v:textbox style="mso-next-textbox:#_x0000_s2608"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1C2A2F"/>
                  </w:txbxContent>
                </v:textbox>
              </v:rect>
              <v:rect id="_x0000_s2609" style="position:absolute;left:2977;top:5266;width:4050;height:631">
                <o:lock v:ext="edit" aspectratio="t"/>
                <v:textbox style="mso-next-textbox:#_x0000_s2609">
                  <w:txbxContent>
                    <w:p w:rsidR="00422DB5" w:rsidRPr="00253622" w:rsidRDefault="00422DB5" w:rsidP="001C2A2F">
                      <w:pPr>
                        <w:rPr>
                          <w:rFonts w:ascii="Verdana" w:hAnsi="Verdana"/>
                          <w:sz w:val="20"/>
                          <w:lang w:val="sv-SE"/>
                        </w:rPr>
                      </w:pPr>
                      <w:r>
                        <w:rPr>
                          <w:rFonts w:ascii="Verdana" w:hAnsi="Verdana"/>
                          <w:sz w:val="20"/>
                          <w:lang w:val="sv-SE"/>
                        </w:rPr>
                        <w:t>Informed BL-day in CPH</w:t>
                      </w:r>
                    </w:p>
                  </w:txbxContent>
                </v:textbox>
              </v:rect>
              <v:rect id="_x0000_s2610" style="position:absolute;left:2977;top:4258;width:1447;height:378" fillcolor="silver">
                <o:lock v:ext="edit" aspectratio="t"/>
                <v:textbox style="mso-next-textbox:#_x0000_s2610">
                  <w:txbxContent>
                    <w:p w:rsidR="00422DB5" w:rsidRPr="00655CDC" w:rsidRDefault="00422DB5" w:rsidP="001C2A2F">
                      <w:pPr>
                        <w:rPr>
                          <w:rFonts w:ascii="Verdana" w:hAnsi="Verdana"/>
                          <w:sz w:val="20"/>
                          <w:lang w:val="sv-SE"/>
                        </w:rPr>
                      </w:pPr>
                      <w:r w:rsidRPr="00655CDC">
                        <w:rPr>
                          <w:rFonts w:ascii="Verdana" w:hAnsi="Verdana"/>
                          <w:sz w:val="20"/>
                          <w:lang w:val="sv-SE"/>
                        </w:rPr>
                        <w:t>Rosters</w:t>
                      </w:r>
                    </w:p>
                  </w:txbxContent>
                </v:textbox>
              </v:rect>
              <v:line id="_x0000_s2611" style="position:absolute" from="4424,4384" to="4424,4762">
                <o:lock v:ext="edit" aspectratio="t"/>
              </v:line>
              <v:rect id="_x0000_s2612" style="position:absolute;left:4424;top:4258;width:803;height:378" fillcolor="#ddd">
                <o:lock v:ext="edit" aspectratio="t"/>
                <v:textbox style="mso-next-textbox:#_x0000_s2612" inset="1mm,.5mm,1mm,.5mm">
                  <w:txbxContent>
                    <w:p w:rsidR="00422DB5" w:rsidRPr="00655CDC" w:rsidRDefault="00422DB5" w:rsidP="001C2A2F">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1C2A2F">
                      <w:pPr>
                        <w:rPr>
                          <w:rFonts w:ascii="Verdana" w:hAnsi="Verdana"/>
                          <w:sz w:val="16"/>
                          <w:szCs w:val="16"/>
                          <w:lang w:val="sv-SE"/>
                        </w:rPr>
                      </w:pPr>
                      <w:r w:rsidRPr="00655CDC">
                        <w:rPr>
                          <w:rFonts w:ascii="Verdana" w:hAnsi="Verdana"/>
                          <w:sz w:val="16"/>
                          <w:szCs w:val="16"/>
                          <w:lang w:val="sv-SE"/>
                        </w:rPr>
                        <w:t>00</w:t>
                      </w:r>
                    </w:p>
                  </w:txbxContent>
                </v:textbox>
              </v:rect>
              <v:rect id="_x0000_s2613" style="position:absolute;left:4424;top:4636;width:578;height:630">
                <o:lock v:ext="edit" aspectratio="t"/>
              </v:rect>
              <v:rect id="_x0000_s2614" style="position:absolute;left:5002;top:4636;width:1639;height:630">
                <o:lock v:ext="edit" aspectratio="t"/>
              </v:rect>
              <v:rect id="_x0000_s2615" style="position:absolute;left:6641;top:4636;width:386;height:630">
                <o:lock v:ext="edit" aspectratio="t"/>
              </v:rect>
              <v:rect id="_x0000_s2616" style="position:absolute;left:5002;top:4258;width:1639;height:378" fillcolor="#ddd">
                <o:lock v:ext="edit" aspectratio="t"/>
                <v:textbox style="mso-next-textbox:#_x0000_s2616" inset="1mm,.5mm,1mm,.5mm">
                  <w:txbxContent>
                    <w:p w:rsidR="00422DB5" w:rsidRPr="00655CDC" w:rsidRDefault="00422DB5" w:rsidP="001C2A2F">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1C2A2F">
                      <w:pPr>
                        <w:rPr>
                          <w:rFonts w:ascii="Verdana" w:hAnsi="Verdana"/>
                          <w:sz w:val="16"/>
                          <w:szCs w:val="16"/>
                          <w:lang w:val="sv-SE"/>
                        </w:rPr>
                      </w:pPr>
                      <w:r w:rsidRPr="00655CDC">
                        <w:rPr>
                          <w:rFonts w:ascii="Verdana" w:hAnsi="Verdana"/>
                          <w:sz w:val="16"/>
                          <w:szCs w:val="16"/>
                          <w:lang w:val="sv-SE"/>
                        </w:rPr>
                        <w:t>00</w:t>
                      </w:r>
                    </w:p>
                  </w:txbxContent>
                </v:textbox>
              </v:rect>
              <v:rect id="_x0000_s2617" style="position:absolute;left:6641;top:4258;width:386;height:378" fillcolor="#ddd">
                <o:lock v:ext="edit" aspectratio="t"/>
                <v:textbox style="mso-next-textbox:#_x0000_s2617" inset="1mm,.5mm,1mm,.5mm">
                  <w:txbxContent>
                    <w:p w:rsidR="00422DB5" w:rsidRPr="00655CDC" w:rsidRDefault="00422DB5" w:rsidP="001C2A2F">
                      <w:pPr>
                        <w:rPr>
                          <w:rFonts w:ascii="Verdana" w:hAnsi="Verdana"/>
                          <w:sz w:val="16"/>
                          <w:szCs w:val="16"/>
                          <w:lang w:val="sv-SE"/>
                        </w:rPr>
                      </w:pPr>
                      <w:r w:rsidRPr="00655CDC">
                        <w:rPr>
                          <w:rFonts w:ascii="Verdana" w:hAnsi="Verdana"/>
                          <w:sz w:val="16"/>
                          <w:szCs w:val="16"/>
                          <w:lang w:val="sv-SE"/>
                        </w:rPr>
                        <w:t>We</w:t>
                      </w:r>
                    </w:p>
                    <w:p w:rsidR="00422DB5" w:rsidRPr="00655CDC" w:rsidRDefault="00422DB5" w:rsidP="001C2A2F">
                      <w:pPr>
                        <w:rPr>
                          <w:rFonts w:ascii="Verdana" w:hAnsi="Verdana"/>
                          <w:sz w:val="16"/>
                          <w:szCs w:val="16"/>
                          <w:lang w:val="sv-SE"/>
                        </w:rPr>
                      </w:pPr>
                      <w:r w:rsidRPr="00655CDC">
                        <w:rPr>
                          <w:rFonts w:ascii="Verdana" w:hAnsi="Verdana"/>
                          <w:sz w:val="16"/>
                          <w:szCs w:val="16"/>
                          <w:lang w:val="sv-SE"/>
                        </w:rPr>
                        <w:t>00</w:t>
                      </w:r>
                    </w:p>
                  </w:txbxContent>
                </v:textbox>
              </v:rect>
            </v:group>
            <v:rect id="_x0000_s2618" style="position:absolute;left:4285;top:4644;width:1979;height:618" fillcolor="#fc9"/>
            <v:rect id="_x0000_s2619" style="position:absolute;left:4884;top:4635;width:252;height:611" fillcolor="#6f6"/>
            <v:rect id="_x0000_s2620" style="position:absolute;left:4351;top:4881;width:559;height:97" fillcolor="green"/>
            <v:rect id="_x0000_s2621" style="position:absolute;left:5513;top:4651;width:252;height:613" fillcolor="#6f6"/>
            <v:line id="_x0000_s2622" style="position:absolute;flip:y" from="5151,4935" to="5495,4938" strokecolor="#969696" strokeweight="4.5pt"/>
            <v:rect id="_x0000_s2623" style="position:absolute;left:5777;top:4871;width:298;height:97" fillcolor="green"/>
            <w10:wrap type="none"/>
            <w10:anchorlock/>
          </v:group>
        </w:pict>
      </w:r>
    </w:p>
    <w:p w:rsidR="002E75A2" w:rsidRDefault="008373FE" w:rsidP="002E75A2">
      <w:pPr>
        <w:pStyle w:val="Caption"/>
      </w:pPr>
      <w:r>
        <w:t xml:space="preserve">Figure </w:t>
      </w:r>
      <w:fldSimple w:instr=" SEQ Figure \* ARABIC ">
        <w:r w:rsidR="00C63E4D">
          <w:rPr>
            <w:noProof/>
          </w:rPr>
          <w:t>24</w:t>
        </w:r>
      </w:fldSimple>
      <w:r>
        <w:t>:</w:t>
      </w:r>
      <w:r w:rsidRPr="008373FE">
        <w:t xml:space="preserve"> </w:t>
      </w:r>
      <w:r w:rsidR="004A11D0">
        <w:t xml:space="preserve">Informed BL </w:t>
      </w:r>
      <w:proofErr w:type="gramStart"/>
      <w:r w:rsidR="004A11D0">
        <w:t xml:space="preserve">day  </w:t>
      </w:r>
      <w:r>
        <w:t>(</w:t>
      </w:r>
      <w:proofErr w:type="gramEnd"/>
      <w:r>
        <w:t>light brown field)</w:t>
      </w:r>
    </w:p>
    <w:p w:rsidR="002E75A2" w:rsidRDefault="002E75A2" w:rsidP="002E75A2">
      <w:pPr>
        <w:pStyle w:val="Heading4"/>
      </w:pPr>
      <w:r>
        <w:t>Informed BL Day</w:t>
      </w:r>
    </w:p>
    <w:p w:rsidR="002E75A2" w:rsidRDefault="002E75A2" w:rsidP="002E75A2">
      <w:proofErr w:type="gramStart"/>
      <w:r>
        <w:t>Informed  BL</w:t>
      </w:r>
      <w:proofErr w:type="gramEnd"/>
      <w:r>
        <w:t xml:space="preserve"> replaced with informed production is shown in roster.</w:t>
      </w:r>
    </w:p>
    <w:p w:rsidR="002E75A2" w:rsidRDefault="000B2EE9" w:rsidP="002E75A2">
      <w:r>
        <w:pict>
          <v:group id="_x0000_s2974" editas="canvas" style="width:219.35pt;height:95.95pt;mso-position-horizontal-relative:char;mso-position-vertical-relative:line" coordorigin="2977,4258" coordsize="3656,1645">
            <o:lock v:ext="edit" aspectratio="t"/>
            <v:shape id="_x0000_s2975" type="#_x0000_t75" style="position:absolute;left:2977;top:4258;width:3656;height:1645" o:preferrelative="f">
              <v:fill o:detectmouseclick="t"/>
              <v:path o:extrusionok="t" o:connecttype="none"/>
              <o:lock v:ext="edit" text="t"/>
            </v:shape>
            <v:group id="_x0000_s2976" style="position:absolute;left:2977;top:4258;width:3656;height:1645" coordorigin="2977,4258" coordsize="4050,1639">
              <v:rect id="_x0000_s2977" style="position:absolute;left:2977;top:4636;width:1500;height:630">
                <o:lock v:ext="edit" aspectratio="t"/>
                <v:textbox style="mso-next-textbox:#_x0000_s2977"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2E75A2"/>
                  </w:txbxContent>
                </v:textbox>
              </v:rect>
              <v:rect id="_x0000_s2978" style="position:absolute;left:2977;top:5266;width:4050;height:631">
                <o:lock v:ext="edit" aspectratio="t"/>
                <v:textbox style="mso-next-textbox:#_x0000_s2978">
                  <w:txbxContent>
                    <w:p w:rsidR="00422DB5" w:rsidRPr="00253622" w:rsidRDefault="00422DB5" w:rsidP="002E75A2">
                      <w:pPr>
                        <w:rPr>
                          <w:rFonts w:ascii="Verdana" w:hAnsi="Verdana"/>
                          <w:sz w:val="20"/>
                          <w:lang w:val="sv-SE"/>
                        </w:rPr>
                      </w:pPr>
                      <w:r>
                        <w:rPr>
                          <w:rFonts w:ascii="Verdana" w:hAnsi="Verdana"/>
                          <w:sz w:val="20"/>
                          <w:lang w:val="sv-SE"/>
                        </w:rPr>
                        <w:t>Informed BL-day in CPH</w:t>
                      </w:r>
                    </w:p>
                  </w:txbxContent>
                </v:textbox>
              </v:rect>
              <v:rect id="_x0000_s2979" style="position:absolute;left:2977;top:4258;width:1447;height:378" fillcolor="silver">
                <o:lock v:ext="edit" aspectratio="t"/>
                <v:textbox style="mso-next-textbox:#_x0000_s2979">
                  <w:txbxContent>
                    <w:p w:rsidR="00422DB5" w:rsidRPr="00655CDC" w:rsidRDefault="00422DB5" w:rsidP="002E75A2">
                      <w:pPr>
                        <w:rPr>
                          <w:rFonts w:ascii="Verdana" w:hAnsi="Verdana"/>
                          <w:sz w:val="20"/>
                          <w:lang w:val="sv-SE"/>
                        </w:rPr>
                      </w:pPr>
                      <w:r w:rsidRPr="00655CDC">
                        <w:rPr>
                          <w:rFonts w:ascii="Verdana" w:hAnsi="Verdana"/>
                          <w:sz w:val="20"/>
                          <w:lang w:val="sv-SE"/>
                        </w:rPr>
                        <w:t>Rosters</w:t>
                      </w:r>
                    </w:p>
                  </w:txbxContent>
                </v:textbox>
              </v:rect>
              <v:line id="_x0000_s2980" style="position:absolute" from="4424,4384" to="4424,4762">
                <o:lock v:ext="edit" aspectratio="t"/>
              </v:line>
              <v:rect id="_x0000_s2981" style="position:absolute;left:4424;top:4258;width:803;height:378" fillcolor="#ddd">
                <o:lock v:ext="edit" aspectratio="t"/>
                <v:textbox style="mso-next-textbox:#_x0000_s2981" inset="1mm,.5mm,1mm,.5mm">
                  <w:txbxContent>
                    <w:p w:rsidR="00422DB5" w:rsidRPr="00655CDC" w:rsidRDefault="00422DB5" w:rsidP="002E75A2">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2E75A2">
                      <w:pPr>
                        <w:rPr>
                          <w:rFonts w:ascii="Verdana" w:hAnsi="Verdana"/>
                          <w:sz w:val="16"/>
                          <w:szCs w:val="16"/>
                          <w:lang w:val="sv-SE"/>
                        </w:rPr>
                      </w:pPr>
                      <w:r w:rsidRPr="00655CDC">
                        <w:rPr>
                          <w:rFonts w:ascii="Verdana" w:hAnsi="Verdana"/>
                          <w:sz w:val="16"/>
                          <w:szCs w:val="16"/>
                          <w:lang w:val="sv-SE"/>
                        </w:rPr>
                        <w:t>00</w:t>
                      </w:r>
                    </w:p>
                  </w:txbxContent>
                </v:textbox>
              </v:rect>
              <v:rect id="_x0000_s2982" style="position:absolute;left:4424;top:4636;width:578;height:630">
                <o:lock v:ext="edit" aspectratio="t"/>
              </v:rect>
              <v:rect id="_x0000_s2983" style="position:absolute;left:5002;top:4636;width:1639;height:630">
                <o:lock v:ext="edit" aspectratio="t"/>
              </v:rect>
              <v:rect id="_x0000_s2984" style="position:absolute;left:6641;top:4636;width:386;height:630">
                <o:lock v:ext="edit" aspectratio="t"/>
              </v:rect>
              <v:rect id="_x0000_s2985" style="position:absolute;left:5002;top:4258;width:1639;height:378" fillcolor="#ddd">
                <o:lock v:ext="edit" aspectratio="t"/>
                <v:textbox style="mso-next-textbox:#_x0000_s2985" inset="1mm,.5mm,1mm,.5mm">
                  <w:txbxContent>
                    <w:p w:rsidR="00422DB5" w:rsidRPr="00655CDC" w:rsidRDefault="00422DB5" w:rsidP="002E75A2">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2E75A2">
                      <w:pPr>
                        <w:rPr>
                          <w:rFonts w:ascii="Verdana" w:hAnsi="Verdana"/>
                          <w:sz w:val="16"/>
                          <w:szCs w:val="16"/>
                          <w:lang w:val="sv-SE"/>
                        </w:rPr>
                      </w:pPr>
                      <w:r w:rsidRPr="00655CDC">
                        <w:rPr>
                          <w:rFonts w:ascii="Verdana" w:hAnsi="Verdana"/>
                          <w:sz w:val="16"/>
                          <w:szCs w:val="16"/>
                          <w:lang w:val="sv-SE"/>
                        </w:rPr>
                        <w:t>00</w:t>
                      </w:r>
                    </w:p>
                  </w:txbxContent>
                </v:textbox>
              </v:rect>
              <v:rect id="_x0000_s2986" style="position:absolute;left:6641;top:4258;width:386;height:378" fillcolor="#ddd">
                <o:lock v:ext="edit" aspectratio="t"/>
                <v:textbox style="mso-next-textbox:#_x0000_s2986" inset="1mm,.5mm,1mm,.5mm">
                  <w:txbxContent>
                    <w:p w:rsidR="00422DB5" w:rsidRPr="00655CDC" w:rsidRDefault="00422DB5" w:rsidP="002E75A2">
                      <w:pPr>
                        <w:rPr>
                          <w:rFonts w:ascii="Verdana" w:hAnsi="Verdana"/>
                          <w:sz w:val="16"/>
                          <w:szCs w:val="16"/>
                          <w:lang w:val="sv-SE"/>
                        </w:rPr>
                      </w:pPr>
                      <w:r w:rsidRPr="00655CDC">
                        <w:rPr>
                          <w:rFonts w:ascii="Verdana" w:hAnsi="Verdana"/>
                          <w:sz w:val="16"/>
                          <w:szCs w:val="16"/>
                          <w:lang w:val="sv-SE"/>
                        </w:rPr>
                        <w:t>We</w:t>
                      </w:r>
                    </w:p>
                    <w:p w:rsidR="00422DB5" w:rsidRPr="00655CDC" w:rsidRDefault="00422DB5" w:rsidP="002E75A2">
                      <w:pPr>
                        <w:rPr>
                          <w:rFonts w:ascii="Verdana" w:hAnsi="Verdana"/>
                          <w:sz w:val="16"/>
                          <w:szCs w:val="16"/>
                          <w:lang w:val="sv-SE"/>
                        </w:rPr>
                      </w:pPr>
                      <w:r w:rsidRPr="00655CDC">
                        <w:rPr>
                          <w:rFonts w:ascii="Verdana" w:hAnsi="Verdana"/>
                          <w:sz w:val="16"/>
                          <w:szCs w:val="16"/>
                          <w:lang w:val="sv-SE"/>
                        </w:rPr>
                        <w:t>00</w:t>
                      </w:r>
                    </w:p>
                  </w:txbxContent>
                </v:textbox>
              </v:rect>
            </v:group>
            <v:rect id="_x0000_s2987" style="position:absolute;left:4318;top:4789;width:1978;height:312" fillcolor="#fc9"/>
            <v:rect id="_x0000_s2988" style="position:absolute;left:4884;top:4635;width:252;height:611" fillcolor="#6f6"/>
            <v:rect id="_x0000_s2989" style="position:absolute;left:4351;top:4881;width:559;height:97" fillcolor="green"/>
            <v:rect id="_x0000_s2990" style="position:absolute;left:5513;top:4651;width:252;height:613" fillcolor="#6f6"/>
            <v:line id="_x0000_s2991" style="position:absolute;flip:y" from="5151,4935" to="5495,4938" strokecolor="#969696" strokeweight="4.5pt"/>
            <v:rect id="_x0000_s2992" style="position:absolute;left:5777;top:4871;width:298;height:97" fillcolor="green"/>
            <w10:wrap type="none"/>
            <w10:anchorlock/>
          </v:group>
        </w:pict>
      </w:r>
    </w:p>
    <w:p w:rsidR="002E75A2" w:rsidRDefault="002E75A2" w:rsidP="002E75A2">
      <w:pPr>
        <w:pStyle w:val="Caption"/>
      </w:pPr>
      <w:r>
        <w:t xml:space="preserve">Figure </w:t>
      </w:r>
      <w:fldSimple w:instr=" SEQ Figure \* ARABIC ">
        <w:r w:rsidR="00C63E4D">
          <w:rPr>
            <w:noProof/>
          </w:rPr>
          <w:t>25</w:t>
        </w:r>
      </w:fldSimple>
      <w:r>
        <w:t>:</w:t>
      </w:r>
      <w:r w:rsidRPr="008373FE">
        <w:t xml:space="preserve"> </w:t>
      </w:r>
      <w:r>
        <w:t>Informed BL day with informed production (light brown field)</w:t>
      </w:r>
    </w:p>
    <w:p w:rsidR="002E75A2" w:rsidRPr="002E75A2" w:rsidRDefault="002E75A2" w:rsidP="002E75A2"/>
    <w:p w:rsidR="0049281F" w:rsidRDefault="0049281F" w:rsidP="0049281F">
      <w:pPr>
        <w:pStyle w:val="Heading4"/>
      </w:pPr>
      <w:r>
        <w:t>Informed period</w:t>
      </w:r>
    </w:p>
    <w:p w:rsidR="0049281F" w:rsidRDefault="0049281F" w:rsidP="0049281F">
      <w:r>
        <w:t>If period has been marked as informed, this is shown with blue line in roster</w:t>
      </w:r>
    </w:p>
    <w:p w:rsidR="00B153C8" w:rsidRDefault="000B2EE9" w:rsidP="00B153C8">
      <w:r>
        <w:pict>
          <v:group id="_x0000_s2654" editas="canvas" style="width:219.35pt;height:95.95pt;mso-position-horizontal-relative:char;mso-position-vertical-relative:line" coordorigin="2977,4258" coordsize="3656,1645">
            <o:lock v:ext="edit" aspectratio="t"/>
            <v:shape id="_x0000_s2655" type="#_x0000_t75" style="position:absolute;left:2977;top:4258;width:3656;height:1645" o:preferrelative="f">
              <v:fill o:detectmouseclick="t"/>
              <v:path o:extrusionok="t" o:connecttype="none"/>
              <o:lock v:ext="edit" text="t"/>
            </v:shape>
            <v:group id="_x0000_s2656" style="position:absolute;left:2977;top:4258;width:3656;height:1645" coordorigin="2977,4258" coordsize="4050,1639">
              <v:rect id="_x0000_s2657" style="position:absolute;left:2977;top:4636;width:1500;height:630">
                <o:lock v:ext="edit" aspectratio="t"/>
                <v:textbox style="mso-next-textbox:#_x0000_s2657"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B153C8"/>
                  </w:txbxContent>
                </v:textbox>
              </v:rect>
              <v:rect id="_x0000_s2658" style="position:absolute;left:2977;top:5266;width:4050;height:631">
                <o:lock v:ext="edit" aspectratio="t"/>
                <v:textbox style="mso-next-textbox:#_x0000_s2658">
                  <w:txbxContent>
                    <w:p w:rsidR="00422DB5" w:rsidRPr="00B153C8" w:rsidRDefault="00422DB5" w:rsidP="00B153C8">
                      <w:pPr>
                        <w:rPr>
                          <w:rFonts w:ascii="Verdana" w:hAnsi="Verdana"/>
                          <w:sz w:val="20"/>
                          <w:lang w:val="en-US"/>
                        </w:rPr>
                      </w:pPr>
                      <w:r w:rsidRPr="00B153C8">
                        <w:rPr>
                          <w:rFonts w:ascii="Verdana" w:hAnsi="Verdana"/>
                          <w:sz w:val="20"/>
                          <w:lang w:val="en-US"/>
                        </w:rPr>
                        <w:t>The period will be considered INFORMED when saved</w:t>
                      </w:r>
                    </w:p>
                  </w:txbxContent>
                </v:textbox>
              </v:rect>
              <v:rect id="_x0000_s2659" style="position:absolute;left:2977;top:4258;width:1447;height:378" fillcolor="silver">
                <o:lock v:ext="edit" aspectratio="t"/>
                <v:textbox style="mso-next-textbox:#_x0000_s2659">
                  <w:txbxContent>
                    <w:p w:rsidR="00422DB5" w:rsidRPr="00655CDC" w:rsidRDefault="00422DB5" w:rsidP="00B153C8">
                      <w:pPr>
                        <w:rPr>
                          <w:rFonts w:ascii="Verdana" w:hAnsi="Verdana"/>
                          <w:sz w:val="20"/>
                          <w:lang w:val="sv-SE"/>
                        </w:rPr>
                      </w:pPr>
                      <w:r w:rsidRPr="00655CDC">
                        <w:rPr>
                          <w:rFonts w:ascii="Verdana" w:hAnsi="Verdana"/>
                          <w:sz w:val="20"/>
                          <w:lang w:val="sv-SE"/>
                        </w:rPr>
                        <w:t>Rosters</w:t>
                      </w:r>
                    </w:p>
                  </w:txbxContent>
                </v:textbox>
              </v:rect>
              <v:line id="_x0000_s2660" style="position:absolute" from="4424,4384" to="4424,4762">
                <o:lock v:ext="edit" aspectratio="t"/>
              </v:line>
              <v:rect id="_x0000_s2661" style="position:absolute;left:4424;top:4258;width:803;height:378" fillcolor="#ddd">
                <o:lock v:ext="edit" aspectratio="t"/>
                <v:textbox style="mso-next-textbox:#_x0000_s2661" inset="1mm,.5mm,1mm,.5mm">
                  <w:txbxContent>
                    <w:p w:rsidR="00422DB5" w:rsidRPr="00655CDC" w:rsidRDefault="00422DB5" w:rsidP="00B153C8">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B153C8">
                      <w:pPr>
                        <w:rPr>
                          <w:rFonts w:ascii="Verdana" w:hAnsi="Verdana"/>
                          <w:sz w:val="16"/>
                          <w:szCs w:val="16"/>
                          <w:lang w:val="sv-SE"/>
                        </w:rPr>
                      </w:pPr>
                      <w:r w:rsidRPr="00655CDC">
                        <w:rPr>
                          <w:rFonts w:ascii="Verdana" w:hAnsi="Verdana"/>
                          <w:sz w:val="16"/>
                          <w:szCs w:val="16"/>
                          <w:lang w:val="sv-SE"/>
                        </w:rPr>
                        <w:t>00</w:t>
                      </w:r>
                    </w:p>
                  </w:txbxContent>
                </v:textbox>
              </v:rect>
              <v:rect id="_x0000_s2662" style="position:absolute;left:4424;top:4636;width:578;height:630">
                <o:lock v:ext="edit" aspectratio="t"/>
              </v:rect>
              <v:rect id="_x0000_s2663" style="position:absolute;left:5002;top:4636;width:1639;height:630">
                <o:lock v:ext="edit" aspectratio="t"/>
              </v:rect>
              <v:rect id="_x0000_s2664" style="position:absolute;left:6641;top:4636;width:386;height:630">
                <o:lock v:ext="edit" aspectratio="t"/>
              </v:rect>
              <v:rect id="_x0000_s2665" style="position:absolute;left:5002;top:4258;width:1639;height:378" fillcolor="#ddd">
                <o:lock v:ext="edit" aspectratio="t"/>
                <v:textbox style="mso-next-textbox:#_x0000_s2665" inset="1mm,.5mm,1mm,.5mm">
                  <w:txbxContent>
                    <w:p w:rsidR="00422DB5" w:rsidRPr="00655CDC" w:rsidRDefault="00422DB5" w:rsidP="00B153C8">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B153C8">
                      <w:pPr>
                        <w:rPr>
                          <w:rFonts w:ascii="Verdana" w:hAnsi="Verdana"/>
                          <w:sz w:val="16"/>
                          <w:szCs w:val="16"/>
                          <w:lang w:val="sv-SE"/>
                        </w:rPr>
                      </w:pPr>
                      <w:r w:rsidRPr="00655CDC">
                        <w:rPr>
                          <w:rFonts w:ascii="Verdana" w:hAnsi="Verdana"/>
                          <w:sz w:val="16"/>
                          <w:szCs w:val="16"/>
                          <w:lang w:val="sv-SE"/>
                        </w:rPr>
                        <w:t>00</w:t>
                      </w:r>
                    </w:p>
                  </w:txbxContent>
                </v:textbox>
              </v:rect>
              <v:rect id="_x0000_s2666" style="position:absolute;left:6641;top:4258;width:386;height:378" fillcolor="#ddd">
                <o:lock v:ext="edit" aspectratio="t"/>
                <v:textbox style="mso-next-textbox:#_x0000_s2666" inset="1mm,.5mm,1mm,.5mm">
                  <w:txbxContent>
                    <w:p w:rsidR="00422DB5" w:rsidRPr="00655CDC" w:rsidRDefault="00422DB5" w:rsidP="00B153C8">
                      <w:pPr>
                        <w:rPr>
                          <w:rFonts w:ascii="Verdana" w:hAnsi="Verdana"/>
                          <w:sz w:val="16"/>
                          <w:szCs w:val="16"/>
                          <w:lang w:val="sv-SE"/>
                        </w:rPr>
                      </w:pPr>
                      <w:r w:rsidRPr="00655CDC">
                        <w:rPr>
                          <w:rFonts w:ascii="Verdana" w:hAnsi="Verdana"/>
                          <w:sz w:val="16"/>
                          <w:szCs w:val="16"/>
                          <w:lang w:val="sv-SE"/>
                        </w:rPr>
                        <w:t>We</w:t>
                      </w:r>
                    </w:p>
                    <w:p w:rsidR="00422DB5" w:rsidRPr="00655CDC" w:rsidRDefault="00422DB5" w:rsidP="00B153C8">
                      <w:pPr>
                        <w:rPr>
                          <w:rFonts w:ascii="Verdana" w:hAnsi="Verdana"/>
                          <w:sz w:val="16"/>
                          <w:szCs w:val="16"/>
                          <w:lang w:val="sv-SE"/>
                        </w:rPr>
                      </w:pPr>
                      <w:r w:rsidRPr="00655CDC">
                        <w:rPr>
                          <w:rFonts w:ascii="Verdana" w:hAnsi="Verdana"/>
                          <w:sz w:val="16"/>
                          <w:szCs w:val="16"/>
                          <w:lang w:val="sv-SE"/>
                        </w:rPr>
                        <w:t>00</w:t>
                      </w:r>
                    </w:p>
                  </w:txbxContent>
                </v:textbox>
              </v:rect>
            </v:group>
            <v:rect id="_x0000_s2667" style="position:absolute;left:4899;top:4639;width:252;height:611" fillcolor="#6f6"/>
            <v:rect id="_x0000_s2668" style="position:absolute;left:4351;top:4881;width:559;height:97" fillcolor="green"/>
            <v:rect id="_x0000_s2669" style="position:absolute;left:5513;top:4651;width:252;height:613" fillcolor="#6f6"/>
            <v:line id="_x0000_s2670" style="position:absolute;flip:y" from="5151,4935" to="5495,4938" strokecolor="#969696" strokeweight="4.5pt"/>
            <v:rect id="_x0000_s2671" style="position:absolute;left:5776;top:4907;width:298;height:97" fillcolor="green"/>
            <v:rect id="_x0000_s2672" style="position:absolute;left:4305;top:4663;width:2295;height:96" fillcolor="#0cf"/>
            <w10:wrap type="none"/>
            <w10:anchorlock/>
          </v:group>
        </w:pict>
      </w:r>
    </w:p>
    <w:p w:rsidR="00086F28" w:rsidRPr="00086F28" w:rsidRDefault="0049281F" w:rsidP="00212A71">
      <w:pPr>
        <w:pStyle w:val="Caption"/>
      </w:pPr>
      <w:r>
        <w:t xml:space="preserve">Figure </w:t>
      </w:r>
      <w:fldSimple w:instr=" SEQ Figure \* ARABIC ">
        <w:r w:rsidR="00C63E4D">
          <w:rPr>
            <w:noProof/>
          </w:rPr>
          <w:t>26</w:t>
        </w:r>
      </w:fldSimple>
      <w:r>
        <w:t xml:space="preserve">: Period is </w:t>
      </w:r>
      <w:proofErr w:type="gramStart"/>
      <w:r>
        <w:t>Informed</w:t>
      </w:r>
      <w:proofErr w:type="gramEnd"/>
      <w:r>
        <w:t xml:space="preserve"> on save </w:t>
      </w:r>
      <w:r>
        <w:br/>
        <w:t>(blue line)</w:t>
      </w:r>
    </w:p>
    <w:p w:rsidR="008C2288" w:rsidRDefault="008C2288" w:rsidP="008C2288">
      <w:pPr>
        <w:pStyle w:val="Heading4"/>
      </w:pPr>
      <w:r>
        <w:t>Not publish period</w:t>
      </w:r>
    </w:p>
    <w:p w:rsidR="00AC1379" w:rsidRDefault="008C2288" w:rsidP="008C2288">
      <w:r>
        <w:t xml:space="preserve">A change which </w:t>
      </w:r>
      <w:r w:rsidR="00086F28">
        <w:t>occurs inside period marked for non-p</w:t>
      </w:r>
      <w:r w:rsidR="00DC06E7">
        <w:t>ublish will not be published on s</w:t>
      </w:r>
      <w:r w:rsidR="00086F28">
        <w:t>ave</w:t>
      </w:r>
    </w:p>
    <w:p w:rsidR="00AC1379" w:rsidRDefault="00AC1379" w:rsidP="008C2288"/>
    <w:p w:rsidR="008C2288" w:rsidRDefault="000B2EE9" w:rsidP="008C2288">
      <w:r>
        <w:pict>
          <v:group id="_x0000_s2673" editas="canvas" style="width:219.35pt;height:95.95pt;mso-position-horizontal-relative:char;mso-position-vertical-relative:line" coordorigin="2977,4258" coordsize="3656,1645">
            <o:lock v:ext="edit" aspectratio="t"/>
            <v:shape id="_x0000_s2674" type="#_x0000_t75" style="position:absolute;left:2977;top:4258;width:3656;height:1645" o:preferrelative="f">
              <v:fill o:detectmouseclick="t"/>
              <v:path o:extrusionok="t" o:connecttype="none"/>
              <o:lock v:ext="edit" text="t"/>
            </v:shape>
            <v:group id="_x0000_s2675" style="position:absolute;left:2977;top:4258;width:3656;height:1645" coordorigin="2977,4258" coordsize="4050,1639">
              <v:rect id="_x0000_s2676" style="position:absolute;left:2977;top:4636;width:1500;height:630">
                <o:lock v:ext="edit" aspectratio="t"/>
                <v:textbox style="mso-next-textbox:#_x0000_s2676"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8C2288"/>
                  </w:txbxContent>
                </v:textbox>
              </v:rect>
              <v:rect id="_x0000_s2677" style="position:absolute;left:2977;top:5266;width:4050;height:631">
                <o:lock v:ext="edit" aspectratio="t"/>
                <v:textbox style="mso-next-textbox:#_x0000_s2677">
                  <w:txbxContent>
                    <w:p w:rsidR="00422DB5" w:rsidRPr="00B153C8" w:rsidRDefault="00422DB5" w:rsidP="008C2288">
                      <w:pPr>
                        <w:rPr>
                          <w:rFonts w:ascii="Verdana" w:hAnsi="Verdana"/>
                          <w:sz w:val="20"/>
                          <w:lang w:val="en-US"/>
                        </w:rPr>
                      </w:pPr>
                      <w:r w:rsidRPr="00B153C8">
                        <w:rPr>
                          <w:rFonts w:ascii="Verdana" w:hAnsi="Verdana"/>
                          <w:sz w:val="20"/>
                          <w:lang w:val="en-US"/>
                        </w:rPr>
                        <w:t xml:space="preserve">The period will be </w:t>
                      </w:r>
                      <w:r>
                        <w:rPr>
                          <w:rFonts w:ascii="Verdana" w:hAnsi="Verdana"/>
                          <w:sz w:val="20"/>
                          <w:lang w:val="en-US"/>
                        </w:rPr>
                        <w:t xml:space="preserve">not be PUBLISHED </w:t>
                      </w:r>
                      <w:r w:rsidRPr="00B153C8">
                        <w:rPr>
                          <w:rFonts w:ascii="Verdana" w:hAnsi="Verdana"/>
                          <w:sz w:val="20"/>
                          <w:lang w:val="en-US"/>
                        </w:rPr>
                        <w:t>when saved</w:t>
                      </w:r>
                    </w:p>
                  </w:txbxContent>
                </v:textbox>
              </v:rect>
              <v:rect id="_x0000_s2678" style="position:absolute;left:2977;top:4258;width:1447;height:378" fillcolor="silver">
                <o:lock v:ext="edit" aspectratio="t"/>
                <v:textbox style="mso-next-textbox:#_x0000_s2678">
                  <w:txbxContent>
                    <w:p w:rsidR="00422DB5" w:rsidRPr="00655CDC" w:rsidRDefault="00422DB5" w:rsidP="008C2288">
                      <w:pPr>
                        <w:rPr>
                          <w:rFonts w:ascii="Verdana" w:hAnsi="Verdana"/>
                          <w:sz w:val="20"/>
                          <w:lang w:val="sv-SE"/>
                        </w:rPr>
                      </w:pPr>
                      <w:r w:rsidRPr="00655CDC">
                        <w:rPr>
                          <w:rFonts w:ascii="Verdana" w:hAnsi="Verdana"/>
                          <w:sz w:val="20"/>
                          <w:lang w:val="sv-SE"/>
                        </w:rPr>
                        <w:t>Rosters</w:t>
                      </w:r>
                    </w:p>
                  </w:txbxContent>
                </v:textbox>
              </v:rect>
              <v:line id="_x0000_s2679" style="position:absolute" from="4424,4384" to="4424,4762">
                <o:lock v:ext="edit" aspectratio="t"/>
              </v:line>
              <v:rect id="_x0000_s2680" style="position:absolute;left:4424;top:4258;width:803;height:378" fillcolor="#ddd">
                <o:lock v:ext="edit" aspectratio="t"/>
                <v:textbox style="mso-next-textbox:#_x0000_s2680" inset="1mm,.5mm,1mm,.5mm">
                  <w:txbxContent>
                    <w:p w:rsidR="00422DB5" w:rsidRPr="00655CDC" w:rsidRDefault="00422DB5" w:rsidP="008C2288">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8C2288">
                      <w:pPr>
                        <w:rPr>
                          <w:rFonts w:ascii="Verdana" w:hAnsi="Verdana"/>
                          <w:sz w:val="16"/>
                          <w:szCs w:val="16"/>
                          <w:lang w:val="sv-SE"/>
                        </w:rPr>
                      </w:pPr>
                      <w:r w:rsidRPr="00655CDC">
                        <w:rPr>
                          <w:rFonts w:ascii="Verdana" w:hAnsi="Verdana"/>
                          <w:sz w:val="16"/>
                          <w:szCs w:val="16"/>
                          <w:lang w:val="sv-SE"/>
                        </w:rPr>
                        <w:t>00</w:t>
                      </w:r>
                    </w:p>
                  </w:txbxContent>
                </v:textbox>
              </v:rect>
              <v:rect id="_x0000_s2681" style="position:absolute;left:4424;top:4636;width:578;height:630">
                <o:lock v:ext="edit" aspectratio="t"/>
              </v:rect>
              <v:rect id="_x0000_s2682" style="position:absolute;left:5002;top:4636;width:1639;height:630">
                <o:lock v:ext="edit" aspectratio="t"/>
              </v:rect>
              <v:rect id="_x0000_s2683" style="position:absolute;left:6641;top:4636;width:386;height:630">
                <o:lock v:ext="edit" aspectratio="t"/>
              </v:rect>
              <v:rect id="_x0000_s2684" style="position:absolute;left:5002;top:4258;width:1639;height:378" fillcolor="#ddd">
                <o:lock v:ext="edit" aspectratio="t"/>
                <v:textbox style="mso-next-textbox:#_x0000_s2684" inset="1mm,.5mm,1mm,.5mm">
                  <w:txbxContent>
                    <w:p w:rsidR="00422DB5" w:rsidRPr="00655CDC" w:rsidRDefault="00422DB5" w:rsidP="008C2288">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8C2288">
                      <w:pPr>
                        <w:rPr>
                          <w:rFonts w:ascii="Verdana" w:hAnsi="Verdana"/>
                          <w:sz w:val="16"/>
                          <w:szCs w:val="16"/>
                          <w:lang w:val="sv-SE"/>
                        </w:rPr>
                      </w:pPr>
                      <w:r w:rsidRPr="00655CDC">
                        <w:rPr>
                          <w:rFonts w:ascii="Verdana" w:hAnsi="Verdana"/>
                          <w:sz w:val="16"/>
                          <w:szCs w:val="16"/>
                          <w:lang w:val="sv-SE"/>
                        </w:rPr>
                        <w:t>00</w:t>
                      </w:r>
                    </w:p>
                  </w:txbxContent>
                </v:textbox>
              </v:rect>
              <v:rect id="_x0000_s2685" style="position:absolute;left:6641;top:4258;width:386;height:378" fillcolor="#ddd">
                <o:lock v:ext="edit" aspectratio="t"/>
                <v:textbox style="mso-next-textbox:#_x0000_s2685" inset="1mm,.5mm,1mm,.5mm">
                  <w:txbxContent>
                    <w:p w:rsidR="00422DB5" w:rsidRPr="00655CDC" w:rsidRDefault="00422DB5" w:rsidP="008C2288">
                      <w:pPr>
                        <w:rPr>
                          <w:rFonts w:ascii="Verdana" w:hAnsi="Verdana"/>
                          <w:sz w:val="16"/>
                          <w:szCs w:val="16"/>
                          <w:lang w:val="sv-SE"/>
                        </w:rPr>
                      </w:pPr>
                      <w:r w:rsidRPr="00655CDC">
                        <w:rPr>
                          <w:rFonts w:ascii="Verdana" w:hAnsi="Verdana"/>
                          <w:sz w:val="16"/>
                          <w:szCs w:val="16"/>
                          <w:lang w:val="sv-SE"/>
                        </w:rPr>
                        <w:t>We</w:t>
                      </w:r>
                    </w:p>
                    <w:p w:rsidR="00422DB5" w:rsidRPr="00655CDC" w:rsidRDefault="00422DB5" w:rsidP="008C2288">
                      <w:pPr>
                        <w:rPr>
                          <w:rFonts w:ascii="Verdana" w:hAnsi="Verdana"/>
                          <w:sz w:val="16"/>
                          <w:szCs w:val="16"/>
                          <w:lang w:val="sv-SE"/>
                        </w:rPr>
                      </w:pPr>
                      <w:r w:rsidRPr="00655CDC">
                        <w:rPr>
                          <w:rFonts w:ascii="Verdana" w:hAnsi="Verdana"/>
                          <w:sz w:val="16"/>
                          <w:szCs w:val="16"/>
                          <w:lang w:val="sv-SE"/>
                        </w:rPr>
                        <w:t>00</w:t>
                      </w:r>
                    </w:p>
                  </w:txbxContent>
                </v:textbox>
              </v:rect>
            </v:group>
            <v:rect id="_x0000_s2686" style="position:absolute;left:4906;top:4668;width:253;height:611" fillcolor="#6f6"/>
            <v:rect id="_x0000_s2687" style="position:absolute;left:4351;top:4881;width:559;height:97" fillcolor="green"/>
            <v:rect id="_x0000_s2688" style="position:absolute;left:5513;top:4651;width:252;height:613" fillcolor="#6f6"/>
            <v:line id="_x0000_s2689" style="position:absolute;flip:y" from="5151,4935" to="5495,4938" strokecolor="#969696" strokeweight="4.5pt"/>
            <v:rect id="_x0000_s2690" style="position:absolute;left:5777;top:4871;width:298;height:97" fillcolor="green"/>
            <v:rect id="_x0000_s2691" style="position:absolute;left:4305;top:4663;width:2295;height:96" fillcolor="#fc0"/>
            <w10:wrap type="none"/>
            <w10:anchorlock/>
          </v:group>
        </w:pict>
      </w:r>
    </w:p>
    <w:p w:rsidR="008C2288" w:rsidRDefault="008C2288" w:rsidP="008C2288">
      <w:pPr>
        <w:pStyle w:val="Caption"/>
      </w:pPr>
      <w:r>
        <w:t xml:space="preserve">Figure </w:t>
      </w:r>
      <w:fldSimple w:instr=" SEQ Figure \* ARABIC ">
        <w:r w:rsidR="00C63E4D">
          <w:rPr>
            <w:noProof/>
          </w:rPr>
          <w:t>27</w:t>
        </w:r>
      </w:fldSimple>
      <w:r>
        <w:t>: Period will not be published</w:t>
      </w:r>
      <w:r>
        <w:br/>
        <w:t>on save (yellow line)</w:t>
      </w:r>
    </w:p>
    <w:p w:rsidR="008C2288" w:rsidRPr="008C2288" w:rsidRDefault="008C2288" w:rsidP="008C2288"/>
    <w:p w:rsidR="0049281F" w:rsidRDefault="0049281F" w:rsidP="0049281F">
      <w:pPr>
        <w:pStyle w:val="Heading4"/>
      </w:pPr>
      <w:r>
        <w:lastRenderedPageBreak/>
        <w:t>Planning period</w:t>
      </w:r>
    </w:p>
    <w:p w:rsidR="008B7E3E" w:rsidRPr="008B7E3E" w:rsidRDefault="008B7E3E" w:rsidP="008B7E3E">
      <w:r>
        <w:t xml:space="preserve">Current planning period will be show with small change </w:t>
      </w:r>
      <w:r w:rsidR="00A76F91">
        <w:t>in roster backgrou</w:t>
      </w:r>
      <w:r>
        <w:t>n</w:t>
      </w:r>
      <w:r w:rsidR="00A76F91">
        <w:t>d</w:t>
      </w:r>
      <w:r>
        <w:t xml:space="preserve"> </w:t>
      </w:r>
      <w:proofErr w:type="spellStart"/>
      <w:r>
        <w:t>color</w:t>
      </w:r>
      <w:proofErr w:type="spellEnd"/>
      <w:r>
        <w:t>.</w:t>
      </w:r>
    </w:p>
    <w:p w:rsidR="0049281F" w:rsidRDefault="000B2EE9" w:rsidP="008B7E3E">
      <w:r>
        <w:pict>
          <v:group id="_x0000_s2692" editas="canvas" style="width:219.35pt;height:95.95pt;mso-position-horizontal-relative:char;mso-position-vertical-relative:line" coordorigin="2977,4258" coordsize="3656,1645">
            <o:lock v:ext="edit" aspectratio="t"/>
            <v:shape id="_x0000_s2693" type="#_x0000_t75" style="position:absolute;left:2977;top:4258;width:3656;height:1645" o:preferrelative="f">
              <v:fill o:detectmouseclick="t"/>
              <v:path o:extrusionok="t" o:connecttype="none"/>
              <o:lock v:ext="edit" text="t"/>
            </v:shape>
            <v:group id="_x0000_s2694" style="position:absolute;left:2977;top:4258;width:3656;height:1645" coordorigin="2977,4258" coordsize="4050,1639">
              <v:rect id="_x0000_s2695" style="position:absolute;left:2977;top:4636;width:1500;height:630">
                <o:lock v:ext="edit" aspectratio="t"/>
                <v:textbox style="mso-next-textbox:#_x0000_s2695"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AC5110"/>
                  </w:txbxContent>
                </v:textbox>
              </v:rect>
              <v:rect id="_x0000_s2696" style="position:absolute;left:2977;top:5266;width:4050;height:631">
                <o:lock v:ext="edit" aspectratio="t"/>
                <v:textbox style="mso-next-textbox:#_x0000_s2696">
                  <w:txbxContent>
                    <w:p w:rsidR="00422DB5" w:rsidRPr="008B7E3E" w:rsidRDefault="00422DB5" w:rsidP="008B7E3E"/>
                  </w:txbxContent>
                </v:textbox>
              </v:rect>
              <v:rect id="_x0000_s2697" style="position:absolute;left:2977;top:4258;width:1447;height:378" fillcolor="silver">
                <o:lock v:ext="edit" aspectratio="t"/>
                <v:textbox style="mso-next-textbox:#_x0000_s2697">
                  <w:txbxContent>
                    <w:p w:rsidR="00422DB5" w:rsidRPr="00655CDC" w:rsidRDefault="00422DB5" w:rsidP="00AC5110">
                      <w:pPr>
                        <w:rPr>
                          <w:rFonts w:ascii="Verdana" w:hAnsi="Verdana"/>
                          <w:sz w:val="20"/>
                          <w:lang w:val="sv-SE"/>
                        </w:rPr>
                      </w:pPr>
                      <w:r w:rsidRPr="00655CDC">
                        <w:rPr>
                          <w:rFonts w:ascii="Verdana" w:hAnsi="Verdana"/>
                          <w:sz w:val="20"/>
                          <w:lang w:val="sv-SE"/>
                        </w:rPr>
                        <w:t>Rosters</w:t>
                      </w:r>
                    </w:p>
                  </w:txbxContent>
                </v:textbox>
              </v:rect>
              <v:line id="_x0000_s2698" style="position:absolute" from="4424,4384" to="4424,4762">
                <o:lock v:ext="edit" aspectratio="t"/>
              </v:line>
              <v:rect id="_x0000_s2699" style="position:absolute;left:4424;top:4258;width:803;height:378" fillcolor="#ddd">
                <o:lock v:ext="edit" aspectratio="t"/>
                <v:textbox style="mso-next-textbox:#_x0000_s2699" inset="1mm,.5mm,1mm,.5mm">
                  <w:txbxContent>
                    <w:p w:rsidR="00422DB5" w:rsidRPr="00655CDC" w:rsidRDefault="00422DB5" w:rsidP="00AC5110">
                      <w:pPr>
                        <w:rPr>
                          <w:rFonts w:ascii="Verdana" w:hAnsi="Verdana"/>
                          <w:sz w:val="16"/>
                          <w:szCs w:val="16"/>
                          <w:lang w:val="sv-SE"/>
                        </w:rPr>
                      </w:pPr>
                      <w:r>
                        <w:rPr>
                          <w:rFonts w:ascii="Verdana" w:hAnsi="Verdana"/>
                          <w:sz w:val="16"/>
                          <w:szCs w:val="16"/>
                          <w:lang w:val="sv-SE"/>
                        </w:rPr>
                        <w:t>Mon31</w:t>
                      </w:r>
                    </w:p>
                    <w:p w:rsidR="00422DB5" w:rsidRPr="00655CDC" w:rsidRDefault="00422DB5" w:rsidP="00AC5110">
                      <w:pPr>
                        <w:rPr>
                          <w:rFonts w:ascii="Verdana" w:hAnsi="Verdana"/>
                          <w:sz w:val="16"/>
                          <w:szCs w:val="16"/>
                          <w:lang w:val="sv-SE"/>
                        </w:rPr>
                      </w:pPr>
                      <w:r w:rsidRPr="00655CDC">
                        <w:rPr>
                          <w:rFonts w:ascii="Verdana" w:hAnsi="Verdana"/>
                          <w:sz w:val="16"/>
                          <w:szCs w:val="16"/>
                          <w:lang w:val="sv-SE"/>
                        </w:rPr>
                        <w:t>00</w:t>
                      </w:r>
                    </w:p>
                  </w:txbxContent>
                </v:textbox>
              </v:rect>
              <v:rect id="_x0000_s2700" style="position:absolute;left:4424;top:4636;width:578;height:630" fillcolor="#eaeaea">
                <o:lock v:ext="edit" aspectratio="t"/>
              </v:rect>
              <v:rect id="_x0000_s2701" style="position:absolute;left:5002;top:4636;width:1639;height:630">
                <o:lock v:ext="edit" aspectratio="t"/>
              </v:rect>
              <v:rect id="_x0000_s2702" style="position:absolute;left:6641;top:4636;width:386;height:630">
                <o:lock v:ext="edit" aspectratio="t"/>
              </v:rect>
              <v:rect id="_x0000_s2703" style="position:absolute;left:5002;top:4258;width:1639;height:378" fillcolor="#ddd">
                <o:lock v:ext="edit" aspectratio="t"/>
                <v:textbox style="mso-next-textbox:#_x0000_s2703" inset="1mm,.5mm,1mm,.5mm">
                  <w:txbxContent>
                    <w:p w:rsidR="00422DB5" w:rsidRPr="00655CDC" w:rsidRDefault="00422DB5" w:rsidP="00AC5110">
                      <w:pPr>
                        <w:rPr>
                          <w:rFonts w:ascii="Verdana" w:hAnsi="Verdana"/>
                          <w:sz w:val="16"/>
                          <w:szCs w:val="16"/>
                          <w:lang w:val="sv-SE"/>
                        </w:rPr>
                      </w:pPr>
                      <w:r>
                        <w:rPr>
                          <w:rFonts w:ascii="Verdana" w:hAnsi="Verdana"/>
                          <w:sz w:val="16"/>
                          <w:szCs w:val="16"/>
                          <w:lang w:val="sv-SE"/>
                        </w:rPr>
                        <w:t>Tue 1</w:t>
                      </w:r>
                    </w:p>
                    <w:p w:rsidR="00422DB5" w:rsidRPr="00655CDC" w:rsidRDefault="00422DB5" w:rsidP="00AC5110">
                      <w:pPr>
                        <w:rPr>
                          <w:rFonts w:ascii="Verdana" w:hAnsi="Verdana"/>
                          <w:sz w:val="16"/>
                          <w:szCs w:val="16"/>
                          <w:lang w:val="sv-SE"/>
                        </w:rPr>
                      </w:pPr>
                      <w:r w:rsidRPr="00655CDC">
                        <w:rPr>
                          <w:rFonts w:ascii="Verdana" w:hAnsi="Verdana"/>
                          <w:sz w:val="16"/>
                          <w:szCs w:val="16"/>
                          <w:lang w:val="sv-SE"/>
                        </w:rPr>
                        <w:t>00</w:t>
                      </w:r>
                    </w:p>
                  </w:txbxContent>
                </v:textbox>
              </v:rect>
              <v:rect id="_x0000_s2704" style="position:absolute;left:6641;top:4258;width:386;height:378" fillcolor="#ddd">
                <o:lock v:ext="edit" aspectratio="t"/>
                <v:textbox style="mso-next-textbox:#_x0000_s2704" inset="1mm,.5mm,1mm,.5mm">
                  <w:txbxContent>
                    <w:p w:rsidR="00422DB5" w:rsidRPr="00655CDC" w:rsidRDefault="00422DB5" w:rsidP="00AC5110">
                      <w:pPr>
                        <w:rPr>
                          <w:rFonts w:ascii="Verdana" w:hAnsi="Verdana"/>
                          <w:sz w:val="16"/>
                          <w:szCs w:val="16"/>
                          <w:lang w:val="sv-SE"/>
                        </w:rPr>
                      </w:pPr>
                      <w:r w:rsidRPr="00655CDC">
                        <w:rPr>
                          <w:rFonts w:ascii="Verdana" w:hAnsi="Verdana"/>
                          <w:sz w:val="16"/>
                          <w:szCs w:val="16"/>
                          <w:lang w:val="sv-SE"/>
                        </w:rPr>
                        <w:t>We</w:t>
                      </w:r>
                    </w:p>
                    <w:p w:rsidR="00422DB5" w:rsidRPr="00655CDC" w:rsidRDefault="00422DB5" w:rsidP="00AC5110">
                      <w:pPr>
                        <w:rPr>
                          <w:rFonts w:ascii="Verdana" w:hAnsi="Verdana"/>
                          <w:sz w:val="16"/>
                          <w:szCs w:val="16"/>
                          <w:lang w:val="sv-SE"/>
                        </w:rPr>
                      </w:pPr>
                      <w:r w:rsidRPr="00655CDC">
                        <w:rPr>
                          <w:rFonts w:ascii="Verdana" w:hAnsi="Verdana"/>
                          <w:sz w:val="16"/>
                          <w:szCs w:val="16"/>
                          <w:lang w:val="sv-SE"/>
                        </w:rPr>
                        <w:t>00</w:t>
                      </w:r>
                    </w:p>
                  </w:txbxContent>
                </v:textbox>
              </v:rect>
            </v:group>
            <w10:wrap type="none"/>
            <w10:anchorlock/>
          </v:group>
        </w:pict>
      </w:r>
    </w:p>
    <w:p w:rsidR="0049281F" w:rsidRDefault="0049281F" w:rsidP="0049281F">
      <w:pPr>
        <w:pStyle w:val="Caption"/>
      </w:pPr>
      <w:r>
        <w:t xml:space="preserve">Figure </w:t>
      </w:r>
      <w:fldSimple w:instr=" SEQ Figure \* ARABIC ">
        <w:r w:rsidR="00C63E4D">
          <w:rPr>
            <w:noProof/>
          </w:rPr>
          <w:t>28</w:t>
        </w:r>
      </w:fldSimple>
      <w:r>
        <w:t xml:space="preserve">: Planning period border, </w:t>
      </w:r>
      <w:r>
        <w:br/>
        <w:t>light gray outside planning period</w:t>
      </w:r>
    </w:p>
    <w:p w:rsidR="0049281F" w:rsidRDefault="0049281F" w:rsidP="0049281F"/>
    <w:p w:rsidR="00963541" w:rsidRDefault="00963541" w:rsidP="0049281F"/>
    <w:p w:rsidR="00963541" w:rsidRDefault="00963541" w:rsidP="0049281F"/>
    <w:p w:rsidR="00212A71" w:rsidRDefault="0049281F" w:rsidP="00212A71">
      <w:pPr>
        <w:pStyle w:val="Heading4"/>
      </w:pPr>
      <w:r>
        <w:t>Now time marker</w:t>
      </w:r>
    </w:p>
    <w:p w:rsidR="00212A71" w:rsidRDefault="000B2EE9" w:rsidP="00212A71">
      <w:r>
        <w:pict>
          <v:group id="_x0000_s2711" editas="canvas" style="width:219.35pt;height:95.95pt;mso-position-horizontal-relative:char;mso-position-vertical-relative:line" coordorigin="2977,4258" coordsize="3656,1645">
            <o:lock v:ext="edit" aspectratio="t"/>
            <v:shape id="_x0000_s2712" type="#_x0000_t75" style="position:absolute;left:2977;top:4258;width:3656;height:1645" o:preferrelative="f">
              <v:fill o:detectmouseclick="t"/>
              <v:path o:extrusionok="t" o:connecttype="none"/>
              <o:lock v:ext="edit" text="t"/>
            </v:shape>
            <v:group id="_x0000_s2713" style="position:absolute;left:2977;top:4258;width:3656;height:1645" coordorigin="2977,4258" coordsize="4050,1639">
              <v:rect id="_x0000_s2714" style="position:absolute;left:2977;top:4636;width:1500;height:630">
                <o:lock v:ext="edit" aspectratio="t"/>
                <v:textbox style="mso-next-textbox:#_x0000_s2714"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212A71"/>
                  </w:txbxContent>
                </v:textbox>
              </v:rect>
              <v:rect id="_x0000_s2715" style="position:absolute;left:2977;top:5266;width:4050;height:631">
                <o:lock v:ext="edit" aspectratio="t"/>
                <v:textbox style="mso-next-textbox:#_x0000_s2715" inset="0,0,,0">
                  <w:txbxContent>
                    <w:p w:rsidR="00422DB5" w:rsidRPr="00212A71" w:rsidRDefault="00422DB5" w:rsidP="00212A71">
                      <w:pPr>
                        <w:rPr>
                          <w:rFonts w:ascii="Verdana" w:hAnsi="Verdana"/>
                          <w:sz w:val="16"/>
                          <w:szCs w:val="16"/>
                          <w:lang w:val="sv-SE"/>
                        </w:rPr>
                      </w:pPr>
                    </w:p>
                    <w:p w:rsidR="00422DB5" w:rsidRDefault="00422DB5" w:rsidP="00212A71">
                      <w:pPr>
                        <w:rPr>
                          <w:rFonts w:ascii="Verdana" w:hAnsi="Verdana"/>
                          <w:sz w:val="16"/>
                          <w:szCs w:val="16"/>
                          <w:lang w:val="sv-SE"/>
                        </w:rPr>
                      </w:pPr>
                    </w:p>
                    <w:p w:rsidR="00422DB5" w:rsidRPr="00212A71" w:rsidRDefault="00422DB5" w:rsidP="00212A71">
                      <w:pPr>
                        <w:rPr>
                          <w:rFonts w:ascii="Verdana" w:hAnsi="Verdana"/>
                          <w:sz w:val="16"/>
                          <w:szCs w:val="16"/>
                          <w:lang w:val="sv-SE"/>
                        </w:rPr>
                      </w:pPr>
                    </w:p>
                    <w:p w:rsidR="00422DB5" w:rsidRPr="00212A71" w:rsidRDefault="00422DB5" w:rsidP="00212A71">
                      <w:pPr>
                        <w:rPr>
                          <w:rFonts w:ascii="Verdana" w:hAnsi="Verdana"/>
                          <w:sz w:val="16"/>
                          <w:szCs w:val="16"/>
                          <w:lang w:val="sv-SE"/>
                        </w:rPr>
                      </w:pPr>
                      <w:r w:rsidRPr="00212A71">
                        <w:rPr>
                          <w:rFonts w:ascii="Verdana" w:hAnsi="Verdana"/>
                          <w:sz w:val="16"/>
                          <w:szCs w:val="16"/>
                          <w:lang w:val="sv-SE"/>
                        </w:rPr>
                        <w:t>Time</w:t>
                      </w:r>
                      <w:r>
                        <w:rPr>
                          <w:rFonts w:ascii="Verdana" w:hAnsi="Verdana"/>
                          <w:sz w:val="16"/>
                          <w:szCs w:val="16"/>
                          <w:lang w:val="sv-SE"/>
                        </w:rPr>
                        <w:t>-point 1Sep2008 12:00</w:t>
                      </w:r>
                    </w:p>
                  </w:txbxContent>
                </v:textbox>
              </v:rect>
              <v:rect id="_x0000_s2716" style="position:absolute;left:2977;top:4258;width:1447;height:378" fillcolor="silver">
                <o:lock v:ext="edit" aspectratio="t"/>
                <v:textbox style="mso-next-textbox:#_x0000_s2716">
                  <w:txbxContent>
                    <w:p w:rsidR="00422DB5" w:rsidRPr="00655CDC" w:rsidRDefault="00422DB5" w:rsidP="00212A71">
                      <w:pPr>
                        <w:rPr>
                          <w:rFonts w:ascii="Verdana" w:hAnsi="Verdana"/>
                          <w:sz w:val="20"/>
                          <w:lang w:val="sv-SE"/>
                        </w:rPr>
                      </w:pPr>
                      <w:r w:rsidRPr="00655CDC">
                        <w:rPr>
                          <w:rFonts w:ascii="Verdana" w:hAnsi="Verdana"/>
                          <w:sz w:val="20"/>
                          <w:lang w:val="sv-SE"/>
                        </w:rPr>
                        <w:t>Rosters</w:t>
                      </w:r>
                    </w:p>
                  </w:txbxContent>
                </v:textbox>
              </v:rect>
              <v:line id="_x0000_s2717" style="position:absolute" from="4424,4384" to="4424,4762">
                <o:lock v:ext="edit" aspectratio="t"/>
              </v:line>
              <v:rect id="_x0000_s2718" style="position:absolute;left:4424;top:4258;width:803;height:378" fillcolor="#ddd">
                <o:lock v:ext="edit" aspectratio="t"/>
                <v:textbox style="mso-next-textbox:#_x0000_s2718" inset="1mm,.5mm,1mm,.5mm">
                  <w:txbxContent>
                    <w:p w:rsidR="00422DB5" w:rsidRPr="00655CDC" w:rsidRDefault="00422DB5" w:rsidP="00212A71">
                      <w:pPr>
                        <w:rPr>
                          <w:rFonts w:ascii="Verdana" w:hAnsi="Verdana"/>
                          <w:sz w:val="16"/>
                          <w:szCs w:val="16"/>
                          <w:lang w:val="sv-SE"/>
                        </w:rPr>
                      </w:pPr>
                      <w:r>
                        <w:rPr>
                          <w:rFonts w:ascii="Verdana" w:hAnsi="Verdana"/>
                          <w:sz w:val="16"/>
                          <w:szCs w:val="16"/>
                          <w:lang w:val="sv-SE"/>
                        </w:rPr>
                        <w:t>Mon31</w:t>
                      </w:r>
                    </w:p>
                    <w:p w:rsidR="00422DB5" w:rsidRPr="00655CDC" w:rsidRDefault="00422DB5" w:rsidP="00212A71">
                      <w:pPr>
                        <w:rPr>
                          <w:rFonts w:ascii="Verdana" w:hAnsi="Verdana"/>
                          <w:sz w:val="16"/>
                          <w:szCs w:val="16"/>
                          <w:lang w:val="sv-SE"/>
                        </w:rPr>
                      </w:pPr>
                      <w:r w:rsidRPr="00655CDC">
                        <w:rPr>
                          <w:rFonts w:ascii="Verdana" w:hAnsi="Verdana"/>
                          <w:sz w:val="16"/>
                          <w:szCs w:val="16"/>
                          <w:lang w:val="sv-SE"/>
                        </w:rPr>
                        <w:t>00</w:t>
                      </w:r>
                    </w:p>
                  </w:txbxContent>
                </v:textbox>
              </v:rect>
              <v:rect id="_x0000_s2719" style="position:absolute;left:4424;top:4636;width:578;height:630" fillcolor="#eaeaea">
                <o:lock v:ext="edit" aspectratio="t"/>
              </v:rect>
              <v:rect id="_x0000_s2720" style="position:absolute;left:5002;top:4636;width:1639;height:630">
                <o:lock v:ext="edit" aspectratio="t"/>
              </v:rect>
              <v:rect id="_x0000_s2721" style="position:absolute;left:6641;top:4636;width:386;height:630">
                <o:lock v:ext="edit" aspectratio="t"/>
              </v:rect>
              <v:rect id="_x0000_s2722" style="position:absolute;left:5002;top:4258;width:1639;height:378" fillcolor="#ddd">
                <o:lock v:ext="edit" aspectratio="t"/>
                <v:textbox style="mso-next-textbox:#_x0000_s2722" inset="1mm,.5mm,1mm,.5mm">
                  <w:txbxContent>
                    <w:p w:rsidR="00422DB5" w:rsidRPr="00655CDC" w:rsidRDefault="00422DB5" w:rsidP="00212A71">
                      <w:pPr>
                        <w:rPr>
                          <w:rFonts w:ascii="Verdana" w:hAnsi="Verdana"/>
                          <w:sz w:val="16"/>
                          <w:szCs w:val="16"/>
                          <w:lang w:val="sv-SE"/>
                        </w:rPr>
                      </w:pPr>
                      <w:r>
                        <w:rPr>
                          <w:rFonts w:ascii="Verdana" w:hAnsi="Verdana"/>
                          <w:sz w:val="16"/>
                          <w:szCs w:val="16"/>
                          <w:lang w:val="sv-SE"/>
                        </w:rPr>
                        <w:t>Tue 1</w:t>
                      </w:r>
                    </w:p>
                    <w:p w:rsidR="00422DB5" w:rsidRPr="00655CDC" w:rsidRDefault="00422DB5" w:rsidP="00212A71">
                      <w:pPr>
                        <w:rPr>
                          <w:rFonts w:ascii="Verdana" w:hAnsi="Verdana"/>
                          <w:sz w:val="16"/>
                          <w:szCs w:val="16"/>
                          <w:lang w:val="sv-SE"/>
                        </w:rPr>
                      </w:pPr>
                      <w:r w:rsidRPr="00655CDC">
                        <w:rPr>
                          <w:rFonts w:ascii="Verdana" w:hAnsi="Verdana"/>
                          <w:sz w:val="16"/>
                          <w:szCs w:val="16"/>
                          <w:lang w:val="sv-SE"/>
                        </w:rPr>
                        <w:t>00</w:t>
                      </w:r>
                    </w:p>
                  </w:txbxContent>
                </v:textbox>
              </v:rect>
              <v:rect id="_x0000_s2723" style="position:absolute;left:6641;top:4258;width:386;height:378" fillcolor="#ddd">
                <o:lock v:ext="edit" aspectratio="t"/>
                <v:textbox style="mso-next-textbox:#_x0000_s2723" inset="1mm,.5mm,1mm,.5mm">
                  <w:txbxContent>
                    <w:p w:rsidR="00422DB5" w:rsidRPr="00655CDC" w:rsidRDefault="00422DB5" w:rsidP="00212A71">
                      <w:pPr>
                        <w:rPr>
                          <w:rFonts w:ascii="Verdana" w:hAnsi="Verdana"/>
                          <w:sz w:val="16"/>
                          <w:szCs w:val="16"/>
                          <w:lang w:val="sv-SE"/>
                        </w:rPr>
                      </w:pPr>
                      <w:r w:rsidRPr="00655CDC">
                        <w:rPr>
                          <w:rFonts w:ascii="Verdana" w:hAnsi="Verdana"/>
                          <w:sz w:val="16"/>
                          <w:szCs w:val="16"/>
                          <w:lang w:val="sv-SE"/>
                        </w:rPr>
                        <w:t>We</w:t>
                      </w:r>
                    </w:p>
                    <w:p w:rsidR="00422DB5" w:rsidRPr="00655CDC" w:rsidRDefault="00422DB5" w:rsidP="00212A71">
                      <w:pPr>
                        <w:rPr>
                          <w:rFonts w:ascii="Verdana" w:hAnsi="Verdana"/>
                          <w:sz w:val="16"/>
                          <w:szCs w:val="16"/>
                          <w:lang w:val="sv-SE"/>
                        </w:rPr>
                      </w:pPr>
                      <w:r w:rsidRPr="00655CDC">
                        <w:rPr>
                          <w:rFonts w:ascii="Verdana" w:hAnsi="Verdana"/>
                          <w:sz w:val="16"/>
                          <w:szCs w:val="16"/>
                          <w:lang w:val="sv-SE"/>
                        </w:rPr>
                        <w:t>00</w:t>
                      </w:r>
                    </w:p>
                  </w:txbxContent>
                </v:textbox>
              </v:rect>
            </v:group>
            <v:line id="_x0000_s2725" style="position:absolute;flip:x" from="5450,4628" to="5462,5259" strokecolor="#c00" strokeweight="2.25pt"/>
            <w10:wrap type="none"/>
            <w10:anchorlock/>
          </v:group>
        </w:pict>
      </w:r>
    </w:p>
    <w:p w:rsidR="0049281F" w:rsidRPr="0049281F" w:rsidRDefault="0049281F" w:rsidP="00E56B7C">
      <w:pPr>
        <w:pStyle w:val="Caption"/>
      </w:pPr>
      <w:r>
        <w:t xml:space="preserve">Figure </w:t>
      </w:r>
      <w:fldSimple w:instr=" SEQ Figure \* ARABIC ">
        <w:r w:rsidR="00C63E4D">
          <w:rPr>
            <w:noProof/>
          </w:rPr>
          <w:t>29</w:t>
        </w:r>
      </w:fldSimple>
      <w:r>
        <w:t>:</w:t>
      </w:r>
      <w:r w:rsidRPr="003A5A58">
        <w:t xml:space="preserve"> </w:t>
      </w:r>
      <w:r>
        <w:t>Current now time marked (vertical red line)</w:t>
      </w:r>
    </w:p>
    <w:p w:rsidR="0049281F" w:rsidRDefault="00E0211B" w:rsidP="0049281F">
      <w:pPr>
        <w:pStyle w:val="Heading4"/>
      </w:pPr>
      <w:r>
        <w:br w:type="page"/>
      </w:r>
      <w:r w:rsidR="0049281F">
        <w:lastRenderedPageBreak/>
        <w:t>Non available period</w:t>
      </w:r>
    </w:p>
    <w:p w:rsidR="00451091" w:rsidRPr="00451091" w:rsidRDefault="00451091" w:rsidP="00451091">
      <w:r>
        <w:t>If crew has no employment, this is show</w:t>
      </w:r>
      <w:r w:rsidR="00E1763E">
        <w:t>n using a</w:t>
      </w:r>
      <w:r>
        <w:t xml:space="preserve"> blue field.</w:t>
      </w:r>
    </w:p>
    <w:p w:rsidR="0049281F" w:rsidRDefault="000B2EE9" w:rsidP="0049281F">
      <w:r>
        <w:pict>
          <v:group id="_x0000_s2639" editas="canvas" style="width:219.35pt;height:95.95pt;mso-position-horizontal-relative:char;mso-position-vertical-relative:line" coordorigin="2977,4258" coordsize="3656,1645">
            <o:lock v:ext="edit" aspectratio="t"/>
            <v:shape id="_x0000_s2640" type="#_x0000_t75" style="position:absolute;left:2977;top:4258;width:3656;height:1645" o:preferrelative="f">
              <v:fill o:detectmouseclick="t"/>
              <v:path o:extrusionok="t" o:connecttype="none"/>
              <o:lock v:ext="edit" text="t"/>
            </v:shape>
            <v:group id="_x0000_s2641" style="position:absolute;left:2977;top:4258;width:3656;height:1645" coordorigin="2977,4258" coordsize="4050,1639">
              <v:rect id="_x0000_s2642" style="position:absolute;left:2977;top:4636;width:1500;height:630">
                <o:lock v:ext="edit" aspectratio="t"/>
                <v:textbox style="mso-next-textbox:#_x0000_s2642"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49281F"/>
                  </w:txbxContent>
                </v:textbox>
              </v:rect>
              <v:rect id="_x0000_s2643" style="position:absolute;left:2977;top:5266;width:4050;height:631">
                <o:lock v:ext="edit" aspectratio="t"/>
                <v:textbox style="mso-next-textbox:#_x0000_s2643">
                  <w:txbxContent>
                    <w:p w:rsidR="00422DB5" w:rsidRPr="00D878B6" w:rsidRDefault="00422DB5" w:rsidP="0049281F">
                      <w:pPr>
                        <w:rPr>
                          <w:rFonts w:ascii="Verdana" w:hAnsi="Verdana"/>
                          <w:sz w:val="20"/>
                          <w:lang w:val="sv-SE"/>
                        </w:rPr>
                      </w:pPr>
                      <w:r>
                        <w:rPr>
                          <w:rFonts w:ascii="Verdana" w:hAnsi="Verdana"/>
                          <w:sz w:val="20"/>
                          <w:lang w:val="sv-SE"/>
                        </w:rPr>
                        <w:t>Non available period</w:t>
                      </w:r>
                    </w:p>
                  </w:txbxContent>
                </v:textbox>
              </v:rect>
              <v:rect id="_x0000_s2644" style="position:absolute;left:2977;top:4258;width:1447;height:378" fillcolor="silver">
                <o:lock v:ext="edit" aspectratio="t"/>
                <v:textbox style="mso-next-textbox:#_x0000_s2644">
                  <w:txbxContent>
                    <w:p w:rsidR="00422DB5" w:rsidRPr="00655CDC" w:rsidRDefault="00422DB5" w:rsidP="0049281F">
                      <w:pPr>
                        <w:rPr>
                          <w:rFonts w:ascii="Verdana" w:hAnsi="Verdana"/>
                          <w:sz w:val="20"/>
                          <w:lang w:val="sv-SE"/>
                        </w:rPr>
                      </w:pPr>
                      <w:r w:rsidRPr="00655CDC">
                        <w:rPr>
                          <w:rFonts w:ascii="Verdana" w:hAnsi="Verdana"/>
                          <w:sz w:val="20"/>
                          <w:lang w:val="sv-SE"/>
                        </w:rPr>
                        <w:t>Rosters</w:t>
                      </w:r>
                    </w:p>
                  </w:txbxContent>
                </v:textbox>
              </v:rect>
              <v:line id="_x0000_s2645" style="position:absolute" from="4424,4384" to="4424,4762">
                <o:lock v:ext="edit" aspectratio="t"/>
              </v:line>
              <v:rect id="_x0000_s2646" style="position:absolute;left:4424;top:4258;width:803;height:378" fillcolor="#ddd">
                <o:lock v:ext="edit" aspectratio="t"/>
                <v:textbox style="mso-next-textbox:#_x0000_s2646" inset="1mm,.5mm,1mm,.5mm">
                  <w:txbxContent>
                    <w:p w:rsidR="00422DB5" w:rsidRPr="00655CDC" w:rsidRDefault="00422DB5" w:rsidP="0049281F">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49281F">
                      <w:pPr>
                        <w:rPr>
                          <w:rFonts w:ascii="Verdana" w:hAnsi="Verdana"/>
                          <w:sz w:val="16"/>
                          <w:szCs w:val="16"/>
                          <w:lang w:val="sv-SE"/>
                        </w:rPr>
                      </w:pPr>
                      <w:r w:rsidRPr="00655CDC">
                        <w:rPr>
                          <w:rFonts w:ascii="Verdana" w:hAnsi="Verdana"/>
                          <w:sz w:val="16"/>
                          <w:szCs w:val="16"/>
                          <w:lang w:val="sv-SE"/>
                        </w:rPr>
                        <w:t>00</w:t>
                      </w:r>
                    </w:p>
                  </w:txbxContent>
                </v:textbox>
              </v:rect>
              <v:rect id="_x0000_s2647" style="position:absolute;left:4424;top:4636;width:578;height:630">
                <o:lock v:ext="edit" aspectratio="t"/>
              </v:rect>
              <v:rect id="_x0000_s2648" style="position:absolute;left:5002;top:4636;width:1639;height:630">
                <o:lock v:ext="edit" aspectratio="t"/>
              </v:rect>
              <v:rect id="_x0000_s2649" style="position:absolute;left:6641;top:4636;width:386;height:630">
                <o:lock v:ext="edit" aspectratio="t"/>
              </v:rect>
              <v:rect id="_x0000_s2650" style="position:absolute;left:5002;top:4258;width:1639;height:378" fillcolor="#ddd">
                <o:lock v:ext="edit" aspectratio="t"/>
                <v:textbox style="mso-next-textbox:#_x0000_s2650" inset="1mm,.5mm,1mm,.5mm">
                  <w:txbxContent>
                    <w:p w:rsidR="00422DB5" w:rsidRPr="00655CDC" w:rsidRDefault="00422DB5" w:rsidP="0049281F">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49281F">
                      <w:pPr>
                        <w:rPr>
                          <w:rFonts w:ascii="Verdana" w:hAnsi="Verdana"/>
                          <w:sz w:val="16"/>
                          <w:szCs w:val="16"/>
                          <w:lang w:val="sv-SE"/>
                        </w:rPr>
                      </w:pPr>
                      <w:r w:rsidRPr="00655CDC">
                        <w:rPr>
                          <w:rFonts w:ascii="Verdana" w:hAnsi="Verdana"/>
                          <w:sz w:val="16"/>
                          <w:szCs w:val="16"/>
                          <w:lang w:val="sv-SE"/>
                        </w:rPr>
                        <w:t>00</w:t>
                      </w:r>
                    </w:p>
                  </w:txbxContent>
                </v:textbox>
              </v:rect>
              <v:rect id="_x0000_s2651" style="position:absolute;left:6641;top:4258;width:386;height:378" fillcolor="#ddd">
                <o:lock v:ext="edit" aspectratio="t"/>
                <v:textbox style="mso-next-textbox:#_x0000_s2651" inset="1mm,.5mm,1mm,.5mm">
                  <w:txbxContent>
                    <w:p w:rsidR="00422DB5" w:rsidRPr="00655CDC" w:rsidRDefault="00422DB5" w:rsidP="0049281F">
                      <w:pPr>
                        <w:rPr>
                          <w:rFonts w:ascii="Verdana" w:hAnsi="Verdana"/>
                          <w:sz w:val="16"/>
                          <w:szCs w:val="16"/>
                          <w:lang w:val="sv-SE"/>
                        </w:rPr>
                      </w:pPr>
                      <w:r w:rsidRPr="00655CDC">
                        <w:rPr>
                          <w:rFonts w:ascii="Verdana" w:hAnsi="Verdana"/>
                          <w:sz w:val="16"/>
                          <w:szCs w:val="16"/>
                          <w:lang w:val="sv-SE"/>
                        </w:rPr>
                        <w:t>We</w:t>
                      </w:r>
                    </w:p>
                    <w:p w:rsidR="00422DB5" w:rsidRPr="00655CDC" w:rsidRDefault="00422DB5" w:rsidP="0049281F">
                      <w:pPr>
                        <w:rPr>
                          <w:rFonts w:ascii="Verdana" w:hAnsi="Verdana"/>
                          <w:sz w:val="16"/>
                          <w:szCs w:val="16"/>
                          <w:lang w:val="sv-SE"/>
                        </w:rPr>
                      </w:pPr>
                      <w:r w:rsidRPr="00655CDC">
                        <w:rPr>
                          <w:rFonts w:ascii="Verdana" w:hAnsi="Verdana"/>
                          <w:sz w:val="16"/>
                          <w:szCs w:val="16"/>
                          <w:lang w:val="sv-SE"/>
                        </w:rPr>
                        <w:t>00</w:t>
                      </w:r>
                    </w:p>
                  </w:txbxContent>
                </v:textbox>
              </v:rect>
            </v:group>
            <v:rect id="_x0000_s2652" style="position:absolute;left:4814;top:4643;width:1819;height:611" fillcolor="#09c"/>
            <v:rect id="_x0000_s2653" style="position:absolute;left:4268;top:4651;width:543;height:612" fillcolor="silver">
              <v:textbox style="mso-next-textbox:#_x0000_s2653">
                <w:txbxContent>
                  <w:p w:rsidR="00422DB5" w:rsidRPr="005A28A5" w:rsidRDefault="00422DB5" w:rsidP="0049281F">
                    <w:pPr>
                      <w:rPr>
                        <w:rFonts w:ascii="Verdana" w:hAnsi="Verdana"/>
                        <w:lang w:val="sv-SE"/>
                      </w:rPr>
                    </w:pPr>
                    <w:r>
                      <w:rPr>
                        <w:rFonts w:ascii="Verdana" w:hAnsi="Verdana"/>
                        <w:lang w:val="sv-SE"/>
                      </w:rPr>
                      <w:t>F</w:t>
                    </w:r>
                  </w:p>
                </w:txbxContent>
              </v:textbox>
            </v:rect>
            <w10:wrap type="none"/>
            <w10:anchorlock/>
          </v:group>
        </w:pict>
      </w:r>
    </w:p>
    <w:p w:rsidR="00AE4072" w:rsidRDefault="0049281F" w:rsidP="008670EC">
      <w:pPr>
        <w:pStyle w:val="Caption"/>
      </w:pPr>
      <w:r>
        <w:t xml:space="preserve">Figure </w:t>
      </w:r>
      <w:fldSimple w:instr=" SEQ Figure \* ARABIC ">
        <w:r w:rsidR="00C63E4D">
          <w:rPr>
            <w:noProof/>
          </w:rPr>
          <w:t>30</w:t>
        </w:r>
      </w:fldSimple>
      <w:r>
        <w:t xml:space="preserve">: Crew without employment </w:t>
      </w:r>
      <w:r>
        <w:br/>
        <w:t>(blue field)</w:t>
      </w:r>
    </w:p>
    <w:p w:rsidR="00E6542E" w:rsidRPr="00E6542E" w:rsidRDefault="00E6542E" w:rsidP="00E6542E"/>
    <w:p w:rsidR="00AE4072" w:rsidRDefault="00AE4072" w:rsidP="00022C8E">
      <w:pPr>
        <w:pStyle w:val="Heading4"/>
      </w:pPr>
      <w:bookmarkStart w:id="69" w:name="_Ref211333407"/>
      <w:r>
        <w:t>Min required rest after trip including local transport</w:t>
      </w:r>
      <w:bookmarkEnd w:id="69"/>
    </w:p>
    <w:p w:rsidR="00AE4072" w:rsidRDefault="000B2EE9" w:rsidP="00E0211B">
      <w:pPr>
        <w:rPr>
          <w:b/>
        </w:rPr>
      </w:pPr>
      <w:r w:rsidRPr="000B2EE9">
        <w:pict>
          <v:group id="_x0000_s2726" editas="canvas" style="width:219.35pt;height:95.95pt;mso-position-horizontal-relative:char;mso-position-vertical-relative:line" coordorigin="2977,4258" coordsize="3656,1645">
            <o:lock v:ext="edit" aspectratio="t"/>
            <v:shape id="_x0000_s2727" type="#_x0000_t75" style="position:absolute;left:2977;top:4258;width:3656;height:1645" o:preferrelative="f">
              <v:fill o:detectmouseclick="t"/>
              <v:path o:extrusionok="t" o:connecttype="none"/>
              <o:lock v:ext="edit" text="t"/>
            </v:shape>
            <v:group id="_x0000_s2728" style="position:absolute;left:2977;top:4258;width:3656;height:1645" coordorigin="2977,4258" coordsize="4050,1639">
              <v:rect id="_x0000_s2729" style="position:absolute;left:2977;top:4636;width:1500;height:630">
                <o:lock v:ext="edit" aspectratio="t"/>
                <v:textbox style="mso-next-textbox:#_x0000_s2729"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AE4072"/>
                  </w:txbxContent>
                </v:textbox>
              </v:rect>
              <v:rect id="_x0000_s2730" style="position:absolute;left:2977;top:5266;width:4050;height:631">
                <o:lock v:ext="edit" aspectratio="t"/>
                <v:textbox style="mso-next-textbox:#_x0000_s2730">
                  <w:txbxContent>
                    <w:p w:rsidR="00422DB5" w:rsidRPr="00AE4072" w:rsidRDefault="00422DB5" w:rsidP="00AE4072">
                      <w:pPr>
                        <w:rPr>
                          <w:rFonts w:ascii="Verdana" w:hAnsi="Verdana"/>
                          <w:sz w:val="20"/>
                          <w:lang w:val="en-US"/>
                        </w:rPr>
                      </w:pPr>
                      <w:r w:rsidRPr="00AE4072">
                        <w:rPr>
                          <w:rFonts w:ascii="Verdana" w:hAnsi="Verdana"/>
                          <w:sz w:val="20"/>
                          <w:lang w:val="en-US"/>
                        </w:rPr>
                        <w:t>Min required rest, incl. lo</w:t>
                      </w:r>
                      <w:r>
                        <w:rPr>
                          <w:rFonts w:ascii="Verdana" w:hAnsi="Verdana"/>
                          <w:sz w:val="20"/>
                          <w:lang w:val="en-US"/>
                        </w:rPr>
                        <w:t>cal transport (1:00+1:00)</w:t>
                      </w:r>
                    </w:p>
                  </w:txbxContent>
                </v:textbox>
              </v:rect>
              <v:rect id="_x0000_s2731" style="position:absolute;left:2977;top:4258;width:1447;height:378" fillcolor="silver">
                <o:lock v:ext="edit" aspectratio="t"/>
                <v:textbox style="mso-next-textbox:#_x0000_s2731">
                  <w:txbxContent>
                    <w:p w:rsidR="00422DB5" w:rsidRPr="00655CDC" w:rsidRDefault="00422DB5" w:rsidP="00AE4072">
                      <w:pPr>
                        <w:rPr>
                          <w:rFonts w:ascii="Verdana" w:hAnsi="Verdana"/>
                          <w:sz w:val="20"/>
                          <w:lang w:val="sv-SE"/>
                        </w:rPr>
                      </w:pPr>
                      <w:r w:rsidRPr="00655CDC">
                        <w:rPr>
                          <w:rFonts w:ascii="Verdana" w:hAnsi="Verdana"/>
                          <w:sz w:val="20"/>
                          <w:lang w:val="sv-SE"/>
                        </w:rPr>
                        <w:t>Rosters</w:t>
                      </w:r>
                    </w:p>
                  </w:txbxContent>
                </v:textbox>
              </v:rect>
              <v:line id="_x0000_s2732" style="position:absolute" from="4424,4384" to="4424,4762">
                <o:lock v:ext="edit" aspectratio="t"/>
              </v:line>
              <v:rect id="_x0000_s2733" style="position:absolute;left:4424;top:4258;width:803;height:378" fillcolor="#ddd">
                <o:lock v:ext="edit" aspectratio="t"/>
                <v:textbox style="mso-next-textbox:#_x0000_s2733" inset="1mm,.5mm,1mm,.5mm">
                  <w:txbxContent>
                    <w:p w:rsidR="00422DB5" w:rsidRPr="00655CDC" w:rsidRDefault="00422DB5" w:rsidP="00AE4072">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AE4072">
                      <w:pPr>
                        <w:rPr>
                          <w:rFonts w:ascii="Verdana" w:hAnsi="Verdana"/>
                          <w:sz w:val="16"/>
                          <w:szCs w:val="16"/>
                          <w:lang w:val="sv-SE"/>
                        </w:rPr>
                      </w:pPr>
                      <w:r w:rsidRPr="00655CDC">
                        <w:rPr>
                          <w:rFonts w:ascii="Verdana" w:hAnsi="Verdana"/>
                          <w:sz w:val="16"/>
                          <w:szCs w:val="16"/>
                          <w:lang w:val="sv-SE"/>
                        </w:rPr>
                        <w:t>00</w:t>
                      </w:r>
                    </w:p>
                  </w:txbxContent>
                </v:textbox>
              </v:rect>
              <v:rect id="_x0000_s2734" style="position:absolute;left:4424;top:4636;width:578;height:630">
                <o:lock v:ext="edit" aspectratio="t"/>
              </v:rect>
              <v:rect id="_x0000_s2735" style="position:absolute;left:5002;top:4636;width:1639;height:630">
                <o:lock v:ext="edit" aspectratio="t"/>
              </v:rect>
              <v:rect id="_x0000_s2736" style="position:absolute;left:6641;top:4636;width:386;height:630">
                <o:lock v:ext="edit" aspectratio="t"/>
              </v:rect>
              <v:rect id="_x0000_s2737" style="position:absolute;left:5002;top:4258;width:1639;height:378" fillcolor="#ddd">
                <o:lock v:ext="edit" aspectratio="t"/>
                <v:textbox style="mso-next-textbox:#_x0000_s2737" inset="1mm,.5mm,1mm,.5mm">
                  <w:txbxContent>
                    <w:p w:rsidR="00422DB5" w:rsidRPr="00655CDC" w:rsidRDefault="00422DB5" w:rsidP="00AE4072">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AE4072">
                      <w:pPr>
                        <w:rPr>
                          <w:rFonts w:ascii="Verdana" w:hAnsi="Verdana"/>
                          <w:sz w:val="16"/>
                          <w:szCs w:val="16"/>
                          <w:lang w:val="sv-SE"/>
                        </w:rPr>
                      </w:pPr>
                      <w:r w:rsidRPr="00655CDC">
                        <w:rPr>
                          <w:rFonts w:ascii="Verdana" w:hAnsi="Verdana"/>
                          <w:sz w:val="16"/>
                          <w:szCs w:val="16"/>
                          <w:lang w:val="sv-SE"/>
                        </w:rPr>
                        <w:t>00</w:t>
                      </w:r>
                    </w:p>
                  </w:txbxContent>
                </v:textbox>
              </v:rect>
              <v:rect id="_x0000_s2738" style="position:absolute;left:6641;top:4258;width:386;height:378" fillcolor="#ddd">
                <o:lock v:ext="edit" aspectratio="t"/>
                <v:textbox style="mso-next-textbox:#_x0000_s2738" inset="1mm,.5mm,1mm,.5mm">
                  <w:txbxContent>
                    <w:p w:rsidR="00422DB5" w:rsidRPr="00655CDC" w:rsidRDefault="00422DB5" w:rsidP="00AE4072">
                      <w:pPr>
                        <w:rPr>
                          <w:rFonts w:ascii="Verdana" w:hAnsi="Verdana"/>
                          <w:sz w:val="16"/>
                          <w:szCs w:val="16"/>
                          <w:lang w:val="sv-SE"/>
                        </w:rPr>
                      </w:pPr>
                      <w:r w:rsidRPr="00655CDC">
                        <w:rPr>
                          <w:rFonts w:ascii="Verdana" w:hAnsi="Verdana"/>
                          <w:sz w:val="16"/>
                          <w:szCs w:val="16"/>
                          <w:lang w:val="sv-SE"/>
                        </w:rPr>
                        <w:t>We</w:t>
                      </w:r>
                    </w:p>
                    <w:p w:rsidR="00422DB5" w:rsidRPr="00655CDC" w:rsidRDefault="00422DB5" w:rsidP="00AE4072">
                      <w:pPr>
                        <w:rPr>
                          <w:rFonts w:ascii="Verdana" w:hAnsi="Verdana"/>
                          <w:sz w:val="16"/>
                          <w:szCs w:val="16"/>
                          <w:lang w:val="sv-SE"/>
                        </w:rPr>
                      </w:pPr>
                      <w:r w:rsidRPr="00655CDC">
                        <w:rPr>
                          <w:rFonts w:ascii="Verdana" w:hAnsi="Verdana"/>
                          <w:sz w:val="16"/>
                          <w:szCs w:val="16"/>
                          <w:lang w:val="sv-SE"/>
                        </w:rPr>
                        <w:t>00</w:t>
                      </w:r>
                    </w:p>
                  </w:txbxContent>
                </v:textbox>
              </v:rect>
            </v:group>
            <v:rect id="_x0000_s2739" style="position:absolute;left:4906;top:4668;width:253;height:611" fillcolor="#6f6"/>
            <v:rect id="_x0000_s2740" style="position:absolute;left:4351;top:4881;width:559;height:97" fillcolor="green"/>
            <v:rect id="_x0000_s2741" style="position:absolute;left:5513;top:4651;width:252;height:613" fillcolor="#6f6"/>
            <v:line id="_x0000_s2742" style="position:absolute;flip:y" from="5151,4935" to="5495,4938" strokecolor="#969696" strokeweight="4.5pt"/>
            <v:rect id="_x0000_s2743" style="position:absolute;left:5777;top:4871;width:298;height:97" fillcolor="green"/>
            <v:line id="_x0000_s2744" style="position:absolute" from="5754,5189" to="6448,5189" strokecolor="#09c" strokeweight="3pt">
              <v:stroke endarrow="oval"/>
            </v:line>
            <w10:wrap type="none"/>
            <w10:anchorlock/>
          </v:group>
        </w:pict>
      </w:r>
      <w:r w:rsidR="00AE4072" w:rsidRPr="00E6542E">
        <w:rPr>
          <w:b/>
        </w:rPr>
        <w:t xml:space="preserve">Figure </w:t>
      </w:r>
      <w:r w:rsidRPr="00E6542E">
        <w:rPr>
          <w:b/>
        </w:rPr>
        <w:fldChar w:fldCharType="begin"/>
      </w:r>
      <w:r w:rsidR="00AE4072" w:rsidRPr="00E6542E">
        <w:rPr>
          <w:b/>
        </w:rPr>
        <w:instrText xml:space="preserve"> SEQ Figure \* ARABIC </w:instrText>
      </w:r>
      <w:r w:rsidRPr="00E6542E">
        <w:rPr>
          <w:b/>
        </w:rPr>
        <w:fldChar w:fldCharType="separate"/>
      </w:r>
      <w:r w:rsidR="00C63E4D">
        <w:rPr>
          <w:b/>
          <w:noProof/>
        </w:rPr>
        <w:t>31</w:t>
      </w:r>
      <w:r w:rsidRPr="00E6542E">
        <w:rPr>
          <w:b/>
        </w:rPr>
        <w:fldChar w:fldCharType="end"/>
      </w:r>
      <w:r w:rsidR="00AE4072" w:rsidRPr="00E6542E">
        <w:rPr>
          <w:b/>
        </w:rPr>
        <w:t xml:space="preserve">: Assigned trip </w:t>
      </w:r>
      <w:proofErr w:type="spellStart"/>
      <w:r w:rsidR="00AE4072" w:rsidRPr="00E6542E">
        <w:rPr>
          <w:b/>
        </w:rPr>
        <w:t>rudobs</w:t>
      </w:r>
      <w:proofErr w:type="spellEnd"/>
      <w:r w:rsidR="00AE4072" w:rsidRPr="00E6542E">
        <w:rPr>
          <w:b/>
        </w:rPr>
        <w:t xml:space="preserve"> (</w:t>
      </w:r>
      <w:r w:rsidR="004D1C42" w:rsidRPr="00E6542E">
        <w:rPr>
          <w:b/>
        </w:rPr>
        <w:t>blue line</w:t>
      </w:r>
      <w:r w:rsidR="00AE4072" w:rsidRPr="00E6542E">
        <w:rPr>
          <w:b/>
        </w:rPr>
        <w:t>)</w:t>
      </w:r>
    </w:p>
    <w:p w:rsidR="00E6542E" w:rsidRPr="00597508" w:rsidRDefault="00E6542E" w:rsidP="00E6542E">
      <w:pPr>
        <w:pStyle w:val="Heading4"/>
        <w:rPr>
          <w:lang w:val="en-US"/>
        </w:rPr>
      </w:pPr>
      <w:bookmarkStart w:id="70" w:name="_Toc214102082"/>
      <w:r>
        <w:rPr>
          <w:lang w:val="en-US"/>
        </w:rPr>
        <w:lastRenderedPageBreak/>
        <w:t>Crew leased</w:t>
      </w:r>
      <w:bookmarkEnd w:id="70"/>
    </w:p>
    <w:p w:rsidR="00E6542E" w:rsidRPr="00390949" w:rsidRDefault="004E06C1" w:rsidP="00E6542E">
      <w:pPr>
        <w:rPr>
          <w:lang w:val="en-US"/>
        </w:rPr>
      </w:pPr>
      <w:proofErr w:type="gramStart"/>
      <w:r>
        <w:rPr>
          <w:lang w:val="en-US"/>
        </w:rPr>
        <w:t>C</w:t>
      </w:r>
      <w:r w:rsidR="00E6542E">
        <w:rPr>
          <w:lang w:val="en-US"/>
        </w:rPr>
        <w:t>rew lease</w:t>
      </w:r>
      <w:r>
        <w:rPr>
          <w:lang w:val="en-US"/>
        </w:rPr>
        <w:t>d to non-SAS companies are</w:t>
      </w:r>
      <w:proofErr w:type="gramEnd"/>
      <w:r w:rsidR="00E1763E">
        <w:rPr>
          <w:lang w:val="en-US"/>
        </w:rPr>
        <w:t xml:space="preserve"> shown using</w:t>
      </w:r>
      <w:r w:rsidR="00E6542E">
        <w:rPr>
          <w:lang w:val="en-US"/>
        </w:rPr>
        <w:t xml:space="preserve"> a light green background.</w:t>
      </w:r>
    </w:p>
    <w:p w:rsidR="00E6542E" w:rsidRDefault="000B2EE9" w:rsidP="00E6542E">
      <w:r>
        <w:pict>
          <v:group id="_x0000_s2882" editas="canvas" style="width:219.35pt;height:95.95pt;mso-position-horizontal-relative:char;mso-position-vertical-relative:line" coordorigin="2977,4258" coordsize="3656,1645">
            <o:lock v:ext="edit" aspectratio="t"/>
            <v:shape id="_x0000_s2883" type="#_x0000_t75" style="position:absolute;left:2977;top:4258;width:3656;height:1645" o:preferrelative="f">
              <v:fill o:detectmouseclick="t"/>
              <v:path o:extrusionok="t" o:connecttype="none"/>
              <o:lock v:ext="edit" text="t"/>
            </v:shape>
            <v:group id="_x0000_s2884" style="position:absolute;left:2977;top:4258;width:3656;height:1645" coordorigin="2977,4258" coordsize="4050,1639">
              <v:rect id="_x0000_s2885" style="position:absolute;left:2977;top:4636;width:1500;height:630">
                <o:lock v:ext="edit" aspectratio="t"/>
                <v:textbox style="mso-next-textbox:#_x0000_s2885"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E6542E"/>
                  </w:txbxContent>
                </v:textbox>
              </v:rect>
              <v:rect id="_x0000_s2886" style="position:absolute;left:2977;top:5266;width:4050;height:631">
                <o:lock v:ext="edit" aspectratio="t"/>
                <v:textbox style="mso-next-textbox:#_x0000_s2886">
                  <w:txbxContent>
                    <w:p w:rsidR="00422DB5" w:rsidRPr="00253622" w:rsidRDefault="00422DB5" w:rsidP="00E6542E">
                      <w:pPr>
                        <w:rPr>
                          <w:rFonts w:ascii="Verdana" w:hAnsi="Verdana"/>
                          <w:sz w:val="20"/>
                          <w:lang w:val="sv-SE"/>
                        </w:rPr>
                      </w:pPr>
                      <w:r>
                        <w:rPr>
                          <w:rFonts w:ascii="Verdana" w:hAnsi="Verdana"/>
                          <w:sz w:val="20"/>
                          <w:lang w:val="sv-SE"/>
                        </w:rPr>
                        <w:t>Crew leased during 3 days</w:t>
                      </w:r>
                    </w:p>
                  </w:txbxContent>
                </v:textbox>
              </v:rect>
              <v:rect id="_x0000_s2887" style="position:absolute;left:2977;top:4258;width:1447;height:378" fillcolor="silver">
                <o:lock v:ext="edit" aspectratio="t"/>
                <v:textbox style="mso-next-textbox:#_x0000_s2887">
                  <w:txbxContent>
                    <w:p w:rsidR="00422DB5" w:rsidRPr="00655CDC" w:rsidRDefault="00422DB5" w:rsidP="00E6542E">
                      <w:pPr>
                        <w:rPr>
                          <w:rFonts w:ascii="Verdana" w:hAnsi="Verdana"/>
                          <w:sz w:val="20"/>
                          <w:lang w:val="sv-SE"/>
                        </w:rPr>
                      </w:pPr>
                      <w:r w:rsidRPr="00655CDC">
                        <w:rPr>
                          <w:rFonts w:ascii="Verdana" w:hAnsi="Verdana"/>
                          <w:sz w:val="20"/>
                          <w:lang w:val="sv-SE"/>
                        </w:rPr>
                        <w:t>Rosters</w:t>
                      </w:r>
                    </w:p>
                  </w:txbxContent>
                </v:textbox>
              </v:rect>
              <v:line id="_x0000_s2888" style="position:absolute" from="4424,4384" to="4424,4762">
                <o:lock v:ext="edit" aspectratio="t"/>
              </v:line>
              <v:rect id="_x0000_s2889" style="position:absolute;left:4424;top:4258;width:803;height:378" fillcolor="#ddd">
                <o:lock v:ext="edit" aspectratio="t"/>
                <v:textbox style="mso-next-textbox:#_x0000_s2889" inset="1mm,.5mm,1mm,.5mm">
                  <w:txbxContent>
                    <w:p w:rsidR="00422DB5" w:rsidRPr="00655CDC" w:rsidRDefault="00422DB5" w:rsidP="00E6542E">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E6542E">
                      <w:pPr>
                        <w:rPr>
                          <w:rFonts w:ascii="Verdana" w:hAnsi="Verdana"/>
                          <w:sz w:val="16"/>
                          <w:szCs w:val="16"/>
                          <w:lang w:val="sv-SE"/>
                        </w:rPr>
                      </w:pPr>
                      <w:r w:rsidRPr="00655CDC">
                        <w:rPr>
                          <w:rFonts w:ascii="Verdana" w:hAnsi="Verdana"/>
                          <w:sz w:val="16"/>
                          <w:szCs w:val="16"/>
                          <w:lang w:val="sv-SE"/>
                        </w:rPr>
                        <w:t>00</w:t>
                      </w:r>
                    </w:p>
                  </w:txbxContent>
                </v:textbox>
              </v:rect>
              <v:rect id="_x0000_s2890" style="position:absolute;left:4424;top:4636;width:578;height:630">
                <o:lock v:ext="edit" aspectratio="t"/>
              </v:rect>
              <v:rect id="_x0000_s2891" style="position:absolute;left:5002;top:4636;width:1639;height:630">
                <o:lock v:ext="edit" aspectratio="t"/>
              </v:rect>
              <v:rect id="_x0000_s2892" style="position:absolute;left:6641;top:4636;width:386;height:630">
                <o:lock v:ext="edit" aspectratio="t"/>
              </v:rect>
              <v:rect id="_x0000_s2893" style="position:absolute;left:5002;top:4258;width:1639;height:378" fillcolor="#ddd">
                <o:lock v:ext="edit" aspectratio="t"/>
                <v:textbox style="mso-next-textbox:#_x0000_s2893" inset="1mm,.5mm,1mm,.5mm">
                  <w:txbxContent>
                    <w:p w:rsidR="00422DB5" w:rsidRPr="00655CDC" w:rsidRDefault="00422DB5" w:rsidP="00E6542E">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E6542E">
                      <w:pPr>
                        <w:rPr>
                          <w:rFonts w:ascii="Verdana" w:hAnsi="Verdana"/>
                          <w:sz w:val="16"/>
                          <w:szCs w:val="16"/>
                          <w:lang w:val="sv-SE"/>
                        </w:rPr>
                      </w:pPr>
                      <w:r w:rsidRPr="00655CDC">
                        <w:rPr>
                          <w:rFonts w:ascii="Verdana" w:hAnsi="Verdana"/>
                          <w:sz w:val="16"/>
                          <w:szCs w:val="16"/>
                          <w:lang w:val="sv-SE"/>
                        </w:rPr>
                        <w:t>00</w:t>
                      </w:r>
                    </w:p>
                  </w:txbxContent>
                </v:textbox>
              </v:rect>
              <v:rect id="_x0000_s2894" style="position:absolute;left:6641;top:4258;width:386;height:378" fillcolor="#ddd">
                <o:lock v:ext="edit" aspectratio="t"/>
                <v:textbox style="mso-next-textbox:#_x0000_s2894" inset="1mm,.5mm,1mm,.5mm">
                  <w:txbxContent>
                    <w:p w:rsidR="00422DB5" w:rsidRPr="00655CDC" w:rsidRDefault="00422DB5" w:rsidP="00E6542E">
                      <w:pPr>
                        <w:rPr>
                          <w:rFonts w:ascii="Verdana" w:hAnsi="Verdana"/>
                          <w:sz w:val="16"/>
                          <w:szCs w:val="16"/>
                          <w:lang w:val="sv-SE"/>
                        </w:rPr>
                      </w:pPr>
                      <w:r w:rsidRPr="00655CDC">
                        <w:rPr>
                          <w:rFonts w:ascii="Verdana" w:hAnsi="Verdana"/>
                          <w:sz w:val="16"/>
                          <w:szCs w:val="16"/>
                          <w:lang w:val="sv-SE"/>
                        </w:rPr>
                        <w:t>We</w:t>
                      </w:r>
                    </w:p>
                    <w:p w:rsidR="00422DB5" w:rsidRPr="00655CDC" w:rsidRDefault="00422DB5" w:rsidP="00E6542E">
                      <w:pPr>
                        <w:rPr>
                          <w:rFonts w:ascii="Verdana" w:hAnsi="Verdana"/>
                          <w:sz w:val="16"/>
                          <w:szCs w:val="16"/>
                          <w:lang w:val="sv-SE"/>
                        </w:rPr>
                      </w:pPr>
                      <w:r w:rsidRPr="00655CDC">
                        <w:rPr>
                          <w:rFonts w:ascii="Verdana" w:hAnsi="Verdana"/>
                          <w:sz w:val="16"/>
                          <w:szCs w:val="16"/>
                          <w:lang w:val="sv-SE"/>
                        </w:rPr>
                        <w:t>00</w:t>
                      </w:r>
                    </w:p>
                  </w:txbxContent>
                </v:textbox>
              </v:rect>
            </v:group>
            <v:rect id="_x0000_s2895" style="position:absolute;left:4285;top:4644;width:2326;height:618" fillcolor="#bdffbd"/>
            <v:rect id="_x0000_s2896" style="position:absolute;left:4884;top:4635;width:252;height:611" fillcolor="#6f6"/>
            <v:rect id="_x0000_s2897" style="position:absolute;left:4351;top:4881;width:559;height:97" fillcolor="green"/>
            <v:rect id="_x0000_s2898" style="position:absolute;left:5513;top:4651;width:252;height:613" fillcolor="#6f6"/>
            <v:line id="_x0000_s2899" style="position:absolute;flip:y" from="5151,4935" to="5495,4938" strokecolor="#969696" strokeweight="4.5pt"/>
            <v:rect id="_x0000_s2900" style="position:absolute;left:5777;top:4871;width:298;height:97" fillcolor="green"/>
            <w10:wrap type="none"/>
            <w10:anchorlock/>
          </v:group>
        </w:pict>
      </w:r>
    </w:p>
    <w:p w:rsidR="00E6542E" w:rsidRPr="00E6542E" w:rsidRDefault="00E6542E" w:rsidP="00E6542E">
      <w:pPr>
        <w:pStyle w:val="Caption"/>
      </w:pPr>
      <w:r>
        <w:t>Figure 29: Crew Leased period (light green field)</w:t>
      </w:r>
    </w:p>
    <w:p w:rsidR="009A26DC" w:rsidRDefault="009A26DC" w:rsidP="009A26DC">
      <w:pPr>
        <w:pStyle w:val="Heading3"/>
        <w:numPr>
          <w:ilvl w:val="0"/>
          <w:numId w:val="0"/>
        </w:numPr>
      </w:pPr>
    </w:p>
    <w:p w:rsidR="00E6542E" w:rsidRDefault="00E6542E" w:rsidP="00E6542E"/>
    <w:p w:rsidR="00E6542E" w:rsidRPr="00E6542E" w:rsidRDefault="00E6542E" w:rsidP="00E6542E">
      <w:pPr>
        <w:sectPr w:rsidR="00E6542E" w:rsidRPr="00E6542E" w:rsidSect="009A26DC">
          <w:type w:val="continuous"/>
          <w:pgSz w:w="11899" w:h="16838"/>
          <w:pgMar w:top="1417" w:right="1417" w:bottom="1417" w:left="1417" w:header="720" w:footer="990" w:gutter="0"/>
          <w:cols w:num="2" w:space="720" w:equalWidth="0">
            <w:col w:w="4172" w:space="720"/>
            <w:col w:w="4172" w:space="720"/>
          </w:cols>
          <w:titlePg/>
          <w:docGrid w:linePitch="326"/>
        </w:sectPr>
      </w:pPr>
    </w:p>
    <w:bookmarkEnd w:id="63"/>
    <w:bookmarkEnd w:id="64"/>
    <w:p w:rsidR="00E6542E" w:rsidRDefault="00E6542E" w:rsidP="00E6542E">
      <w:pPr>
        <w:pStyle w:val="Heading3"/>
        <w:numPr>
          <w:ilvl w:val="0"/>
          <w:numId w:val="0"/>
        </w:numPr>
        <w:rPr>
          <w:lang w:val="en-US"/>
        </w:rPr>
      </w:pPr>
    </w:p>
    <w:p w:rsidR="00357E00" w:rsidRDefault="00357E00" w:rsidP="009A26DC">
      <w:pPr>
        <w:pStyle w:val="Heading3"/>
        <w:rPr>
          <w:lang w:val="en-US"/>
        </w:rPr>
        <w:sectPr w:rsidR="00357E00" w:rsidSect="007D02A0">
          <w:type w:val="continuous"/>
          <w:pgSz w:w="11899" w:h="16838"/>
          <w:pgMar w:top="1417" w:right="1417" w:bottom="1417" w:left="1417" w:header="720" w:footer="990" w:gutter="0"/>
          <w:cols w:num="2" w:space="720" w:equalWidth="0">
            <w:col w:w="4172" w:space="720"/>
            <w:col w:w="4172" w:space="720"/>
          </w:cols>
          <w:titlePg/>
          <w:docGrid w:linePitch="326"/>
        </w:sectPr>
      </w:pPr>
      <w:bookmarkStart w:id="71" w:name="_Toc339275268"/>
      <w:r>
        <w:rPr>
          <w:lang w:val="en-US"/>
        </w:rPr>
        <w:t>Trip</w:t>
      </w:r>
      <w:bookmarkEnd w:id="71"/>
    </w:p>
    <w:p w:rsidR="00357E00" w:rsidRDefault="00357E00" w:rsidP="009A26DC">
      <w:pPr>
        <w:rPr>
          <w:lang w:val="en-US"/>
        </w:rPr>
        <w:sectPr w:rsidR="00357E00" w:rsidSect="00D70DF4">
          <w:type w:val="continuous"/>
          <w:pgSz w:w="11899" w:h="16838"/>
          <w:pgMar w:top="1417" w:right="1417" w:bottom="1417" w:left="1417" w:header="720" w:footer="990" w:gutter="0"/>
          <w:cols w:num="2" w:space="720" w:equalWidth="0">
            <w:col w:w="4172" w:space="720"/>
            <w:col w:w="4172" w:space="720"/>
          </w:cols>
          <w:titlePg/>
          <w:docGrid w:linePitch="326"/>
        </w:sectPr>
      </w:pPr>
    </w:p>
    <w:p w:rsidR="00572F12" w:rsidRDefault="00572F12" w:rsidP="00572F12">
      <w:pPr>
        <w:pStyle w:val="Heading4"/>
      </w:pPr>
      <w:r>
        <w:lastRenderedPageBreak/>
        <w:t xml:space="preserve">Flight trip </w:t>
      </w:r>
      <w:proofErr w:type="spellStart"/>
      <w:r>
        <w:t>rudobs</w:t>
      </w:r>
      <w:proofErr w:type="spellEnd"/>
    </w:p>
    <w:p w:rsidR="00572F12" w:rsidRDefault="00572F12" w:rsidP="00572F12">
      <w:pPr>
        <w:rPr>
          <w:lang w:val="en-US"/>
        </w:rPr>
        <w:sectPr w:rsidR="00572F12" w:rsidSect="00D70DF4">
          <w:type w:val="continuous"/>
          <w:pgSz w:w="11899" w:h="16838"/>
          <w:pgMar w:top="1417" w:right="1417" w:bottom="1417" w:left="1417" w:header="720" w:footer="990" w:gutter="0"/>
          <w:cols w:num="2" w:space="720" w:equalWidth="0">
            <w:col w:w="4172" w:space="720"/>
            <w:col w:w="4172" w:space="720"/>
          </w:cols>
          <w:titlePg/>
          <w:docGrid w:linePitch="326"/>
        </w:sectPr>
      </w:pPr>
      <w:r>
        <w:rPr>
          <w:lang w:val="en-US"/>
        </w:rPr>
        <w:t>Flight trips use briefing</w:t>
      </w:r>
    </w:p>
    <w:p w:rsidR="00CF285F" w:rsidRDefault="00401971" w:rsidP="00357E00">
      <w:pPr>
        <w:rPr>
          <w:lang w:val="en-US"/>
        </w:rPr>
      </w:pPr>
      <w:r>
        <w:rPr>
          <w:lang w:val="en-US"/>
        </w:rPr>
        <w:lastRenderedPageBreak/>
        <w:t>, debrie</w:t>
      </w:r>
      <w:r w:rsidR="00357E00">
        <w:rPr>
          <w:lang w:val="en-US"/>
        </w:rPr>
        <w:t>fi</w:t>
      </w:r>
      <w:r w:rsidR="00CF285F">
        <w:rPr>
          <w:lang w:val="en-US"/>
        </w:rPr>
        <w:t>ng, block on/off</w:t>
      </w:r>
      <w:r w:rsidR="00357E00">
        <w:rPr>
          <w:lang w:val="en-US"/>
        </w:rPr>
        <w:t xml:space="preserve"> and minimum rest after trip</w:t>
      </w:r>
    </w:p>
    <w:p w:rsidR="00357E00" w:rsidRDefault="000B2EE9" w:rsidP="00357E00">
      <w:r>
        <w:pict>
          <v:group id="_x0000_s2745" editas="canvas" style="width:219.35pt;height:95.95pt;mso-position-horizontal-relative:char;mso-position-vertical-relative:line" coordorigin="2977,4258" coordsize="3656,1645">
            <o:lock v:ext="edit" aspectratio="t"/>
            <v:shape id="_x0000_s2746" type="#_x0000_t75" style="position:absolute;left:2977;top:4258;width:3656;height:1645" o:preferrelative="f">
              <v:fill o:detectmouseclick="t"/>
              <v:path o:extrusionok="t" o:connecttype="none"/>
              <o:lock v:ext="edit" text="t"/>
            </v:shape>
            <v:group id="_x0000_s2747" style="position:absolute;left:2977;top:4258;width:3656;height:1645" coordorigin="2977,4258" coordsize="4050,1639">
              <v:rect id="_x0000_s2748" style="position:absolute;left:2977;top:4636;width:1500;height:630">
                <o:lock v:ext="edit" aspectratio="t"/>
                <v:textbox style="mso-next-textbox:#_x0000_s2748"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2E5B65"/>
                  </w:txbxContent>
                </v:textbox>
              </v:rect>
              <v:rect id="_x0000_s2749" style="position:absolute;left:2977;top:5266;width:4050;height:631">
                <o:lock v:ext="edit" aspectratio="t"/>
                <v:textbox style="mso-next-textbox:#_x0000_s2749">
                  <w:txbxContent>
                    <w:p w:rsidR="00422DB5" w:rsidRPr="00AE4072" w:rsidRDefault="00422DB5" w:rsidP="002E5B65">
                      <w:pPr>
                        <w:rPr>
                          <w:rFonts w:ascii="Verdana" w:hAnsi="Verdana"/>
                          <w:sz w:val="20"/>
                          <w:lang w:val="en-US"/>
                        </w:rPr>
                      </w:pPr>
                      <w:r w:rsidRPr="00AE4072">
                        <w:rPr>
                          <w:rFonts w:ascii="Verdana" w:hAnsi="Verdana"/>
                          <w:sz w:val="20"/>
                          <w:lang w:val="en-US"/>
                        </w:rPr>
                        <w:t>Min required rest, incl. lo</w:t>
                      </w:r>
                      <w:r>
                        <w:rPr>
                          <w:rFonts w:ascii="Verdana" w:hAnsi="Verdana"/>
                          <w:sz w:val="20"/>
                          <w:lang w:val="en-US"/>
                        </w:rPr>
                        <w:t>cal transport (1:00+1:00)</w:t>
                      </w:r>
                    </w:p>
                  </w:txbxContent>
                </v:textbox>
              </v:rect>
              <v:rect id="_x0000_s2750" style="position:absolute;left:2977;top:4258;width:1447;height:378" fillcolor="silver">
                <o:lock v:ext="edit" aspectratio="t"/>
                <v:textbox style="mso-next-textbox:#_x0000_s2750">
                  <w:txbxContent>
                    <w:p w:rsidR="00422DB5" w:rsidRPr="00655CDC" w:rsidRDefault="00422DB5" w:rsidP="002E5B65">
                      <w:pPr>
                        <w:rPr>
                          <w:rFonts w:ascii="Verdana" w:hAnsi="Verdana"/>
                          <w:sz w:val="20"/>
                          <w:lang w:val="sv-SE"/>
                        </w:rPr>
                      </w:pPr>
                      <w:r w:rsidRPr="00655CDC">
                        <w:rPr>
                          <w:rFonts w:ascii="Verdana" w:hAnsi="Verdana"/>
                          <w:sz w:val="20"/>
                          <w:lang w:val="sv-SE"/>
                        </w:rPr>
                        <w:t>Rosters</w:t>
                      </w:r>
                    </w:p>
                  </w:txbxContent>
                </v:textbox>
              </v:rect>
              <v:line id="_x0000_s2751" style="position:absolute" from="4424,4384" to="4424,4762">
                <o:lock v:ext="edit" aspectratio="t"/>
              </v:line>
              <v:rect id="_x0000_s2752" style="position:absolute;left:4424;top:4258;width:803;height:378" fillcolor="#ddd">
                <o:lock v:ext="edit" aspectratio="t"/>
                <v:textbox style="mso-next-textbox:#_x0000_s2752" inset="1mm,.5mm,1mm,.5mm">
                  <w:txbxContent>
                    <w:p w:rsidR="00422DB5" w:rsidRPr="00655CDC" w:rsidRDefault="00422DB5" w:rsidP="002E5B65">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2E5B65">
                      <w:pPr>
                        <w:rPr>
                          <w:rFonts w:ascii="Verdana" w:hAnsi="Verdana"/>
                          <w:sz w:val="16"/>
                          <w:szCs w:val="16"/>
                          <w:lang w:val="sv-SE"/>
                        </w:rPr>
                      </w:pPr>
                      <w:r w:rsidRPr="00655CDC">
                        <w:rPr>
                          <w:rFonts w:ascii="Verdana" w:hAnsi="Verdana"/>
                          <w:sz w:val="16"/>
                          <w:szCs w:val="16"/>
                          <w:lang w:val="sv-SE"/>
                        </w:rPr>
                        <w:t>00</w:t>
                      </w:r>
                    </w:p>
                  </w:txbxContent>
                </v:textbox>
              </v:rect>
              <v:rect id="_x0000_s2753" style="position:absolute;left:4424;top:4636;width:578;height:630">
                <o:lock v:ext="edit" aspectratio="t"/>
              </v:rect>
              <v:rect id="_x0000_s2754" style="position:absolute;left:5002;top:4636;width:1639;height:630">
                <o:lock v:ext="edit" aspectratio="t"/>
              </v:rect>
              <v:rect id="_x0000_s2755" style="position:absolute;left:6641;top:4636;width:386;height:630">
                <o:lock v:ext="edit" aspectratio="t"/>
              </v:rect>
              <v:rect id="_x0000_s2756" style="position:absolute;left:5002;top:4258;width:1639;height:378" fillcolor="#ddd">
                <o:lock v:ext="edit" aspectratio="t"/>
                <v:textbox style="mso-next-textbox:#_x0000_s2756" inset="1mm,.5mm,1mm,.5mm">
                  <w:txbxContent>
                    <w:p w:rsidR="00422DB5" w:rsidRPr="00655CDC" w:rsidRDefault="00422DB5" w:rsidP="002E5B65">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2E5B65">
                      <w:pPr>
                        <w:rPr>
                          <w:rFonts w:ascii="Verdana" w:hAnsi="Verdana"/>
                          <w:sz w:val="16"/>
                          <w:szCs w:val="16"/>
                          <w:lang w:val="sv-SE"/>
                        </w:rPr>
                      </w:pPr>
                      <w:r w:rsidRPr="00655CDC">
                        <w:rPr>
                          <w:rFonts w:ascii="Verdana" w:hAnsi="Verdana"/>
                          <w:sz w:val="16"/>
                          <w:szCs w:val="16"/>
                          <w:lang w:val="sv-SE"/>
                        </w:rPr>
                        <w:t>00</w:t>
                      </w:r>
                    </w:p>
                  </w:txbxContent>
                </v:textbox>
              </v:rect>
              <v:rect id="_x0000_s2757" style="position:absolute;left:6641;top:4258;width:386;height:378" fillcolor="#ddd">
                <o:lock v:ext="edit" aspectratio="t"/>
                <v:textbox style="mso-next-textbox:#_x0000_s2757" inset="1mm,.5mm,1mm,.5mm">
                  <w:txbxContent>
                    <w:p w:rsidR="00422DB5" w:rsidRPr="00655CDC" w:rsidRDefault="00422DB5" w:rsidP="002E5B65">
                      <w:pPr>
                        <w:rPr>
                          <w:rFonts w:ascii="Verdana" w:hAnsi="Verdana"/>
                          <w:sz w:val="16"/>
                          <w:szCs w:val="16"/>
                          <w:lang w:val="sv-SE"/>
                        </w:rPr>
                      </w:pPr>
                      <w:r w:rsidRPr="00655CDC">
                        <w:rPr>
                          <w:rFonts w:ascii="Verdana" w:hAnsi="Verdana"/>
                          <w:sz w:val="16"/>
                          <w:szCs w:val="16"/>
                          <w:lang w:val="sv-SE"/>
                        </w:rPr>
                        <w:t>We</w:t>
                      </w:r>
                    </w:p>
                    <w:p w:rsidR="00422DB5" w:rsidRPr="00655CDC" w:rsidRDefault="00422DB5" w:rsidP="002E5B65">
                      <w:pPr>
                        <w:rPr>
                          <w:rFonts w:ascii="Verdana" w:hAnsi="Verdana"/>
                          <w:sz w:val="16"/>
                          <w:szCs w:val="16"/>
                          <w:lang w:val="sv-SE"/>
                        </w:rPr>
                      </w:pPr>
                      <w:r w:rsidRPr="00655CDC">
                        <w:rPr>
                          <w:rFonts w:ascii="Verdana" w:hAnsi="Verdana"/>
                          <w:sz w:val="16"/>
                          <w:szCs w:val="16"/>
                          <w:lang w:val="sv-SE"/>
                        </w:rPr>
                        <w:t>00</w:t>
                      </w:r>
                    </w:p>
                  </w:txbxContent>
                </v:textbox>
              </v:rect>
            </v:group>
            <v:rect id="_x0000_s2758" style="position:absolute;left:4906;top:4642;width:238;height:634" fillcolor="#6f6"/>
            <v:rect id="_x0000_s2759" style="position:absolute;left:4351;top:4881;width:559;height:97" fillcolor="green"/>
            <v:rect id="_x0000_s2760" style="position:absolute;left:5513;top:4651;width:252;height:613" fillcolor="#6f6"/>
            <v:line id="_x0000_s2761" style="position:absolute;flip:y" from="5151,4935" to="5495,4938" strokecolor="#969696" strokeweight="4.5pt"/>
            <v:rect id="_x0000_s2762" style="position:absolute;left:5777;top:4871;width:298;height:97" fillcolor="green"/>
            <v:rect id="_x0000_s2780" style="position:absolute;left:5772;top:5057;width:298;height:216" fillcolor="#99f"/>
            <v:rect id="_x0000_s2779" style="position:absolute;left:4908;top:5017;width:97;height:254" fillcolor="#ccf"/>
            <v:line id="_x0000_s2763" style="position:absolute" from="5754,5189" to="6448,5189" strokecolor="#09c" strokeweight="3pt">
              <v:stroke endarrow="oval"/>
            </v:line>
            <w10:wrap type="none"/>
            <w10:anchorlock/>
          </v:group>
        </w:pict>
      </w:r>
    </w:p>
    <w:p w:rsidR="005162C7" w:rsidRDefault="00357E00" w:rsidP="005162C7">
      <w:pPr>
        <w:pStyle w:val="Caption"/>
      </w:pPr>
      <w:r>
        <w:t xml:space="preserve">Figure </w:t>
      </w:r>
      <w:fldSimple w:instr=" SEQ Figure \* ARABIC ">
        <w:r w:rsidR="00C63E4D">
          <w:rPr>
            <w:noProof/>
          </w:rPr>
          <w:t>32</w:t>
        </w:r>
      </w:fldSimple>
      <w:r>
        <w:t xml:space="preserve">: Trip </w:t>
      </w:r>
      <w:proofErr w:type="spellStart"/>
      <w:r>
        <w:t>rudobs</w:t>
      </w:r>
      <w:proofErr w:type="spellEnd"/>
      <w:r>
        <w:t xml:space="preserve"> </w:t>
      </w:r>
    </w:p>
    <w:p w:rsidR="00D70DF4" w:rsidRPr="00D70DF4" w:rsidRDefault="00D70DF4" w:rsidP="00D70DF4"/>
    <w:p w:rsidR="00CF285F" w:rsidRDefault="00CF285F" w:rsidP="00572F12">
      <w:pPr>
        <w:pStyle w:val="Heading4"/>
      </w:pPr>
      <w:r>
        <w:lastRenderedPageBreak/>
        <w:t>Simulator Trip</w:t>
      </w:r>
    </w:p>
    <w:p w:rsidR="00CF285F" w:rsidRPr="00CF285F" w:rsidRDefault="00CF285F" w:rsidP="00CF285F">
      <w:r>
        <w:t>Simulator trips have briefings and min req. rest.</w:t>
      </w:r>
    </w:p>
    <w:p w:rsidR="00CF285F" w:rsidRDefault="000B2EE9" w:rsidP="00CF285F">
      <w:r>
        <w:pict>
          <v:group id="_x0000_s2764" editas="canvas" style="width:219.35pt;height:95.95pt;mso-position-horizontal-relative:char;mso-position-vertical-relative:line" coordorigin="6318,4166" coordsize="4387,1919">
            <o:lock v:ext="edit" aspectratio="t"/>
            <v:shape id="_x0000_s2765" type="#_x0000_t75" style="position:absolute;left:6318;top:4166;width:4387;height:1919" o:preferrelative="f">
              <v:fill o:detectmouseclick="t"/>
              <v:path o:extrusionok="t" o:connecttype="none"/>
              <o:lock v:ext="edit" text="t"/>
            </v:shape>
            <v:group id="_x0000_s2766" style="position:absolute;left:6318;top:4166;width:4387;height:1919" coordorigin="2977,4258" coordsize="4050,1639">
              <v:rect id="_x0000_s2767" style="position:absolute;left:2977;top:4636;width:1500;height:630">
                <o:lock v:ext="edit" aspectratio="t"/>
                <v:textbox style="mso-next-textbox:#_x0000_s2767"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CF285F"/>
                  </w:txbxContent>
                </v:textbox>
              </v:rect>
              <v:rect id="_x0000_s2768" style="position:absolute;left:2977;top:5266;width:4050;height:631">
                <o:lock v:ext="edit" aspectratio="t"/>
                <v:textbox style="mso-next-textbox:#_x0000_s2768">
                  <w:txbxContent>
                    <w:p w:rsidR="00422DB5" w:rsidRPr="00D878B6" w:rsidRDefault="00422DB5" w:rsidP="00CF285F">
                      <w:pPr>
                        <w:rPr>
                          <w:rFonts w:ascii="Verdana" w:hAnsi="Verdana"/>
                          <w:sz w:val="20"/>
                          <w:lang w:val="sv-SE"/>
                        </w:rPr>
                      </w:pPr>
                      <w:r>
                        <w:rPr>
                          <w:rFonts w:ascii="Verdana" w:hAnsi="Verdana"/>
                          <w:sz w:val="20"/>
                          <w:lang w:val="sv-SE"/>
                        </w:rPr>
                        <w:t>Briefing</w:t>
                      </w:r>
                    </w:p>
                  </w:txbxContent>
                </v:textbox>
              </v:rect>
              <v:rect id="_x0000_s2769" style="position:absolute;left:2977;top:4258;width:1447;height:378" fillcolor="silver">
                <o:lock v:ext="edit" aspectratio="t"/>
                <v:textbox style="mso-next-textbox:#_x0000_s2769">
                  <w:txbxContent>
                    <w:p w:rsidR="00422DB5" w:rsidRPr="00655CDC" w:rsidRDefault="00422DB5" w:rsidP="00CF285F">
                      <w:pPr>
                        <w:rPr>
                          <w:rFonts w:ascii="Verdana" w:hAnsi="Verdana"/>
                          <w:sz w:val="20"/>
                          <w:lang w:val="sv-SE"/>
                        </w:rPr>
                      </w:pPr>
                      <w:r w:rsidRPr="00655CDC">
                        <w:rPr>
                          <w:rFonts w:ascii="Verdana" w:hAnsi="Verdana"/>
                          <w:sz w:val="20"/>
                          <w:lang w:val="sv-SE"/>
                        </w:rPr>
                        <w:t>Rosters</w:t>
                      </w:r>
                    </w:p>
                  </w:txbxContent>
                </v:textbox>
              </v:rect>
              <v:line id="_x0000_s2770" style="position:absolute" from="4424,4384" to="4424,4762">
                <o:lock v:ext="edit" aspectratio="t"/>
              </v:line>
              <v:rect id="_x0000_s2771" style="position:absolute;left:4424;top:4258;width:803;height:378" fillcolor="#ddd">
                <o:lock v:ext="edit" aspectratio="t"/>
                <v:textbox style="mso-next-textbox:#_x0000_s2771" inset="1mm,.5mm,1mm,.5mm">
                  <w:txbxContent>
                    <w:p w:rsidR="00422DB5" w:rsidRPr="00655CDC" w:rsidRDefault="00422DB5" w:rsidP="00CF285F">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CF285F">
                      <w:pPr>
                        <w:rPr>
                          <w:rFonts w:ascii="Verdana" w:hAnsi="Verdana"/>
                          <w:sz w:val="16"/>
                          <w:szCs w:val="16"/>
                          <w:lang w:val="sv-SE"/>
                        </w:rPr>
                      </w:pPr>
                      <w:r w:rsidRPr="00655CDC">
                        <w:rPr>
                          <w:rFonts w:ascii="Verdana" w:hAnsi="Verdana"/>
                          <w:sz w:val="16"/>
                          <w:szCs w:val="16"/>
                          <w:lang w:val="sv-SE"/>
                        </w:rPr>
                        <w:t>00</w:t>
                      </w:r>
                    </w:p>
                  </w:txbxContent>
                </v:textbox>
              </v:rect>
              <v:rect id="_x0000_s2772" style="position:absolute;left:4424;top:4636;width:578;height:630">
                <o:lock v:ext="edit" aspectratio="t"/>
              </v:rect>
              <v:rect id="_x0000_s2773" style="position:absolute;left:5002;top:4636;width:1639;height:630">
                <o:lock v:ext="edit" aspectratio="t"/>
              </v:rect>
              <v:rect id="_x0000_s2774" style="position:absolute;left:6641;top:4636;width:386;height:630">
                <o:lock v:ext="edit" aspectratio="t"/>
              </v:rect>
              <v:rect id="_x0000_s2775" style="position:absolute;left:5002;top:4258;width:1639;height:378" fillcolor="#ddd">
                <o:lock v:ext="edit" aspectratio="t"/>
                <v:textbox style="mso-next-textbox:#_x0000_s2775" inset="1mm,.5mm,1mm,.5mm">
                  <w:txbxContent>
                    <w:p w:rsidR="00422DB5" w:rsidRPr="00655CDC" w:rsidRDefault="00422DB5" w:rsidP="00CF285F">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CF285F">
                      <w:pPr>
                        <w:rPr>
                          <w:rFonts w:ascii="Verdana" w:hAnsi="Verdana"/>
                          <w:sz w:val="16"/>
                          <w:szCs w:val="16"/>
                          <w:lang w:val="sv-SE"/>
                        </w:rPr>
                      </w:pPr>
                      <w:r w:rsidRPr="00655CDC">
                        <w:rPr>
                          <w:rFonts w:ascii="Verdana" w:hAnsi="Verdana"/>
                          <w:sz w:val="16"/>
                          <w:szCs w:val="16"/>
                          <w:lang w:val="sv-SE"/>
                        </w:rPr>
                        <w:t>00</w:t>
                      </w:r>
                    </w:p>
                  </w:txbxContent>
                </v:textbox>
              </v:rect>
              <v:rect id="_x0000_s2776" style="position:absolute;left:6641;top:4258;width:386;height:378" fillcolor="#ddd">
                <o:lock v:ext="edit" aspectratio="t"/>
                <v:textbox style="mso-next-textbox:#_x0000_s2776" inset="1mm,.5mm,1mm,.5mm">
                  <w:txbxContent>
                    <w:p w:rsidR="00422DB5" w:rsidRPr="00655CDC" w:rsidRDefault="00422DB5" w:rsidP="00CF285F">
                      <w:pPr>
                        <w:rPr>
                          <w:rFonts w:ascii="Verdana" w:hAnsi="Verdana"/>
                          <w:sz w:val="16"/>
                          <w:szCs w:val="16"/>
                          <w:lang w:val="sv-SE"/>
                        </w:rPr>
                      </w:pPr>
                      <w:r w:rsidRPr="00655CDC">
                        <w:rPr>
                          <w:rFonts w:ascii="Verdana" w:hAnsi="Verdana"/>
                          <w:sz w:val="16"/>
                          <w:szCs w:val="16"/>
                          <w:lang w:val="sv-SE"/>
                        </w:rPr>
                        <w:t>We</w:t>
                      </w:r>
                    </w:p>
                    <w:p w:rsidR="00422DB5" w:rsidRPr="00655CDC" w:rsidRDefault="00422DB5" w:rsidP="00CF285F">
                      <w:pPr>
                        <w:rPr>
                          <w:rFonts w:ascii="Verdana" w:hAnsi="Verdana"/>
                          <w:sz w:val="16"/>
                          <w:szCs w:val="16"/>
                          <w:lang w:val="sv-SE"/>
                        </w:rPr>
                      </w:pPr>
                      <w:r w:rsidRPr="00655CDC">
                        <w:rPr>
                          <w:rFonts w:ascii="Verdana" w:hAnsi="Verdana"/>
                          <w:sz w:val="16"/>
                          <w:szCs w:val="16"/>
                          <w:lang w:val="sv-SE"/>
                        </w:rPr>
                        <w:t>00</w:t>
                      </w:r>
                    </w:p>
                  </w:txbxContent>
                </v:textbox>
              </v:rect>
            </v:group>
            <v:rect id="_x0000_s2777" style="position:absolute;left:9369;top:4615;width:1336;height:738" fillcolor="#603">
              <v:textbox style="mso-next-textbox:#_x0000_s2777">
                <w:txbxContent>
                  <w:p w:rsidR="00422DB5" w:rsidRPr="00253622" w:rsidRDefault="00422DB5" w:rsidP="00CF285F">
                    <w:pPr>
                      <w:rPr>
                        <w:rFonts w:ascii="Verdana" w:hAnsi="Verdana"/>
                        <w:color w:val="000000"/>
                        <w:lang w:val="sv-SE"/>
                      </w:rPr>
                    </w:pPr>
                    <w:r w:rsidRPr="00253622">
                      <w:rPr>
                        <w:rFonts w:ascii="Verdana" w:hAnsi="Verdana"/>
                        <w:color w:val="000000"/>
                        <w:lang w:val="sv-SE"/>
                      </w:rPr>
                      <w:t xml:space="preserve">       Y3</w:t>
                    </w:r>
                  </w:p>
                  <w:p w:rsidR="00422DB5" w:rsidRPr="00253622" w:rsidRDefault="00422DB5" w:rsidP="00CF285F">
                    <w:pPr>
                      <w:rPr>
                        <w:rFonts w:ascii="Verdana" w:hAnsi="Verdana"/>
                        <w:color w:val="000000"/>
                        <w:lang w:val="sv-SE"/>
                      </w:rPr>
                    </w:pPr>
                    <w:r w:rsidRPr="00253622">
                      <w:rPr>
                        <w:rFonts w:ascii="Verdana" w:hAnsi="Verdana"/>
                        <w:color w:val="000000"/>
                        <w:lang w:val="sv-SE"/>
                      </w:rPr>
                      <w:t>1100</w:t>
                    </w:r>
                  </w:p>
                </w:txbxContent>
              </v:textbox>
            </v:rect>
            <v:rect id="_x0000_s2778" style="position:absolute;left:8798;top:4623;width:606;height:721" fillcolor="#c06"/>
            <w10:wrap type="none"/>
            <w10:anchorlock/>
          </v:group>
        </w:pict>
      </w:r>
    </w:p>
    <w:p w:rsidR="00CF285F" w:rsidRPr="008373FE" w:rsidRDefault="00CF285F" w:rsidP="00CF285F">
      <w:pPr>
        <w:pStyle w:val="Caption"/>
      </w:pPr>
      <w:r>
        <w:t xml:space="preserve">Figure </w:t>
      </w:r>
      <w:fldSimple w:instr=" SEQ Figure \* ARABIC ">
        <w:r w:rsidR="00C63E4D">
          <w:rPr>
            <w:noProof/>
          </w:rPr>
          <w:t>33</w:t>
        </w:r>
      </w:fldSimple>
      <w:r>
        <w:t>: Simulator briefing</w:t>
      </w:r>
      <w:r>
        <w:br/>
        <w:t xml:space="preserve"> (red field)</w:t>
      </w:r>
    </w:p>
    <w:p w:rsidR="00CF285F" w:rsidRPr="00CF285F" w:rsidRDefault="00CF285F" w:rsidP="00CF285F">
      <w:pPr>
        <w:sectPr w:rsidR="00CF285F" w:rsidRPr="00CF285F" w:rsidSect="00D70DF4">
          <w:type w:val="continuous"/>
          <w:pgSz w:w="11899" w:h="16838"/>
          <w:pgMar w:top="1417" w:right="1417" w:bottom="1417" w:left="1417" w:header="720" w:footer="990" w:gutter="0"/>
          <w:cols w:num="2" w:space="720" w:equalWidth="0">
            <w:col w:w="4172" w:space="720"/>
            <w:col w:w="4172" w:space="720"/>
          </w:cols>
          <w:titlePg/>
          <w:docGrid w:linePitch="326"/>
        </w:sectPr>
      </w:pPr>
    </w:p>
    <w:p w:rsidR="00E6542E" w:rsidRDefault="00E6542E" w:rsidP="00E6542E">
      <w:pPr>
        <w:pStyle w:val="Heading3"/>
        <w:numPr>
          <w:ilvl w:val="0"/>
          <w:numId w:val="0"/>
        </w:numPr>
        <w:rPr>
          <w:lang w:val="en-US"/>
        </w:rPr>
      </w:pPr>
    </w:p>
    <w:p w:rsidR="00E6542E" w:rsidRPr="00E6542E" w:rsidRDefault="00E6542E" w:rsidP="00E6542E">
      <w:pPr>
        <w:rPr>
          <w:lang w:val="en-US"/>
        </w:rPr>
      </w:pPr>
    </w:p>
    <w:p w:rsidR="009A26DC" w:rsidRDefault="009A26DC" w:rsidP="009A26DC">
      <w:pPr>
        <w:pStyle w:val="Heading3"/>
        <w:rPr>
          <w:lang w:val="en-US"/>
        </w:rPr>
      </w:pPr>
      <w:bookmarkStart w:id="72" w:name="_Toc339275269"/>
      <w:proofErr w:type="spellStart"/>
      <w:r>
        <w:rPr>
          <w:lang w:val="en-US"/>
        </w:rPr>
        <w:lastRenderedPageBreak/>
        <w:t>Failobject</w:t>
      </w:r>
      <w:bookmarkEnd w:id="72"/>
      <w:proofErr w:type="spellEnd"/>
    </w:p>
    <w:p w:rsidR="00307845" w:rsidRDefault="00357E00" w:rsidP="009A26DC">
      <w:pPr>
        <w:rPr>
          <w:lang w:val="en-US"/>
        </w:rPr>
      </w:pPr>
      <w:r>
        <w:rPr>
          <w:lang w:val="en-US"/>
        </w:rPr>
        <w:t>In tracking, a rule</w:t>
      </w:r>
      <w:r w:rsidR="00401971">
        <w:rPr>
          <w:lang w:val="en-US"/>
        </w:rPr>
        <w:t xml:space="preserve"> </w:t>
      </w:r>
      <w:r>
        <w:rPr>
          <w:lang w:val="en-US"/>
        </w:rPr>
        <w:t>failure will be displayed</w:t>
      </w:r>
      <w:r w:rsidR="00307845">
        <w:rPr>
          <w:lang w:val="en-US"/>
        </w:rPr>
        <w:t xml:space="preserve"> with red marker</w:t>
      </w:r>
      <w:r>
        <w:rPr>
          <w:lang w:val="en-US"/>
        </w:rPr>
        <w:t xml:space="preserve"> on</w:t>
      </w:r>
      <w:r w:rsidR="005162C7">
        <w:rPr>
          <w:lang w:val="en-US"/>
        </w:rPr>
        <w:t xml:space="preserve"> calcula</w:t>
      </w:r>
      <w:r w:rsidR="00D7711A">
        <w:rPr>
          <w:lang w:val="en-US"/>
        </w:rPr>
        <w:t>ted leg, both in trip and roster view.</w:t>
      </w:r>
      <w:r w:rsidR="00307845">
        <w:rPr>
          <w:lang w:val="en-US"/>
        </w:rPr>
        <w:t xml:space="preserve"> </w:t>
      </w:r>
    </w:p>
    <w:p w:rsidR="00D7711A" w:rsidRDefault="00D7711A" w:rsidP="009A26DC">
      <w:pPr>
        <w:rPr>
          <w:lang w:val="en-US"/>
        </w:rPr>
      </w:pPr>
    </w:p>
    <w:p w:rsidR="00D7711A" w:rsidRDefault="00D7711A" w:rsidP="009A26DC">
      <w:pPr>
        <w:rPr>
          <w:lang w:val="en-US"/>
        </w:rPr>
        <w:sectPr w:rsidR="00D7711A" w:rsidSect="005162C7">
          <w:type w:val="continuous"/>
          <w:pgSz w:w="11899" w:h="16838"/>
          <w:pgMar w:top="1417" w:right="1417" w:bottom="1417" w:left="1417" w:header="720" w:footer="990" w:gutter="0"/>
          <w:cols w:space="720"/>
          <w:titlePg/>
          <w:docGrid w:linePitch="326"/>
        </w:sectPr>
      </w:pPr>
    </w:p>
    <w:p w:rsidR="00AE4A67" w:rsidRDefault="000B2EE9" w:rsidP="00AE4A67">
      <w:r>
        <w:pict>
          <v:group id="_x0000_s2830" editas="canvas" style="width:219.35pt;height:95.95pt;mso-position-horizontal-relative:char;mso-position-vertical-relative:line" coordorigin="2977,4258" coordsize="3656,1645">
            <o:lock v:ext="edit" aspectratio="t"/>
            <v:shape id="_x0000_s2831" type="#_x0000_t75" style="position:absolute;left:2977;top:4258;width:3656;height:1645" o:preferrelative="f">
              <v:fill o:detectmouseclick="t"/>
              <v:path o:extrusionok="t" o:connecttype="none"/>
              <o:lock v:ext="edit" text="t"/>
            </v:shape>
            <v:group id="_x0000_s2832" style="position:absolute;left:2977;top:4258;width:3656;height:1645" coordorigin="2977,4258" coordsize="4050,1639">
              <v:rect id="_x0000_s2833" style="position:absolute;left:2977;top:4636;width:1500;height:630">
                <o:lock v:ext="edit" aspectratio="t"/>
                <v:textbox style="mso-next-textbox:#_x0000_s2833" inset="0,0,0,0">
                  <w:txbxContent>
                    <w:tbl>
                      <w:tblPr>
                        <w:tblW w:w="2089" w:type="dxa"/>
                        <w:tblLayout w:type="fixed"/>
                        <w:tblLook w:val="01E0"/>
                      </w:tblPr>
                      <w:tblGrid>
                        <w:gridCol w:w="2089"/>
                      </w:tblGrid>
                      <w:tr w:rsidR="00422DB5" w:rsidRPr="00DA2B92" w:rsidTr="00DA2B92">
                        <w:trPr>
                          <w:trHeight w:val="307"/>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ANDERSSON   AH</w:t>
                            </w:r>
                          </w:p>
                        </w:tc>
                      </w:tr>
                      <w:tr w:rsidR="00422DB5" w:rsidRPr="00DA2B92" w:rsidTr="00DA2B92">
                        <w:trPr>
                          <w:trHeight w:val="725"/>
                        </w:trPr>
                        <w:tc>
                          <w:tcPr>
                            <w:tcW w:w="2089" w:type="dxa"/>
                          </w:tcPr>
                          <w:p w:rsidR="00422DB5" w:rsidRPr="00DA2B92" w:rsidRDefault="00422DB5" w:rsidP="006D3936">
                            <w:pPr>
                              <w:rPr>
                                <w:rFonts w:ascii="Verdana" w:hAnsi="Verdana"/>
                                <w:sz w:val="16"/>
                                <w:szCs w:val="16"/>
                              </w:rPr>
                            </w:pPr>
                            <w:r w:rsidRPr="00DA2B92">
                              <w:rPr>
                                <w:rFonts w:ascii="Verdana" w:hAnsi="Verdana"/>
                                <w:sz w:val="16"/>
                                <w:szCs w:val="16"/>
                              </w:rPr>
                              <w:t>123456  SCC CPH</w:t>
                            </w:r>
                          </w:p>
                        </w:tc>
                      </w:tr>
                    </w:tbl>
                    <w:p w:rsidR="00422DB5" w:rsidRPr="00D0549D" w:rsidRDefault="00422DB5" w:rsidP="00AE4A67"/>
                  </w:txbxContent>
                </v:textbox>
              </v:rect>
              <v:rect id="_x0000_s2834" style="position:absolute;left:2977;top:5266;width:4050;height:631">
                <o:lock v:ext="edit" aspectratio="t"/>
                <v:textbox style="mso-next-textbox:#_x0000_s2834">
                  <w:txbxContent>
                    <w:p w:rsidR="00422DB5" w:rsidRPr="00AE4A67" w:rsidRDefault="00422DB5" w:rsidP="00AE4A67">
                      <w:pPr>
                        <w:rPr>
                          <w:rFonts w:ascii="Verdana" w:hAnsi="Verdana"/>
                          <w:sz w:val="20"/>
                          <w:lang w:val="en-US"/>
                        </w:rPr>
                      </w:pPr>
                      <w:proofErr w:type="spellStart"/>
                      <w:r w:rsidRPr="00AE4A67">
                        <w:rPr>
                          <w:rFonts w:ascii="Verdana" w:hAnsi="Verdana"/>
                          <w:sz w:val="20"/>
                          <w:lang w:val="en-US"/>
                        </w:rPr>
                        <w:t>Coll</w:t>
                      </w:r>
                      <w:proofErr w:type="spellEnd"/>
                      <w:r w:rsidRPr="00AE4A67">
                        <w:rPr>
                          <w:rFonts w:ascii="Verdana" w:hAnsi="Verdana"/>
                          <w:sz w:val="20"/>
                          <w:lang w:val="en-US"/>
                        </w:rPr>
                        <w:t>: Rest in 24h from C/I 12:46[14:00]</w:t>
                      </w:r>
                    </w:p>
                  </w:txbxContent>
                </v:textbox>
              </v:rect>
              <v:rect id="_x0000_s2835" style="position:absolute;left:2977;top:4258;width:1447;height:378" fillcolor="silver">
                <o:lock v:ext="edit" aspectratio="t"/>
                <v:textbox style="mso-next-textbox:#_x0000_s2835">
                  <w:txbxContent>
                    <w:p w:rsidR="00422DB5" w:rsidRPr="00655CDC" w:rsidRDefault="00422DB5" w:rsidP="00AE4A67">
                      <w:pPr>
                        <w:rPr>
                          <w:rFonts w:ascii="Verdana" w:hAnsi="Verdana"/>
                          <w:sz w:val="20"/>
                          <w:lang w:val="sv-SE"/>
                        </w:rPr>
                      </w:pPr>
                      <w:r w:rsidRPr="00655CDC">
                        <w:rPr>
                          <w:rFonts w:ascii="Verdana" w:hAnsi="Verdana"/>
                          <w:sz w:val="20"/>
                          <w:lang w:val="sv-SE"/>
                        </w:rPr>
                        <w:t>Rosters</w:t>
                      </w:r>
                    </w:p>
                  </w:txbxContent>
                </v:textbox>
              </v:rect>
              <v:line id="_x0000_s2836" style="position:absolute" from="4424,4384" to="4424,4762">
                <o:lock v:ext="edit" aspectratio="t"/>
              </v:line>
              <v:rect id="_x0000_s2837" style="position:absolute;left:4424;top:4258;width:803;height:378" fillcolor="#ddd">
                <o:lock v:ext="edit" aspectratio="t"/>
                <v:textbox style="mso-next-textbox:#_x0000_s2837" inset="1mm,.5mm,1mm,.5mm">
                  <w:txbxContent>
                    <w:p w:rsidR="00422DB5" w:rsidRPr="00655CDC" w:rsidRDefault="00422DB5" w:rsidP="00AE4A67">
                      <w:pPr>
                        <w:rPr>
                          <w:rFonts w:ascii="Verdana" w:hAnsi="Verdana"/>
                          <w:sz w:val="16"/>
                          <w:szCs w:val="16"/>
                          <w:lang w:val="sv-SE"/>
                        </w:rPr>
                      </w:pPr>
                      <w:r w:rsidRPr="00655CDC">
                        <w:rPr>
                          <w:rFonts w:ascii="Verdana" w:hAnsi="Verdana"/>
                          <w:sz w:val="16"/>
                          <w:szCs w:val="16"/>
                          <w:lang w:val="sv-SE"/>
                        </w:rPr>
                        <w:t>Mon 6</w:t>
                      </w:r>
                    </w:p>
                    <w:p w:rsidR="00422DB5" w:rsidRPr="00655CDC" w:rsidRDefault="00422DB5" w:rsidP="00AE4A67">
                      <w:pPr>
                        <w:rPr>
                          <w:rFonts w:ascii="Verdana" w:hAnsi="Verdana"/>
                          <w:sz w:val="16"/>
                          <w:szCs w:val="16"/>
                          <w:lang w:val="sv-SE"/>
                        </w:rPr>
                      </w:pPr>
                      <w:r w:rsidRPr="00655CDC">
                        <w:rPr>
                          <w:rFonts w:ascii="Verdana" w:hAnsi="Verdana"/>
                          <w:sz w:val="16"/>
                          <w:szCs w:val="16"/>
                          <w:lang w:val="sv-SE"/>
                        </w:rPr>
                        <w:t>00</w:t>
                      </w:r>
                    </w:p>
                  </w:txbxContent>
                </v:textbox>
              </v:rect>
              <v:rect id="_x0000_s2838" style="position:absolute;left:4424;top:4636;width:578;height:630">
                <o:lock v:ext="edit" aspectratio="t"/>
              </v:rect>
              <v:rect id="_x0000_s2839" style="position:absolute;left:5002;top:4636;width:1639;height:630">
                <o:lock v:ext="edit" aspectratio="t"/>
              </v:rect>
              <v:rect id="_x0000_s2840" style="position:absolute;left:6641;top:4636;width:386;height:630">
                <o:lock v:ext="edit" aspectratio="t"/>
              </v:rect>
              <v:rect id="_x0000_s2841" style="position:absolute;left:5002;top:4258;width:1639;height:378" fillcolor="#ddd">
                <o:lock v:ext="edit" aspectratio="t"/>
                <v:textbox style="mso-next-textbox:#_x0000_s2841" inset="1mm,.5mm,1mm,.5mm">
                  <w:txbxContent>
                    <w:p w:rsidR="00422DB5" w:rsidRPr="00655CDC" w:rsidRDefault="00422DB5" w:rsidP="00AE4A67">
                      <w:pPr>
                        <w:rPr>
                          <w:rFonts w:ascii="Verdana" w:hAnsi="Verdana"/>
                          <w:sz w:val="16"/>
                          <w:szCs w:val="16"/>
                          <w:lang w:val="sv-SE"/>
                        </w:rPr>
                      </w:pPr>
                      <w:r w:rsidRPr="00655CDC">
                        <w:rPr>
                          <w:rFonts w:ascii="Verdana" w:hAnsi="Verdana"/>
                          <w:sz w:val="16"/>
                          <w:szCs w:val="16"/>
                          <w:lang w:val="sv-SE"/>
                        </w:rPr>
                        <w:t>Tue 7</w:t>
                      </w:r>
                    </w:p>
                    <w:p w:rsidR="00422DB5" w:rsidRPr="00655CDC" w:rsidRDefault="00422DB5" w:rsidP="00AE4A67">
                      <w:pPr>
                        <w:rPr>
                          <w:rFonts w:ascii="Verdana" w:hAnsi="Verdana"/>
                          <w:sz w:val="16"/>
                          <w:szCs w:val="16"/>
                          <w:lang w:val="sv-SE"/>
                        </w:rPr>
                      </w:pPr>
                      <w:r w:rsidRPr="00655CDC">
                        <w:rPr>
                          <w:rFonts w:ascii="Verdana" w:hAnsi="Verdana"/>
                          <w:sz w:val="16"/>
                          <w:szCs w:val="16"/>
                          <w:lang w:val="sv-SE"/>
                        </w:rPr>
                        <w:t>00</w:t>
                      </w:r>
                    </w:p>
                  </w:txbxContent>
                </v:textbox>
              </v:rect>
              <v:rect id="_x0000_s2842" style="position:absolute;left:6641;top:4258;width:386;height:378" fillcolor="#ddd">
                <o:lock v:ext="edit" aspectratio="t"/>
                <v:textbox style="mso-next-textbox:#_x0000_s2842" inset="1mm,.5mm,1mm,.5mm">
                  <w:txbxContent>
                    <w:p w:rsidR="00422DB5" w:rsidRPr="00655CDC" w:rsidRDefault="00422DB5" w:rsidP="00AE4A67">
                      <w:pPr>
                        <w:rPr>
                          <w:rFonts w:ascii="Verdana" w:hAnsi="Verdana"/>
                          <w:sz w:val="16"/>
                          <w:szCs w:val="16"/>
                          <w:lang w:val="sv-SE"/>
                        </w:rPr>
                      </w:pPr>
                      <w:r w:rsidRPr="00655CDC">
                        <w:rPr>
                          <w:rFonts w:ascii="Verdana" w:hAnsi="Verdana"/>
                          <w:sz w:val="16"/>
                          <w:szCs w:val="16"/>
                          <w:lang w:val="sv-SE"/>
                        </w:rPr>
                        <w:t>We</w:t>
                      </w:r>
                    </w:p>
                    <w:p w:rsidR="00422DB5" w:rsidRPr="00655CDC" w:rsidRDefault="00422DB5" w:rsidP="00AE4A67">
                      <w:pPr>
                        <w:rPr>
                          <w:rFonts w:ascii="Verdana" w:hAnsi="Verdana"/>
                          <w:sz w:val="16"/>
                          <w:szCs w:val="16"/>
                          <w:lang w:val="sv-SE"/>
                        </w:rPr>
                      </w:pPr>
                      <w:r w:rsidRPr="00655CDC">
                        <w:rPr>
                          <w:rFonts w:ascii="Verdana" w:hAnsi="Verdana"/>
                          <w:sz w:val="16"/>
                          <w:szCs w:val="16"/>
                          <w:lang w:val="sv-SE"/>
                        </w:rPr>
                        <w:t>00</w:t>
                      </w:r>
                    </w:p>
                  </w:txbxContent>
                </v:textbox>
              </v:rect>
            </v:group>
            <v:rect id="_x0000_s2843" style="position:absolute;left:4906;top:4668;width:253;height:611" fillcolor="#6f6"/>
            <v:rect id="_x0000_s2844" style="position:absolute;left:4351;top:4881;width:559;height:97" fillcolor="green"/>
            <v:rect id="_x0000_s2845" style="position:absolute;left:5513;top:4651;width:252;height:613" fillcolor="#6f6"/>
            <v:line id="_x0000_s2846" style="position:absolute;flip:y" from="5151,4935" to="5495,4938" strokecolor="#969696" strokeweight="4.5pt"/>
            <v:rect id="_x0000_s2847" style="position:absolute;left:5777;top:4871;width:298;height:97" fillcolor="green"/>
            <v:rect id="_x0000_s2848" style="position:absolute;left:4893;top:4845;width:270;height:188" fillcolor="red"/>
            <w10:wrap type="none"/>
            <w10:anchorlock/>
          </v:group>
        </w:pict>
      </w:r>
    </w:p>
    <w:p w:rsidR="00AE4A67" w:rsidRPr="008373FE" w:rsidRDefault="00AE4A67" w:rsidP="00AE4A67">
      <w:pPr>
        <w:pStyle w:val="Caption"/>
      </w:pPr>
      <w:r>
        <w:t xml:space="preserve">Figure </w:t>
      </w:r>
      <w:fldSimple w:instr=" SEQ Figure \* ARABIC ">
        <w:r w:rsidR="00C63E4D">
          <w:rPr>
            <w:noProof/>
          </w:rPr>
          <w:t>34</w:t>
        </w:r>
      </w:fldSimple>
      <w:r>
        <w:t>: Tracking fail object</w:t>
      </w:r>
      <w:r w:rsidR="008C16C1">
        <w:t xml:space="preserve"> (red marker)</w:t>
      </w:r>
    </w:p>
    <w:p w:rsidR="009A26DC" w:rsidRPr="00AE4A67" w:rsidRDefault="009A26DC" w:rsidP="009A26DC"/>
    <w:p w:rsidR="00377851" w:rsidRDefault="004B25BA" w:rsidP="00D32509">
      <w:pPr>
        <w:pStyle w:val="Heading1"/>
        <w:rPr>
          <w:lang w:val="en-US"/>
        </w:rPr>
      </w:pPr>
      <w:bookmarkStart w:id="73" w:name="_Toc339275270"/>
      <w:r>
        <w:rPr>
          <w:lang w:val="en-US"/>
        </w:rPr>
        <w:lastRenderedPageBreak/>
        <w:t xml:space="preserve">Leg </w:t>
      </w:r>
      <w:r w:rsidR="00753E12">
        <w:rPr>
          <w:lang w:val="en-US"/>
        </w:rPr>
        <w:t>Object coloration</w:t>
      </w:r>
      <w:bookmarkEnd w:id="73"/>
    </w:p>
    <w:p w:rsidR="00932103" w:rsidRPr="00932103" w:rsidRDefault="00932103" w:rsidP="00932103">
      <w:pPr>
        <w:rPr>
          <w:lang w:val="en-US"/>
        </w:rPr>
      </w:pPr>
      <w:r>
        <w:rPr>
          <w:lang w:val="en-US"/>
        </w:rPr>
        <w:t>Current studio color setting</w:t>
      </w:r>
    </w:p>
    <w:p w:rsidR="00E54D66" w:rsidRDefault="004B25BA" w:rsidP="004B25BA">
      <w:pPr>
        <w:pStyle w:val="Heading2"/>
        <w:rPr>
          <w:lang w:val="en-US"/>
        </w:rPr>
      </w:pPr>
      <w:bookmarkStart w:id="74" w:name="_Toc339275271"/>
      <w:r>
        <w:rPr>
          <w:lang w:val="en-US"/>
        </w:rPr>
        <w:t>Planning</w:t>
      </w:r>
      <w:bookmarkEnd w:id="74"/>
    </w:p>
    <w:p w:rsidR="00DC6CA4" w:rsidRPr="00DC6CA4" w:rsidRDefault="00DC6CA4" w:rsidP="00DC6CA4">
      <w:pPr>
        <w:pStyle w:val="Heading3"/>
        <w:rPr>
          <w:lang w:val="en-US"/>
        </w:rPr>
      </w:pPr>
      <w:bookmarkStart w:id="75" w:name="_Toc339275272"/>
      <w:r>
        <w:rPr>
          <w:lang w:val="en-US"/>
        </w:rPr>
        <w:t>Background colors</w:t>
      </w:r>
      <w:bookmarkEnd w:id="75"/>
    </w:p>
    <w:p w:rsidR="007B3AF2" w:rsidRDefault="007B3AF2" w:rsidP="007B3AF2">
      <w:pPr>
        <w:pStyle w:val="Caption"/>
        <w:keepNext/>
      </w:pPr>
      <w:r>
        <w:t xml:space="preserve">Table </w:t>
      </w:r>
      <w:fldSimple w:instr=" SEQ Table \* ARABIC ">
        <w:r w:rsidR="00C63E4D">
          <w:rPr>
            <w:noProof/>
          </w:rPr>
          <w:t>32</w:t>
        </w:r>
      </w:fldSimple>
      <w:r>
        <w:t xml:space="preserve">: Leg background </w:t>
      </w:r>
      <w:proofErr w:type="spellStart"/>
      <w:r>
        <w:t>colors</w:t>
      </w:r>
      <w:proofErr w:type="spellEnd"/>
      <w:r>
        <w:t xml:space="preserve"> for planning</w:t>
      </w:r>
    </w:p>
    <w:p w:rsidR="00A852E6" w:rsidRPr="0098464A" w:rsidRDefault="00A852E6" w:rsidP="00A852E6">
      <w:pPr>
        <w:rPr>
          <w:lang w:val="en-US"/>
        </w:rPr>
      </w:pPr>
    </w:p>
    <w:tbl>
      <w:tblPr>
        <w:tblW w:w="0" w:type="auto"/>
        <w:tblLook w:val="01E0"/>
      </w:tblPr>
      <w:tblGrid>
        <w:gridCol w:w="222"/>
        <w:gridCol w:w="1356"/>
        <w:gridCol w:w="3536"/>
      </w:tblGrid>
      <w:tr w:rsidR="00A852E6" w:rsidRPr="00DA2B92" w:rsidTr="00DA2B92">
        <w:tc>
          <w:tcPr>
            <w:tcW w:w="0" w:type="auto"/>
            <w:tcBorders>
              <w:right w:val="single" w:sz="4" w:space="0" w:color="auto"/>
            </w:tcBorders>
            <w:shd w:val="clear" w:color="auto" w:fill="auto"/>
          </w:tcPr>
          <w:p w:rsidR="00A852E6" w:rsidRPr="00DA2B92" w:rsidRDefault="00A852E6" w:rsidP="00DA2B92">
            <w:pPr>
              <w:pStyle w:val="BodyTextNew"/>
              <w:ind w:left="0"/>
              <w:jc w:val="center"/>
              <w:rPr>
                <w:lang w:val="en-US"/>
              </w:rPr>
            </w:pPr>
          </w:p>
        </w:tc>
        <w:tc>
          <w:tcPr>
            <w:tcW w:w="0" w:type="auto"/>
            <w:tcBorders>
              <w:top w:val="single" w:sz="4" w:space="0" w:color="auto"/>
              <w:bottom w:val="single" w:sz="4" w:space="0" w:color="auto"/>
              <w:right w:val="single" w:sz="4" w:space="0" w:color="auto"/>
            </w:tcBorders>
            <w:shd w:val="clear" w:color="auto" w:fill="auto"/>
          </w:tcPr>
          <w:p w:rsidR="00A852E6" w:rsidRPr="00DA2B92" w:rsidRDefault="00D4272C" w:rsidP="00DA2B92">
            <w:pPr>
              <w:pStyle w:val="BodyTextNew"/>
              <w:ind w:left="0"/>
              <w:jc w:val="center"/>
              <w:rPr>
                <w:lang w:val="en-US"/>
              </w:rPr>
            </w:pPr>
            <w:r>
              <w:rPr>
                <w:noProof/>
                <w:lang w:val="sv-SE" w:eastAsia="sv-SE"/>
              </w:rPr>
              <w:drawing>
                <wp:inline distT="0" distB="0" distL="0" distR="0">
                  <wp:extent cx="676275" cy="219075"/>
                  <wp:effectExtent l="19050" t="0" r="9525" b="0"/>
                  <wp:docPr id="38" name="Picture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
                          <pic:cNvPicPr>
                            <a:picLocks noChangeAspect="1" noChangeArrowheads="1"/>
                          </pic:cNvPicPr>
                        </pic:nvPicPr>
                        <pic:blipFill>
                          <a:blip r:embed="rId11" cstate="print"/>
                          <a:srcRect/>
                          <a:stretch>
                            <a:fillRect/>
                          </a:stretch>
                        </pic:blipFill>
                        <pic:spPr bwMode="auto">
                          <a:xfrm>
                            <a:off x="0" y="0"/>
                            <a:ext cx="676275" cy="219075"/>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A852E6" w:rsidRPr="00DA2B92" w:rsidRDefault="00A852E6" w:rsidP="00DA2B92">
            <w:pPr>
              <w:pStyle w:val="BodyTextNew"/>
              <w:ind w:left="0"/>
              <w:rPr>
                <w:lang w:val="en-US"/>
              </w:rPr>
            </w:pPr>
            <w:r w:rsidRPr="00DA2B92">
              <w:rPr>
                <w:lang w:val="en-US"/>
              </w:rPr>
              <w:t>Normal flight leg color</w:t>
            </w:r>
          </w:p>
        </w:tc>
      </w:tr>
      <w:tr w:rsidR="00A852E6" w:rsidRPr="00DA2B92" w:rsidTr="00DA2B92">
        <w:tc>
          <w:tcPr>
            <w:tcW w:w="0" w:type="auto"/>
            <w:tcBorders>
              <w:right w:val="single" w:sz="4" w:space="0" w:color="auto"/>
            </w:tcBorders>
            <w:shd w:val="clear" w:color="auto" w:fill="auto"/>
          </w:tcPr>
          <w:p w:rsidR="00A852E6" w:rsidRPr="00DA2B92" w:rsidRDefault="00A852E6" w:rsidP="00DA2B92">
            <w:pPr>
              <w:pStyle w:val="BodyTextNew"/>
              <w:ind w:left="0"/>
              <w:jc w:val="center"/>
              <w:rPr>
                <w:lang w:val="en-US"/>
              </w:rPr>
            </w:pPr>
          </w:p>
        </w:tc>
        <w:tc>
          <w:tcPr>
            <w:tcW w:w="0" w:type="auto"/>
            <w:tcBorders>
              <w:top w:val="single" w:sz="4" w:space="0" w:color="auto"/>
              <w:bottom w:val="single" w:sz="4" w:space="0" w:color="auto"/>
              <w:right w:val="single" w:sz="4" w:space="0" w:color="auto"/>
            </w:tcBorders>
            <w:shd w:val="clear" w:color="auto" w:fill="auto"/>
          </w:tcPr>
          <w:p w:rsidR="00A852E6" w:rsidRPr="00DA2B92" w:rsidRDefault="00D4272C" w:rsidP="00DA2B92">
            <w:pPr>
              <w:pStyle w:val="BodyTextNew"/>
              <w:ind w:left="0"/>
              <w:jc w:val="center"/>
              <w:rPr>
                <w:lang w:val="en-US"/>
              </w:rPr>
            </w:pPr>
            <w:r>
              <w:rPr>
                <w:noProof/>
                <w:lang w:val="sv-SE" w:eastAsia="sv-SE"/>
              </w:rPr>
              <w:drawing>
                <wp:inline distT="0" distB="0" distL="0" distR="0">
                  <wp:extent cx="657225" cy="209550"/>
                  <wp:effectExtent l="19050" t="0" r="9525" b="0"/>
                  <wp:docPr id="39" name="Picture 3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2"/>
                          <pic:cNvPicPr>
                            <a:picLocks noChangeAspect="1" noChangeArrowheads="1"/>
                          </pic:cNvPicPr>
                        </pic:nvPicPr>
                        <pic:blipFill>
                          <a:blip r:embed="rId12" cstate="print"/>
                          <a:srcRect/>
                          <a:stretch>
                            <a:fillRect/>
                          </a:stretch>
                        </pic:blipFill>
                        <pic:spPr bwMode="auto">
                          <a:xfrm>
                            <a:off x="0" y="0"/>
                            <a:ext cx="657225" cy="20955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A852E6" w:rsidRPr="00DA2B92" w:rsidRDefault="00A852E6" w:rsidP="00DA2B92">
            <w:pPr>
              <w:pStyle w:val="BodyTextNew"/>
              <w:ind w:left="0"/>
              <w:rPr>
                <w:lang w:val="en-US"/>
              </w:rPr>
            </w:pPr>
            <w:r w:rsidRPr="00DA2B92">
              <w:rPr>
                <w:lang w:val="en-US"/>
              </w:rPr>
              <w:t>Overbooked flight leg</w:t>
            </w:r>
          </w:p>
        </w:tc>
      </w:tr>
      <w:tr w:rsidR="00A852E6" w:rsidRPr="00DA2B92" w:rsidTr="00DA2B92">
        <w:tc>
          <w:tcPr>
            <w:tcW w:w="0" w:type="auto"/>
            <w:tcBorders>
              <w:right w:val="single" w:sz="4" w:space="0" w:color="auto"/>
            </w:tcBorders>
            <w:shd w:val="clear" w:color="auto" w:fill="auto"/>
          </w:tcPr>
          <w:p w:rsidR="00A852E6" w:rsidRPr="00DA2B92" w:rsidRDefault="00A852E6" w:rsidP="00DA2B92">
            <w:pPr>
              <w:pStyle w:val="BodyTextNew"/>
              <w:ind w:left="0"/>
              <w:jc w:val="center"/>
              <w:rPr>
                <w:lang w:val="en-US"/>
              </w:rPr>
            </w:pPr>
          </w:p>
        </w:tc>
        <w:tc>
          <w:tcPr>
            <w:tcW w:w="0" w:type="auto"/>
            <w:tcBorders>
              <w:top w:val="single" w:sz="4" w:space="0" w:color="auto"/>
              <w:bottom w:val="single" w:sz="4" w:space="0" w:color="auto"/>
              <w:right w:val="single" w:sz="4" w:space="0" w:color="auto"/>
            </w:tcBorders>
            <w:shd w:val="clear" w:color="auto" w:fill="auto"/>
          </w:tcPr>
          <w:p w:rsidR="00A852E6" w:rsidRPr="00DA2B92" w:rsidRDefault="00D4272C" w:rsidP="00DA2B92">
            <w:pPr>
              <w:pStyle w:val="BodyTextNew"/>
              <w:ind w:left="0"/>
              <w:jc w:val="center"/>
              <w:rPr>
                <w:lang w:val="en-US"/>
              </w:rPr>
            </w:pPr>
            <w:r>
              <w:rPr>
                <w:noProof/>
                <w:lang w:val="sv-SE" w:eastAsia="sv-SE"/>
              </w:rPr>
              <w:drawing>
                <wp:inline distT="0" distB="0" distL="0" distR="0">
                  <wp:extent cx="657225" cy="219075"/>
                  <wp:effectExtent l="19050" t="0" r="9525" b="0"/>
                  <wp:docPr id="40" name="Picture 40"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11"/>
                          <pic:cNvPicPr>
                            <a:picLocks noChangeAspect="1" noChangeArrowheads="1"/>
                          </pic:cNvPicPr>
                        </pic:nvPicPr>
                        <pic:blipFill>
                          <a:blip r:embed="rId13" cstate="print"/>
                          <a:srcRect/>
                          <a:stretch>
                            <a:fillRect/>
                          </a:stretch>
                        </pic:blipFill>
                        <pic:spPr bwMode="auto">
                          <a:xfrm>
                            <a:off x="0" y="0"/>
                            <a:ext cx="657225" cy="219075"/>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A852E6" w:rsidRPr="00DA2B92" w:rsidRDefault="00A852E6" w:rsidP="00DA2B92">
            <w:pPr>
              <w:pStyle w:val="BodyTextNew"/>
              <w:ind w:left="0"/>
              <w:rPr>
                <w:lang w:val="en-US"/>
              </w:rPr>
            </w:pPr>
            <w:r w:rsidRPr="00DA2B92">
              <w:rPr>
                <w:lang w:val="en-US"/>
              </w:rPr>
              <w:t>Deadheading crew</w:t>
            </w:r>
          </w:p>
        </w:tc>
      </w:tr>
      <w:tr w:rsidR="000F0C06" w:rsidRPr="00DA2B92" w:rsidTr="00DA2B92">
        <w:tc>
          <w:tcPr>
            <w:tcW w:w="0" w:type="auto"/>
            <w:tcBorders>
              <w:right w:val="single" w:sz="4" w:space="0" w:color="auto"/>
            </w:tcBorders>
            <w:shd w:val="clear" w:color="auto" w:fill="auto"/>
          </w:tcPr>
          <w:p w:rsidR="000F0C06" w:rsidRPr="00DA2B92" w:rsidRDefault="000F0C06" w:rsidP="00DA2B92">
            <w:pPr>
              <w:pStyle w:val="BodyTextNew"/>
              <w:ind w:left="0"/>
              <w:jc w:val="center"/>
              <w:rPr>
                <w:lang w:val="en-US"/>
              </w:rPr>
            </w:pPr>
          </w:p>
        </w:tc>
        <w:tc>
          <w:tcPr>
            <w:tcW w:w="0" w:type="auto"/>
            <w:tcBorders>
              <w:top w:val="single" w:sz="4" w:space="0" w:color="auto"/>
              <w:bottom w:val="single" w:sz="4" w:space="0" w:color="auto"/>
              <w:right w:val="single" w:sz="4" w:space="0" w:color="auto"/>
            </w:tcBorders>
            <w:shd w:val="clear" w:color="auto" w:fill="auto"/>
          </w:tcPr>
          <w:p w:rsidR="000F0C06" w:rsidRPr="00DA2B92" w:rsidRDefault="000F0C06" w:rsidP="00DA2B92">
            <w:pPr>
              <w:pStyle w:val="BodyTextNew"/>
              <w:ind w:left="0"/>
              <w:jc w:val="center"/>
              <w:rPr>
                <w:lang w:val="en-US"/>
              </w:rPr>
            </w:pPr>
            <w:r>
              <w:object w:dxaOrig="1110" w:dyaOrig="420">
                <v:shape id="_x0000_i1061" type="#_x0000_t75" style="width:55.5pt;height:21pt" o:ole="">
                  <v:imagedata r:id="rId14" o:title=""/>
                </v:shape>
                <o:OLEObject Type="Embed" ProgID="PBrush" ShapeID="_x0000_i1061" DrawAspect="Content" ObjectID="_1423402396" r:id="rId15"/>
              </w:objec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F0C06" w:rsidRPr="00DA2B92" w:rsidRDefault="000F0C06" w:rsidP="00DA2B92">
            <w:pPr>
              <w:pStyle w:val="BodyTextNew"/>
              <w:ind w:left="0"/>
              <w:rPr>
                <w:lang w:val="en-US"/>
              </w:rPr>
            </w:pPr>
            <w:r w:rsidRPr="00DA2B92">
              <w:rPr>
                <w:lang w:val="en-US"/>
              </w:rPr>
              <w:t>Extra seat</w:t>
            </w:r>
          </w:p>
        </w:tc>
      </w:tr>
      <w:tr w:rsidR="002D579C" w:rsidRPr="00DA2B92" w:rsidTr="00DA2B92">
        <w:tc>
          <w:tcPr>
            <w:tcW w:w="0" w:type="auto"/>
            <w:tcBorders>
              <w:right w:val="single" w:sz="4" w:space="0" w:color="auto"/>
            </w:tcBorders>
            <w:shd w:val="clear" w:color="auto" w:fill="auto"/>
          </w:tcPr>
          <w:p w:rsidR="002D579C" w:rsidRPr="00DA2B92" w:rsidRDefault="002D579C" w:rsidP="00DA2B92">
            <w:pPr>
              <w:pStyle w:val="BodyTextNew"/>
              <w:ind w:left="0"/>
              <w:jc w:val="center"/>
              <w:rPr>
                <w:lang w:val="en-US"/>
              </w:rPr>
            </w:pPr>
          </w:p>
        </w:tc>
        <w:tc>
          <w:tcPr>
            <w:tcW w:w="0" w:type="auto"/>
            <w:tcBorders>
              <w:top w:val="single" w:sz="4" w:space="0" w:color="auto"/>
              <w:bottom w:val="single" w:sz="4" w:space="0" w:color="auto"/>
              <w:right w:val="single" w:sz="4" w:space="0" w:color="auto"/>
            </w:tcBorders>
            <w:shd w:val="clear" w:color="auto" w:fill="auto"/>
          </w:tcPr>
          <w:p w:rsidR="002D579C" w:rsidRDefault="002D579C" w:rsidP="00DA2B92">
            <w:pPr>
              <w:pStyle w:val="BodyTextNew"/>
              <w:ind w:left="0"/>
              <w:jc w:val="center"/>
            </w:pPr>
            <w:r>
              <w:object w:dxaOrig="510" w:dyaOrig="420">
                <v:shape id="_x0000_i1062" type="#_x0000_t75" style="width:25.5pt;height:21pt" o:ole="">
                  <v:imagedata r:id="rId16" o:title=""/>
                </v:shape>
                <o:OLEObject Type="Embed" ProgID="PBrush" ShapeID="_x0000_i1062" DrawAspect="Content" ObjectID="_1423402397" r:id="rId17"/>
              </w:objec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D579C" w:rsidRPr="00DA2B92" w:rsidRDefault="002D579C" w:rsidP="00DA2B92">
            <w:pPr>
              <w:pStyle w:val="BodyTextNew"/>
              <w:ind w:left="0"/>
              <w:rPr>
                <w:lang w:val="en-US"/>
              </w:rPr>
            </w:pPr>
            <w:r w:rsidRPr="00DA2B92">
              <w:rPr>
                <w:lang w:val="en-US"/>
              </w:rPr>
              <w:t>Extra seat overbooked</w:t>
            </w:r>
          </w:p>
        </w:tc>
      </w:tr>
      <w:tr w:rsidR="00A852E6" w:rsidRPr="00DA2B92" w:rsidTr="00DA2B92">
        <w:tc>
          <w:tcPr>
            <w:tcW w:w="0" w:type="auto"/>
            <w:tcBorders>
              <w:right w:val="single" w:sz="4" w:space="0" w:color="auto"/>
            </w:tcBorders>
            <w:shd w:val="clear" w:color="auto" w:fill="auto"/>
          </w:tcPr>
          <w:p w:rsidR="00A852E6" w:rsidRPr="00DA2B92" w:rsidRDefault="00A852E6" w:rsidP="00DA2B92">
            <w:pPr>
              <w:pStyle w:val="BodyTextNew"/>
              <w:ind w:left="0"/>
              <w:jc w:val="center"/>
              <w:rPr>
                <w:lang w:val="en-US"/>
              </w:rPr>
            </w:pPr>
          </w:p>
        </w:tc>
        <w:tc>
          <w:tcPr>
            <w:tcW w:w="0" w:type="auto"/>
            <w:tcBorders>
              <w:top w:val="single" w:sz="4" w:space="0" w:color="auto"/>
              <w:bottom w:val="single" w:sz="4" w:space="0" w:color="auto"/>
              <w:right w:val="single" w:sz="4" w:space="0" w:color="auto"/>
            </w:tcBorders>
            <w:shd w:val="clear" w:color="auto" w:fill="auto"/>
          </w:tcPr>
          <w:p w:rsidR="00A852E6" w:rsidRPr="00DA2B92" w:rsidRDefault="00D4272C" w:rsidP="00DA2B92">
            <w:pPr>
              <w:pStyle w:val="BodyTextNew"/>
              <w:ind w:left="0"/>
              <w:jc w:val="center"/>
              <w:rPr>
                <w:lang w:val="en-US"/>
              </w:rPr>
            </w:pPr>
            <w:r>
              <w:rPr>
                <w:noProof/>
                <w:lang w:val="sv-SE" w:eastAsia="sv-SE"/>
              </w:rPr>
              <w:drawing>
                <wp:inline distT="0" distB="0" distL="0" distR="0">
                  <wp:extent cx="695325" cy="219075"/>
                  <wp:effectExtent l="19050" t="0" r="9525" b="0"/>
                  <wp:docPr id="43" name="Picture 43"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3"/>
                          <pic:cNvPicPr>
                            <a:picLocks noChangeAspect="1" noChangeArrowheads="1"/>
                          </pic:cNvPicPr>
                        </pic:nvPicPr>
                        <pic:blipFill>
                          <a:blip r:embed="rId18" cstate="print"/>
                          <a:srcRect/>
                          <a:stretch>
                            <a:fillRect/>
                          </a:stretch>
                        </pic:blipFill>
                        <pic:spPr bwMode="auto">
                          <a:xfrm>
                            <a:off x="0" y="0"/>
                            <a:ext cx="695325" cy="219075"/>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32103" w:rsidRPr="00DA2B92" w:rsidRDefault="00A852E6" w:rsidP="00DA2B92">
            <w:pPr>
              <w:pStyle w:val="BodyTextNew"/>
              <w:ind w:left="0"/>
              <w:rPr>
                <w:lang w:val="en-US"/>
              </w:rPr>
            </w:pPr>
            <w:r w:rsidRPr="00DA2B92">
              <w:rPr>
                <w:lang w:val="en-US"/>
              </w:rPr>
              <w:t>Off duty activity</w:t>
            </w:r>
          </w:p>
        </w:tc>
      </w:tr>
      <w:tr w:rsidR="00A852E6" w:rsidRPr="00DA2B92" w:rsidTr="00DA2B92">
        <w:tc>
          <w:tcPr>
            <w:tcW w:w="0" w:type="auto"/>
            <w:tcBorders>
              <w:right w:val="single" w:sz="4" w:space="0" w:color="auto"/>
            </w:tcBorders>
            <w:shd w:val="clear" w:color="auto" w:fill="auto"/>
          </w:tcPr>
          <w:p w:rsidR="00A852E6" w:rsidRPr="00DA2B92" w:rsidRDefault="00A852E6" w:rsidP="00DA2B92">
            <w:pPr>
              <w:pStyle w:val="BodyTextNew"/>
              <w:ind w:left="0"/>
              <w:jc w:val="center"/>
              <w:rPr>
                <w:lang w:val="en-US"/>
              </w:rPr>
            </w:pPr>
          </w:p>
        </w:tc>
        <w:tc>
          <w:tcPr>
            <w:tcW w:w="0" w:type="auto"/>
            <w:tcBorders>
              <w:top w:val="single" w:sz="4" w:space="0" w:color="auto"/>
              <w:bottom w:val="single" w:sz="4" w:space="0" w:color="auto"/>
              <w:right w:val="single" w:sz="4" w:space="0" w:color="auto"/>
            </w:tcBorders>
            <w:shd w:val="clear" w:color="auto" w:fill="auto"/>
          </w:tcPr>
          <w:p w:rsidR="00A852E6" w:rsidRPr="00DA2B92" w:rsidRDefault="00D4272C" w:rsidP="00DA2B92">
            <w:pPr>
              <w:pStyle w:val="BodyTextNew"/>
              <w:ind w:left="0"/>
              <w:jc w:val="center"/>
              <w:rPr>
                <w:lang w:val="en-US"/>
              </w:rPr>
            </w:pPr>
            <w:r>
              <w:rPr>
                <w:noProof/>
                <w:lang w:val="sv-SE" w:eastAsia="sv-SE"/>
              </w:rPr>
              <w:drawing>
                <wp:inline distT="0" distB="0" distL="0" distR="0">
                  <wp:extent cx="638175" cy="219075"/>
                  <wp:effectExtent l="19050" t="0" r="9525" b="0"/>
                  <wp:docPr id="44" name="Picture 44"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0"/>
                          <pic:cNvPicPr>
                            <a:picLocks noChangeAspect="1" noChangeArrowheads="1"/>
                          </pic:cNvPicPr>
                        </pic:nvPicPr>
                        <pic:blipFill>
                          <a:blip r:embed="rId19" cstate="print"/>
                          <a:srcRect/>
                          <a:stretch>
                            <a:fillRect/>
                          </a:stretch>
                        </pic:blipFill>
                        <pic:spPr bwMode="auto">
                          <a:xfrm>
                            <a:off x="0" y="0"/>
                            <a:ext cx="638175" cy="219075"/>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A852E6" w:rsidRPr="00DA2B92" w:rsidRDefault="00A852E6" w:rsidP="00DA2B92">
            <w:pPr>
              <w:pStyle w:val="BodyTextNew"/>
              <w:ind w:left="0"/>
              <w:rPr>
                <w:lang w:val="en-US"/>
              </w:rPr>
            </w:pPr>
            <w:r w:rsidRPr="00DA2B92">
              <w:rPr>
                <w:lang w:val="en-US"/>
              </w:rPr>
              <w:t>Standby activity</w:t>
            </w:r>
          </w:p>
        </w:tc>
      </w:tr>
      <w:tr w:rsidR="00A852E6" w:rsidRPr="00DA2B92" w:rsidTr="00DA2B92">
        <w:tc>
          <w:tcPr>
            <w:tcW w:w="0" w:type="auto"/>
            <w:tcBorders>
              <w:right w:val="single" w:sz="4" w:space="0" w:color="auto"/>
            </w:tcBorders>
            <w:shd w:val="clear" w:color="auto" w:fill="auto"/>
          </w:tcPr>
          <w:p w:rsidR="00A852E6" w:rsidRPr="00DA2B92" w:rsidRDefault="00A852E6" w:rsidP="00DA2B92">
            <w:pPr>
              <w:pStyle w:val="BodyTextNew"/>
              <w:ind w:left="0"/>
              <w:jc w:val="center"/>
              <w:rPr>
                <w:lang w:val="en-US"/>
              </w:rPr>
            </w:pPr>
          </w:p>
        </w:tc>
        <w:tc>
          <w:tcPr>
            <w:tcW w:w="0" w:type="auto"/>
            <w:tcBorders>
              <w:top w:val="single" w:sz="4" w:space="0" w:color="auto"/>
              <w:bottom w:val="single" w:sz="4" w:space="0" w:color="auto"/>
              <w:right w:val="single" w:sz="4" w:space="0" w:color="auto"/>
            </w:tcBorders>
            <w:shd w:val="clear" w:color="auto" w:fill="auto"/>
          </w:tcPr>
          <w:p w:rsidR="00A852E6" w:rsidRPr="00DA2B92" w:rsidRDefault="00A852E6" w:rsidP="00DA2B92">
            <w:pPr>
              <w:pStyle w:val="BodyTextNew"/>
              <w:ind w:left="0"/>
              <w:jc w:val="center"/>
              <w:rPr>
                <w:lang w:val="en-US"/>
              </w:rPr>
            </w:pPr>
            <w:r>
              <w:object w:dxaOrig="780" w:dyaOrig="345">
                <v:shape id="_x0000_i1063" type="#_x0000_t75" style="width:39pt;height:17.25pt" o:ole="">
                  <v:imagedata r:id="rId20" o:title=""/>
                </v:shape>
                <o:OLEObject Type="Embed" ProgID="PBrush" ShapeID="_x0000_i1063" DrawAspect="Content" ObjectID="_1423402398" r:id="rId21"/>
              </w:objec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A852E6" w:rsidRPr="00DA2B92" w:rsidRDefault="00A852E6" w:rsidP="00DA2B92">
            <w:pPr>
              <w:pStyle w:val="BodyTextNew"/>
              <w:tabs>
                <w:tab w:val="left" w:pos="2130"/>
              </w:tabs>
              <w:ind w:left="0"/>
              <w:rPr>
                <w:lang w:val="en-US"/>
              </w:rPr>
            </w:pPr>
            <w:r w:rsidRPr="00DA2B92">
              <w:rPr>
                <w:lang w:val="en-US"/>
              </w:rPr>
              <w:t>Ground task, studio default</w:t>
            </w:r>
          </w:p>
        </w:tc>
      </w:tr>
      <w:tr w:rsidR="00A852E6" w:rsidRPr="00DA2B92" w:rsidTr="00DA2B92">
        <w:tc>
          <w:tcPr>
            <w:tcW w:w="0" w:type="auto"/>
            <w:tcBorders>
              <w:right w:val="single" w:sz="4" w:space="0" w:color="auto"/>
            </w:tcBorders>
            <w:shd w:val="clear" w:color="auto" w:fill="auto"/>
          </w:tcPr>
          <w:p w:rsidR="00A852E6" w:rsidRPr="00DA2B92" w:rsidRDefault="00A852E6" w:rsidP="00DA2B92">
            <w:pPr>
              <w:pStyle w:val="BodyTextNew"/>
              <w:ind w:left="0"/>
              <w:jc w:val="center"/>
              <w:rPr>
                <w:lang w:val="en-US"/>
              </w:rPr>
            </w:pPr>
          </w:p>
        </w:tc>
        <w:tc>
          <w:tcPr>
            <w:tcW w:w="0" w:type="auto"/>
            <w:tcBorders>
              <w:top w:val="single" w:sz="4" w:space="0" w:color="auto"/>
              <w:bottom w:val="single" w:sz="4" w:space="0" w:color="auto"/>
              <w:right w:val="single" w:sz="4" w:space="0" w:color="auto"/>
            </w:tcBorders>
            <w:shd w:val="clear" w:color="auto" w:fill="auto"/>
          </w:tcPr>
          <w:p w:rsidR="00A852E6" w:rsidRPr="00DA2B92" w:rsidRDefault="00D4272C" w:rsidP="00DA2B92">
            <w:pPr>
              <w:pStyle w:val="BodyTextNew"/>
              <w:ind w:left="0"/>
              <w:jc w:val="center"/>
              <w:rPr>
                <w:lang w:val="en-US"/>
              </w:rPr>
            </w:pPr>
            <w:r>
              <w:rPr>
                <w:noProof/>
                <w:lang w:val="sv-SE" w:eastAsia="sv-SE"/>
              </w:rPr>
              <w:drawing>
                <wp:inline distT="0" distB="0" distL="0" distR="0">
                  <wp:extent cx="495300" cy="219075"/>
                  <wp:effectExtent l="19050" t="0" r="0" b="0"/>
                  <wp:docPr id="46" name="Picture 46"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14"/>
                          <pic:cNvPicPr>
                            <a:picLocks noChangeAspect="1" noChangeArrowheads="1"/>
                          </pic:cNvPicPr>
                        </pic:nvPicPr>
                        <pic:blipFill>
                          <a:blip r:embed="rId22" cstate="print"/>
                          <a:srcRect/>
                          <a:stretch>
                            <a:fillRect/>
                          </a:stretch>
                        </pic:blipFill>
                        <pic:spPr bwMode="auto">
                          <a:xfrm>
                            <a:off x="0" y="0"/>
                            <a:ext cx="495300" cy="219075"/>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A852E6" w:rsidRPr="00DA2B92" w:rsidRDefault="00A852E6" w:rsidP="00DA2B92">
            <w:pPr>
              <w:pStyle w:val="BodyTextNew"/>
              <w:tabs>
                <w:tab w:val="left" w:pos="2130"/>
              </w:tabs>
              <w:ind w:left="0"/>
              <w:rPr>
                <w:lang w:val="en-US"/>
              </w:rPr>
            </w:pPr>
            <w:r w:rsidRPr="00DA2B92">
              <w:rPr>
                <w:lang w:val="en-US"/>
              </w:rPr>
              <w:t>Ground training (roster view only)</w:t>
            </w:r>
          </w:p>
        </w:tc>
      </w:tr>
      <w:tr w:rsidR="00356C55" w:rsidRPr="00DA2B92" w:rsidTr="00DA2B92">
        <w:tc>
          <w:tcPr>
            <w:tcW w:w="0" w:type="auto"/>
            <w:tcBorders>
              <w:right w:val="single" w:sz="4" w:space="0" w:color="auto"/>
            </w:tcBorders>
            <w:shd w:val="clear" w:color="auto" w:fill="auto"/>
          </w:tcPr>
          <w:p w:rsidR="00356C55" w:rsidRPr="00DA2B92" w:rsidRDefault="00356C55" w:rsidP="00DA2B92">
            <w:pPr>
              <w:pStyle w:val="BodyTextNew"/>
              <w:ind w:left="0"/>
              <w:jc w:val="center"/>
              <w:rPr>
                <w:lang w:val="en-US"/>
              </w:rPr>
            </w:pPr>
          </w:p>
        </w:tc>
        <w:tc>
          <w:tcPr>
            <w:tcW w:w="0" w:type="auto"/>
            <w:tcBorders>
              <w:top w:val="single" w:sz="4" w:space="0" w:color="auto"/>
              <w:bottom w:val="single" w:sz="4" w:space="0" w:color="auto"/>
              <w:right w:val="single" w:sz="4" w:space="0" w:color="auto"/>
            </w:tcBorders>
            <w:shd w:val="clear" w:color="auto" w:fill="auto"/>
          </w:tcPr>
          <w:p w:rsidR="00356C55" w:rsidRPr="00DA2B92" w:rsidRDefault="00356C55" w:rsidP="00DA2B92">
            <w:pPr>
              <w:pStyle w:val="BodyTextNew"/>
              <w:ind w:left="0"/>
              <w:jc w:val="center"/>
              <w:rPr>
                <w:lang w:val="en-US"/>
              </w:rPr>
            </w:pPr>
            <w:r>
              <w:object w:dxaOrig="750" w:dyaOrig="375">
                <v:shape id="_x0000_i1064" type="#_x0000_t75" style="width:37.5pt;height:18.75pt" o:ole="">
                  <v:imagedata r:id="rId23" o:title=""/>
                </v:shape>
                <o:OLEObject Type="Embed" ProgID="PBrush" ShapeID="_x0000_i1064" DrawAspect="Content" ObjectID="_1423402399" r:id="rId24"/>
              </w:objec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56C55" w:rsidRPr="00DA2B92" w:rsidRDefault="00356C55" w:rsidP="00DA2B92">
            <w:pPr>
              <w:pStyle w:val="BodyTextNew"/>
              <w:tabs>
                <w:tab w:val="left" w:pos="2130"/>
              </w:tabs>
              <w:ind w:left="0"/>
              <w:rPr>
                <w:lang w:val="en-US"/>
              </w:rPr>
            </w:pPr>
            <w:r w:rsidRPr="00DA2B92">
              <w:rPr>
                <w:lang w:val="en-US"/>
              </w:rPr>
              <w:t>Leg cancelled</w:t>
            </w:r>
          </w:p>
        </w:tc>
      </w:tr>
    </w:tbl>
    <w:p w:rsidR="00191509" w:rsidRDefault="00245051" w:rsidP="00245051">
      <w:pPr>
        <w:pStyle w:val="Heading3"/>
        <w:rPr>
          <w:lang w:val="en-US"/>
        </w:rPr>
      </w:pPr>
      <w:bookmarkStart w:id="76" w:name="_Toc339275273"/>
      <w:r>
        <w:rPr>
          <w:lang w:val="en-US"/>
        </w:rPr>
        <w:t>Leg markers</w:t>
      </w:r>
      <w:bookmarkEnd w:id="76"/>
    </w:p>
    <w:p w:rsidR="00245051" w:rsidRDefault="00245051" w:rsidP="00245051">
      <w:pPr>
        <w:pStyle w:val="Caption"/>
        <w:keepNext/>
      </w:pPr>
      <w:r>
        <w:t xml:space="preserve">Table </w:t>
      </w:r>
      <w:fldSimple w:instr=" SEQ Table \* ARABIC ">
        <w:r w:rsidR="00012D74">
          <w:rPr>
            <w:noProof/>
          </w:rPr>
          <w:t>34</w:t>
        </w:r>
      </w:fldSimple>
      <w:r>
        <w:t>: Leg markers for planning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96"/>
        <w:gridCol w:w="4102"/>
      </w:tblGrid>
      <w:tr w:rsidR="00245051" w:rsidRPr="00DA2B92" w:rsidTr="00DA2B92">
        <w:tc>
          <w:tcPr>
            <w:tcW w:w="0" w:type="auto"/>
          </w:tcPr>
          <w:p w:rsidR="00245051" w:rsidRPr="00DA2B92" w:rsidRDefault="00D4272C" w:rsidP="00DA2B92">
            <w:pPr>
              <w:pStyle w:val="BodyTextNew"/>
              <w:ind w:left="0"/>
              <w:jc w:val="center"/>
              <w:rPr>
                <w:lang w:val="en-US"/>
              </w:rPr>
            </w:pPr>
            <w:r>
              <w:rPr>
                <w:noProof/>
                <w:lang w:val="sv-SE" w:eastAsia="sv-SE"/>
              </w:rPr>
              <w:drawing>
                <wp:inline distT="0" distB="0" distL="0" distR="0">
                  <wp:extent cx="657225" cy="219075"/>
                  <wp:effectExtent l="19050" t="0" r="9525" b="0"/>
                  <wp:docPr id="48" name="Picture 4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5"/>
                          <pic:cNvPicPr>
                            <a:picLocks noChangeAspect="1" noChangeArrowheads="1"/>
                          </pic:cNvPicPr>
                        </pic:nvPicPr>
                        <pic:blipFill>
                          <a:blip r:embed="rId25" cstate="print"/>
                          <a:srcRect/>
                          <a:stretch>
                            <a:fillRect/>
                          </a:stretch>
                        </pic:blipFill>
                        <pic:spPr bwMode="auto">
                          <a:xfrm>
                            <a:off x="0" y="0"/>
                            <a:ext cx="657225" cy="219075"/>
                          </a:xfrm>
                          <a:prstGeom prst="rect">
                            <a:avLst/>
                          </a:prstGeom>
                          <a:noFill/>
                          <a:ln w="9525">
                            <a:noFill/>
                            <a:miter lim="800000"/>
                            <a:headEnd/>
                            <a:tailEnd/>
                          </a:ln>
                        </pic:spPr>
                      </pic:pic>
                    </a:graphicData>
                  </a:graphic>
                </wp:inline>
              </w:drawing>
            </w:r>
          </w:p>
        </w:tc>
        <w:tc>
          <w:tcPr>
            <w:tcW w:w="0" w:type="auto"/>
          </w:tcPr>
          <w:p w:rsidR="00245051" w:rsidRPr="00DA2B92" w:rsidRDefault="00245051" w:rsidP="00DA2B92">
            <w:pPr>
              <w:pStyle w:val="BodyTextNew"/>
              <w:ind w:left="0"/>
              <w:rPr>
                <w:lang w:val="en-US"/>
              </w:rPr>
            </w:pPr>
            <w:r w:rsidRPr="00DA2B92">
              <w:rPr>
                <w:lang w:val="en-US"/>
              </w:rPr>
              <w:t>Assigned above rank</w:t>
            </w:r>
            <w:r w:rsidR="005B01E0" w:rsidRPr="00DA2B92">
              <w:rPr>
                <w:lang w:val="en-US"/>
              </w:rPr>
              <w:t xml:space="preserve"> (Roster view only)</w:t>
            </w:r>
          </w:p>
        </w:tc>
      </w:tr>
      <w:tr w:rsidR="00245051" w:rsidRPr="00DA2B92" w:rsidTr="00DA2B92">
        <w:tc>
          <w:tcPr>
            <w:tcW w:w="0" w:type="auto"/>
          </w:tcPr>
          <w:p w:rsidR="00245051" w:rsidRPr="00DA2B92" w:rsidRDefault="00D4272C" w:rsidP="00DA2B92">
            <w:pPr>
              <w:pStyle w:val="BodyTextNew"/>
              <w:ind w:left="0"/>
              <w:jc w:val="center"/>
              <w:rPr>
                <w:lang w:val="en-US"/>
              </w:rPr>
            </w:pPr>
            <w:r>
              <w:rPr>
                <w:noProof/>
                <w:lang w:val="sv-SE" w:eastAsia="sv-SE"/>
              </w:rPr>
              <w:drawing>
                <wp:inline distT="0" distB="0" distL="0" distR="0">
                  <wp:extent cx="657225" cy="209550"/>
                  <wp:effectExtent l="19050" t="0" r="9525" b="0"/>
                  <wp:docPr id="49" name="Picture 4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6"/>
                          <pic:cNvPicPr>
                            <a:picLocks noChangeAspect="1" noChangeArrowheads="1"/>
                          </pic:cNvPicPr>
                        </pic:nvPicPr>
                        <pic:blipFill>
                          <a:blip r:embed="rId26" cstate="print"/>
                          <a:srcRect/>
                          <a:stretch>
                            <a:fillRect/>
                          </a:stretch>
                        </pic:blipFill>
                        <pic:spPr bwMode="auto">
                          <a:xfrm>
                            <a:off x="0" y="0"/>
                            <a:ext cx="657225" cy="209550"/>
                          </a:xfrm>
                          <a:prstGeom prst="rect">
                            <a:avLst/>
                          </a:prstGeom>
                          <a:noFill/>
                          <a:ln w="9525">
                            <a:noFill/>
                            <a:miter lim="800000"/>
                            <a:headEnd/>
                            <a:tailEnd/>
                          </a:ln>
                        </pic:spPr>
                      </pic:pic>
                    </a:graphicData>
                  </a:graphic>
                </wp:inline>
              </w:drawing>
            </w:r>
          </w:p>
        </w:tc>
        <w:tc>
          <w:tcPr>
            <w:tcW w:w="0" w:type="auto"/>
          </w:tcPr>
          <w:p w:rsidR="00245051" w:rsidRPr="00DA2B92" w:rsidRDefault="00245051" w:rsidP="00DA2B92">
            <w:pPr>
              <w:pStyle w:val="BodyTextNew"/>
              <w:ind w:left="0"/>
              <w:rPr>
                <w:lang w:val="en-US"/>
              </w:rPr>
            </w:pPr>
            <w:r w:rsidRPr="00DA2B92">
              <w:rPr>
                <w:lang w:val="en-US"/>
              </w:rPr>
              <w:t>Assigned below rank</w:t>
            </w:r>
            <w:r w:rsidR="005B01E0" w:rsidRPr="00DA2B92">
              <w:rPr>
                <w:lang w:val="en-US"/>
              </w:rPr>
              <w:t xml:space="preserve"> (Roster view only)</w:t>
            </w:r>
          </w:p>
        </w:tc>
      </w:tr>
      <w:tr w:rsidR="00245051" w:rsidRPr="00DA2B92" w:rsidTr="00DA2B92">
        <w:tc>
          <w:tcPr>
            <w:tcW w:w="0" w:type="auto"/>
          </w:tcPr>
          <w:p w:rsidR="00245051" w:rsidRPr="00DA2B92" w:rsidRDefault="00D4272C" w:rsidP="00DA2B92">
            <w:pPr>
              <w:pStyle w:val="BodyTextNew"/>
              <w:ind w:left="0"/>
              <w:jc w:val="center"/>
              <w:rPr>
                <w:lang w:val="en-US"/>
              </w:rPr>
            </w:pPr>
            <w:r>
              <w:rPr>
                <w:noProof/>
                <w:lang w:val="sv-SE" w:eastAsia="sv-SE"/>
              </w:rPr>
              <w:drawing>
                <wp:inline distT="0" distB="0" distL="0" distR="0">
                  <wp:extent cx="657225" cy="219075"/>
                  <wp:effectExtent l="19050" t="0" r="9525" b="0"/>
                  <wp:docPr id="50" name="Picture 5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7"/>
                          <pic:cNvPicPr>
                            <a:picLocks noChangeAspect="1" noChangeArrowheads="1"/>
                          </pic:cNvPicPr>
                        </pic:nvPicPr>
                        <pic:blipFill>
                          <a:blip r:embed="rId27" cstate="print"/>
                          <a:srcRect/>
                          <a:stretch>
                            <a:fillRect/>
                          </a:stretch>
                        </pic:blipFill>
                        <pic:spPr bwMode="auto">
                          <a:xfrm>
                            <a:off x="0" y="0"/>
                            <a:ext cx="657225" cy="219075"/>
                          </a:xfrm>
                          <a:prstGeom prst="rect">
                            <a:avLst/>
                          </a:prstGeom>
                          <a:noFill/>
                          <a:ln w="9525">
                            <a:noFill/>
                            <a:miter lim="800000"/>
                            <a:headEnd/>
                            <a:tailEnd/>
                          </a:ln>
                        </pic:spPr>
                      </pic:pic>
                    </a:graphicData>
                  </a:graphic>
                </wp:inline>
              </w:drawing>
            </w:r>
          </w:p>
        </w:tc>
        <w:tc>
          <w:tcPr>
            <w:tcW w:w="0" w:type="auto"/>
          </w:tcPr>
          <w:p w:rsidR="00245051" w:rsidRPr="00DA2B92" w:rsidRDefault="00245051" w:rsidP="00DA2B92">
            <w:pPr>
              <w:pStyle w:val="BodyTextNew"/>
              <w:ind w:left="0"/>
              <w:rPr>
                <w:lang w:val="en-US"/>
              </w:rPr>
            </w:pPr>
            <w:r w:rsidRPr="00DA2B92">
              <w:rPr>
                <w:lang w:val="en-US"/>
              </w:rPr>
              <w:t>Duty code marker</w:t>
            </w:r>
            <w:r w:rsidR="005B01E0" w:rsidRPr="00DA2B92">
              <w:rPr>
                <w:lang w:val="en-US"/>
              </w:rPr>
              <w:t xml:space="preserve"> (Roster view only)</w:t>
            </w:r>
          </w:p>
        </w:tc>
      </w:tr>
      <w:tr w:rsidR="00245051" w:rsidRPr="00DA2B92" w:rsidTr="00DA2B92">
        <w:tc>
          <w:tcPr>
            <w:tcW w:w="0" w:type="auto"/>
          </w:tcPr>
          <w:p w:rsidR="00245051" w:rsidRPr="00DA2B92" w:rsidRDefault="00D4272C" w:rsidP="00DA2B92">
            <w:pPr>
              <w:pStyle w:val="BodyTextNew"/>
              <w:ind w:left="0"/>
              <w:jc w:val="center"/>
              <w:rPr>
                <w:lang w:val="en-US"/>
              </w:rPr>
            </w:pPr>
            <w:r>
              <w:rPr>
                <w:noProof/>
                <w:lang w:val="sv-SE" w:eastAsia="sv-SE"/>
              </w:rPr>
              <w:drawing>
                <wp:inline distT="0" distB="0" distL="0" distR="0">
                  <wp:extent cx="657225" cy="219075"/>
                  <wp:effectExtent l="19050" t="0" r="9525" b="0"/>
                  <wp:docPr id="51" name="Picture 5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8"/>
                          <pic:cNvPicPr>
                            <a:picLocks noChangeAspect="1" noChangeArrowheads="1"/>
                          </pic:cNvPicPr>
                        </pic:nvPicPr>
                        <pic:blipFill>
                          <a:blip r:embed="rId28" cstate="print"/>
                          <a:srcRect/>
                          <a:stretch>
                            <a:fillRect/>
                          </a:stretch>
                        </pic:blipFill>
                        <pic:spPr bwMode="auto">
                          <a:xfrm>
                            <a:off x="0" y="0"/>
                            <a:ext cx="657225" cy="219075"/>
                          </a:xfrm>
                          <a:prstGeom prst="rect">
                            <a:avLst/>
                          </a:prstGeom>
                          <a:noFill/>
                          <a:ln w="9525">
                            <a:noFill/>
                            <a:miter lim="800000"/>
                            <a:headEnd/>
                            <a:tailEnd/>
                          </a:ln>
                        </pic:spPr>
                      </pic:pic>
                    </a:graphicData>
                  </a:graphic>
                </wp:inline>
              </w:drawing>
            </w:r>
          </w:p>
        </w:tc>
        <w:tc>
          <w:tcPr>
            <w:tcW w:w="0" w:type="auto"/>
          </w:tcPr>
          <w:p w:rsidR="00245051" w:rsidRPr="00DA2B92" w:rsidRDefault="00245051" w:rsidP="00DA2B92">
            <w:pPr>
              <w:pStyle w:val="BodyTextNew"/>
              <w:ind w:left="0"/>
              <w:rPr>
                <w:lang w:val="en-US"/>
              </w:rPr>
            </w:pPr>
            <w:r w:rsidRPr="00DA2B92">
              <w:rPr>
                <w:lang w:val="en-US"/>
              </w:rPr>
              <w:t>Aircraft change</w:t>
            </w:r>
          </w:p>
        </w:tc>
      </w:tr>
      <w:tr w:rsidR="00B67E71" w:rsidRPr="00DA2B92" w:rsidTr="00DA2B92">
        <w:tc>
          <w:tcPr>
            <w:tcW w:w="0" w:type="auto"/>
          </w:tcPr>
          <w:p w:rsidR="00B67E71" w:rsidRPr="00DA2B92" w:rsidRDefault="00B67E71" w:rsidP="00DA2B92">
            <w:pPr>
              <w:pStyle w:val="BodyTextNew"/>
              <w:ind w:left="0"/>
              <w:jc w:val="center"/>
              <w:rPr>
                <w:lang w:val="en-US"/>
              </w:rPr>
            </w:pPr>
            <w:r>
              <w:object w:dxaOrig="1020" w:dyaOrig="405">
                <v:shape id="_x0000_i1065" type="#_x0000_t75" style="width:51pt;height:20.25pt" o:ole="">
                  <v:imagedata r:id="rId29" o:title=""/>
                </v:shape>
                <o:OLEObject Type="Embed" ProgID="PBrush" ShapeID="_x0000_i1065" DrawAspect="Content" ObjectID="_1423402400" r:id="rId30"/>
              </w:object>
            </w:r>
          </w:p>
        </w:tc>
        <w:tc>
          <w:tcPr>
            <w:tcW w:w="0" w:type="auto"/>
          </w:tcPr>
          <w:p w:rsidR="0018767E" w:rsidRPr="00DA2B92" w:rsidRDefault="00B67E71" w:rsidP="00DA2B92">
            <w:pPr>
              <w:pStyle w:val="BodyTextNew"/>
              <w:ind w:left="0"/>
              <w:rPr>
                <w:lang w:val="en-US"/>
              </w:rPr>
            </w:pPr>
            <w:r w:rsidRPr="00DA2B92">
              <w:rPr>
                <w:lang w:val="en-US"/>
              </w:rPr>
              <w:t>AC-</w:t>
            </w:r>
            <w:proofErr w:type="spellStart"/>
            <w:r w:rsidRPr="00DA2B92">
              <w:rPr>
                <w:lang w:val="en-US"/>
              </w:rPr>
              <w:t>qual</w:t>
            </w:r>
            <w:proofErr w:type="spellEnd"/>
            <w:r w:rsidRPr="00DA2B92">
              <w:rPr>
                <w:lang w:val="en-US"/>
              </w:rPr>
              <w:t xml:space="preserve"> marker </w:t>
            </w:r>
            <w:r w:rsidR="005C7557" w:rsidRPr="00DA2B92">
              <w:rPr>
                <w:lang w:val="en-US"/>
              </w:rPr>
              <w:t>group 1</w:t>
            </w:r>
            <w:r w:rsidR="0018767E" w:rsidRPr="00DA2B92">
              <w:rPr>
                <w:lang w:val="en-US"/>
              </w:rPr>
              <w:t xml:space="preserve">, set parameter </w:t>
            </w:r>
          </w:p>
          <w:p w:rsidR="00B67E71" w:rsidRPr="00DA2B92" w:rsidRDefault="0018767E" w:rsidP="00DA2B92">
            <w:pPr>
              <w:pStyle w:val="BodyTextNew"/>
              <w:ind w:left="0"/>
              <w:rPr>
                <w:lang w:val="en-US"/>
              </w:rPr>
            </w:pPr>
            <w:r w:rsidRPr="00DA2B92">
              <w:rPr>
                <w:lang w:val="en-US"/>
              </w:rPr>
              <w:t>in visualization tab</w:t>
            </w:r>
          </w:p>
        </w:tc>
      </w:tr>
      <w:tr w:rsidR="00B67E71" w:rsidRPr="00DA2B92" w:rsidTr="00DA2B92">
        <w:tc>
          <w:tcPr>
            <w:tcW w:w="0" w:type="auto"/>
          </w:tcPr>
          <w:p w:rsidR="00B67E71" w:rsidRPr="00DA2B92" w:rsidRDefault="00B67E71" w:rsidP="00DA2B92">
            <w:pPr>
              <w:pStyle w:val="BodyTextNew"/>
              <w:ind w:left="0"/>
              <w:jc w:val="center"/>
              <w:rPr>
                <w:lang w:val="en-US"/>
              </w:rPr>
            </w:pPr>
            <w:r>
              <w:object w:dxaOrig="1380" w:dyaOrig="480">
                <v:shape id="_x0000_i1066" type="#_x0000_t75" style="width:69pt;height:24pt" o:ole="">
                  <v:imagedata r:id="rId31" o:title=""/>
                </v:shape>
                <o:OLEObject Type="Embed" ProgID="PBrush" ShapeID="_x0000_i1066" DrawAspect="Content" ObjectID="_1423402401" r:id="rId32"/>
              </w:object>
            </w:r>
          </w:p>
        </w:tc>
        <w:tc>
          <w:tcPr>
            <w:tcW w:w="0" w:type="auto"/>
          </w:tcPr>
          <w:p w:rsidR="0018767E" w:rsidRPr="00DA2B92" w:rsidRDefault="00B67E71" w:rsidP="00DA2B92">
            <w:pPr>
              <w:pStyle w:val="BodyTextNew"/>
              <w:ind w:left="0"/>
              <w:rPr>
                <w:lang w:val="en-US"/>
              </w:rPr>
            </w:pPr>
            <w:r w:rsidRPr="00DA2B92">
              <w:rPr>
                <w:lang w:val="en-US"/>
              </w:rPr>
              <w:t>AC-</w:t>
            </w:r>
            <w:proofErr w:type="spellStart"/>
            <w:r w:rsidRPr="00DA2B92">
              <w:rPr>
                <w:lang w:val="en-US"/>
              </w:rPr>
              <w:t>qual</w:t>
            </w:r>
            <w:proofErr w:type="spellEnd"/>
            <w:r w:rsidRPr="00DA2B92">
              <w:rPr>
                <w:lang w:val="en-US"/>
              </w:rPr>
              <w:t xml:space="preserve"> marker</w:t>
            </w:r>
            <w:r w:rsidR="005C7557" w:rsidRPr="00DA2B92">
              <w:rPr>
                <w:lang w:val="en-US"/>
              </w:rPr>
              <w:t xml:space="preserve"> group 2</w:t>
            </w:r>
            <w:r w:rsidR="0018767E" w:rsidRPr="00DA2B92">
              <w:rPr>
                <w:lang w:val="en-US"/>
              </w:rPr>
              <w:t xml:space="preserve">, set parameter </w:t>
            </w:r>
          </w:p>
          <w:p w:rsidR="00B67E71" w:rsidRPr="00DA2B92" w:rsidRDefault="0018767E" w:rsidP="00DA2B92">
            <w:pPr>
              <w:pStyle w:val="BodyTextNew"/>
              <w:ind w:left="0"/>
              <w:rPr>
                <w:lang w:val="en-US"/>
              </w:rPr>
            </w:pPr>
            <w:r w:rsidRPr="00DA2B92">
              <w:rPr>
                <w:lang w:val="en-US"/>
              </w:rPr>
              <w:t>in visualization tab</w:t>
            </w:r>
          </w:p>
        </w:tc>
      </w:tr>
      <w:tr w:rsidR="00DE262B" w:rsidRPr="00DA2B92" w:rsidTr="00DA2B92">
        <w:tc>
          <w:tcPr>
            <w:tcW w:w="0" w:type="auto"/>
          </w:tcPr>
          <w:p w:rsidR="00DE262B" w:rsidRDefault="00C04110" w:rsidP="00DA2B92">
            <w:pPr>
              <w:pStyle w:val="BodyTextNew"/>
              <w:ind w:left="0"/>
              <w:jc w:val="center"/>
            </w:pPr>
            <w:r>
              <w:object w:dxaOrig="945" w:dyaOrig="390">
                <v:shape id="_x0000_i1067" type="#_x0000_t75" style="width:47.25pt;height:19.5pt" o:ole="">
                  <v:imagedata r:id="rId33" o:title=""/>
                </v:shape>
                <o:OLEObject Type="Embed" ProgID="PBrush" ShapeID="_x0000_i1067" DrawAspect="Content" ObjectID="_1423402402" r:id="rId34"/>
              </w:object>
            </w:r>
          </w:p>
        </w:tc>
        <w:tc>
          <w:tcPr>
            <w:tcW w:w="0" w:type="auto"/>
          </w:tcPr>
          <w:p w:rsidR="00DE262B" w:rsidRPr="00DA2B92" w:rsidRDefault="00C04110" w:rsidP="00DA2B92">
            <w:pPr>
              <w:pStyle w:val="BodyTextNew"/>
              <w:ind w:left="0"/>
              <w:rPr>
                <w:lang w:val="en-US"/>
              </w:rPr>
            </w:pPr>
            <w:r w:rsidRPr="00DA2B92">
              <w:rPr>
                <w:lang w:val="en-US"/>
              </w:rPr>
              <w:t>Connection locked (Trip view only)</w:t>
            </w:r>
          </w:p>
        </w:tc>
      </w:tr>
    </w:tbl>
    <w:p w:rsidR="00245051" w:rsidRPr="00245051" w:rsidRDefault="00245051" w:rsidP="00245051">
      <w:pPr>
        <w:rPr>
          <w:lang w:val="en-US"/>
        </w:rPr>
      </w:pPr>
    </w:p>
    <w:p w:rsidR="00EA2952" w:rsidRPr="00EA2952" w:rsidRDefault="00191509" w:rsidP="004D7C59">
      <w:pPr>
        <w:pStyle w:val="Heading2"/>
        <w:rPr>
          <w:lang w:val="en-US"/>
        </w:rPr>
      </w:pPr>
      <w:bookmarkStart w:id="77" w:name="_Toc339275274"/>
      <w:r>
        <w:rPr>
          <w:lang w:val="en-US"/>
        </w:rPr>
        <w:t>Tracking</w:t>
      </w:r>
      <w:bookmarkEnd w:id="77"/>
    </w:p>
    <w:p w:rsidR="00815A78" w:rsidRDefault="00EA2952" w:rsidP="00EA2952">
      <w:pPr>
        <w:pStyle w:val="Heading3"/>
        <w:rPr>
          <w:lang w:val="en-US"/>
        </w:rPr>
      </w:pPr>
      <w:bookmarkStart w:id="78" w:name="_Toc339275275"/>
      <w:r>
        <w:rPr>
          <w:lang w:val="en-US"/>
        </w:rPr>
        <w:t>Background colors</w:t>
      </w:r>
      <w:bookmarkEnd w:id="78"/>
    </w:p>
    <w:p w:rsidR="004D7C59" w:rsidRDefault="004D7C59" w:rsidP="004D7C59">
      <w:pPr>
        <w:pStyle w:val="Caption"/>
        <w:keepNext/>
      </w:pPr>
      <w:r>
        <w:t xml:space="preserve">Table </w:t>
      </w:r>
      <w:fldSimple w:instr=" SEQ Table \* ARABIC ">
        <w:r w:rsidR="00012D74">
          <w:rPr>
            <w:noProof/>
          </w:rPr>
          <w:t>35</w:t>
        </w:r>
      </w:fldSimple>
      <w:r>
        <w:t xml:space="preserve">: Leg background </w:t>
      </w:r>
      <w:proofErr w:type="spellStart"/>
      <w:r>
        <w:t>colors</w:t>
      </w:r>
      <w:proofErr w:type="spellEnd"/>
      <w:r>
        <w:t xml:space="preserve"> for tracking</w:t>
      </w:r>
    </w:p>
    <w:p w:rsidR="005F3097" w:rsidRPr="0098464A" w:rsidRDefault="005F3097" w:rsidP="005F3097">
      <w:pPr>
        <w:rPr>
          <w:lang w:val="en-US"/>
        </w:rPr>
      </w:pPr>
    </w:p>
    <w:tbl>
      <w:tblPr>
        <w:tblW w:w="0" w:type="auto"/>
        <w:tblLook w:val="01E0"/>
      </w:tblPr>
      <w:tblGrid>
        <w:gridCol w:w="222"/>
        <w:gridCol w:w="1356"/>
        <w:gridCol w:w="5535"/>
      </w:tblGrid>
      <w:tr w:rsidR="004D7C59" w:rsidRPr="00DA2B92" w:rsidTr="00DA2B92">
        <w:tc>
          <w:tcPr>
            <w:tcW w:w="0" w:type="auto"/>
            <w:tcBorders>
              <w:right w:val="single" w:sz="4" w:space="0" w:color="auto"/>
            </w:tcBorders>
            <w:shd w:val="clear" w:color="auto" w:fill="auto"/>
          </w:tcPr>
          <w:p w:rsidR="004D7C59" w:rsidRPr="00DA2B92" w:rsidRDefault="004D7C59" w:rsidP="00DA2B92">
            <w:pPr>
              <w:pStyle w:val="BodyTextNew"/>
              <w:ind w:left="0"/>
              <w:jc w:val="center"/>
              <w:rPr>
                <w:lang w:val="en-US"/>
              </w:rPr>
            </w:pPr>
          </w:p>
        </w:tc>
        <w:tc>
          <w:tcPr>
            <w:tcW w:w="0" w:type="auto"/>
            <w:tcBorders>
              <w:top w:val="single" w:sz="4" w:space="0" w:color="auto"/>
              <w:bottom w:val="single" w:sz="4" w:space="0" w:color="auto"/>
              <w:right w:val="single" w:sz="4" w:space="0" w:color="auto"/>
            </w:tcBorders>
            <w:shd w:val="clear" w:color="auto" w:fill="auto"/>
          </w:tcPr>
          <w:p w:rsidR="004D7C59" w:rsidRPr="00DA2B92" w:rsidRDefault="00D4272C" w:rsidP="00DA2B92">
            <w:pPr>
              <w:pStyle w:val="BodyTextNew"/>
              <w:ind w:left="0"/>
              <w:jc w:val="center"/>
              <w:rPr>
                <w:lang w:val="en-US"/>
              </w:rPr>
            </w:pPr>
            <w:r>
              <w:rPr>
                <w:noProof/>
                <w:lang w:val="sv-SE" w:eastAsia="sv-SE"/>
              </w:rPr>
              <w:drawing>
                <wp:inline distT="0" distB="0" distL="0" distR="0">
                  <wp:extent cx="676275" cy="219075"/>
                  <wp:effectExtent l="19050" t="0" r="9525" b="0"/>
                  <wp:docPr id="55" name="Picture 5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
                          <pic:cNvPicPr>
                            <a:picLocks noChangeAspect="1" noChangeArrowheads="1"/>
                          </pic:cNvPicPr>
                        </pic:nvPicPr>
                        <pic:blipFill>
                          <a:blip r:embed="rId11" cstate="print"/>
                          <a:srcRect/>
                          <a:stretch>
                            <a:fillRect/>
                          </a:stretch>
                        </pic:blipFill>
                        <pic:spPr bwMode="auto">
                          <a:xfrm>
                            <a:off x="0" y="0"/>
                            <a:ext cx="676275" cy="219075"/>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D7C59" w:rsidRPr="00DA2B92" w:rsidRDefault="004D7C59" w:rsidP="00DA2B92">
            <w:pPr>
              <w:pStyle w:val="BodyTextNew"/>
              <w:ind w:left="0"/>
              <w:rPr>
                <w:lang w:val="en-US"/>
              </w:rPr>
            </w:pPr>
            <w:r w:rsidRPr="00DA2B92">
              <w:rPr>
                <w:lang w:val="en-US"/>
              </w:rPr>
              <w:t>Normal flight leg color</w:t>
            </w:r>
          </w:p>
        </w:tc>
      </w:tr>
      <w:tr w:rsidR="004D7C59" w:rsidRPr="00DA2B92" w:rsidTr="00DA2B92">
        <w:tc>
          <w:tcPr>
            <w:tcW w:w="0" w:type="auto"/>
            <w:tcBorders>
              <w:right w:val="single" w:sz="4" w:space="0" w:color="auto"/>
            </w:tcBorders>
            <w:shd w:val="clear" w:color="auto" w:fill="auto"/>
          </w:tcPr>
          <w:p w:rsidR="004D7C59" w:rsidRPr="00DA2B92" w:rsidRDefault="004D7C59" w:rsidP="00DA2B92">
            <w:pPr>
              <w:pStyle w:val="BodyTextNew"/>
              <w:ind w:left="0"/>
              <w:jc w:val="center"/>
              <w:rPr>
                <w:lang w:val="en-US"/>
              </w:rPr>
            </w:pPr>
          </w:p>
        </w:tc>
        <w:tc>
          <w:tcPr>
            <w:tcW w:w="0" w:type="auto"/>
            <w:tcBorders>
              <w:top w:val="single" w:sz="4" w:space="0" w:color="auto"/>
              <w:bottom w:val="single" w:sz="4" w:space="0" w:color="auto"/>
              <w:right w:val="single" w:sz="4" w:space="0" w:color="auto"/>
            </w:tcBorders>
            <w:shd w:val="clear" w:color="auto" w:fill="auto"/>
          </w:tcPr>
          <w:p w:rsidR="004D7C59" w:rsidRPr="00DA2B92" w:rsidRDefault="004D7C59" w:rsidP="00DA2B92">
            <w:pPr>
              <w:pStyle w:val="BodyTextNew"/>
              <w:ind w:left="0"/>
              <w:jc w:val="center"/>
              <w:rPr>
                <w:lang w:val="en-US"/>
              </w:rPr>
            </w:pPr>
            <w:r>
              <w:object w:dxaOrig="1035" w:dyaOrig="345">
                <v:shape id="_x0000_i1068" type="#_x0000_t75" style="width:51.75pt;height:17.25pt" o:ole="">
                  <v:imagedata r:id="rId35" o:title=""/>
                </v:shape>
                <o:OLEObject Type="Embed" ProgID="PBrush" ShapeID="_x0000_i1068" DrawAspect="Content" ObjectID="_1423402403" r:id="rId36"/>
              </w:objec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D7C59" w:rsidRPr="00DA2B92" w:rsidRDefault="004D7C59" w:rsidP="00DA2B92">
            <w:pPr>
              <w:pStyle w:val="BodyTextNew"/>
              <w:ind w:left="0"/>
              <w:rPr>
                <w:lang w:val="en-US"/>
              </w:rPr>
            </w:pPr>
            <w:r w:rsidRPr="00DA2B92">
              <w:rPr>
                <w:lang w:val="en-US"/>
              </w:rPr>
              <w:t>Flight leg under crewed service need (roster view only)</w:t>
            </w:r>
          </w:p>
        </w:tc>
      </w:tr>
      <w:tr w:rsidR="004D7C59" w:rsidRPr="00DA2B92" w:rsidTr="00DA2B92">
        <w:tc>
          <w:tcPr>
            <w:tcW w:w="0" w:type="auto"/>
            <w:tcBorders>
              <w:right w:val="single" w:sz="4" w:space="0" w:color="auto"/>
            </w:tcBorders>
            <w:shd w:val="clear" w:color="auto" w:fill="auto"/>
          </w:tcPr>
          <w:p w:rsidR="004D7C59" w:rsidRPr="00DA2B92" w:rsidRDefault="004D7C59" w:rsidP="00DA2B92">
            <w:pPr>
              <w:pStyle w:val="BodyTextNew"/>
              <w:ind w:left="0"/>
              <w:jc w:val="center"/>
              <w:rPr>
                <w:lang w:val="en-US"/>
              </w:rPr>
            </w:pPr>
          </w:p>
        </w:tc>
        <w:tc>
          <w:tcPr>
            <w:tcW w:w="0" w:type="auto"/>
            <w:tcBorders>
              <w:top w:val="single" w:sz="4" w:space="0" w:color="auto"/>
              <w:bottom w:val="single" w:sz="4" w:space="0" w:color="auto"/>
              <w:right w:val="single" w:sz="4" w:space="0" w:color="auto"/>
            </w:tcBorders>
            <w:shd w:val="clear" w:color="auto" w:fill="auto"/>
          </w:tcPr>
          <w:p w:rsidR="004D7C59" w:rsidRPr="00DA2B92" w:rsidRDefault="004D7C59" w:rsidP="00DA2B92">
            <w:pPr>
              <w:pStyle w:val="BodyTextNew"/>
              <w:ind w:left="0"/>
              <w:jc w:val="center"/>
              <w:rPr>
                <w:lang w:val="en-US"/>
              </w:rPr>
            </w:pPr>
            <w:r>
              <w:object w:dxaOrig="1035" w:dyaOrig="345">
                <v:shape id="_x0000_i1069" type="#_x0000_t75" style="width:51.75pt;height:17.25pt" o:ole="">
                  <v:imagedata r:id="rId37" o:title=""/>
                </v:shape>
                <o:OLEObject Type="Embed" ProgID="PBrush" ShapeID="_x0000_i1069" DrawAspect="Content" ObjectID="_1423402404" r:id="rId38"/>
              </w:objec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D7C59" w:rsidRPr="00DA2B92" w:rsidRDefault="004D7C59" w:rsidP="00DA2B92">
            <w:pPr>
              <w:pStyle w:val="BodyTextNew"/>
              <w:ind w:left="0"/>
              <w:rPr>
                <w:lang w:val="en-US"/>
              </w:rPr>
            </w:pPr>
            <w:r w:rsidRPr="00DA2B92">
              <w:rPr>
                <w:lang w:val="en-US"/>
              </w:rPr>
              <w:t>Flight leg under crewed JAR need (roster view only)</w:t>
            </w:r>
          </w:p>
        </w:tc>
      </w:tr>
      <w:tr w:rsidR="004D7C59" w:rsidRPr="00DA2B92" w:rsidTr="00DA2B92">
        <w:tc>
          <w:tcPr>
            <w:tcW w:w="0" w:type="auto"/>
            <w:tcBorders>
              <w:right w:val="single" w:sz="4" w:space="0" w:color="auto"/>
            </w:tcBorders>
            <w:shd w:val="clear" w:color="auto" w:fill="auto"/>
          </w:tcPr>
          <w:p w:rsidR="004D7C59" w:rsidRDefault="004D7C59" w:rsidP="00DA2B92">
            <w:pPr>
              <w:pStyle w:val="BodyTextNew"/>
              <w:ind w:left="0"/>
              <w:jc w:val="center"/>
            </w:pPr>
          </w:p>
        </w:tc>
        <w:tc>
          <w:tcPr>
            <w:tcW w:w="0" w:type="auto"/>
            <w:tcBorders>
              <w:top w:val="single" w:sz="4" w:space="0" w:color="auto"/>
              <w:bottom w:val="single" w:sz="4" w:space="0" w:color="auto"/>
              <w:right w:val="single" w:sz="4" w:space="0" w:color="auto"/>
            </w:tcBorders>
            <w:shd w:val="clear" w:color="auto" w:fill="auto"/>
          </w:tcPr>
          <w:p w:rsidR="004D7C59" w:rsidRDefault="004D7C59" w:rsidP="00DA2B92">
            <w:pPr>
              <w:pStyle w:val="BodyTextNew"/>
              <w:ind w:left="0"/>
              <w:jc w:val="center"/>
            </w:pPr>
            <w:r>
              <w:object w:dxaOrig="1035" w:dyaOrig="345">
                <v:shape id="_x0000_i1070" type="#_x0000_t75" style="width:51.75pt;height:17.25pt" o:ole="">
                  <v:imagedata r:id="rId39" o:title=""/>
                </v:shape>
                <o:OLEObject Type="Embed" ProgID="PBrush" ShapeID="_x0000_i1070" DrawAspect="Content" ObjectID="_1423402405" r:id="rId40"/>
              </w:objec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D7C59" w:rsidRPr="00DA2B92" w:rsidRDefault="004D7C59" w:rsidP="00DA2B92">
            <w:pPr>
              <w:pStyle w:val="BodyTextNew"/>
              <w:ind w:left="0"/>
              <w:rPr>
                <w:lang w:val="en-US"/>
              </w:rPr>
            </w:pPr>
            <w:r w:rsidRPr="00DA2B92">
              <w:rPr>
                <w:lang w:val="en-US"/>
              </w:rPr>
              <w:t>Normal flight leg over crewed (roster view only)</w:t>
            </w:r>
          </w:p>
        </w:tc>
      </w:tr>
      <w:tr w:rsidR="004D7C59" w:rsidRPr="00DA2B92" w:rsidTr="00DA2B92">
        <w:tc>
          <w:tcPr>
            <w:tcW w:w="0" w:type="auto"/>
            <w:tcBorders>
              <w:right w:val="single" w:sz="4" w:space="0" w:color="auto"/>
            </w:tcBorders>
            <w:shd w:val="clear" w:color="auto" w:fill="auto"/>
          </w:tcPr>
          <w:p w:rsidR="004D7C59" w:rsidRPr="00DA2B92" w:rsidRDefault="004D7C59" w:rsidP="00DA2B92">
            <w:pPr>
              <w:pStyle w:val="BodyTextNew"/>
              <w:ind w:left="0"/>
              <w:jc w:val="center"/>
              <w:rPr>
                <w:lang w:val="en-US"/>
              </w:rPr>
            </w:pPr>
          </w:p>
        </w:tc>
        <w:tc>
          <w:tcPr>
            <w:tcW w:w="0" w:type="auto"/>
            <w:tcBorders>
              <w:top w:val="single" w:sz="4" w:space="0" w:color="auto"/>
              <w:bottom w:val="single" w:sz="4" w:space="0" w:color="auto"/>
              <w:right w:val="single" w:sz="4" w:space="0" w:color="auto"/>
            </w:tcBorders>
            <w:shd w:val="clear" w:color="auto" w:fill="auto"/>
          </w:tcPr>
          <w:p w:rsidR="004D7C59" w:rsidRPr="00DA2B92" w:rsidRDefault="00D4272C" w:rsidP="00DA2B92">
            <w:pPr>
              <w:pStyle w:val="BodyTextNew"/>
              <w:ind w:left="0"/>
              <w:jc w:val="center"/>
              <w:rPr>
                <w:lang w:val="en-US"/>
              </w:rPr>
            </w:pPr>
            <w:r>
              <w:rPr>
                <w:noProof/>
                <w:lang w:val="sv-SE" w:eastAsia="sv-SE"/>
              </w:rPr>
              <w:drawing>
                <wp:inline distT="0" distB="0" distL="0" distR="0">
                  <wp:extent cx="657225" cy="209550"/>
                  <wp:effectExtent l="19050" t="0" r="9525" b="0"/>
                  <wp:docPr id="59" name="Picture 5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12"/>
                          <pic:cNvPicPr>
                            <a:picLocks noChangeAspect="1" noChangeArrowheads="1"/>
                          </pic:cNvPicPr>
                        </pic:nvPicPr>
                        <pic:blipFill>
                          <a:blip r:embed="rId12" cstate="print"/>
                          <a:srcRect/>
                          <a:stretch>
                            <a:fillRect/>
                          </a:stretch>
                        </pic:blipFill>
                        <pic:spPr bwMode="auto">
                          <a:xfrm>
                            <a:off x="0" y="0"/>
                            <a:ext cx="657225" cy="20955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D7C59" w:rsidRPr="00DA2B92" w:rsidRDefault="004D7C59" w:rsidP="00DA2B92">
            <w:pPr>
              <w:pStyle w:val="BodyTextNew"/>
              <w:ind w:left="0"/>
              <w:rPr>
                <w:lang w:val="en-US"/>
              </w:rPr>
            </w:pPr>
            <w:r w:rsidRPr="00DA2B92">
              <w:rPr>
                <w:lang w:val="en-US"/>
              </w:rPr>
              <w:t>Overbooked flight leg/ground training (trip view only)</w:t>
            </w:r>
          </w:p>
        </w:tc>
      </w:tr>
      <w:tr w:rsidR="004D7C59" w:rsidRPr="00DA2B92" w:rsidTr="00DA2B92">
        <w:tc>
          <w:tcPr>
            <w:tcW w:w="0" w:type="auto"/>
            <w:tcBorders>
              <w:right w:val="single" w:sz="4" w:space="0" w:color="auto"/>
            </w:tcBorders>
            <w:shd w:val="clear" w:color="auto" w:fill="auto"/>
          </w:tcPr>
          <w:p w:rsidR="004D7C59" w:rsidRPr="00DA2B92" w:rsidRDefault="004D7C59" w:rsidP="00DA2B92">
            <w:pPr>
              <w:pStyle w:val="BodyTextNew"/>
              <w:ind w:left="0"/>
              <w:jc w:val="center"/>
              <w:rPr>
                <w:lang w:val="en-US"/>
              </w:rPr>
            </w:pPr>
          </w:p>
        </w:tc>
        <w:tc>
          <w:tcPr>
            <w:tcW w:w="0" w:type="auto"/>
            <w:tcBorders>
              <w:top w:val="single" w:sz="4" w:space="0" w:color="auto"/>
              <w:bottom w:val="single" w:sz="4" w:space="0" w:color="auto"/>
              <w:right w:val="single" w:sz="4" w:space="0" w:color="auto"/>
            </w:tcBorders>
            <w:shd w:val="clear" w:color="auto" w:fill="auto"/>
          </w:tcPr>
          <w:p w:rsidR="004D7C59" w:rsidRPr="00DA2B92" w:rsidRDefault="00D4272C" w:rsidP="00DA2B92">
            <w:pPr>
              <w:pStyle w:val="BodyTextNew"/>
              <w:ind w:left="0"/>
              <w:jc w:val="center"/>
              <w:rPr>
                <w:lang w:val="en-US"/>
              </w:rPr>
            </w:pPr>
            <w:r>
              <w:rPr>
                <w:noProof/>
                <w:lang w:val="sv-SE" w:eastAsia="sv-SE"/>
              </w:rPr>
              <w:drawing>
                <wp:inline distT="0" distB="0" distL="0" distR="0">
                  <wp:extent cx="657225" cy="219075"/>
                  <wp:effectExtent l="19050" t="0" r="9525" b="0"/>
                  <wp:docPr id="60" name="Picture 60"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11"/>
                          <pic:cNvPicPr>
                            <a:picLocks noChangeAspect="1" noChangeArrowheads="1"/>
                          </pic:cNvPicPr>
                        </pic:nvPicPr>
                        <pic:blipFill>
                          <a:blip r:embed="rId13" cstate="print"/>
                          <a:srcRect/>
                          <a:stretch>
                            <a:fillRect/>
                          </a:stretch>
                        </pic:blipFill>
                        <pic:spPr bwMode="auto">
                          <a:xfrm>
                            <a:off x="0" y="0"/>
                            <a:ext cx="657225" cy="219075"/>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D7C59" w:rsidRPr="00DA2B92" w:rsidRDefault="004D7C59" w:rsidP="00DA2B92">
            <w:pPr>
              <w:pStyle w:val="BodyTextNew"/>
              <w:ind w:left="0"/>
              <w:rPr>
                <w:lang w:val="en-US"/>
              </w:rPr>
            </w:pPr>
            <w:r w:rsidRPr="00DA2B92">
              <w:rPr>
                <w:lang w:val="en-US"/>
              </w:rPr>
              <w:t>Deadheading crew</w:t>
            </w:r>
          </w:p>
        </w:tc>
      </w:tr>
      <w:tr w:rsidR="004D7C59" w:rsidRPr="00DA2B92" w:rsidTr="00DA2B92">
        <w:tc>
          <w:tcPr>
            <w:tcW w:w="0" w:type="auto"/>
            <w:tcBorders>
              <w:right w:val="single" w:sz="4" w:space="0" w:color="auto"/>
            </w:tcBorders>
            <w:shd w:val="clear" w:color="auto" w:fill="auto"/>
          </w:tcPr>
          <w:p w:rsidR="004D7C59" w:rsidRPr="00DA2B92" w:rsidRDefault="004D7C59" w:rsidP="00DA2B92">
            <w:pPr>
              <w:pStyle w:val="BodyTextNew"/>
              <w:ind w:left="0"/>
              <w:jc w:val="center"/>
              <w:rPr>
                <w:lang w:val="en-US"/>
              </w:rPr>
            </w:pPr>
          </w:p>
        </w:tc>
        <w:tc>
          <w:tcPr>
            <w:tcW w:w="0" w:type="auto"/>
            <w:tcBorders>
              <w:top w:val="single" w:sz="4" w:space="0" w:color="auto"/>
              <w:bottom w:val="single" w:sz="4" w:space="0" w:color="auto"/>
              <w:right w:val="single" w:sz="4" w:space="0" w:color="auto"/>
            </w:tcBorders>
            <w:shd w:val="clear" w:color="auto" w:fill="auto"/>
          </w:tcPr>
          <w:p w:rsidR="004D7C59" w:rsidRPr="00DA2B92" w:rsidRDefault="004D7C59" w:rsidP="00DA2B92">
            <w:pPr>
              <w:pStyle w:val="BodyTextNew"/>
              <w:ind w:left="0"/>
              <w:jc w:val="center"/>
              <w:rPr>
                <w:lang w:val="en-US"/>
              </w:rPr>
            </w:pPr>
            <w:r>
              <w:object w:dxaOrig="1035" w:dyaOrig="345">
                <v:shape id="_x0000_i1071" type="#_x0000_t75" style="width:51.75pt;height:17.25pt" o:ole="">
                  <v:imagedata r:id="rId41" o:title=""/>
                </v:shape>
                <o:OLEObject Type="Embed" ProgID="PBrush" ShapeID="_x0000_i1071" DrawAspect="Content" ObjectID="_1423402406" r:id="rId42"/>
              </w:objec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D7C59" w:rsidRPr="00DA2B92" w:rsidRDefault="004D7C59" w:rsidP="00DA2B92">
            <w:pPr>
              <w:pStyle w:val="BodyTextNew"/>
              <w:ind w:left="0"/>
              <w:rPr>
                <w:lang w:val="en-US"/>
              </w:rPr>
            </w:pPr>
            <w:r w:rsidRPr="00DA2B92">
              <w:rPr>
                <w:lang w:val="en-US"/>
              </w:rPr>
              <w:t>Ground transport</w:t>
            </w:r>
          </w:p>
        </w:tc>
      </w:tr>
      <w:tr w:rsidR="004D7C59" w:rsidRPr="00DA2B92" w:rsidTr="00DA2B92">
        <w:tc>
          <w:tcPr>
            <w:tcW w:w="0" w:type="auto"/>
            <w:tcBorders>
              <w:right w:val="single" w:sz="4" w:space="0" w:color="auto"/>
            </w:tcBorders>
            <w:shd w:val="clear" w:color="auto" w:fill="auto"/>
          </w:tcPr>
          <w:p w:rsidR="004D7C59" w:rsidRPr="00DA2B92" w:rsidRDefault="004D7C59" w:rsidP="00DA2B92">
            <w:pPr>
              <w:pStyle w:val="BodyTextNew"/>
              <w:ind w:left="0"/>
              <w:jc w:val="center"/>
              <w:rPr>
                <w:lang w:val="en-US"/>
              </w:rPr>
            </w:pPr>
          </w:p>
        </w:tc>
        <w:tc>
          <w:tcPr>
            <w:tcW w:w="0" w:type="auto"/>
            <w:tcBorders>
              <w:top w:val="single" w:sz="4" w:space="0" w:color="auto"/>
              <w:bottom w:val="single" w:sz="4" w:space="0" w:color="auto"/>
              <w:right w:val="single" w:sz="4" w:space="0" w:color="auto"/>
            </w:tcBorders>
            <w:shd w:val="clear" w:color="auto" w:fill="auto"/>
          </w:tcPr>
          <w:p w:rsidR="004D7C59" w:rsidRPr="00DA2B92" w:rsidRDefault="00D4272C" w:rsidP="00DA2B92">
            <w:pPr>
              <w:pStyle w:val="BodyTextNew"/>
              <w:ind w:left="0"/>
              <w:jc w:val="center"/>
              <w:rPr>
                <w:lang w:val="en-US"/>
              </w:rPr>
            </w:pPr>
            <w:r>
              <w:rPr>
                <w:noProof/>
                <w:lang w:val="sv-SE" w:eastAsia="sv-SE"/>
              </w:rPr>
              <w:drawing>
                <wp:inline distT="0" distB="0" distL="0" distR="0">
                  <wp:extent cx="657225" cy="209550"/>
                  <wp:effectExtent l="19050" t="0" r="9525" b="0"/>
                  <wp:docPr id="62" name="Picture 62"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17"/>
                          <pic:cNvPicPr>
                            <a:picLocks noChangeAspect="1" noChangeArrowheads="1"/>
                          </pic:cNvPicPr>
                        </pic:nvPicPr>
                        <pic:blipFill>
                          <a:blip r:embed="rId43" cstate="print"/>
                          <a:srcRect/>
                          <a:stretch>
                            <a:fillRect/>
                          </a:stretch>
                        </pic:blipFill>
                        <pic:spPr bwMode="auto">
                          <a:xfrm>
                            <a:off x="0" y="0"/>
                            <a:ext cx="657225" cy="20955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D7C59" w:rsidRPr="00DA2B92" w:rsidRDefault="004D7C59" w:rsidP="00DA2B92">
            <w:pPr>
              <w:pStyle w:val="BodyTextNew"/>
              <w:ind w:left="0"/>
              <w:rPr>
                <w:lang w:val="en-US"/>
              </w:rPr>
            </w:pPr>
            <w:r w:rsidRPr="00DA2B92">
              <w:rPr>
                <w:lang w:val="en-US"/>
              </w:rPr>
              <w:t>Canceled flight (also illegal)</w:t>
            </w:r>
          </w:p>
        </w:tc>
      </w:tr>
      <w:tr w:rsidR="004D7C59" w:rsidRPr="00DA2B92" w:rsidTr="00DA2B92">
        <w:tc>
          <w:tcPr>
            <w:tcW w:w="0" w:type="auto"/>
            <w:tcBorders>
              <w:right w:val="single" w:sz="4" w:space="0" w:color="auto"/>
            </w:tcBorders>
            <w:shd w:val="clear" w:color="auto" w:fill="auto"/>
          </w:tcPr>
          <w:p w:rsidR="004D7C59" w:rsidRPr="00DA2B92" w:rsidRDefault="004D7C59" w:rsidP="00DA2B92">
            <w:pPr>
              <w:pStyle w:val="BodyTextNew"/>
              <w:ind w:left="0"/>
              <w:jc w:val="center"/>
              <w:rPr>
                <w:lang w:val="en-US"/>
              </w:rPr>
            </w:pPr>
          </w:p>
        </w:tc>
        <w:tc>
          <w:tcPr>
            <w:tcW w:w="0" w:type="auto"/>
            <w:tcBorders>
              <w:top w:val="single" w:sz="4" w:space="0" w:color="auto"/>
              <w:bottom w:val="single" w:sz="4" w:space="0" w:color="auto"/>
              <w:right w:val="single" w:sz="4" w:space="0" w:color="auto"/>
            </w:tcBorders>
            <w:shd w:val="clear" w:color="auto" w:fill="auto"/>
          </w:tcPr>
          <w:p w:rsidR="004D7C59" w:rsidRPr="00DA2B92" w:rsidRDefault="004D7C59" w:rsidP="00DA2B92">
            <w:pPr>
              <w:pStyle w:val="BodyTextNew"/>
              <w:ind w:left="0"/>
              <w:jc w:val="center"/>
              <w:rPr>
                <w:lang w:val="en-US"/>
              </w:rPr>
            </w:pPr>
            <w:r>
              <w:object w:dxaOrig="1035" w:dyaOrig="345">
                <v:shape id="_x0000_i1072" type="#_x0000_t75" style="width:51.75pt;height:17.25pt" o:ole="">
                  <v:imagedata r:id="rId44" o:title=""/>
                </v:shape>
                <o:OLEObject Type="Embed" ProgID="PBrush" ShapeID="_x0000_i1072" DrawAspect="Content" ObjectID="_1423402407" r:id="rId45"/>
              </w:objec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D7C59" w:rsidRPr="00DA2B92" w:rsidRDefault="004D7C59" w:rsidP="00DA2B92">
            <w:pPr>
              <w:pStyle w:val="BodyTextNew"/>
              <w:ind w:left="0"/>
              <w:rPr>
                <w:lang w:val="en-US"/>
              </w:rPr>
            </w:pPr>
            <w:r w:rsidRPr="00DA2B92">
              <w:rPr>
                <w:lang w:val="en-US"/>
              </w:rPr>
              <w:t>Manually created flight</w:t>
            </w:r>
          </w:p>
        </w:tc>
      </w:tr>
      <w:tr w:rsidR="004D7C59" w:rsidRPr="00DA2B92" w:rsidTr="00DA2B92">
        <w:tc>
          <w:tcPr>
            <w:tcW w:w="0" w:type="auto"/>
            <w:tcBorders>
              <w:right w:val="single" w:sz="4" w:space="0" w:color="auto"/>
            </w:tcBorders>
            <w:shd w:val="clear" w:color="auto" w:fill="auto"/>
          </w:tcPr>
          <w:p w:rsidR="004D7C59" w:rsidRPr="00DA2B92" w:rsidRDefault="004D7C59" w:rsidP="00DA2B92">
            <w:pPr>
              <w:pStyle w:val="BodyTextNew"/>
              <w:ind w:left="0"/>
              <w:jc w:val="center"/>
              <w:rPr>
                <w:lang w:val="en-US"/>
              </w:rPr>
            </w:pPr>
          </w:p>
        </w:tc>
        <w:tc>
          <w:tcPr>
            <w:tcW w:w="0" w:type="auto"/>
            <w:tcBorders>
              <w:top w:val="single" w:sz="4" w:space="0" w:color="auto"/>
              <w:bottom w:val="single" w:sz="4" w:space="0" w:color="auto"/>
              <w:right w:val="single" w:sz="4" w:space="0" w:color="auto"/>
            </w:tcBorders>
            <w:shd w:val="clear" w:color="auto" w:fill="auto"/>
          </w:tcPr>
          <w:p w:rsidR="004D7C59" w:rsidRPr="00DA2B92" w:rsidRDefault="00D4272C" w:rsidP="00DA2B92">
            <w:pPr>
              <w:pStyle w:val="BodyTextNew"/>
              <w:ind w:left="0"/>
              <w:jc w:val="center"/>
              <w:rPr>
                <w:lang w:val="en-US"/>
              </w:rPr>
            </w:pPr>
            <w:r>
              <w:rPr>
                <w:noProof/>
                <w:lang w:val="sv-SE" w:eastAsia="sv-SE"/>
              </w:rPr>
              <w:drawing>
                <wp:inline distT="0" distB="0" distL="0" distR="0">
                  <wp:extent cx="695325" cy="219075"/>
                  <wp:effectExtent l="19050" t="0" r="9525" b="0"/>
                  <wp:docPr id="64" name="Picture 6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13"/>
                          <pic:cNvPicPr>
                            <a:picLocks noChangeAspect="1" noChangeArrowheads="1"/>
                          </pic:cNvPicPr>
                        </pic:nvPicPr>
                        <pic:blipFill>
                          <a:blip r:embed="rId18" cstate="print"/>
                          <a:srcRect/>
                          <a:stretch>
                            <a:fillRect/>
                          </a:stretch>
                        </pic:blipFill>
                        <pic:spPr bwMode="auto">
                          <a:xfrm>
                            <a:off x="0" y="0"/>
                            <a:ext cx="695325" cy="219075"/>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D7C59" w:rsidRPr="00DA2B92" w:rsidRDefault="004D7C59" w:rsidP="00DA2B92">
            <w:pPr>
              <w:pStyle w:val="BodyTextNew"/>
              <w:ind w:left="0"/>
              <w:rPr>
                <w:lang w:val="en-US"/>
              </w:rPr>
            </w:pPr>
            <w:r w:rsidRPr="00DA2B92">
              <w:rPr>
                <w:lang w:val="en-US"/>
              </w:rPr>
              <w:t>Off duty activity</w:t>
            </w:r>
          </w:p>
        </w:tc>
      </w:tr>
      <w:tr w:rsidR="004D7C59" w:rsidRPr="00DA2B92" w:rsidTr="00DA2B92">
        <w:tc>
          <w:tcPr>
            <w:tcW w:w="0" w:type="auto"/>
            <w:tcBorders>
              <w:right w:val="single" w:sz="4" w:space="0" w:color="auto"/>
            </w:tcBorders>
            <w:shd w:val="clear" w:color="auto" w:fill="auto"/>
          </w:tcPr>
          <w:p w:rsidR="004D7C59" w:rsidRPr="00DA2B92" w:rsidRDefault="004D7C59" w:rsidP="00DA2B92">
            <w:pPr>
              <w:pStyle w:val="BodyTextNew"/>
              <w:ind w:left="0"/>
              <w:jc w:val="center"/>
              <w:rPr>
                <w:lang w:val="en-US"/>
              </w:rPr>
            </w:pPr>
          </w:p>
        </w:tc>
        <w:tc>
          <w:tcPr>
            <w:tcW w:w="0" w:type="auto"/>
            <w:tcBorders>
              <w:top w:val="single" w:sz="4" w:space="0" w:color="auto"/>
              <w:bottom w:val="single" w:sz="4" w:space="0" w:color="auto"/>
              <w:right w:val="single" w:sz="4" w:space="0" w:color="auto"/>
            </w:tcBorders>
            <w:shd w:val="clear" w:color="auto" w:fill="auto"/>
          </w:tcPr>
          <w:p w:rsidR="004D7C59" w:rsidRPr="00DA2B92" w:rsidRDefault="00D4272C" w:rsidP="00DA2B92">
            <w:pPr>
              <w:pStyle w:val="BodyTextNew"/>
              <w:ind w:left="0"/>
              <w:jc w:val="center"/>
              <w:rPr>
                <w:lang w:val="en-US"/>
              </w:rPr>
            </w:pPr>
            <w:r>
              <w:rPr>
                <w:noProof/>
                <w:lang w:val="sv-SE" w:eastAsia="sv-SE"/>
              </w:rPr>
              <w:drawing>
                <wp:inline distT="0" distB="0" distL="0" distR="0">
                  <wp:extent cx="638175" cy="219075"/>
                  <wp:effectExtent l="19050" t="0" r="9525" b="0"/>
                  <wp:docPr id="65" name="Picture 65"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10"/>
                          <pic:cNvPicPr>
                            <a:picLocks noChangeAspect="1" noChangeArrowheads="1"/>
                          </pic:cNvPicPr>
                        </pic:nvPicPr>
                        <pic:blipFill>
                          <a:blip r:embed="rId19" cstate="print"/>
                          <a:srcRect/>
                          <a:stretch>
                            <a:fillRect/>
                          </a:stretch>
                        </pic:blipFill>
                        <pic:spPr bwMode="auto">
                          <a:xfrm>
                            <a:off x="0" y="0"/>
                            <a:ext cx="638175" cy="219075"/>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D7C59" w:rsidRPr="00DA2B92" w:rsidRDefault="004D7C59" w:rsidP="00DA2B92">
            <w:pPr>
              <w:pStyle w:val="BodyTextNew"/>
              <w:ind w:left="0"/>
              <w:rPr>
                <w:lang w:val="en-US"/>
              </w:rPr>
            </w:pPr>
            <w:r w:rsidRPr="00DA2B92">
              <w:rPr>
                <w:lang w:val="en-US"/>
              </w:rPr>
              <w:t>Standby activity</w:t>
            </w:r>
          </w:p>
        </w:tc>
      </w:tr>
      <w:tr w:rsidR="004D7C59" w:rsidRPr="00DA2B92" w:rsidTr="00DA2B92">
        <w:tc>
          <w:tcPr>
            <w:tcW w:w="0" w:type="auto"/>
            <w:tcBorders>
              <w:right w:val="single" w:sz="4" w:space="0" w:color="auto"/>
            </w:tcBorders>
            <w:shd w:val="clear" w:color="auto" w:fill="auto"/>
          </w:tcPr>
          <w:p w:rsidR="004D7C59" w:rsidRPr="00DA2B92" w:rsidRDefault="004D7C59" w:rsidP="00DA2B92">
            <w:pPr>
              <w:pStyle w:val="BodyTextNew"/>
              <w:ind w:left="0"/>
              <w:jc w:val="center"/>
              <w:rPr>
                <w:lang w:val="en-US"/>
              </w:rPr>
            </w:pPr>
          </w:p>
        </w:tc>
        <w:tc>
          <w:tcPr>
            <w:tcW w:w="0" w:type="auto"/>
            <w:tcBorders>
              <w:top w:val="single" w:sz="4" w:space="0" w:color="auto"/>
              <w:bottom w:val="single" w:sz="4" w:space="0" w:color="auto"/>
              <w:right w:val="single" w:sz="4" w:space="0" w:color="auto"/>
            </w:tcBorders>
            <w:shd w:val="clear" w:color="auto" w:fill="auto"/>
          </w:tcPr>
          <w:p w:rsidR="004D7C59" w:rsidRPr="00DA2B92" w:rsidRDefault="004D7C59" w:rsidP="00DA2B92">
            <w:pPr>
              <w:pStyle w:val="BodyTextNew"/>
              <w:ind w:left="0"/>
              <w:jc w:val="center"/>
              <w:rPr>
                <w:lang w:val="en-US"/>
              </w:rPr>
            </w:pPr>
            <w:r>
              <w:object w:dxaOrig="780" w:dyaOrig="345">
                <v:shape id="_x0000_i1073" type="#_x0000_t75" style="width:39pt;height:17.25pt" o:ole="">
                  <v:imagedata r:id="rId46" o:title=""/>
                </v:shape>
                <o:OLEObject Type="Embed" ProgID="PBrush" ShapeID="_x0000_i1073" DrawAspect="Content" ObjectID="_1423402408" r:id="rId47"/>
              </w:objec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D7C59" w:rsidRPr="00DA2B92" w:rsidRDefault="004D7C59" w:rsidP="00DA2B92">
            <w:pPr>
              <w:pStyle w:val="BodyTextNew"/>
              <w:tabs>
                <w:tab w:val="left" w:pos="2130"/>
              </w:tabs>
              <w:ind w:left="0"/>
              <w:rPr>
                <w:lang w:val="en-US"/>
              </w:rPr>
            </w:pPr>
            <w:r w:rsidRPr="00DA2B92">
              <w:rPr>
                <w:lang w:val="en-US"/>
              </w:rPr>
              <w:t>Ground training correctly crewed</w:t>
            </w:r>
            <w:r w:rsidRPr="00DA2B92">
              <w:rPr>
                <w:lang w:val="en-US"/>
              </w:rPr>
              <w:tab/>
            </w:r>
          </w:p>
        </w:tc>
      </w:tr>
      <w:tr w:rsidR="004D7C59" w:rsidRPr="00DA2B92" w:rsidTr="00DA2B92">
        <w:tc>
          <w:tcPr>
            <w:tcW w:w="0" w:type="auto"/>
            <w:tcBorders>
              <w:right w:val="single" w:sz="4" w:space="0" w:color="auto"/>
            </w:tcBorders>
            <w:shd w:val="clear" w:color="auto" w:fill="auto"/>
          </w:tcPr>
          <w:p w:rsidR="004D7C59" w:rsidRPr="00DA2B92" w:rsidRDefault="004D7C59" w:rsidP="00DA2B92">
            <w:pPr>
              <w:pStyle w:val="BodyTextNew"/>
              <w:ind w:left="0"/>
              <w:jc w:val="center"/>
              <w:rPr>
                <w:lang w:val="en-US"/>
              </w:rPr>
            </w:pPr>
          </w:p>
        </w:tc>
        <w:tc>
          <w:tcPr>
            <w:tcW w:w="0" w:type="auto"/>
            <w:tcBorders>
              <w:top w:val="single" w:sz="4" w:space="0" w:color="auto"/>
              <w:bottom w:val="single" w:sz="4" w:space="0" w:color="auto"/>
              <w:right w:val="single" w:sz="4" w:space="0" w:color="auto"/>
            </w:tcBorders>
            <w:shd w:val="clear" w:color="auto" w:fill="auto"/>
          </w:tcPr>
          <w:p w:rsidR="004D7C59" w:rsidRPr="00DA2B92" w:rsidRDefault="004D7C59" w:rsidP="00DA2B92">
            <w:pPr>
              <w:pStyle w:val="BodyTextNew"/>
              <w:ind w:left="0"/>
              <w:jc w:val="center"/>
              <w:rPr>
                <w:lang w:val="en-US"/>
              </w:rPr>
            </w:pPr>
            <w:r>
              <w:object w:dxaOrig="780" w:dyaOrig="345">
                <v:shape id="_x0000_i1074" type="#_x0000_t75" style="width:39pt;height:17.25pt" o:ole="">
                  <v:imagedata r:id="rId20" o:title=""/>
                </v:shape>
                <o:OLEObject Type="Embed" ProgID="PBrush" ShapeID="_x0000_i1074" DrawAspect="Content" ObjectID="_1423402409" r:id="rId48"/>
              </w:objec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D7C59" w:rsidRPr="00DA2B92" w:rsidRDefault="004D7C59" w:rsidP="00DA2B92">
            <w:pPr>
              <w:pStyle w:val="BodyTextNew"/>
              <w:tabs>
                <w:tab w:val="left" w:pos="2130"/>
              </w:tabs>
              <w:ind w:left="0"/>
              <w:rPr>
                <w:lang w:val="en-US"/>
              </w:rPr>
            </w:pPr>
            <w:r w:rsidRPr="00DA2B92">
              <w:rPr>
                <w:lang w:val="en-US"/>
              </w:rPr>
              <w:t>Ground training under crewed (roster view only)</w:t>
            </w:r>
          </w:p>
        </w:tc>
      </w:tr>
      <w:tr w:rsidR="004D7C59" w:rsidRPr="00DA2B92" w:rsidTr="00DA2B92">
        <w:tc>
          <w:tcPr>
            <w:tcW w:w="0" w:type="auto"/>
            <w:tcBorders>
              <w:right w:val="single" w:sz="4" w:space="0" w:color="auto"/>
            </w:tcBorders>
            <w:shd w:val="clear" w:color="auto" w:fill="auto"/>
          </w:tcPr>
          <w:p w:rsidR="004D7C59" w:rsidRPr="00DA2B92" w:rsidRDefault="004D7C59" w:rsidP="00DA2B92">
            <w:pPr>
              <w:pStyle w:val="BodyTextNew"/>
              <w:ind w:left="0"/>
              <w:jc w:val="center"/>
              <w:rPr>
                <w:lang w:val="en-US"/>
              </w:rPr>
            </w:pPr>
          </w:p>
        </w:tc>
        <w:tc>
          <w:tcPr>
            <w:tcW w:w="0" w:type="auto"/>
            <w:tcBorders>
              <w:top w:val="single" w:sz="4" w:space="0" w:color="auto"/>
              <w:bottom w:val="single" w:sz="4" w:space="0" w:color="auto"/>
              <w:right w:val="single" w:sz="4" w:space="0" w:color="auto"/>
            </w:tcBorders>
            <w:shd w:val="clear" w:color="auto" w:fill="auto"/>
          </w:tcPr>
          <w:p w:rsidR="004D7C59" w:rsidRPr="00DA2B92" w:rsidRDefault="00D4272C" w:rsidP="00DA2B92">
            <w:pPr>
              <w:pStyle w:val="BodyTextNew"/>
              <w:ind w:left="0"/>
              <w:jc w:val="center"/>
              <w:rPr>
                <w:lang w:val="en-US"/>
              </w:rPr>
            </w:pPr>
            <w:r>
              <w:rPr>
                <w:noProof/>
                <w:lang w:val="sv-SE" w:eastAsia="sv-SE"/>
              </w:rPr>
              <w:drawing>
                <wp:inline distT="0" distB="0" distL="0" distR="0">
                  <wp:extent cx="495300" cy="219075"/>
                  <wp:effectExtent l="19050" t="0" r="0" b="0"/>
                  <wp:docPr id="68" name="Picture 68"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14"/>
                          <pic:cNvPicPr>
                            <a:picLocks noChangeAspect="1" noChangeArrowheads="1"/>
                          </pic:cNvPicPr>
                        </pic:nvPicPr>
                        <pic:blipFill>
                          <a:blip r:embed="rId22" cstate="print"/>
                          <a:srcRect/>
                          <a:stretch>
                            <a:fillRect/>
                          </a:stretch>
                        </pic:blipFill>
                        <pic:spPr bwMode="auto">
                          <a:xfrm>
                            <a:off x="0" y="0"/>
                            <a:ext cx="495300" cy="219075"/>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D7C59" w:rsidRPr="00DA2B92" w:rsidRDefault="004D7C59" w:rsidP="00DA2B92">
            <w:pPr>
              <w:pStyle w:val="BodyTextNew"/>
              <w:tabs>
                <w:tab w:val="left" w:pos="2130"/>
              </w:tabs>
              <w:ind w:left="0"/>
              <w:rPr>
                <w:lang w:val="en-US"/>
              </w:rPr>
            </w:pPr>
            <w:r w:rsidRPr="00DA2B92">
              <w:rPr>
                <w:lang w:val="en-US"/>
              </w:rPr>
              <w:t>Ground training over crewed (roster view only)</w:t>
            </w:r>
          </w:p>
        </w:tc>
      </w:tr>
    </w:tbl>
    <w:p w:rsidR="00377851" w:rsidRDefault="004D7C59" w:rsidP="004D7C59">
      <w:pPr>
        <w:pStyle w:val="Heading3"/>
        <w:rPr>
          <w:lang w:val="en-US"/>
        </w:rPr>
      </w:pPr>
      <w:bookmarkStart w:id="79" w:name="_Toc339275276"/>
      <w:r>
        <w:rPr>
          <w:lang w:val="en-US"/>
        </w:rPr>
        <w:t>Leg markers</w:t>
      </w:r>
      <w:bookmarkEnd w:id="79"/>
    </w:p>
    <w:p w:rsidR="00593B7F" w:rsidRPr="00593B7F" w:rsidRDefault="00593B7F" w:rsidP="00666079">
      <w:pPr>
        <w:rPr>
          <w:lang w:val="en-US"/>
        </w:rPr>
      </w:pPr>
    </w:p>
    <w:p w:rsidR="00666079" w:rsidRDefault="00666079" w:rsidP="00666079">
      <w:pPr>
        <w:pStyle w:val="Caption"/>
        <w:keepNext/>
      </w:pPr>
      <w:r>
        <w:t xml:space="preserve">Table </w:t>
      </w:r>
      <w:fldSimple w:instr=" SEQ Table \* ARABIC ">
        <w:r w:rsidR="00012D74">
          <w:rPr>
            <w:noProof/>
          </w:rPr>
          <w:t>36</w:t>
        </w:r>
      </w:fldSimple>
      <w:r>
        <w:t>: Leg markers for tracking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96"/>
        <w:gridCol w:w="3369"/>
      </w:tblGrid>
      <w:tr w:rsidR="00593B7F" w:rsidRPr="00DA2B92" w:rsidTr="00DA2B92">
        <w:tc>
          <w:tcPr>
            <w:tcW w:w="0" w:type="auto"/>
          </w:tcPr>
          <w:p w:rsidR="00593B7F" w:rsidRPr="00DA2B92" w:rsidRDefault="00D4272C" w:rsidP="00DA2B92">
            <w:pPr>
              <w:pStyle w:val="BodyTextNew"/>
              <w:ind w:left="0"/>
              <w:jc w:val="center"/>
              <w:rPr>
                <w:lang w:val="en-US"/>
              </w:rPr>
            </w:pPr>
            <w:r>
              <w:rPr>
                <w:noProof/>
                <w:lang w:val="sv-SE" w:eastAsia="sv-SE"/>
              </w:rPr>
              <w:drawing>
                <wp:inline distT="0" distB="0" distL="0" distR="0">
                  <wp:extent cx="647700" cy="219075"/>
                  <wp:effectExtent l="19050" t="0" r="0" b="0"/>
                  <wp:docPr id="69" name="Picture 69"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16"/>
                          <pic:cNvPicPr>
                            <a:picLocks noChangeAspect="1" noChangeArrowheads="1"/>
                          </pic:cNvPicPr>
                        </pic:nvPicPr>
                        <pic:blipFill>
                          <a:blip r:embed="rId49" cstate="print"/>
                          <a:srcRect/>
                          <a:stretch>
                            <a:fillRect/>
                          </a:stretch>
                        </pic:blipFill>
                        <pic:spPr bwMode="auto">
                          <a:xfrm>
                            <a:off x="0" y="0"/>
                            <a:ext cx="647700" cy="219075"/>
                          </a:xfrm>
                          <a:prstGeom prst="rect">
                            <a:avLst/>
                          </a:prstGeom>
                          <a:noFill/>
                          <a:ln w="9525">
                            <a:noFill/>
                            <a:miter lim="800000"/>
                            <a:headEnd/>
                            <a:tailEnd/>
                          </a:ln>
                        </pic:spPr>
                      </pic:pic>
                    </a:graphicData>
                  </a:graphic>
                </wp:inline>
              </w:drawing>
            </w:r>
          </w:p>
        </w:tc>
        <w:tc>
          <w:tcPr>
            <w:tcW w:w="0" w:type="auto"/>
          </w:tcPr>
          <w:p w:rsidR="00593B7F" w:rsidRPr="00DA2B92" w:rsidRDefault="00593B7F" w:rsidP="00DA2B92">
            <w:pPr>
              <w:pStyle w:val="BodyTextNew"/>
              <w:ind w:left="0"/>
              <w:rPr>
                <w:lang w:val="en-US"/>
              </w:rPr>
            </w:pPr>
            <w:r w:rsidRPr="00DA2B92">
              <w:rPr>
                <w:lang w:val="en-US"/>
              </w:rPr>
              <w:t>Illegality marker</w:t>
            </w:r>
          </w:p>
        </w:tc>
      </w:tr>
      <w:tr w:rsidR="00593B7F" w:rsidRPr="00DA2B92" w:rsidTr="00DA2B92">
        <w:tc>
          <w:tcPr>
            <w:tcW w:w="0" w:type="auto"/>
          </w:tcPr>
          <w:p w:rsidR="00593B7F" w:rsidRPr="00DA2B92" w:rsidRDefault="00D4272C" w:rsidP="00DA2B92">
            <w:pPr>
              <w:pStyle w:val="BodyTextNew"/>
              <w:ind w:left="0"/>
              <w:jc w:val="center"/>
              <w:rPr>
                <w:lang w:val="en-US"/>
              </w:rPr>
            </w:pPr>
            <w:r>
              <w:rPr>
                <w:noProof/>
                <w:lang w:val="sv-SE" w:eastAsia="sv-SE"/>
              </w:rPr>
              <w:drawing>
                <wp:inline distT="0" distB="0" distL="0" distR="0">
                  <wp:extent cx="647700" cy="219075"/>
                  <wp:effectExtent l="19050" t="0" r="0" b="0"/>
                  <wp:docPr id="70" name="Picture 7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2"/>
                          <pic:cNvPicPr>
                            <a:picLocks noChangeAspect="1" noChangeArrowheads="1"/>
                          </pic:cNvPicPr>
                        </pic:nvPicPr>
                        <pic:blipFill>
                          <a:blip r:embed="rId50" cstate="print"/>
                          <a:srcRect/>
                          <a:stretch>
                            <a:fillRect/>
                          </a:stretch>
                        </pic:blipFill>
                        <pic:spPr bwMode="auto">
                          <a:xfrm>
                            <a:off x="0" y="0"/>
                            <a:ext cx="647700" cy="219075"/>
                          </a:xfrm>
                          <a:prstGeom prst="rect">
                            <a:avLst/>
                          </a:prstGeom>
                          <a:noFill/>
                          <a:ln w="9525">
                            <a:noFill/>
                            <a:miter lim="800000"/>
                            <a:headEnd/>
                            <a:tailEnd/>
                          </a:ln>
                        </pic:spPr>
                      </pic:pic>
                    </a:graphicData>
                  </a:graphic>
                </wp:inline>
              </w:drawing>
            </w:r>
          </w:p>
        </w:tc>
        <w:tc>
          <w:tcPr>
            <w:tcW w:w="0" w:type="auto"/>
          </w:tcPr>
          <w:p w:rsidR="00593B7F" w:rsidRPr="00DA2B92" w:rsidRDefault="00593B7F" w:rsidP="00DA2B92">
            <w:pPr>
              <w:pStyle w:val="BodyTextNew"/>
              <w:ind w:left="0"/>
              <w:rPr>
                <w:lang w:val="en-US"/>
              </w:rPr>
            </w:pPr>
            <w:r w:rsidRPr="00DA2B92">
              <w:rPr>
                <w:lang w:val="en-US"/>
              </w:rPr>
              <w:t>Base break before/after</w:t>
            </w:r>
          </w:p>
        </w:tc>
      </w:tr>
      <w:tr w:rsidR="00593B7F" w:rsidRPr="00DA2B92" w:rsidTr="00DA2B92">
        <w:tc>
          <w:tcPr>
            <w:tcW w:w="0" w:type="auto"/>
          </w:tcPr>
          <w:p w:rsidR="00593B7F" w:rsidRPr="00DA2B92" w:rsidRDefault="00D4272C" w:rsidP="00DA2B92">
            <w:pPr>
              <w:pStyle w:val="BodyTextNew"/>
              <w:ind w:left="0"/>
              <w:jc w:val="center"/>
              <w:rPr>
                <w:lang w:val="en-US"/>
              </w:rPr>
            </w:pPr>
            <w:r>
              <w:rPr>
                <w:noProof/>
                <w:lang w:val="sv-SE" w:eastAsia="sv-SE"/>
              </w:rPr>
              <w:drawing>
                <wp:inline distT="0" distB="0" distL="0" distR="0">
                  <wp:extent cx="657225" cy="219075"/>
                  <wp:effectExtent l="19050" t="0" r="9525" b="0"/>
                  <wp:docPr id="71" name="Picture 7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3"/>
                          <pic:cNvPicPr>
                            <a:picLocks noChangeAspect="1" noChangeArrowheads="1"/>
                          </pic:cNvPicPr>
                        </pic:nvPicPr>
                        <pic:blipFill>
                          <a:blip r:embed="rId51" cstate="print"/>
                          <a:srcRect/>
                          <a:stretch>
                            <a:fillRect/>
                          </a:stretch>
                        </pic:blipFill>
                        <pic:spPr bwMode="auto">
                          <a:xfrm>
                            <a:off x="0" y="0"/>
                            <a:ext cx="657225" cy="219075"/>
                          </a:xfrm>
                          <a:prstGeom prst="rect">
                            <a:avLst/>
                          </a:prstGeom>
                          <a:noFill/>
                          <a:ln w="9525">
                            <a:noFill/>
                            <a:miter lim="800000"/>
                            <a:headEnd/>
                            <a:tailEnd/>
                          </a:ln>
                        </pic:spPr>
                      </pic:pic>
                    </a:graphicData>
                  </a:graphic>
                </wp:inline>
              </w:drawing>
            </w:r>
          </w:p>
        </w:tc>
        <w:tc>
          <w:tcPr>
            <w:tcW w:w="0" w:type="auto"/>
          </w:tcPr>
          <w:p w:rsidR="00593B7F" w:rsidRPr="00DA2B92" w:rsidRDefault="00593B7F" w:rsidP="00DA2B92">
            <w:pPr>
              <w:pStyle w:val="BodyTextNew"/>
              <w:ind w:left="0"/>
              <w:rPr>
                <w:lang w:val="en-US"/>
              </w:rPr>
            </w:pPr>
            <w:r w:rsidRPr="00DA2B92">
              <w:rPr>
                <w:lang w:val="en-US"/>
              </w:rPr>
              <w:t>Airborne (and now-time marker)</w:t>
            </w:r>
          </w:p>
        </w:tc>
      </w:tr>
      <w:tr w:rsidR="00593B7F" w:rsidRPr="00DA2B92" w:rsidTr="00DA2B92">
        <w:tc>
          <w:tcPr>
            <w:tcW w:w="0" w:type="auto"/>
          </w:tcPr>
          <w:p w:rsidR="00593B7F" w:rsidRPr="00DA2B92" w:rsidRDefault="00D4272C" w:rsidP="00DA2B92">
            <w:pPr>
              <w:pStyle w:val="BodyTextNew"/>
              <w:ind w:left="0"/>
              <w:jc w:val="center"/>
              <w:rPr>
                <w:lang w:val="en-US"/>
              </w:rPr>
            </w:pPr>
            <w:r>
              <w:rPr>
                <w:noProof/>
                <w:lang w:val="sv-SE" w:eastAsia="sv-SE"/>
              </w:rPr>
              <w:drawing>
                <wp:inline distT="0" distB="0" distL="0" distR="0">
                  <wp:extent cx="657225" cy="219075"/>
                  <wp:effectExtent l="19050" t="0" r="9525" b="0"/>
                  <wp:docPr id="72" name="Picture 7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4"/>
                          <pic:cNvPicPr>
                            <a:picLocks noChangeAspect="1" noChangeArrowheads="1"/>
                          </pic:cNvPicPr>
                        </pic:nvPicPr>
                        <pic:blipFill>
                          <a:blip r:embed="rId52" cstate="print"/>
                          <a:srcRect/>
                          <a:stretch>
                            <a:fillRect/>
                          </a:stretch>
                        </pic:blipFill>
                        <pic:spPr bwMode="auto">
                          <a:xfrm>
                            <a:off x="0" y="0"/>
                            <a:ext cx="657225" cy="219075"/>
                          </a:xfrm>
                          <a:prstGeom prst="rect">
                            <a:avLst/>
                          </a:prstGeom>
                          <a:noFill/>
                          <a:ln w="9525">
                            <a:noFill/>
                            <a:miter lim="800000"/>
                            <a:headEnd/>
                            <a:tailEnd/>
                          </a:ln>
                        </pic:spPr>
                      </pic:pic>
                    </a:graphicData>
                  </a:graphic>
                </wp:inline>
              </w:drawing>
            </w:r>
          </w:p>
        </w:tc>
        <w:tc>
          <w:tcPr>
            <w:tcW w:w="0" w:type="auto"/>
          </w:tcPr>
          <w:p w:rsidR="00593B7F" w:rsidRPr="00DA2B92" w:rsidRDefault="00593B7F" w:rsidP="00DA2B92">
            <w:pPr>
              <w:pStyle w:val="BodyTextNew"/>
              <w:ind w:left="0"/>
              <w:rPr>
                <w:lang w:val="en-US"/>
              </w:rPr>
            </w:pPr>
            <w:r w:rsidRPr="00DA2B92">
              <w:rPr>
                <w:lang w:val="en-US"/>
              </w:rPr>
              <w:t>Landed</w:t>
            </w:r>
          </w:p>
        </w:tc>
      </w:tr>
      <w:tr w:rsidR="00593B7F" w:rsidRPr="00DA2B92" w:rsidTr="00DA2B92">
        <w:tc>
          <w:tcPr>
            <w:tcW w:w="0" w:type="auto"/>
          </w:tcPr>
          <w:p w:rsidR="00593B7F" w:rsidRPr="00DA2B92" w:rsidRDefault="00D4272C" w:rsidP="00DA2B92">
            <w:pPr>
              <w:pStyle w:val="BodyTextNew"/>
              <w:ind w:left="0"/>
              <w:jc w:val="center"/>
              <w:rPr>
                <w:lang w:val="en-US"/>
              </w:rPr>
            </w:pPr>
            <w:r>
              <w:rPr>
                <w:noProof/>
                <w:lang w:val="sv-SE" w:eastAsia="sv-SE"/>
              </w:rPr>
              <w:drawing>
                <wp:inline distT="0" distB="0" distL="0" distR="0">
                  <wp:extent cx="638175" cy="219075"/>
                  <wp:effectExtent l="19050" t="0" r="9525" b="0"/>
                  <wp:docPr id="73" name="Picture 73"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9"/>
                          <pic:cNvPicPr>
                            <a:picLocks noChangeAspect="1" noChangeArrowheads="1"/>
                          </pic:cNvPicPr>
                        </pic:nvPicPr>
                        <pic:blipFill>
                          <a:blip r:embed="rId53" cstate="print"/>
                          <a:srcRect/>
                          <a:stretch>
                            <a:fillRect/>
                          </a:stretch>
                        </pic:blipFill>
                        <pic:spPr bwMode="auto">
                          <a:xfrm>
                            <a:off x="0" y="0"/>
                            <a:ext cx="638175" cy="219075"/>
                          </a:xfrm>
                          <a:prstGeom prst="rect">
                            <a:avLst/>
                          </a:prstGeom>
                          <a:noFill/>
                          <a:ln w="9525">
                            <a:noFill/>
                            <a:miter lim="800000"/>
                            <a:headEnd/>
                            <a:tailEnd/>
                          </a:ln>
                        </pic:spPr>
                      </pic:pic>
                    </a:graphicData>
                  </a:graphic>
                </wp:inline>
              </w:drawing>
            </w:r>
          </w:p>
        </w:tc>
        <w:tc>
          <w:tcPr>
            <w:tcW w:w="0" w:type="auto"/>
          </w:tcPr>
          <w:p w:rsidR="00593B7F" w:rsidRPr="00DA2B92" w:rsidRDefault="0033008E" w:rsidP="00DA2B92">
            <w:pPr>
              <w:pStyle w:val="BodyTextNew"/>
              <w:ind w:left="0"/>
              <w:rPr>
                <w:lang w:val="en-US"/>
              </w:rPr>
            </w:pPr>
            <w:r w:rsidRPr="00DA2B92">
              <w:rPr>
                <w:lang w:val="en-US"/>
              </w:rPr>
              <w:t>C</w:t>
            </w:r>
            <w:r w:rsidR="00593B7F" w:rsidRPr="00DA2B92">
              <w:rPr>
                <w:lang w:val="en-US"/>
              </w:rPr>
              <w:t>heck</w:t>
            </w:r>
            <w:r w:rsidRPr="00DA2B92">
              <w:rPr>
                <w:lang w:val="en-US"/>
              </w:rPr>
              <w:t>ed</w:t>
            </w:r>
            <w:r w:rsidR="00593B7F" w:rsidRPr="00DA2B92">
              <w:rPr>
                <w:lang w:val="en-US"/>
              </w:rPr>
              <w:t>-in for airport standby</w:t>
            </w:r>
          </w:p>
        </w:tc>
      </w:tr>
      <w:tr w:rsidR="00593B7F" w:rsidRPr="00DA2B92" w:rsidTr="00DA2B92">
        <w:tc>
          <w:tcPr>
            <w:tcW w:w="0" w:type="auto"/>
          </w:tcPr>
          <w:p w:rsidR="00593B7F" w:rsidRPr="00DA2B92" w:rsidRDefault="00D4272C" w:rsidP="00DA2B92">
            <w:pPr>
              <w:pStyle w:val="BodyTextNew"/>
              <w:ind w:left="0"/>
              <w:jc w:val="center"/>
              <w:rPr>
                <w:lang w:val="en-US"/>
              </w:rPr>
            </w:pPr>
            <w:r>
              <w:rPr>
                <w:noProof/>
                <w:lang w:val="sv-SE" w:eastAsia="sv-SE"/>
              </w:rPr>
              <w:drawing>
                <wp:inline distT="0" distB="0" distL="0" distR="0">
                  <wp:extent cx="657225" cy="219075"/>
                  <wp:effectExtent l="19050" t="0" r="9525" b="0"/>
                  <wp:docPr id="74" name="Picture 7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5"/>
                          <pic:cNvPicPr>
                            <a:picLocks noChangeAspect="1" noChangeArrowheads="1"/>
                          </pic:cNvPicPr>
                        </pic:nvPicPr>
                        <pic:blipFill>
                          <a:blip r:embed="rId25" cstate="print"/>
                          <a:srcRect/>
                          <a:stretch>
                            <a:fillRect/>
                          </a:stretch>
                        </pic:blipFill>
                        <pic:spPr bwMode="auto">
                          <a:xfrm>
                            <a:off x="0" y="0"/>
                            <a:ext cx="657225" cy="219075"/>
                          </a:xfrm>
                          <a:prstGeom prst="rect">
                            <a:avLst/>
                          </a:prstGeom>
                          <a:noFill/>
                          <a:ln w="9525">
                            <a:noFill/>
                            <a:miter lim="800000"/>
                            <a:headEnd/>
                            <a:tailEnd/>
                          </a:ln>
                        </pic:spPr>
                      </pic:pic>
                    </a:graphicData>
                  </a:graphic>
                </wp:inline>
              </w:drawing>
            </w:r>
          </w:p>
        </w:tc>
        <w:tc>
          <w:tcPr>
            <w:tcW w:w="0" w:type="auto"/>
          </w:tcPr>
          <w:p w:rsidR="00593B7F" w:rsidRPr="00DA2B92" w:rsidRDefault="00593B7F" w:rsidP="00DA2B92">
            <w:pPr>
              <w:pStyle w:val="BodyTextNew"/>
              <w:ind w:left="0"/>
              <w:rPr>
                <w:lang w:val="en-US"/>
              </w:rPr>
            </w:pPr>
            <w:r w:rsidRPr="00DA2B92">
              <w:rPr>
                <w:lang w:val="en-US"/>
              </w:rPr>
              <w:t>Assigned above rank</w:t>
            </w:r>
          </w:p>
        </w:tc>
      </w:tr>
      <w:tr w:rsidR="00593B7F" w:rsidRPr="00DA2B92" w:rsidTr="00DA2B92">
        <w:tc>
          <w:tcPr>
            <w:tcW w:w="0" w:type="auto"/>
          </w:tcPr>
          <w:p w:rsidR="00593B7F" w:rsidRPr="00DA2B92" w:rsidRDefault="00D4272C" w:rsidP="00DA2B92">
            <w:pPr>
              <w:pStyle w:val="BodyTextNew"/>
              <w:ind w:left="0"/>
              <w:jc w:val="center"/>
              <w:rPr>
                <w:lang w:val="en-US"/>
              </w:rPr>
            </w:pPr>
            <w:r>
              <w:rPr>
                <w:noProof/>
                <w:lang w:val="sv-SE" w:eastAsia="sv-SE"/>
              </w:rPr>
              <w:drawing>
                <wp:inline distT="0" distB="0" distL="0" distR="0">
                  <wp:extent cx="657225" cy="209550"/>
                  <wp:effectExtent l="19050" t="0" r="9525" b="0"/>
                  <wp:docPr id="75" name="Picture 7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6"/>
                          <pic:cNvPicPr>
                            <a:picLocks noChangeAspect="1" noChangeArrowheads="1"/>
                          </pic:cNvPicPr>
                        </pic:nvPicPr>
                        <pic:blipFill>
                          <a:blip r:embed="rId26" cstate="print"/>
                          <a:srcRect/>
                          <a:stretch>
                            <a:fillRect/>
                          </a:stretch>
                        </pic:blipFill>
                        <pic:spPr bwMode="auto">
                          <a:xfrm>
                            <a:off x="0" y="0"/>
                            <a:ext cx="657225" cy="209550"/>
                          </a:xfrm>
                          <a:prstGeom prst="rect">
                            <a:avLst/>
                          </a:prstGeom>
                          <a:noFill/>
                          <a:ln w="9525">
                            <a:noFill/>
                            <a:miter lim="800000"/>
                            <a:headEnd/>
                            <a:tailEnd/>
                          </a:ln>
                        </pic:spPr>
                      </pic:pic>
                    </a:graphicData>
                  </a:graphic>
                </wp:inline>
              </w:drawing>
            </w:r>
          </w:p>
        </w:tc>
        <w:tc>
          <w:tcPr>
            <w:tcW w:w="0" w:type="auto"/>
          </w:tcPr>
          <w:p w:rsidR="00593B7F" w:rsidRPr="00DA2B92" w:rsidRDefault="00593B7F" w:rsidP="00DA2B92">
            <w:pPr>
              <w:pStyle w:val="BodyTextNew"/>
              <w:ind w:left="0"/>
              <w:rPr>
                <w:lang w:val="en-US"/>
              </w:rPr>
            </w:pPr>
            <w:r w:rsidRPr="00DA2B92">
              <w:rPr>
                <w:lang w:val="en-US"/>
              </w:rPr>
              <w:t>Assigned below rank</w:t>
            </w:r>
          </w:p>
        </w:tc>
      </w:tr>
      <w:tr w:rsidR="00593B7F" w:rsidRPr="00DA2B92" w:rsidTr="00DA2B92">
        <w:tc>
          <w:tcPr>
            <w:tcW w:w="0" w:type="auto"/>
          </w:tcPr>
          <w:p w:rsidR="00593B7F" w:rsidRPr="00DA2B92" w:rsidRDefault="00D4272C" w:rsidP="00DA2B92">
            <w:pPr>
              <w:pStyle w:val="BodyTextNew"/>
              <w:ind w:left="0"/>
              <w:jc w:val="center"/>
              <w:rPr>
                <w:lang w:val="en-US"/>
              </w:rPr>
            </w:pPr>
            <w:r>
              <w:rPr>
                <w:noProof/>
                <w:lang w:val="sv-SE" w:eastAsia="sv-SE"/>
              </w:rPr>
              <w:drawing>
                <wp:inline distT="0" distB="0" distL="0" distR="0">
                  <wp:extent cx="657225" cy="219075"/>
                  <wp:effectExtent l="19050" t="0" r="9525" b="0"/>
                  <wp:docPr id="76" name="Picture 76"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7"/>
                          <pic:cNvPicPr>
                            <a:picLocks noChangeAspect="1" noChangeArrowheads="1"/>
                          </pic:cNvPicPr>
                        </pic:nvPicPr>
                        <pic:blipFill>
                          <a:blip r:embed="rId27" cstate="print"/>
                          <a:srcRect/>
                          <a:stretch>
                            <a:fillRect/>
                          </a:stretch>
                        </pic:blipFill>
                        <pic:spPr bwMode="auto">
                          <a:xfrm>
                            <a:off x="0" y="0"/>
                            <a:ext cx="657225" cy="219075"/>
                          </a:xfrm>
                          <a:prstGeom prst="rect">
                            <a:avLst/>
                          </a:prstGeom>
                          <a:noFill/>
                          <a:ln w="9525">
                            <a:noFill/>
                            <a:miter lim="800000"/>
                            <a:headEnd/>
                            <a:tailEnd/>
                          </a:ln>
                        </pic:spPr>
                      </pic:pic>
                    </a:graphicData>
                  </a:graphic>
                </wp:inline>
              </w:drawing>
            </w:r>
          </w:p>
        </w:tc>
        <w:tc>
          <w:tcPr>
            <w:tcW w:w="0" w:type="auto"/>
          </w:tcPr>
          <w:p w:rsidR="00593B7F" w:rsidRPr="00DA2B92" w:rsidRDefault="00593B7F" w:rsidP="00DA2B92">
            <w:pPr>
              <w:pStyle w:val="BodyTextNew"/>
              <w:ind w:left="0"/>
              <w:rPr>
                <w:lang w:val="en-US"/>
              </w:rPr>
            </w:pPr>
            <w:r w:rsidRPr="00DA2B92">
              <w:rPr>
                <w:lang w:val="en-US"/>
              </w:rPr>
              <w:t>Duty code marker</w:t>
            </w:r>
          </w:p>
        </w:tc>
      </w:tr>
      <w:tr w:rsidR="00593B7F" w:rsidRPr="00DA2B92" w:rsidTr="00DA2B92">
        <w:tc>
          <w:tcPr>
            <w:tcW w:w="0" w:type="auto"/>
          </w:tcPr>
          <w:p w:rsidR="00593B7F" w:rsidRPr="00DA2B92" w:rsidRDefault="00D4272C" w:rsidP="00DA2B92">
            <w:pPr>
              <w:pStyle w:val="BodyTextNew"/>
              <w:ind w:left="0"/>
              <w:jc w:val="center"/>
              <w:rPr>
                <w:lang w:val="en-US"/>
              </w:rPr>
            </w:pPr>
            <w:r>
              <w:rPr>
                <w:noProof/>
                <w:lang w:val="sv-SE" w:eastAsia="sv-SE"/>
              </w:rPr>
              <w:drawing>
                <wp:inline distT="0" distB="0" distL="0" distR="0">
                  <wp:extent cx="657225" cy="219075"/>
                  <wp:effectExtent l="19050" t="0" r="9525" b="0"/>
                  <wp:docPr id="77" name="Picture 77"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8"/>
                          <pic:cNvPicPr>
                            <a:picLocks noChangeAspect="1" noChangeArrowheads="1"/>
                          </pic:cNvPicPr>
                        </pic:nvPicPr>
                        <pic:blipFill>
                          <a:blip r:embed="rId28" cstate="print"/>
                          <a:srcRect/>
                          <a:stretch>
                            <a:fillRect/>
                          </a:stretch>
                        </pic:blipFill>
                        <pic:spPr bwMode="auto">
                          <a:xfrm>
                            <a:off x="0" y="0"/>
                            <a:ext cx="657225" cy="219075"/>
                          </a:xfrm>
                          <a:prstGeom prst="rect">
                            <a:avLst/>
                          </a:prstGeom>
                          <a:noFill/>
                          <a:ln w="9525">
                            <a:noFill/>
                            <a:miter lim="800000"/>
                            <a:headEnd/>
                            <a:tailEnd/>
                          </a:ln>
                        </pic:spPr>
                      </pic:pic>
                    </a:graphicData>
                  </a:graphic>
                </wp:inline>
              </w:drawing>
            </w:r>
          </w:p>
        </w:tc>
        <w:tc>
          <w:tcPr>
            <w:tcW w:w="0" w:type="auto"/>
          </w:tcPr>
          <w:p w:rsidR="00593B7F" w:rsidRPr="00DA2B92" w:rsidRDefault="00593B7F" w:rsidP="00DA2B92">
            <w:pPr>
              <w:pStyle w:val="BodyTextNew"/>
              <w:ind w:left="0"/>
              <w:rPr>
                <w:lang w:val="en-US"/>
              </w:rPr>
            </w:pPr>
            <w:r w:rsidRPr="00DA2B92">
              <w:rPr>
                <w:lang w:val="en-US"/>
              </w:rPr>
              <w:t>Aircraft change</w:t>
            </w:r>
          </w:p>
        </w:tc>
      </w:tr>
    </w:tbl>
    <w:p w:rsidR="00377851" w:rsidRPr="0098464A" w:rsidRDefault="00377851" w:rsidP="00377851">
      <w:pPr>
        <w:rPr>
          <w:rFonts w:ascii="Arial" w:hAnsi="Arial" w:cs="Arial"/>
          <w:color w:val="000000"/>
          <w:sz w:val="22"/>
          <w:szCs w:val="22"/>
          <w:lang w:val="en-US"/>
        </w:rPr>
      </w:pPr>
    </w:p>
    <w:p w:rsidR="002B3C1B" w:rsidRDefault="002B3C1B" w:rsidP="00B8172E">
      <w:pPr>
        <w:rPr>
          <w:lang w:val="en-US"/>
        </w:rPr>
      </w:pPr>
      <w:bookmarkStart w:id="80" w:name="_Toc149971312"/>
    </w:p>
    <w:bookmarkEnd w:id="2"/>
    <w:bookmarkEnd w:id="3"/>
    <w:bookmarkEnd w:id="4"/>
    <w:bookmarkEnd w:id="80"/>
    <w:p w:rsidR="00787139" w:rsidRPr="00787139" w:rsidRDefault="00787139" w:rsidP="00787139"/>
    <w:sectPr w:rsidR="00787139" w:rsidRPr="00787139" w:rsidSect="005162C7">
      <w:type w:val="continuous"/>
      <w:pgSz w:w="11899" w:h="16838"/>
      <w:pgMar w:top="1417" w:right="1417" w:bottom="1417" w:left="1417" w:header="720" w:footer="99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2DB5" w:rsidRDefault="00422DB5">
      <w:r>
        <w:separator/>
      </w:r>
    </w:p>
  </w:endnote>
  <w:endnote w:type="continuationSeparator" w:id="0">
    <w:p w:rsidR="00422DB5" w:rsidRDefault="00422D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DB5" w:rsidRDefault="000B2EE9">
    <w:pPr>
      <w:pStyle w:val="Footer"/>
      <w:jc w:val="right"/>
    </w:pPr>
    <w:r>
      <w:rPr>
        <w:rStyle w:val="PageNumber"/>
      </w:rPr>
      <w:fldChar w:fldCharType="begin"/>
    </w:r>
    <w:r w:rsidR="00422DB5">
      <w:rPr>
        <w:rStyle w:val="PageNumber"/>
      </w:rPr>
      <w:instrText xml:space="preserve"> PAGE </w:instrText>
    </w:r>
    <w:r>
      <w:rPr>
        <w:rStyle w:val="PageNumber"/>
      </w:rPr>
      <w:fldChar w:fldCharType="separate"/>
    </w:r>
    <w:r w:rsidR="009B63A3">
      <w:rPr>
        <w:rStyle w:val="PageNumber"/>
        <w:noProof/>
      </w:rPr>
      <w:t>2</w:t>
    </w:r>
    <w:r>
      <w:rPr>
        <w:rStyle w:val="PageNumber"/>
      </w:rPr>
      <w:fldChar w:fldCharType="end"/>
    </w:r>
    <w:r w:rsidR="00422DB5">
      <w:rPr>
        <w:rStyle w:val="PageNumber"/>
      </w:rPr>
      <w:t xml:space="preserve"> / </w:t>
    </w:r>
    <w:r>
      <w:rPr>
        <w:rStyle w:val="PageNumber"/>
      </w:rPr>
      <w:fldChar w:fldCharType="begin"/>
    </w:r>
    <w:r w:rsidR="00422DB5">
      <w:rPr>
        <w:rStyle w:val="PageNumber"/>
      </w:rPr>
      <w:instrText xml:space="preserve"> NUMPAGES </w:instrText>
    </w:r>
    <w:r>
      <w:rPr>
        <w:rStyle w:val="PageNumber"/>
      </w:rPr>
      <w:fldChar w:fldCharType="separate"/>
    </w:r>
    <w:r w:rsidR="009B63A3">
      <w:rPr>
        <w:rStyle w:val="PageNumber"/>
        <w:noProof/>
      </w:rPr>
      <w:t>24</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2DB5" w:rsidRDefault="00422DB5">
      <w:r>
        <w:separator/>
      </w:r>
    </w:p>
  </w:footnote>
  <w:footnote w:type="continuationSeparator" w:id="0">
    <w:p w:rsidR="00422DB5" w:rsidRDefault="00422D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DB5" w:rsidRDefault="00422DB5">
    <w:pPr>
      <w:pStyle w:val="Header"/>
      <w:pBdr>
        <w:bottom w:val="single" w:sz="6" w:space="1" w:color="auto"/>
      </w:pBdr>
    </w:pPr>
    <w:r>
      <w:t xml:space="preserve">Functional Reference – </w:t>
    </w:r>
    <w:proofErr w:type="spellStart"/>
    <w:r>
      <w:t>Jeppesen</w:t>
    </w:r>
    <w:proofErr w:type="spellEnd"/>
    <w:r>
      <w:t xml:space="preserve"> Crew GUI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DB2C8F4"/>
    <w:lvl w:ilvl="0">
      <w:start w:val="1"/>
      <w:numFmt w:val="decimal"/>
      <w:lvlText w:val="%1."/>
      <w:lvlJc w:val="left"/>
      <w:pPr>
        <w:tabs>
          <w:tab w:val="num" w:pos="1492"/>
        </w:tabs>
        <w:ind w:left="1492" w:hanging="360"/>
      </w:pPr>
    </w:lvl>
  </w:abstractNum>
  <w:abstractNum w:abstractNumId="1">
    <w:nsid w:val="FFFFFF7D"/>
    <w:multiLevelType w:val="singleLevel"/>
    <w:tmpl w:val="41B2A426"/>
    <w:lvl w:ilvl="0">
      <w:start w:val="1"/>
      <w:numFmt w:val="decimal"/>
      <w:lvlText w:val="%1."/>
      <w:lvlJc w:val="left"/>
      <w:pPr>
        <w:tabs>
          <w:tab w:val="num" w:pos="1209"/>
        </w:tabs>
        <w:ind w:left="1209" w:hanging="360"/>
      </w:pPr>
    </w:lvl>
  </w:abstractNum>
  <w:abstractNum w:abstractNumId="2">
    <w:nsid w:val="FFFFFF7E"/>
    <w:multiLevelType w:val="singleLevel"/>
    <w:tmpl w:val="D892D3C2"/>
    <w:lvl w:ilvl="0">
      <w:start w:val="1"/>
      <w:numFmt w:val="decimal"/>
      <w:lvlText w:val="%1."/>
      <w:lvlJc w:val="left"/>
      <w:pPr>
        <w:tabs>
          <w:tab w:val="num" w:pos="926"/>
        </w:tabs>
        <w:ind w:left="926" w:hanging="360"/>
      </w:pPr>
    </w:lvl>
  </w:abstractNum>
  <w:abstractNum w:abstractNumId="3">
    <w:nsid w:val="FFFFFF7F"/>
    <w:multiLevelType w:val="singleLevel"/>
    <w:tmpl w:val="FD86B3B6"/>
    <w:lvl w:ilvl="0">
      <w:start w:val="1"/>
      <w:numFmt w:val="decimal"/>
      <w:lvlText w:val="%1."/>
      <w:lvlJc w:val="left"/>
      <w:pPr>
        <w:tabs>
          <w:tab w:val="num" w:pos="643"/>
        </w:tabs>
        <w:ind w:left="643" w:hanging="360"/>
      </w:pPr>
    </w:lvl>
  </w:abstractNum>
  <w:abstractNum w:abstractNumId="4">
    <w:nsid w:val="FFFFFF80"/>
    <w:multiLevelType w:val="singleLevel"/>
    <w:tmpl w:val="D896A43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DD8408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D9C67C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EC21D8"/>
    <w:lvl w:ilvl="0">
      <w:start w:val="1"/>
      <w:numFmt w:val="bullet"/>
      <w:lvlText w:val=""/>
      <w:lvlJc w:val="left"/>
      <w:pPr>
        <w:tabs>
          <w:tab w:val="num" w:pos="643"/>
        </w:tabs>
        <w:ind w:left="643" w:hanging="360"/>
      </w:pPr>
      <w:rPr>
        <w:rFonts w:ascii="Symbol" w:hAnsi="Symbol" w:hint="default"/>
      </w:rPr>
    </w:lvl>
  </w:abstractNum>
  <w:abstractNum w:abstractNumId="8">
    <w:nsid w:val="FFFFFF89"/>
    <w:multiLevelType w:val="singleLevel"/>
    <w:tmpl w:val="D7AED8BE"/>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0">
    <w:nsid w:val="00000002"/>
    <w:multiLevelType w:val="multilevel"/>
    <w:tmpl w:val="00000002"/>
    <w:name w:val="WW8Num2"/>
    <w:lvl w:ilvl="0">
      <w:start w:val="1"/>
      <w:numFmt w:val="none"/>
      <w:lvlText w:val="Example"/>
      <w:lvlJc w:val="left"/>
      <w:pPr>
        <w:tabs>
          <w:tab w:val="num" w:pos="1134"/>
        </w:tabs>
        <w:ind w:left="1134" w:hanging="1134"/>
      </w:pPr>
      <w:rPr>
        <w:rFonts w:ascii="Arial" w:hAnsi="Arial"/>
        <w:b/>
        <w:i/>
        <w:sz w:val="24"/>
        <w:szCs w:val="24"/>
      </w:rPr>
    </w:lvl>
    <w:lvl w:ilvl="1">
      <w:start w:val="1"/>
      <w:numFmt w:val="lowerLetter"/>
      <w:lvlText w:val=")%2"/>
      <w:lvlJc w:val="left"/>
      <w:pPr>
        <w:tabs>
          <w:tab w:val="num" w:pos="3839"/>
        </w:tabs>
        <w:ind w:left="3839" w:hanging="360"/>
      </w:pPr>
    </w:lvl>
    <w:lvl w:ilvl="2">
      <w:start w:val="1"/>
      <w:numFmt w:val="lowerRoman"/>
      <w:lvlText w:val=")%3"/>
      <w:lvlJc w:val="left"/>
      <w:pPr>
        <w:tabs>
          <w:tab w:val="num" w:pos="4199"/>
        </w:tabs>
        <w:ind w:left="4199" w:hanging="360"/>
      </w:pPr>
    </w:lvl>
    <w:lvl w:ilvl="3">
      <w:start w:val="1"/>
      <w:numFmt w:val="decimal"/>
      <w:lvlText w:val="()%4"/>
      <w:lvlJc w:val="left"/>
      <w:pPr>
        <w:tabs>
          <w:tab w:val="num" w:pos="4559"/>
        </w:tabs>
        <w:ind w:left="4559" w:hanging="360"/>
      </w:pPr>
    </w:lvl>
    <w:lvl w:ilvl="4">
      <w:start w:val="1"/>
      <w:numFmt w:val="lowerLetter"/>
      <w:lvlText w:val="()%5"/>
      <w:lvlJc w:val="left"/>
      <w:pPr>
        <w:tabs>
          <w:tab w:val="num" w:pos="4919"/>
        </w:tabs>
        <w:ind w:left="4919" w:hanging="360"/>
      </w:pPr>
    </w:lvl>
    <w:lvl w:ilvl="5">
      <w:start w:val="1"/>
      <w:numFmt w:val="lowerRoman"/>
      <w:lvlText w:val="()%6"/>
      <w:lvlJc w:val="left"/>
      <w:pPr>
        <w:tabs>
          <w:tab w:val="num" w:pos="5279"/>
        </w:tabs>
        <w:ind w:left="5279" w:hanging="360"/>
      </w:pPr>
    </w:lvl>
    <w:lvl w:ilvl="6">
      <w:start w:val="1"/>
      <w:numFmt w:val="decimal"/>
      <w:lvlText w:val=".%7"/>
      <w:lvlJc w:val="left"/>
      <w:pPr>
        <w:tabs>
          <w:tab w:val="num" w:pos="5639"/>
        </w:tabs>
        <w:ind w:left="5639" w:hanging="360"/>
      </w:pPr>
    </w:lvl>
    <w:lvl w:ilvl="7">
      <w:start w:val="1"/>
      <w:numFmt w:val="lowerLetter"/>
      <w:lvlText w:val=".%8"/>
      <w:lvlJc w:val="left"/>
      <w:pPr>
        <w:tabs>
          <w:tab w:val="num" w:pos="5999"/>
        </w:tabs>
        <w:ind w:left="5999" w:hanging="360"/>
      </w:pPr>
    </w:lvl>
    <w:lvl w:ilvl="8">
      <w:start w:val="1"/>
      <w:numFmt w:val="lowerRoman"/>
      <w:lvlText w:val=".%9"/>
      <w:lvlJc w:val="left"/>
      <w:pPr>
        <w:tabs>
          <w:tab w:val="num" w:pos="6359"/>
        </w:tabs>
        <w:ind w:left="6359" w:hanging="360"/>
      </w:pPr>
    </w:lvl>
  </w:abstractNum>
  <w:abstractNum w:abstractNumId="11">
    <w:nsid w:val="00000003"/>
    <w:multiLevelType w:val="multilevel"/>
    <w:tmpl w:val="00000003"/>
    <w:name w:val="Outline"/>
    <w:lvl w:ilvl="0">
      <w:start w:val="1"/>
      <w:numFmt w:val="decimal"/>
      <w:lvlText w:val="%1"/>
      <w:lvlJc w:val="left"/>
      <w:pPr>
        <w:tabs>
          <w:tab w:val="num" w:pos="1742"/>
        </w:tabs>
        <w:ind w:left="1742" w:hanging="432"/>
      </w:pPr>
    </w:lvl>
    <w:lvl w:ilvl="1">
      <w:start w:val="1"/>
      <w:numFmt w:val="decimal"/>
      <w:lvlText w:val="%1.%2"/>
      <w:lvlJc w:val="left"/>
      <w:pPr>
        <w:tabs>
          <w:tab w:val="num" w:pos="1886"/>
        </w:tabs>
        <w:ind w:left="1886" w:hanging="576"/>
      </w:pPr>
    </w:lvl>
    <w:lvl w:ilvl="2">
      <w:start w:val="1"/>
      <w:numFmt w:val="decimal"/>
      <w:lvlText w:val="%1.%2.%3"/>
      <w:lvlJc w:val="left"/>
      <w:pPr>
        <w:tabs>
          <w:tab w:val="num" w:pos="2030"/>
        </w:tabs>
        <w:ind w:left="2030" w:hanging="720"/>
      </w:pPr>
    </w:lvl>
    <w:lvl w:ilvl="3">
      <w:start w:val="1"/>
      <w:numFmt w:val="decimal"/>
      <w:lvlText w:val="%1.%2.%3.%4"/>
      <w:lvlJc w:val="left"/>
      <w:pPr>
        <w:tabs>
          <w:tab w:val="num" w:pos="2174"/>
        </w:tabs>
        <w:ind w:left="2174" w:hanging="864"/>
      </w:pPr>
    </w:lvl>
    <w:lvl w:ilvl="4">
      <w:start w:val="1"/>
      <w:numFmt w:val="decimal"/>
      <w:lvlText w:val="%1.%2.%3.%4.%5"/>
      <w:lvlJc w:val="left"/>
      <w:pPr>
        <w:tabs>
          <w:tab w:val="num" w:pos="2318"/>
        </w:tabs>
        <w:ind w:left="2318" w:hanging="1008"/>
      </w:pPr>
    </w:lvl>
    <w:lvl w:ilvl="5">
      <w:start w:val="1"/>
      <w:numFmt w:val="decimal"/>
      <w:lvlText w:val="%1.%2.%3.%4.%5.%6"/>
      <w:lvlJc w:val="left"/>
      <w:pPr>
        <w:tabs>
          <w:tab w:val="num" w:pos="2462"/>
        </w:tabs>
        <w:ind w:left="2462" w:hanging="1152"/>
      </w:pPr>
    </w:lvl>
    <w:lvl w:ilvl="6">
      <w:start w:val="1"/>
      <w:numFmt w:val="decimal"/>
      <w:lvlText w:val="%1.%2.%3.%4.%5.%6.%7"/>
      <w:lvlJc w:val="left"/>
      <w:pPr>
        <w:tabs>
          <w:tab w:val="num" w:pos="2606"/>
        </w:tabs>
        <w:ind w:left="2606" w:hanging="1296"/>
      </w:pPr>
    </w:lvl>
    <w:lvl w:ilvl="7">
      <w:start w:val="1"/>
      <w:numFmt w:val="decimal"/>
      <w:lvlText w:val="%1.%2.%3.%4.%5.%6.%7.%8"/>
      <w:lvlJc w:val="left"/>
      <w:pPr>
        <w:tabs>
          <w:tab w:val="num" w:pos="2750"/>
        </w:tabs>
        <w:ind w:left="2750" w:hanging="1440"/>
      </w:pPr>
    </w:lvl>
    <w:lvl w:ilvl="8">
      <w:start w:val="1"/>
      <w:numFmt w:val="decimal"/>
      <w:lvlText w:val="%1.%2.%3.%4.%5.%6.%7.%8.%9"/>
      <w:lvlJc w:val="left"/>
      <w:pPr>
        <w:tabs>
          <w:tab w:val="num" w:pos="2894"/>
        </w:tabs>
        <w:ind w:left="2894" w:hanging="1584"/>
      </w:pPr>
    </w:lvl>
  </w:abstractNum>
  <w:abstractNum w:abstractNumId="12">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13">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14">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15">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16">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7">
    <w:nsid w:val="0000000C"/>
    <w:multiLevelType w:val="singleLevel"/>
    <w:tmpl w:val="0000000C"/>
    <w:name w:val="WW8Num13"/>
    <w:lvl w:ilvl="0">
      <w:start w:val="1"/>
      <w:numFmt w:val="decimal"/>
      <w:lvlText w:val="%1."/>
      <w:lvlJc w:val="left"/>
      <w:pPr>
        <w:tabs>
          <w:tab w:val="num" w:pos="720"/>
        </w:tabs>
        <w:ind w:left="720" w:hanging="360"/>
      </w:pPr>
    </w:lvl>
  </w:abstractNum>
  <w:abstractNum w:abstractNumId="18">
    <w:nsid w:val="000D304B"/>
    <w:multiLevelType w:val="hybridMultilevel"/>
    <w:tmpl w:val="BB2C1608"/>
    <w:lvl w:ilvl="0" w:tplc="53B0F3CC">
      <w:start w:val="1"/>
      <w:numFmt w:val="bullet"/>
      <w:lvlText w:val=""/>
      <w:lvlJc w:val="left"/>
      <w:pPr>
        <w:tabs>
          <w:tab w:val="num" w:pos="1437"/>
        </w:tabs>
        <w:ind w:left="143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01C47B06"/>
    <w:multiLevelType w:val="multilevel"/>
    <w:tmpl w:val="F0688C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08DE5EC6"/>
    <w:multiLevelType w:val="hybridMultilevel"/>
    <w:tmpl w:val="1A4EAA24"/>
    <w:lvl w:ilvl="0" w:tplc="53B0F3CC">
      <w:start w:val="1"/>
      <w:numFmt w:val="bullet"/>
      <w:lvlText w:val=""/>
      <w:lvlJc w:val="left"/>
      <w:pPr>
        <w:tabs>
          <w:tab w:val="num" w:pos="1437"/>
        </w:tabs>
        <w:ind w:left="143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5F63DF5"/>
    <w:multiLevelType w:val="multilevel"/>
    <w:tmpl w:val="008C5F72"/>
    <w:lvl w:ilvl="0">
      <w:start w:val="1"/>
      <w:numFmt w:val="none"/>
      <w:pStyle w:val="Note"/>
      <w:lvlText w:val="Note"/>
      <w:lvlJc w:val="left"/>
      <w:pPr>
        <w:tabs>
          <w:tab w:val="num" w:pos="350"/>
        </w:tabs>
        <w:ind w:left="350" w:hanging="1134"/>
      </w:pPr>
      <w:rPr>
        <w:rFonts w:ascii="Arial" w:hAnsi="Arial" w:hint="default"/>
        <w:b/>
        <w:i/>
        <w:sz w:val="20"/>
      </w:rPr>
    </w:lvl>
    <w:lvl w:ilvl="1">
      <w:start w:val="1"/>
      <w:numFmt w:val="lowerLetter"/>
      <w:lvlText w:val="%2)"/>
      <w:lvlJc w:val="left"/>
      <w:pPr>
        <w:tabs>
          <w:tab w:val="num" w:pos="7876"/>
        </w:tabs>
        <w:ind w:left="7876" w:hanging="360"/>
      </w:pPr>
      <w:rPr>
        <w:rFonts w:hint="default"/>
      </w:rPr>
    </w:lvl>
    <w:lvl w:ilvl="2">
      <w:start w:val="1"/>
      <w:numFmt w:val="lowerRoman"/>
      <w:lvlText w:val="%3)"/>
      <w:lvlJc w:val="left"/>
      <w:pPr>
        <w:tabs>
          <w:tab w:val="num" w:pos="8236"/>
        </w:tabs>
        <w:ind w:left="8236" w:hanging="360"/>
      </w:pPr>
      <w:rPr>
        <w:rFonts w:hint="default"/>
      </w:rPr>
    </w:lvl>
    <w:lvl w:ilvl="3">
      <w:start w:val="1"/>
      <w:numFmt w:val="decimal"/>
      <w:lvlText w:val="(%4)"/>
      <w:lvlJc w:val="left"/>
      <w:pPr>
        <w:tabs>
          <w:tab w:val="num" w:pos="8596"/>
        </w:tabs>
        <w:ind w:left="8596" w:hanging="360"/>
      </w:pPr>
      <w:rPr>
        <w:rFonts w:hint="default"/>
      </w:rPr>
    </w:lvl>
    <w:lvl w:ilvl="4">
      <w:start w:val="1"/>
      <w:numFmt w:val="lowerLetter"/>
      <w:lvlText w:val="(%5)"/>
      <w:lvlJc w:val="left"/>
      <w:pPr>
        <w:tabs>
          <w:tab w:val="num" w:pos="8956"/>
        </w:tabs>
        <w:ind w:left="8956" w:hanging="360"/>
      </w:pPr>
      <w:rPr>
        <w:rFonts w:hint="default"/>
      </w:rPr>
    </w:lvl>
    <w:lvl w:ilvl="5">
      <w:start w:val="1"/>
      <w:numFmt w:val="lowerRoman"/>
      <w:lvlText w:val="(%6)"/>
      <w:lvlJc w:val="left"/>
      <w:pPr>
        <w:tabs>
          <w:tab w:val="num" w:pos="9316"/>
        </w:tabs>
        <w:ind w:left="9316" w:hanging="360"/>
      </w:pPr>
      <w:rPr>
        <w:rFonts w:hint="default"/>
      </w:rPr>
    </w:lvl>
    <w:lvl w:ilvl="6">
      <w:start w:val="1"/>
      <w:numFmt w:val="decimal"/>
      <w:lvlText w:val="%7."/>
      <w:lvlJc w:val="left"/>
      <w:pPr>
        <w:tabs>
          <w:tab w:val="num" w:pos="9676"/>
        </w:tabs>
        <w:ind w:left="9676" w:hanging="360"/>
      </w:pPr>
      <w:rPr>
        <w:rFonts w:hint="default"/>
      </w:rPr>
    </w:lvl>
    <w:lvl w:ilvl="7">
      <w:start w:val="1"/>
      <w:numFmt w:val="lowerLetter"/>
      <w:lvlText w:val="%8."/>
      <w:lvlJc w:val="left"/>
      <w:pPr>
        <w:tabs>
          <w:tab w:val="num" w:pos="10036"/>
        </w:tabs>
        <w:ind w:left="10036" w:hanging="360"/>
      </w:pPr>
      <w:rPr>
        <w:rFonts w:hint="default"/>
      </w:rPr>
    </w:lvl>
    <w:lvl w:ilvl="8">
      <w:start w:val="1"/>
      <w:numFmt w:val="lowerRoman"/>
      <w:lvlText w:val="%9."/>
      <w:lvlJc w:val="left"/>
      <w:pPr>
        <w:tabs>
          <w:tab w:val="num" w:pos="10396"/>
        </w:tabs>
        <w:ind w:left="10396" w:hanging="360"/>
      </w:pPr>
      <w:rPr>
        <w:rFonts w:hint="default"/>
      </w:rPr>
    </w:lvl>
  </w:abstractNum>
  <w:abstractNum w:abstractNumId="22">
    <w:nsid w:val="1DB72456"/>
    <w:multiLevelType w:val="hybridMultilevel"/>
    <w:tmpl w:val="7C96FCCC"/>
    <w:lvl w:ilvl="0" w:tplc="6464ABE4">
      <w:start w:val="1"/>
      <w:numFmt w:val="none"/>
      <w:pStyle w:val="Issue"/>
      <w:lvlText w:val="Issue"/>
      <w:lvlJc w:val="left"/>
      <w:pPr>
        <w:tabs>
          <w:tab w:val="num" w:pos="1400"/>
        </w:tabs>
        <w:ind w:left="1400" w:hanging="360"/>
      </w:pPr>
      <w:rPr>
        <w:rFonts w:ascii="Arial" w:hAnsi="Arial" w:hint="default"/>
        <w:b/>
        <w:i w:val="0"/>
      </w:rPr>
    </w:lvl>
    <w:lvl w:ilvl="1" w:tplc="04090003" w:tentative="1">
      <w:start w:val="1"/>
      <w:numFmt w:val="lowerLetter"/>
      <w:lvlText w:val="%2."/>
      <w:lvlJc w:val="left"/>
      <w:pPr>
        <w:tabs>
          <w:tab w:val="num" w:pos="2120"/>
        </w:tabs>
        <w:ind w:left="2120" w:hanging="360"/>
      </w:pPr>
    </w:lvl>
    <w:lvl w:ilvl="2" w:tplc="04090005" w:tentative="1">
      <w:start w:val="1"/>
      <w:numFmt w:val="lowerRoman"/>
      <w:lvlText w:val="%3."/>
      <w:lvlJc w:val="right"/>
      <w:pPr>
        <w:tabs>
          <w:tab w:val="num" w:pos="2840"/>
        </w:tabs>
        <w:ind w:left="2840" w:hanging="180"/>
      </w:pPr>
    </w:lvl>
    <w:lvl w:ilvl="3" w:tplc="04090001" w:tentative="1">
      <w:start w:val="1"/>
      <w:numFmt w:val="decimal"/>
      <w:lvlText w:val="%4."/>
      <w:lvlJc w:val="left"/>
      <w:pPr>
        <w:tabs>
          <w:tab w:val="num" w:pos="3560"/>
        </w:tabs>
        <w:ind w:left="3560" w:hanging="360"/>
      </w:pPr>
    </w:lvl>
    <w:lvl w:ilvl="4" w:tplc="04090003" w:tentative="1">
      <w:start w:val="1"/>
      <w:numFmt w:val="lowerLetter"/>
      <w:lvlText w:val="%5."/>
      <w:lvlJc w:val="left"/>
      <w:pPr>
        <w:tabs>
          <w:tab w:val="num" w:pos="4280"/>
        </w:tabs>
        <w:ind w:left="4280" w:hanging="360"/>
      </w:pPr>
    </w:lvl>
    <w:lvl w:ilvl="5" w:tplc="04090005" w:tentative="1">
      <w:start w:val="1"/>
      <w:numFmt w:val="lowerRoman"/>
      <w:lvlText w:val="%6."/>
      <w:lvlJc w:val="right"/>
      <w:pPr>
        <w:tabs>
          <w:tab w:val="num" w:pos="5000"/>
        </w:tabs>
        <w:ind w:left="5000" w:hanging="180"/>
      </w:pPr>
    </w:lvl>
    <w:lvl w:ilvl="6" w:tplc="04090001" w:tentative="1">
      <w:start w:val="1"/>
      <w:numFmt w:val="decimal"/>
      <w:lvlText w:val="%7."/>
      <w:lvlJc w:val="left"/>
      <w:pPr>
        <w:tabs>
          <w:tab w:val="num" w:pos="5720"/>
        </w:tabs>
        <w:ind w:left="5720" w:hanging="360"/>
      </w:pPr>
    </w:lvl>
    <w:lvl w:ilvl="7" w:tplc="04090003" w:tentative="1">
      <w:start w:val="1"/>
      <w:numFmt w:val="lowerLetter"/>
      <w:lvlText w:val="%8."/>
      <w:lvlJc w:val="left"/>
      <w:pPr>
        <w:tabs>
          <w:tab w:val="num" w:pos="6440"/>
        </w:tabs>
        <w:ind w:left="6440" w:hanging="360"/>
      </w:pPr>
    </w:lvl>
    <w:lvl w:ilvl="8" w:tplc="04090005" w:tentative="1">
      <w:start w:val="1"/>
      <w:numFmt w:val="lowerRoman"/>
      <w:lvlText w:val="%9."/>
      <w:lvlJc w:val="right"/>
      <w:pPr>
        <w:tabs>
          <w:tab w:val="num" w:pos="7160"/>
        </w:tabs>
        <w:ind w:left="7160" w:hanging="180"/>
      </w:pPr>
    </w:lvl>
  </w:abstractNum>
  <w:abstractNum w:abstractNumId="23">
    <w:nsid w:val="3587441A"/>
    <w:multiLevelType w:val="hybridMultilevel"/>
    <w:tmpl w:val="92BE06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5D8268B"/>
    <w:multiLevelType w:val="multilevel"/>
    <w:tmpl w:val="5ABC51A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49807056"/>
    <w:multiLevelType w:val="hybridMultilevel"/>
    <w:tmpl w:val="B68C98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9336C8"/>
    <w:multiLevelType w:val="multilevel"/>
    <w:tmpl w:val="F0688C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502E35AF"/>
    <w:multiLevelType w:val="hybridMultilevel"/>
    <w:tmpl w:val="7FD45778"/>
    <w:lvl w:ilvl="0" w:tplc="FFFFFFFF">
      <w:start w:val="1"/>
      <w:numFmt w:val="bullet"/>
      <w:pStyle w:val="ListBulletCompac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41562BC"/>
    <w:multiLevelType w:val="multilevel"/>
    <w:tmpl w:val="0282B600"/>
    <w:lvl w:ilvl="0">
      <w:start w:val="1"/>
      <w:numFmt w:val="decimal"/>
      <w:pStyle w:val="ExampleNumb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5BFE64BE"/>
    <w:multiLevelType w:val="multilevel"/>
    <w:tmpl w:val="0E7C23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6F793D02"/>
    <w:multiLevelType w:val="multilevel"/>
    <w:tmpl w:val="FAF08646"/>
    <w:lvl w:ilvl="0">
      <w:start w:val="1"/>
      <w:numFmt w:val="decimal"/>
      <w:pStyle w:val="ListNumber"/>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1008"/>
        </w:tabs>
        <w:ind w:left="1008" w:hanging="1008"/>
      </w:pPr>
      <w:rPr>
        <w:rFonts w:hint="default"/>
      </w:r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31">
    <w:nsid w:val="7F791717"/>
    <w:multiLevelType w:val="hybridMultilevel"/>
    <w:tmpl w:val="038A4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28"/>
  </w:num>
  <w:num w:numId="3">
    <w:abstractNumId w:val="24"/>
  </w:num>
  <w:num w:numId="4">
    <w:abstractNumId w:val="22"/>
  </w:num>
  <w:num w:numId="5">
    <w:abstractNumId w:val="30"/>
  </w:num>
  <w:num w:numId="6">
    <w:abstractNumId w:val="23"/>
  </w:num>
  <w:num w:numId="7">
    <w:abstractNumId w:val="25"/>
  </w:num>
  <w:num w:numId="8">
    <w:abstractNumId w:val="31"/>
  </w:num>
  <w:num w:numId="9">
    <w:abstractNumId w:val="18"/>
  </w:num>
  <w:num w:numId="10">
    <w:abstractNumId w:val="20"/>
  </w:num>
  <w:num w:numId="11">
    <w:abstractNumId w:val="19"/>
  </w:num>
  <w:num w:numId="12">
    <w:abstractNumId w:val="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26"/>
  </w:num>
  <w:num w:numId="22">
    <w:abstractNumId w:val="29"/>
  </w:num>
  <w:num w:numId="23">
    <w:abstractNumId w:val="2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6" w:dllVersion="2" w:checkStyle="1"/>
  <w:activeWritingStyle w:appName="MSWord" w:lang="sv-SE" w:vendorID="666" w:dllVersion="513" w:checkStyle="1"/>
  <w:activeWritingStyle w:appName="MSWord" w:lang="da-DK" w:vendorID="666" w:dllVersion="513" w:checkStyle="1"/>
  <w:proofState w:spelling="clean" w:grammar="clean"/>
  <w:attachedTemplate r:id="rId1"/>
  <w:stylePaneFormatFilter w:val="1F08"/>
  <w:defaultTabStop w:val="1310"/>
  <w:hyphenationZone w:val="425"/>
  <w:drawingGridHorizontalSpacing w:val="119"/>
  <w:drawingGridVerticalSpacing w:val="181"/>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C12DD8"/>
    <w:rsid w:val="0000005F"/>
    <w:rsid w:val="000058B5"/>
    <w:rsid w:val="00006F19"/>
    <w:rsid w:val="00007BBD"/>
    <w:rsid w:val="00007E6F"/>
    <w:rsid w:val="000107DF"/>
    <w:rsid w:val="00010E6C"/>
    <w:rsid w:val="00012D74"/>
    <w:rsid w:val="00014605"/>
    <w:rsid w:val="00014A76"/>
    <w:rsid w:val="0001634B"/>
    <w:rsid w:val="00017891"/>
    <w:rsid w:val="00017FC1"/>
    <w:rsid w:val="00022C8E"/>
    <w:rsid w:val="00025DB4"/>
    <w:rsid w:val="000266EF"/>
    <w:rsid w:val="000270F8"/>
    <w:rsid w:val="00027EC5"/>
    <w:rsid w:val="000304FD"/>
    <w:rsid w:val="000338B2"/>
    <w:rsid w:val="00034285"/>
    <w:rsid w:val="00034C51"/>
    <w:rsid w:val="000400F6"/>
    <w:rsid w:val="00040267"/>
    <w:rsid w:val="0004289B"/>
    <w:rsid w:val="00047936"/>
    <w:rsid w:val="00050838"/>
    <w:rsid w:val="000517A6"/>
    <w:rsid w:val="000530F6"/>
    <w:rsid w:val="00054853"/>
    <w:rsid w:val="00057457"/>
    <w:rsid w:val="00060B1F"/>
    <w:rsid w:val="00064369"/>
    <w:rsid w:val="00064B57"/>
    <w:rsid w:val="00065AC2"/>
    <w:rsid w:val="000727AC"/>
    <w:rsid w:val="00072F30"/>
    <w:rsid w:val="00076CDB"/>
    <w:rsid w:val="0008088D"/>
    <w:rsid w:val="0008351C"/>
    <w:rsid w:val="00085D8F"/>
    <w:rsid w:val="00086F28"/>
    <w:rsid w:val="000873D9"/>
    <w:rsid w:val="0009120A"/>
    <w:rsid w:val="00091DB0"/>
    <w:rsid w:val="0009507F"/>
    <w:rsid w:val="00097545"/>
    <w:rsid w:val="000A10A5"/>
    <w:rsid w:val="000A6A79"/>
    <w:rsid w:val="000B174D"/>
    <w:rsid w:val="000B2276"/>
    <w:rsid w:val="000B2EE9"/>
    <w:rsid w:val="000B4199"/>
    <w:rsid w:val="000B4B10"/>
    <w:rsid w:val="000B5A6F"/>
    <w:rsid w:val="000B7D33"/>
    <w:rsid w:val="000B7F5A"/>
    <w:rsid w:val="000C13D6"/>
    <w:rsid w:val="000C1EB1"/>
    <w:rsid w:val="000D1083"/>
    <w:rsid w:val="000D14D6"/>
    <w:rsid w:val="000D50C8"/>
    <w:rsid w:val="000D697E"/>
    <w:rsid w:val="000D78FA"/>
    <w:rsid w:val="000D7D11"/>
    <w:rsid w:val="000E13CE"/>
    <w:rsid w:val="000E46CB"/>
    <w:rsid w:val="000E4D1B"/>
    <w:rsid w:val="000F0C06"/>
    <w:rsid w:val="000F0C40"/>
    <w:rsid w:val="000F1419"/>
    <w:rsid w:val="000F4129"/>
    <w:rsid w:val="000F63A0"/>
    <w:rsid w:val="000F65CE"/>
    <w:rsid w:val="00100F02"/>
    <w:rsid w:val="0010197F"/>
    <w:rsid w:val="0010200A"/>
    <w:rsid w:val="0010339D"/>
    <w:rsid w:val="00113996"/>
    <w:rsid w:val="00114760"/>
    <w:rsid w:val="0012075D"/>
    <w:rsid w:val="001237C1"/>
    <w:rsid w:val="00123EAD"/>
    <w:rsid w:val="001278EF"/>
    <w:rsid w:val="00130295"/>
    <w:rsid w:val="0013099B"/>
    <w:rsid w:val="00135FC5"/>
    <w:rsid w:val="00144444"/>
    <w:rsid w:val="001448EB"/>
    <w:rsid w:val="00144F2E"/>
    <w:rsid w:val="00147121"/>
    <w:rsid w:val="00150014"/>
    <w:rsid w:val="00151F53"/>
    <w:rsid w:val="00152A05"/>
    <w:rsid w:val="00153D2C"/>
    <w:rsid w:val="001540FD"/>
    <w:rsid w:val="00155F15"/>
    <w:rsid w:val="00161700"/>
    <w:rsid w:val="00161DA8"/>
    <w:rsid w:val="00162E94"/>
    <w:rsid w:val="0016326A"/>
    <w:rsid w:val="00164CDA"/>
    <w:rsid w:val="0016598B"/>
    <w:rsid w:val="00165FD1"/>
    <w:rsid w:val="00166726"/>
    <w:rsid w:val="001725AA"/>
    <w:rsid w:val="00175B73"/>
    <w:rsid w:val="001779E3"/>
    <w:rsid w:val="00180E28"/>
    <w:rsid w:val="0018438B"/>
    <w:rsid w:val="00187121"/>
    <w:rsid w:val="0018767E"/>
    <w:rsid w:val="00191509"/>
    <w:rsid w:val="00192E65"/>
    <w:rsid w:val="001938CF"/>
    <w:rsid w:val="001972C6"/>
    <w:rsid w:val="001A009D"/>
    <w:rsid w:val="001A1037"/>
    <w:rsid w:val="001A2F45"/>
    <w:rsid w:val="001B080A"/>
    <w:rsid w:val="001B1CFE"/>
    <w:rsid w:val="001B33B1"/>
    <w:rsid w:val="001B5798"/>
    <w:rsid w:val="001B7335"/>
    <w:rsid w:val="001C0318"/>
    <w:rsid w:val="001C20B4"/>
    <w:rsid w:val="001C2A2F"/>
    <w:rsid w:val="001C2F43"/>
    <w:rsid w:val="001C320F"/>
    <w:rsid w:val="001C4E7C"/>
    <w:rsid w:val="001C5BDC"/>
    <w:rsid w:val="001C6B11"/>
    <w:rsid w:val="001D07F9"/>
    <w:rsid w:val="001D2980"/>
    <w:rsid w:val="001D6158"/>
    <w:rsid w:val="001D715B"/>
    <w:rsid w:val="001E06E7"/>
    <w:rsid w:val="001E256A"/>
    <w:rsid w:val="001E3831"/>
    <w:rsid w:val="001E5B4B"/>
    <w:rsid w:val="001F0C4F"/>
    <w:rsid w:val="001F1E6E"/>
    <w:rsid w:val="001F1F19"/>
    <w:rsid w:val="001F2759"/>
    <w:rsid w:val="001F392B"/>
    <w:rsid w:val="001F3F9A"/>
    <w:rsid w:val="002003B0"/>
    <w:rsid w:val="002008AF"/>
    <w:rsid w:val="0020107B"/>
    <w:rsid w:val="002011A1"/>
    <w:rsid w:val="0020289F"/>
    <w:rsid w:val="00205C2C"/>
    <w:rsid w:val="00211CE7"/>
    <w:rsid w:val="00212A71"/>
    <w:rsid w:val="0021506D"/>
    <w:rsid w:val="002162A5"/>
    <w:rsid w:val="002208BA"/>
    <w:rsid w:val="002224EF"/>
    <w:rsid w:val="0022340E"/>
    <w:rsid w:val="00226A54"/>
    <w:rsid w:val="002311BE"/>
    <w:rsid w:val="00237325"/>
    <w:rsid w:val="00240ACA"/>
    <w:rsid w:val="00245051"/>
    <w:rsid w:val="00246604"/>
    <w:rsid w:val="00251160"/>
    <w:rsid w:val="00252720"/>
    <w:rsid w:val="00253622"/>
    <w:rsid w:val="0025672F"/>
    <w:rsid w:val="00262E11"/>
    <w:rsid w:val="00262F94"/>
    <w:rsid w:val="00265539"/>
    <w:rsid w:val="00267D79"/>
    <w:rsid w:val="00270563"/>
    <w:rsid w:val="002715B6"/>
    <w:rsid w:val="0027268D"/>
    <w:rsid w:val="00275129"/>
    <w:rsid w:val="00276055"/>
    <w:rsid w:val="00277E89"/>
    <w:rsid w:val="0028270B"/>
    <w:rsid w:val="002841C4"/>
    <w:rsid w:val="00286AA5"/>
    <w:rsid w:val="00286BCB"/>
    <w:rsid w:val="002917A7"/>
    <w:rsid w:val="0029225B"/>
    <w:rsid w:val="00296A2C"/>
    <w:rsid w:val="002A238E"/>
    <w:rsid w:val="002A37D3"/>
    <w:rsid w:val="002A3990"/>
    <w:rsid w:val="002A738F"/>
    <w:rsid w:val="002A79F7"/>
    <w:rsid w:val="002B3C1B"/>
    <w:rsid w:val="002B4A3B"/>
    <w:rsid w:val="002B6B7A"/>
    <w:rsid w:val="002C49A7"/>
    <w:rsid w:val="002C6417"/>
    <w:rsid w:val="002C7C3A"/>
    <w:rsid w:val="002D2CBC"/>
    <w:rsid w:val="002D2CCC"/>
    <w:rsid w:val="002D5428"/>
    <w:rsid w:val="002D579C"/>
    <w:rsid w:val="002D707B"/>
    <w:rsid w:val="002D7CB3"/>
    <w:rsid w:val="002E16E1"/>
    <w:rsid w:val="002E3BDE"/>
    <w:rsid w:val="002E47D5"/>
    <w:rsid w:val="002E553B"/>
    <w:rsid w:val="002E5B65"/>
    <w:rsid w:val="002E73A0"/>
    <w:rsid w:val="002E75A2"/>
    <w:rsid w:val="002F58A1"/>
    <w:rsid w:val="00300A00"/>
    <w:rsid w:val="00301C51"/>
    <w:rsid w:val="00304F04"/>
    <w:rsid w:val="00307845"/>
    <w:rsid w:val="00314782"/>
    <w:rsid w:val="0031603D"/>
    <w:rsid w:val="00320FFD"/>
    <w:rsid w:val="00321B84"/>
    <w:rsid w:val="003220BF"/>
    <w:rsid w:val="003223E6"/>
    <w:rsid w:val="003238A5"/>
    <w:rsid w:val="00324825"/>
    <w:rsid w:val="0032581D"/>
    <w:rsid w:val="00325FD6"/>
    <w:rsid w:val="0033008E"/>
    <w:rsid w:val="00333CED"/>
    <w:rsid w:val="00343021"/>
    <w:rsid w:val="00345053"/>
    <w:rsid w:val="00345854"/>
    <w:rsid w:val="00346896"/>
    <w:rsid w:val="00350188"/>
    <w:rsid w:val="00356C55"/>
    <w:rsid w:val="00357E00"/>
    <w:rsid w:val="00361B59"/>
    <w:rsid w:val="003647E9"/>
    <w:rsid w:val="0036589B"/>
    <w:rsid w:val="00370AAC"/>
    <w:rsid w:val="00377851"/>
    <w:rsid w:val="00380D32"/>
    <w:rsid w:val="003839E5"/>
    <w:rsid w:val="00383B06"/>
    <w:rsid w:val="00385830"/>
    <w:rsid w:val="003870BC"/>
    <w:rsid w:val="00390949"/>
    <w:rsid w:val="00391D55"/>
    <w:rsid w:val="003949DA"/>
    <w:rsid w:val="00397ACB"/>
    <w:rsid w:val="003A0EE1"/>
    <w:rsid w:val="003A4169"/>
    <w:rsid w:val="003A5A58"/>
    <w:rsid w:val="003A5BE5"/>
    <w:rsid w:val="003B12F3"/>
    <w:rsid w:val="003B4E8D"/>
    <w:rsid w:val="003B533C"/>
    <w:rsid w:val="003B60CB"/>
    <w:rsid w:val="003B70B5"/>
    <w:rsid w:val="003C116F"/>
    <w:rsid w:val="003C1858"/>
    <w:rsid w:val="003C35CD"/>
    <w:rsid w:val="003C44A5"/>
    <w:rsid w:val="003C541E"/>
    <w:rsid w:val="003C6528"/>
    <w:rsid w:val="003D15C2"/>
    <w:rsid w:val="003D24EB"/>
    <w:rsid w:val="003D2885"/>
    <w:rsid w:val="003D5C18"/>
    <w:rsid w:val="003E0558"/>
    <w:rsid w:val="003E0F1F"/>
    <w:rsid w:val="003E118B"/>
    <w:rsid w:val="003E3584"/>
    <w:rsid w:val="003E5590"/>
    <w:rsid w:val="003E732E"/>
    <w:rsid w:val="003E758E"/>
    <w:rsid w:val="003F4104"/>
    <w:rsid w:val="00401971"/>
    <w:rsid w:val="0040546E"/>
    <w:rsid w:val="00406482"/>
    <w:rsid w:val="00411DD8"/>
    <w:rsid w:val="00415643"/>
    <w:rsid w:val="00420959"/>
    <w:rsid w:val="004225CC"/>
    <w:rsid w:val="00422DB5"/>
    <w:rsid w:val="00422FBC"/>
    <w:rsid w:val="00424556"/>
    <w:rsid w:val="00427954"/>
    <w:rsid w:val="0043066A"/>
    <w:rsid w:val="00434535"/>
    <w:rsid w:val="00440BFD"/>
    <w:rsid w:val="00447E9A"/>
    <w:rsid w:val="00451091"/>
    <w:rsid w:val="004541C7"/>
    <w:rsid w:val="004601C6"/>
    <w:rsid w:val="00467021"/>
    <w:rsid w:val="004673C9"/>
    <w:rsid w:val="00473286"/>
    <w:rsid w:val="004749DE"/>
    <w:rsid w:val="00482850"/>
    <w:rsid w:val="00487981"/>
    <w:rsid w:val="0049281F"/>
    <w:rsid w:val="0049410C"/>
    <w:rsid w:val="00495229"/>
    <w:rsid w:val="00496CB2"/>
    <w:rsid w:val="004A0764"/>
    <w:rsid w:val="004A09B6"/>
    <w:rsid w:val="004A11D0"/>
    <w:rsid w:val="004A2240"/>
    <w:rsid w:val="004A34D2"/>
    <w:rsid w:val="004A53CF"/>
    <w:rsid w:val="004A5CDC"/>
    <w:rsid w:val="004A6773"/>
    <w:rsid w:val="004B0045"/>
    <w:rsid w:val="004B25BA"/>
    <w:rsid w:val="004B2B3E"/>
    <w:rsid w:val="004B6C94"/>
    <w:rsid w:val="004B7B5D"/>
    <w:rsid w:val="004C00D7"/>
    <w:rsid w:val="004C1D94"/>
    <w:rsid w:val="004C37F5"/>
    <w:rsid w:val="004C38A9"/>
    <w:rsid w:val="004C6409"/>
    <w:rsid w:val="004D1C42"/>
    <w:rsid w:val="004D3DE2"/>
    <w:rsid w:val="004D5325"/>
    <w:rsid w:val="004D59A4"/>
    <w:rsid w:val="004D7C59"/>
    <w:rsid w:val="004D7D6A"/>
    <w:rsid w:val="004E06C1"/>
    <w:rsid w:val="004E188A"/>
    <w:rsid w:val="004E38A2"/>
    <w:rsid w:val="004F074C"/>
    <w:rsid w:val="004F3081"/>
    <w:rsid w:val="004F3554"/>
    <w:rsid w:val="004F5CFA"/>
    <w:rsid w:val="004F7048"/>
    <w:rsid w:val="004F7814"/>
    <w:rsid w:val="00503E83"/>
    <w:rsid w:val="00512358"/>
    <w:rsid w:val="00513D94"/>
    <w:rsid w:val="005143F9"/>
    <w:rsid w:val="005162C7"/>
    <w:rsid w:val="0051783D"/>
    <w:rsid w:val="00521CC2"/>
    <w:rsid w:val="00522C2C"/>
    <w:rsid w:val="0052303D"/>
    <w:rsid w:val="00525BDF"/>
    <w:rsid w:val="0052645D"/>
    <w:rsid w:val="00530BCD"/>
    <w:rsid w:val="00531A56"/>
    <w:rsid w:val="00531C7F"/>
    <w:rsid w:val="0053320D"/>
    <w:rsid w:val="00536576"/>
    <w:rsid w:val="005379DA"/>
    <w:rsid w:val="00540D90"/>
    <w:rsid w:val="00544EA2"/>
    <w:rsid w:val="00545995"/>
    <w:rsid w:val="00547A2C"/>
    <w:rsid w:val="00552064"/>
    <w:rsid w:val="005533AA"/>
    <w:rsid w:val="0056028A"/>
    <w:rsid w:val="00561081"/>
    <w:rsid w:val="00561225"/>
    <w:rsid w:val="005617D5"/>
    <w:rsid w:val="00562816"/>
    <w:rsid w:val="0056296B"/>
    <w:rsid w:val="005635FE"/>
    <w:rsid w:val="00564232"/>
    <w:rsid w:val="00566688"/>
    <w:rsid w:val="00572F12"/>
    <w:rsid w:val="005733B9"/>
    <w:rsid w:val="0057622F"/>
    <w:rsid w:val="00576A59"/>
    <w:rsid w:val="00576C28"/>
    <w:rsid w:val="00576EBC"/>
    <w:rsid w:val="005771A7"/>
    <w:rsid w:val="00580DE2"/>
    <w:rsid w:val="00581740"/>
    <w:rsid w:val="00581DA1"/>
    <w:rsid w:val="00583D03"/>
    <w:rsid w:val="005854AA"/>
    <w:rsid w:val="0058554A"/>
    <w:rsid w:val="005863B1"/>
    <w:rsid w:val="00591A0D"/>
    <w:rsid w:val="005923DB"/>
    <w:rsid w:val="005939E4"/>
    <w:rsid w:val="00593B7F"/>
    <w:rsid w:val="00595A05"/>
    <w:rsid w:val="00595F96"/>
    <w:rsid w:val="005A28A5"/>
    <w:rsid w:val="005A2CD8"/>
    <w:rsid w:val="005A304F"/>
    <w:rsid w:val="005B007B"/>
    <w:rsid w:val="005B01E0"/>
    <w:rsid w:val="005B120B"/>
    <w:rsid w:val="005C0577"/>
    <w:rsid w:val="005C7557"/>
    <w:rsid w:val="005D2EEB"/>
    <w:rsid w:val="005D44F8"/>
    <w:rsid w:val="005D639C"/>
    <w:rsid w:val="005D68DA"/>
    <w:rsid w:val="005D6D9E"/>
    <w:rsid w:val="005E2BE4"/>
    <w:rsid w:val="005E43C9"/>
    <w:rsid w:val="005E67FF"/>
    <w:rsid w:val="005F3097"/>
    <w:rsid w:val="005F5735"/>
    <w:rsid w:val="005F5789"/>
    <w:rsid w:val="005F737E"/>
    <w:rsid w:val="00601272"/>
    <w:rsid w:val="00603A13"/>
    <w:rsid w:val="00610F88"/>
    <w:rsid w:val="0061452A"/>
    <w:rsid w:val="00621958"/>
    <w:rsid w:val="00627D72"/>
    <w:rsid w:val="006303A7"/>
    <w:rsid w:val="00631082"/>
    <w:rsid w:val="00635E58"/>
    <w:rsid w:val="00641912"/>
    <w:rsid w:val="00642674"/>
    <w:rsid w:val="00650383"/>
    <w:rsid w:val="00650545"/>
    <w:rsid w:val="00654E70"/>
    <w:rsid w:val="006578B4"/>
    <w:rsid w:val="006610D7"/>
    <w:rsid w:val="00664658"/>
    <w:rsid w:val="00665CD6"/>
    <w:rsid w:val="00666079"/>
    <w:rsid w:val="006668BF"/>
    <w:rsid w:val="006707AD"/>
    <w:rsid w:val="00671ECA"/>
    <w:rsid w:val="006762D7"/>
    <w:rsid w:val="00677BF1"/>
    <w:rsid w:val="00680A19"/>
    <w:rsid w:val="0068306E"/>
    <w:rsid w:val="0068349E"/>
    <w:rsid w:val="00691151"/>
    <w:rsid w:val="0069400B"/>
    <w:rsid w:val="006946AD"/>
    <w:rsid w:val="006952C8"/>
    <w:rsid w:val="00695605"/>
    <w:rsid w:val="006967B6"/>
    <w:rsid w:val="00696E4E"/>
    <w:rsid w:val="006A0AF0"/>
    <w:rsid w:val="006A14C9"/>
    <w:rsid w:val="006A6BAA"/>
    <w:rsid w:val="006A7269"/>
    <w:rsid w:val="006B1DE5"/>
    <w:rsid w:val="006B47CD"/>
    <w:rsid w:val="006C06D0"/>
    <w:rsid w:val="006C20A6"/>
    <w:rsid w:val="006C3974"/>
    <w:rsid w:val="006C3BD5"/>
    <w:rsid w:val="006C3C12"/>
    <w:rsid w:val="006C5553"/>
    <w:rsid w:val="006D2C56"/>
    <w:rsid w:val="006D3936"/>
    <w:rsid w:val="006D4115"/>
    <w:rsid w:val="006D6649"/>
    <w:rsid w:val="006D6694"/>
    <w:rsid w:val="006E2F17"/>
    <w:rsid w:val="006E408A"/>
    <w:rsid w:val="006E7856"/>
    <w:rsid w:val="006F116C"/>
    <w:rsid w:val="006F39E2"/>
    <w:rsid w:val="006F4300"/>
    <w:rsid w:val="006F699A"/>
    <w:rsid w:val="00704A0A"/>
    <w:rsid w:val="0070794D"/>
    <w:rsid w:val="0071417A"/>
    <w:rsid w:val="007151CE"/>
    <w:rsid w:val="00716D45"/>
    <w:rsid w:val="007174F8"/>
    <w:rsid w:val="007209CE"/>
    <w:rsid w:val="0072128F"/>
    <w:rsid w:val="007223F4"/>
    <w:rsid w:val="00722C30"/>
    <w:rsid w:val="00725479"/>
    <w:rsid w:val="00733DA3"/>
    <w:rsid w:val="0073541E"/>
    <w:rsid w:val="007359D9"/>
    <w:rsid w:val="00735D60"/>
    <w:rsid w:val="00736BD4"/>
    <w:rsid w:val="00741579"/>
    <w:rsid w:val="007419CB"/>
    <w:rsid w:val="00742C22"/>
    <w:rsid w:val="007440A6"/>
    <w:rsid w:val="00745890"/>
    <w:rsid w:val="007464F9"/>
    <w:rsid w:val="00746FF5"/>
    <w:rsid w:val="007506F8"/>
    <w:rsid w:val="007509C8"/>
    <w:rsid w:val="00753E12"/>
    <w:rsid w:val="0075610C"/>
    <w:rsid w:val="00757991"/>
    <w:rsid w:val="00757EE7"/>
    <w:rsid w:val="00764BE1"/>
    <w:rsid w:val="007677E6"/>
    <w:rsid w:val="007704FF"/>
    <w:rsid w:val="0077158D"/>
    <w:rsid w:val="0077174B"/>
    <w:rsid w:val="007725AA"/>
    <w:rsid w:val="007766CA"/>
    <w:rsid w:val="00777E44"/>
    <w:rsid w:val="007807B5"/>
    <w:rsid w:val="007809B6"/>
    <w:rsid w:val="007841A2"/>
    <w:rsid w:val="00784A9D"/>
    <w:rsid w:val="00785C42"/>
    <w:rsid w:val="00785FE6"/>
    <w:rsid w:val="0078657E"/>
    <w:rsid w:val="00787139"/>
    <w:rsid w:val="00787F78"/>
    <w:rsid w:val="007922EE"/>
    <w:rsid w:val="007933DC"/>
    <w:rsid w:val="007A0EED"/>
    <w:rsid w:val="007A2A60"/>
    <w:rsid w:val="007A7658"/>
    <w:rsid w:val="007A7E41"/>
    <w:rsid w:val="007B3AF2"/>
    <w:rsid w:val="007B4448"/>
    <w:rsid w:val="007B7727"/>
    <w:rsid w:val="007C2890"/>
    <w:rsid w:val="007C4B2E"/>
    <w:rsid w:val="007C6204"/>
    <w:rsid w:val="007C713A"/>
    <w:rsid w:val="007D02A0"/>
    <w:rsid w:val="007D44C3"/>
    <w:rsid w:val="007D475A"/>
    <w:rsid w:val="007D6D3B"/>
    <w:rsid w:val="007D7198"/>
    <w:rsid w:val="007E167D"/>
    <w:rsid w:val="007E179E"/>
    <w:rsid w:val="007E2E4A"/>
    <w:rsid w:val="007E6299"/>
    <w:rsid w:val="007E7321"/>
    <w:rsid w:val="007F0209"/>
    <w:rsid w:val="007F2022"/>
    <w:rsid w:val="007F34F9"/>
    <w:rsid w:val="007F55BD"/>
    <w:rsid w:val="00800A37"/>
    <w:rsid w:val="00801435"/>
    <w:rsid w:val="00805098"/>
    <w:rsid w:val="008061D4"/>
    <w:rsid w:val="00806383"/>
    <w:rsid w:val="00812A46"/>
    <w:rsid w:val="0081312D"/>
    <w:rsid w:val="00813B08"/>
    <w:rsid w:val="0081483C"/>
    <w:rsid w:val="00815A78"/>
    <w:rsid w:val="008176A4"/>
    <w:rsid w:val="00820A79"/>
    <w:rsid w:val="00824220"/>
    <w:rsid w:val="0082438A"/>
    <w:rsid w:val="00826A7B"/>
    <w:rsid w:val="008278F7"/>
    <w:rsid w:val="008373FE"/>
    <w:rsid w:val="00840A85"/>
    <w:rsid w:val="00842F82"/>
    <w:rsid w:val="00847A2F"/>
    <w:rsid w:val="00847F01"/>
    <w:rsid w:val="0085167C"/>
    <w:rsid w:val="00854566"/>
    <w:rsid w:val="00854A37"/>
    <w:rsid w:val="00860CA1"/>
    <w:rsid w:val="00863F19"/>
    <w:rsid w:val="008644AB"/>
    <w:rsid w:val="00866187"/>
    <w:rsid w:val="008670EC"/>
    <w:rsid w:val="00870E34"/>
    <w:rsid w:val="00873EBD"/>
    <w:rsid w:val="00874138"/>
    <w:rsid w:val="0087594F"/>
    <w:rsid w:val="00876FCD"/>
    <w:rsid w:val="00881595"/>
    <w:rsid w:val="00885737"/>
    <w:rsid w:val="00887FDB"/>
    <w:rsid w:val="00890459"/>
    <w:rsid w:val="0089226D"/>
    <w:rsid w:val="008940F1"/>
    <w:rsid w:val="0089450F"/>
    <w:rsid w:val="00895E92"/>
    <w:rsid w:val="008A08A4"/>
    <w:rsid w:val="008A182F"/>
    <w:rsid w:val="008A235E"/>
    <w:rsid w:val="008A29B9"/>
    <w:rsid w:val="008A3AE5"/>
    <w:rsid w:val="008A6506"/>
    <w:rsid w:val="008A7757"/>
    <w:rsid w:val="008B3ACF"/>
    <w:rsid w:val="008B4129"/>
    <w:rsid w:val="008B478C"/>
    <w:rsid w:val="008B7E3E"/>
    <w:rsid w:val="008C16C1"/>
    <w:rsid w:val="008C2288"/>
    <w:rsid w:val="008C38FA"/>
    <w:rsid w:val="008C395B"/>
    <w:rsid w:val="008C7869"/>
    <w:rsid w:val="008D0CE9"/>
    <w:rsid w:val="008D3177"/>
    <w:rsid w:val="008D38CE"/>
    <w:rsid w:val="008D3ED0"/>
    <w:rsid w:val="008D5CDF"/>
    <w:rsid w:val="008D5EA2"/>
    <w:rsid w:val="008E220C"/>
    <w:rsid w:val="008E78EE"/>
    <w:rsid w:val="008F01B6"/>
    <w:rsid w:val="008F328E"/>
    <w:rsid w:val="008F54AB"/>
    <w:rsid w:val="008F5EAA"/>
    <w:rsid w:val="008F65E8"/>
    <w:rsid w:val="009011C4"/>
    <w:rsid w:val="00901408"/>
    <w:rsid w:val="00907B85"/>
    <w:rsid w:val="009144D8"/>
    <w:rsid w:val="00916EE8"/>
    <w:rsid w:val="009201DD"/>
    <w:rsid w:val="009217CE"/>
    <w:rsid w:val="009227C7"/>
    <w:rsid w:val="0092333D"/>
    <w:rsid w:val="00925650"/>
    <w:rsid w:val="0093068B"/>
    <w:rsid w:val="00932103"/>
    <w:rsid w:val="00932947"/>
    <w:rsid w:val="009338E4"/>
    <w:rsid w:val="00942E5C"/>
    <w:rsid w:val="009445D8"/>
    <w:rsid w:val="00950495"/>
    <w:rsid w:val="00952C67"/>
    <w:rsid w:val="00954BC6"/>
    <w:rsid w:val="00960B0A"/>
    <w:rsid w:val="00960BE9"/>
    <w:rsid w:val="009612DF"/>
    <w:rsid w:val="00961709"/>
    <w:rsid w:val="00963541"/>
    <w:rsid w:val="009717F6"/>
    <w:rsid w:val="00971CBD"/>
    <w:rsid w:val="009758F6"/>
    <w:rsid w:val="0098464A"/>
    <w:rsid w:val="00985A6D"/>
    <w:rsid w:val="0098612A"/>
    <w:rsid w:val="009865DC"/>
    <w:rsid w:val="009905BB"/>
    <w:rsid w:val="00991116"/>
    <w:rsid w:val="00992659"/>
    <w:rsid w:val="00992DF7"/>
    <w:rsid w:val="00994722"/>
    <w:rsid w:val="00995256"/>
    <w:rsid w:val="00995846"/>
    <w:rsid w:val="00997D54"/>
    <w:rsid w:val="009A0655"/>
    <w:rsid w:val="009A1368"/>
    <w:rsid w:val="009A24A1"/>
    <w:rsid w:val="009A26DC"/>
    <w:rsid w:val="009A3558"/>
    <w:rsid w:val="009A6302"/>
    <w:rsid w:val="009A78BB"/>
    <w:rsid w:val="009B07B0"/>
    <w:rsid w:val="009B63A3"/>
    <w:rsid w:val="009B6937"/>
    <w:rsid w:val="009C1813"/>
    <w:rsid w:val="009C183D"/>
    <w:rsid w:val="009C664C"/>
    <w:rsid w:val="009C7F08"/>
    <w:rsid w:val="009D12CD"/>
    <w:rsid w:val="009D5BE3"/>
    <w:rsid w:val="009E0568"/>
    <w:rsid w:val="009E3125"/>
    <w:rsid w:val="009E45C3"/>
    <w:rsid w:val="009F11D0"/>
    <w:rsid w:val="00A024EC"/>
    <w:rsid w:val="00A02717"/>
    <w:rsid w:val="00A0520C"/>
    <w:rsid w:val="00A05B68"/>
    <w:rsid w:val="00A06510"/>
    <w:rsid w:val="00A06B4D"/>
    <w:rsid w:val="00A102D7"/>
    <w:rsid w:val="00A15A91"/>
    <w:rsid w:val="00A16371"/>
    <w:rsid w:val="00A35F89"/>
    <w:rsid w:val="00A42CF0"/>
    <w:rsid w:val="00A42D7D"/>
    <w:rsid w:val="00A4715F"/>
    <w:rsid w:val="00A54E90"/>
    <w:rsid w:val="00A554AA"/>
    <w:rsid w:val="00A55F2A"/>
    <w:rsid w:val="00A663A9"/>
    <w:rsid w:val="00A67709"/>
    <w:rsid w:val="00A700EF"/>
    <w:rsid w:val="00A742F6"/>
    <w:rsid w:val="00A76F8C"/>
    <w:rsid w:val="00A76F91"/>
    <w:rsid w:val="00A852E6"/>
    <w:rsid w:val="00A87FFD"/>
    <w:rsid w:val="00A92527"/>
    <w:rsid w:val="00A934C6"/>
    <w:rsid w:val="00AA17A7"/>
    <w:rsid w:val="00AA37F0"/>
    <w:rsid w:val="00AA4E5F"/>
    <w:rsid w:val="00AB118B"/>
    <w:rsid w:val="00AB4EAB"/>
    <w:rsid w:val="00AB6807"/>
    <w:rsid w:val="00AC1379"/>
    <w:rsid w:val="00AC5110"/>
    <w:rsid w:val="00AC6C79"/>
    <w:rsid w:val="00AC70AF"/>
    <w:rsid w:val="00AC7E1B"/>
    <w:rsid w:val="00AD0F76"/>
    <w:rsid w:val="00AD22D1"/>
    <w:rsid w:val="00AD2CEB"/>
    <w:rsid w:val="00AD36BC"/>
    <w:rsid w:val="00AD7AC5"/>
    <w:rsid w:val="00AE2145"/>
    <w:rsid w:val="00AE29CD"/>
    <w:rsid w:val="00AE4072"/>
    <w:rsid w:val="00AE46A7"/>
    <w:rsid w:val="00AE4A67"/>
    <w:rsid w:val="00AF1CD6"/>
    <w:rsid w:val="00AF2252"/>
    <w:rsid w:val="00AF2508"/>
    <w:rsid w:val="00AF320F"/>
    <w:rsid w:val="00AF5C38"/>
    <w:rsid w:val="00AF6E8A"/>
    <w:rsid w:val="00AF7060"/>
    <w:rsid w:val="00B01D8D"/>
    <w:rsid w:val="00B02200"/>
    <w:rsid w:val="00B029DC"/>
    <w:rsid w:val="00B02ED2"/>
    <w:rsid w:val="00B033C1"/>
    <w:rsid w:val="00B036E6"/>
    <w:rsid w:val="00B041AF"/>
    <w:rsid w:val="00B041DE"/>
    <w:rsid w:val="00B06A05"/>
    <w:rsid w:val="00B12C17"/>
    <w:rsid w:val="00B14487"/>
    <w:rsid w:val="00B14825"/>
    <w:rsid w:val="00B1486F"/>
    <w:rsid w:val="00B153C8"/>
    <w:rsid w:val="00B20EBE"/>
    <w:rsid w:val="00B25257"/>
    <w:rsid w:val="00B2591A"/>
    <w:rsid w:val="00B25ECA"/>
    <w:rsid w:val="00B27C16"/>
    <w:rsid w:val="00B30A4F"/>
    <w:rsid w:val="00B31576"/>
    <w:rsid w:val="00B35655"/>
    <w:rsid w:val="00B44E90"/>
    <w:rsid w:val="00B5180F"/>
    <w:rsid w:val="00B53016"/>
    <w:rsid w:val="00B53742"/>
    <w:rsid w:val="00B53CD2"/>
    <w:rsid w:val="00B54C47"/>
    <w:rsid w:val="00B556E0"/>
    <w:rsid w:val="00B56CFB"/>
    <w:rsid w:val="00B61B8F"/>
    <w:rsid w:val="00B645EB"/>
    <w:rsid w:val="00B67E71"/>
    <w:rsid w:val="00B75A33"/>
    <w:rsid w:val="00B8172E"/>
    <w:rsid w:val="00B83E22"/>
    <w:rsid w:val="00B843AB"/>
    <w:rsid w:val="00B92BD2"/>
    <w:rsid w:val="00BA06CC"/>
    <w:rsid w:val="00BA0E9B"/>
    <w:rsid w:val="00BA1379"/>
    <w:rsid w:val="00BA1980"/>
    <w:rsid w:val="00BA3064"/>
    <w:rsid w:val="00BA33E5"/>
    <w:rsid w:val="00BA39BC"/>
    <w:rsid w:val="00BA5ABA"/>
    <w:rsid w:val="00BA68C8"/>
    <w:rsid w:val="00BB05BB"/>
    <w:rsid w:val="00BB0B5E"/>
    <w:rsid w:val="00BB2F55"/>
    <w:rsid w:val="00BB30CA"/>
    <w:rsid w:val="00BB3B44"/>
    <w:rsid w:val="00BB5122"/>
    <w:rsid w:val="00BC0A84"/>
    <w:rsid w:val="00BC1A4A"/>
    <w:rsid w:val="00BC37B8"/>
    <w:rsid w:val="00BC4260"/>
    <w:rsid w:val="00BC5BCD"/>
    <w:rsid w:val="00BD2D4D"/>
    <w:rsid w:val="00BD4847"/>
    <w:rsid w:val="00BD486A"/>
    <w:rsid w:val="00BD5F82"/>
    <w:rsid w:val="00BE08BE"/>
    <w:rsid w:val="00BE1EE8"/>
    <w:rsid w:val="00BE56B1"/>
    <w:rsid w:val="00BE7D7F"/>
    <w:rsid w:val="00BF0A06"/>
    <w:rsid w:val="00BF1629"/>
    <w:rsid w:val="00BF225A"/>
    <w:rsid w:val="00BF3B79"/>
    <w:rsid w:val="00C006E8"/>
    <w:rsid w:val="00C017F5"/>
    <w:rsid w:val="00C0335F"/>
    <w:rsid w:val="00C04110"/>
    <w:rsid w:val="00C0513A"/>
    <w:rsid w:val="00C0707C"/>
    <w:rsid w:val="00C12336"/>
    <w:rsid w:val="00C1297E"/>
    <w:rsid w:val="00C12DD8"/>
    <w:rsid w:val="00C15C4A"/>
    <w:rsid w:val="00C20150"/>
    <w:rsid w:val="00C2329C"/>
    <w:rsid w:val="00C24B52"/>
    <w:rsid w:val="00C26B6D"/>
    <w:rsid w:val="00C2700D"/>
    <w:rsid w:val="00C30F7F"/>
    <w:rsid w:val="00C3396B"/>
    <w:rsid w:val="00C33F12"/>
    <w:rsid w:val="00C34F3C"/>
    <w:rsid w:val="00C36741"/>
    <w:rsid w:val="00C40B14"/>
    <w:rsid w:val="00C435A2"/>
    <w:rsid w:val="00C45329"/>
    <w:rsid w:val="00C45C5B"/>
    <w:rsid w:val="00C514E0"/>
    <w:rsid w:val="00C52169"/>
    <w:rsid w:val="00C521D9"/>
    <w:rsid w:val="00C56A91"/>
    <w:rsid w:val="00C611F4"/>
    <w:rsid w:val="00C63E4D"/>
    <w:rsid w:val="00C6589F"/>
    <w:rsid w:val="00C70678"/>
    <w:rsid w:val="00C7076E"/>
    <w:rsid w:val="00C71925"/>
    <w:rsid w:val="00C76F08"/>
    <w:rsid w:val="00C779FF"/>
    <w:rsid w:val="00C827AF"/>
    <w:rsid w:val="00C8621E"/>
    <w:rsid w:val="00C86662"/>
    <w:rsid w:val="00C92FB6"/>
    <w:rsid w:val="00C93167"/>
    <w:rsid w:val="00C96562"/>
    <w:rsid w:val="00CA180E"/>
    <w:rsid w:val="00CA40B1"/>
    <w:rsid w:val="00CB022E"/>
    <w:rsid w:val="00CB2EDB"/>
    <w:rsid w:val="00CC1098"/>
    <w:rsid w:val="00CC2141"/>
    <w:rsid w:val="00CD0318"/>
    <w:rsid w:val="00CD131F"/>
    <w:rsid w:val="00CD1A3E"/>
    <w:rsid w:val="00CE12AE"/>
    <w:rsid w:val="00CE4834"/>
    <w:rsid w:val="00CE5686"/>
    <w:rsid w:val="00CE61BA"/>
    <w:rsid w:val="00CF285F"/>
    <w:rsid w:val="00CF5286"/>
    <w:rsid w:val="00CF5A27"/>
    <w:rsid w:val="00D01F2C"/>
    <w:rsid w:val="00D025BD"/>
    <w:rsid w:val="00D02EEB"/>
    <w:rsid w:val="00D0518F"/>
    <w:rsid w:val="00D07371"/>
    <w:rsid w:val="00D113C9"/>
    <w:rsid w:val="00D160E2"/>
    <w:rsid w:val="00D20D9B"/>
    <w:rsid w:val="00D22436"/>
    <w:rsid w:val="00D227B9"/>
    <w:rsid w:val="00D22D75"/>
    <w:rsid w:val="00D22F8F"/>
    <w:rsid w:val="00D2452D"/>
    <w:rsid w:val="00D27718"/>
    <w:rsid w:val="00D31D0B"/>
    <w:rsid w:val="00D32509"/>
    <w:rsid w:val="00D37E68"/>
    <w:rsid w:val="00D40ADA"/>
    <w:rsid w:val="00D4272C"/>
    <w:rsid w:val="00D43722"/>
    <w:rsid w:val="00D441F5"/>
    <w:rsid w:val="00D50F21"/>
    <w:rsid w:val="00D607BD"/>
    <w:rsid w:val="00D66842"/>
    <w:rsid w:val="00D70DF4"/>
    <w:rsid w:val="00D72572"/>
    <w:rsid w:val="00D7711A"/>
    <w:rsid w:val="00D8090E"/>
    <w:rsid w:val="00D81A80"/>
    <w:rsid w:val="00D81F98"/>
    <w:rsid w:val="00D82BB2"/>
    <w:rsid w:val="00D86217"/>
    <w:rsid w:val="00D911E1"/>
    <w:rsid w:val="00D95C36"/>
    <w:rsid w:val="00D97201"/>
    <w:rsid w:val="00DA2363"/>
    <w:rsid w:val="00DA2B92"/>
    <w:rsid w:val="00DA376F"/>
    <w:rsid w:val="00DA4003"/>
    <w:rsid w:val="00DB186D"/>
    <w:rsid w:val="00DB3DDF"/>
    <w:rsid w:val="00DB4F02"/>
    <w:rsid w:val="00DB72F9"/>
    <w:rsid w:val="00DC06E7"/>
    <w:rsid w:val="00DC1C4B"/>
    <w:rsid w:val="00DC4107"/>
    <w:rsid w:val="00DC4DDA"/>
    <w:rsid w:val="00DC6CA4"/>
    <w:rsid w:val="00DD0861"/>
    <w:rsid w:val="00DD309D"/>
    <w:rsid w:val="00DD3A32"/>
    <w:rsid w:val="00DD6D36"/>
    <w:rsid w:val="00DD6EEE"/>
    <w:rsid w:val="00DE262B"/>
    <w:rsid w:val="00DE393E"/>
    <w:rsid w:val="00DF04E3"/>
    <w:rsid w:val="00DF2EBB"/>
    <w:rsid w:val="00DF4F37"/>
    <w:rsid w:val="00E007A1"/>
    <w:rsid w:val="00E01206"/>
    <w:rsid w:val="00E0211B"/>
    <w:rsid w:val="00E0307D"/>
    <w:rsid w:val="00E07805"/>
    <w:rsid w:val="00E119AE"/>
    <w:rsid w:val="00E131F4"/>
    <w:rsid w:val="00E13964"/>
    <w:rsid w:val="00E1763E"/>
    <w:rsid w:val="00E2058C"/>
    <w:rsid w:val="00E21020"/>
    <w:rsid w:val="00E21CD5"/>
    <w:rsid w:val="00E21FB8"/>
    <w:rsid w:val="00E26164"/>
    <w:rsid w:val="00E261EB"/>
    <w:rsid w:val="00E27FB9"/>
    <w:rsid w:val="00E31A77"/>
    <w:rsid w:val="00E35193"/>
    <w:rsid w:val="00E356B9"/>
    <w:rsid w:val="00E42FD4"/>
    <w:rsid w:val="00E430D0"/>
    <w:rsid w:val="00E434EE"/>
    <w:rsid w:val="00E46E39"/>
    <w:rsid w:val="00E50249"/>
    <w:rsid w:val="00E50B86"/>
    <w:rsid w:val="00E54D66"/>
    <w:rsid w:val="00E55166"/>
    <w:rsid w:val="00E56B7C"/>
    <w:rsid w:val="00E60EFE"/>
    <w:rsid w:val="00E61D99"/>
    <w:rsid w:val="00E624B4"/>
    <w:rsid w:val="00E63B3C"/>
    <w:rsid w:val="00E63BE1"/>
    <w:rsid w:val="00E63E22"/>
    <w:rsid w:val="00E6542E"/>
    <w:rsid w:val="00E67658"/>
    <w:rsid w:val="00E67F7F"/>
    <w:rsid w:val="00E71385"/>
    <w:rsid w:val="00E74BD7"/>
    <w:rsid w:val="00E75745"/>
    <w:rsid w:val="00E85845"/>
    <w:rsid w:val="00E85A45"/>
    <w:rsid w:val="00E869A4"/>
    <w:rsid w:val="00E87367"/>
    <w:rsid w:val="00E87CB4"/>
    <w:rsid w:val="00E935E7"/>
    <w:rsid w:val="00EA2952"/>
    <w:rsid w:val="00EA3B8A"/>
    <w:rsid w:val="00EA4B0E"/>
    <w:rsid w:val="00EA4C0A"/>
    <w:rsid w:val="00EA5085"/>
    <w:rsid w:val="00EA551B"/>
    <w:rsid w:val="00EA7FC6"/>
    <w:rsid w:val="00EB0A75"/>
    <w:rsid w:val="00EB25B3"/>
    <w:rsid w:val="00EB41FA"/>
    <w:rsid w:val="00EB5647"/>
    <w:rsid w:val="00EB627F"/>
    <w:rsid w:val="00EB64C9"/>
    <w:rsid w:val="00EB6B70"/>
    <w:rsid w:val="00EC0C4A"/>
    <w:rsid w:val="00EC1137"/>
    <w:rsid w:val="00EC1589"/>
    <w:rsid w:val="00EC4E1D"/>
    <w:rsid w:val="00EC5F76"/>
    <w:rsid w:val="00ED0031"/>
    <w:rsid w:val="00ED12F0"/>
    <w:rsid w:val="00ED5D16"/>
    <w:rsid w:val="00EE07E6"/>
    <w:rsid w:val="00EE48AE"/>
    <w:rsid w:val="00EE6B46"/>
    <w:rsid w:val="00EF1EE2"/>
    <w:rsid w:val="00EF4A56"/>
    <w:rsid w:val="00F11238"/>
    <w:rsid w:val="00F13CE5"/>
    <w:rsid w:val="00F13F9A"/>
    <w:rsid w:val="00F16F0B"/>
    <w:rsid w:val="00F21774"/>
    <w:rsid w:val="00F24ED1"/>
    <w:rsid w:val="00F27EBB"/>
    <w:rsid w:val="00F32808"/>
    <w:rsid w:val="00F33374"/>
    <w:rsid w:val="00F346ED"/>
    <w:rsid w:val="00F35F2D"/>
    <w:rsid w:val="00F44416"/>
    <w:rsid w:val="00F4550D"/>
    <w:rsid w:val="00F463F1"/>
    <w:rsid w:val="00F4685C"/>
    <w:rsid w:val="00F47699"/>
    <w:rsid w:val="00F57AD7"/>
    <w:rsid w:val="00F612B3"/>
    <w:rsid w:val="00F64D8E"/>
    <w:rsid w:val="00F64DFC"/>
    <w:rsid w:val="00F65E23"/>
    <w:rsid w:val="00F670D3"/>
    <w:rsid w:val="00F704CA"/>
    <w:rsid w:val="00F72013"/>
    <w:rsid w:val="00F73E74"/>
    <w:rsid w:val="00F75776"/>
    <w:rsid w:val="00F774CC"/>
    <w:rsid w:val="00F80CD8"/>
    <w:rsid w:val="00F81765"/>
    <w:rsid w:val="00F82179"/>
    <w:rsid w:val="00F83E11"/>
    <w:rsid w:val="00F84B7D"/>
    <w:rsid w:val="00F869B6"/>
    <w:rsid w:val="00F87089"/>
    <w:rsid w:val="00F938CA"/>
    <w:rsid w:val="00F956B9"/>
    <w:rsid w:val="00F97D58"/>
    <w:rsid w:val="00FA2B67"/>
    <w:rsid w:val="00FA5D0C"/>
    <w:rsid w:val="00FB0E70"/>
    <w:rsid w:val="00FB4329"/>
    <w:rsid w:val="00FB61B7"/>
    <w:rsid w:val="00FB668D"/>
    <w:rsid w:val="00FB6BFD"/>
    <w:rsid w:val="00FB7791"/>
    <w:rsid w:val="00FB7A40"/>
    <w:rsid w:val="00FC510B"/>
    <w:rsid w:val="00FC512F"/>
    <w:rsid w:val="00FC5425"/>
    <w:rsid w:val="00FD0942"/>
    <w:rsid w:val="00FD4737"/>
    <w:rsid w:val="00FD4B83"/>
    <w:rsid w:val="00FD5108"/>
    <w:rsid w:val="00FD744A"/>
    <w:rsid w:val="00FE002A"/>
    <w:rsid w:val="00FE2638"/>
    <w:rsid w:val="00FE4551"/>
    <w:rsid w:val="00FE7526"/>
    <w:rsid w:val="00FF65D4"/>
    <w:rsid w:val="00FF6D97"/>
    <w:rsid w:val="00FF785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PersonName"/>
  <w:shapeDefaults>
    <o:shapedefaults v:ext="edit" spidmax="3135">
      <o:colormru v:ext="edit" colors="#c60,#c00,#99f,#f06,#9f9,#ccf,#0cf,#ddd"/>
    </o:shapedefaults>
    <o:shapelayout v:ext="edit">
      <o:idmap v:ext="edit" data="1,2,3"/>
      <o:rules v:ext="edit">
        <o:r id="V:Rule3" type="connector" idref="#_x0000_s3119"/>
        <o:r id="V:Rule4" type="connector" idref="#_x0000_s31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Body Text" w:uiPriority="99"/>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E90"/>
    <w:pPr>
      <w:keepLines/>
    </w:pPr>
    <w:rPr>
      <w:rFonts w:ascii="Times New Roman" w:hAnsi="Times New Roman"/>
      <w:sz w:val="24"/>
      <w:lang w:val="en-GB" w:eastAsia="en-US"/>
    </w:rPr>
  </w:style>
  <w:style w:type="paragraph" w:styleId="Heading1">
    <w:name w:val="heading 1"/>
    <w:basedOn w:val="Normal"/>
    <w:next w:val="Normal"/>
    <w:qFormat/>
    <w:rsid w:val="00A54E90"/>
    <w:pPr>
      <w:keepNext/>
      <w:pageBreakBefore/>
      <w:numPr>
        <w:numId w:val="3"/>
      </w:numPr>
      <w:spacing w:before="240" w:after="60"/>
      <w:outlineLvl w:val="0"/>
    </w:pPr>
    <w:rPr>
      <w:rFonts w:ascii="Arial" w:hAnsi="Arial"/>
      <w:b/>
      <w:sz w:val="36"/>
    </w:rPr>
  </w:style>
  <w:style w:type="paragraph" w:styleId="Heading2">
    <w:name w:val="heading 2"/>
    <w:basedOn w:val="Heading1"/>
    <w:next w:val="Normal"/>
    <w:qFormat/>
    <w:rsid w:val="00A54E90"/>
    <w:pPr>
      <w:pageBreakBefore w:val="0"/>
      <w:numPr>
        <w:ilvl w:val="1"/>
      </w:numPr>
      <w:outlineLvl w:val="1"/>
    </w:pPr>
    <w:rPr>
      <w:i/>
      <w:sz w:val="28"/>
    </w:rPr>
  </w:style>
  <w:style w:type="paragraph" w:styleId="Heading3">
    <w:name w:val="heading 3"/>
    <w:basedOn w:val="Heading2"/>
    <w:next w:val="Normal"/>
    <w:qFormat/>
    <w:rsid w:val="00A54E90"/>
    <w:pPr>
      <w:numPr>
        <w:ilvl w:val="2"/>
      </w:numPr>
      <w:outlineLvl w:val="2"/>
    </w:pPr>
    <w:rPr>
      <w:i w:val="0"/>
      <w:sz w:val="24"/>
    </w:rPr>
  </w:style>
  <w:style w:type="paragraph" w:styleId="Heading4">
    <w:name w:val="heading 4"/>
    <w:basedOn w:val="Normal"/>
    <w:next w:val="Normal"/>
    <w:qFormat/>
    <w:rsid w:val="00A54E90"/>
    <w:pPr>
      <w:keepNext/>
      <w:numPr>
        <w:ilvl w:val="3"/>
        <w:numId w:val="3"/>
      </w:numPr>
      <w:spacing w:before="120"/>
      <w:outlineLvl w:val="3"/>
    </w:pPr>
    <w:rPr>
      <w:rFonts w:ascii="Arial" w:hAnsi="Arial"/>
      <w:b/>
    </w:rPr>
  </w:style>
  <w:style w:type="paragraph" w:styleId="Heading5">
    <w:name w:val="heading 5"/>
    <w:basedOn w:val="Normal"/>
    <w:next w:val="Normal"/>
    <w:qFormat/>
    <w:rsid w:val="00A54E90"/>
    <w:pPr>
      <w:numPr>
        <w:ilvl w:val="4"/>
        <w:numId w:val="3"/>
      </w:numPr>
      <w:spacing w:before="240" w:after="60"/>
      <w:outlineLvl w:val="4"/>
    </w:pPr>
    <w:rPr>
      <w:b/>
      <w:i/>
      <w:sz w:val="26"/>
    </w:rPr>
  </w:style>
  <w:style w:type="paragraph" w:styleId="Heading6">
    <w:name w:val="heading 6"/>
    <w:basedOn w:val="Normal"/>
    <w:next w:val="Normal"/>
    <w:qFormat/>
    <w:rsid w:val="00A54E90"/>
    <w:pPr>
      <w:numPr>
        <w:ilvl w:val="5"/>
        <w:numId w:val="3"/>
      </w:numPr>
      <w:spacing w:before="240" w:after="60"/>
      <w:outlineLvl w:val="5"/>
    </w:pPr>
    <w:rPr>
      <w:rFonts w:ascii="Times" w:hAnsi="Times"/>
      <w:b/>
      <w:sz w:val="22"/>
    </w:rPr>
  </w:style>
  <w:style w:type="paragraph" w:styleId="Heading7">
    <w:name w:val="heading 7"/>
    <w:basedOn w:val="Normal"/>
    <w:next w:val="Normal"/>
    <w:qFormat/>
    <w:rsid w:val="00A54E90"/>
    <w:pPr>
      <w:numPr>
        <w:ilvl w:val="6"/>
        <w:numId w:val="3"/>
      </w:numPr>
      <w:spacing w:before="240" w:after="60"/>
      <w:outlineLvl w:val="6"/>
    </w:pPr>
    <w:rPr>
      <w:rFonts w:ascii="Times" w:hAnsi="Times"/>
    </w:rPr>
  </w:style>
  <w:style w:type="paragraph" w:styleId="Heading8">
    <w:name w:val="heading 8"/>
    <w:basedOn w:val="Normal"/>
    <w:next w:val="Normal"/>
    <w:qFormat/>
    <w:rsid w:val="00A54E90"/>
    <w:pPr>
      <w:numPr>
        <w:ilvl w:val="7"/>
        <w:numId w:val="3"/>
      </w:numPr>
      <w:spacing w:before="240" w:after="60"/>
      <w:outlineLvl w:val="7"/>
    </w:pPr>
    <w:rPr>
      <w:rFonts w:ascii="Times" w:hAnsi="Times"/>
      <w:i/>
    </w:rPr>
  </w:style>
  <w:style w:type="paragraph" w:styleId="Heading9">
    <w:name w:val="heading 9"/>
    <w:basedOn w:val="Normal"/>
    <w:next w:val="Normal"/>
    <w:qFormat/>
    <w:rsid w:val="00A54E90"/>
    <w:pPr>
      <w:numPr>
        <w:ilvl w:val="8"/>
        <w:numId w:val="3"/>
      </w:numPr>
      <w:spacing w:before="240" w:after="60"/>
      <w:outlineLvl w:val="8"/>
    </w:pPr>
    <w:rPr>
      <w:rFonts w:ascii="Helvetica" w:hAnsi="Helvetic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A54E90"/>
    <w:rPr>
      <w:b/>
    </w:rPr>
  </w:style>
  <w:style w:type="paragraph" w:customStyle="1" w:styleId="TableHeader">
    <w:name w:val="Table Header"/>
    <w:basedOn w:val="Normal"/>
    <w:rsid w:val="00A54E90"/>
    <w:pPr>
      <w:jc w:val="center"/>
    </w:pPr>
    <w:rPr>
      <w:rFonts w:ascii="Arial" w:hAnsi="Arial"/>
      <w:b/>
    </w:rPr>
  </w:style>
  <w:style w:type="paragraph" w:styleId="Header">
    <w:name w:val="header"/>
    <w:basedOn w:val="Normal"/>
    <w:rsid w:val="00A54E90"/>
    <w:pPr>
      <w:tabs>
        <w:tab w:val="center" w:pos="4703"/>
        <w:tab w:val="right" w:pos="9406"/>
      </w:tabs>
    </w:pPr>
  </w:style>
  <w:style w:type="paragraph" w:styleId="Footer">
    <w:name w:val="footer"/>
    <w:basedOn w:val="Normal"/>
    <w:rsid w:val="00A54E90"/>
    <w:pPr>
      <w:tabs>
        <w:tab w:val="center" w:pos="4703"/>
        <w:tab w:val="right" w:pos="9406"/>
      </w:tabs>
    </w:pPr>
  </w:style>
  <w:style w:type="character" w:styleId="PageNumber">
    <w:name w:val="page number"/>
    <w:basedOn w:val="DefaultParagraphFont"/>
    <w:rsid w:val="00A54E90"/>
  </w:style>
  <w:style w:type="paragraph" w:styleId="TOC1">
    <w:name w:val="toc 1"/>
    <w:basedOn w:val="Normal"/>
    <w:next w:val="Normal"/>
    <w:autoRedefine/>
    <w:uiPriority w:val="39"/>
    <w:rsid w:val="00A54E90"/>
    <w:pPr>
      <w:tabs>
        <w:tab w:val="left" w:pos="480"/>
        <w:tab w:val="right" w:leader="dot" w:pos="9055"/>
      </w:tabs>
      <w:spacing w:before="120" w:after="120"/>
    </w:pPr>
    <w:rPr>
      <w:rFonts w:ascii="Arial" w:hAnsi="Arial"/>
      <w:b/>
      <w:bCs/>
      <w:caps/>
      <w:noProof/>
      <w:szCs w:val="24"/>
    </w:rPr>
  </w:style>
  <w:style w:type="paragraph" w:styleId="TOC2">
    <w:name w:val="toc 2"/>
    <w:basedOn w:val="Normal"/>
    <w:next w:val="Normal"/>
    <w:autoRedefine/>
    <w:uiPriority w:val="39"/>
    <w:rsid w:val="00A54E90"/>
    <w:pPr>
      <w:tabs>
        <w:tab w:val="left" w:pos="960"/>
        <w:tab w:val="right" w:leader="dot" w:pos="9055"/>
      </w:tabs>
    </w:pPr>
    <w:rPr>
      <w:rFonts w:ascii="Arial" w:hAnsi="Arial"/>
      <w:smallCaps/>
      <w:noProof/>
      <w:szCs w:val="24"/>
    </w:rPr>
  </w:style>
  <w:style w:type="paragraph" w:styleId="TOC3">
    <w:name w:val="toc 3"/>
    <w:basedOn w:val="Normal"/>
    <w:next w:val="Normal"/>
    <w:autoRedefine/>
    <w:uiPriority w:val="39"/>
    <w:rsid w:val="00A54E90"/>
    <w:pPr>
      <w:tabs>
        <w:tab w:val="left" w:pos="965"/>
        <w:tab w:val="left" w:pos="1440"/>
        <w:tab w:val="right" w:leader="dot" w:pos="9055"/>
      </w:tabs>
    </w:pPr>
    <w:rPr>
      <w:rFonts w:ascii="Arial" w:hAnsi="Arial"/>
      <w:i/>
      <w:iCs/>
      <w:noProof/>
      <w:szCs w:val="24"/>
    </w:rPr>
  </w:style>
  <w:style w:type="paragraph" w:styleId="TOC4">
    <w:name w:val="toc 4"/>
    <w:basedOn w:val="Normal"/>
    <w:next w:val="Normal"/>
    <w:autoRedefine/>
    <w:semiHidden/>
    <w:rsid w:val="00A54E90"/>
    <w:pPr>
      <w:ind w:left="720"/>
    </w:pPr>
    <w:rPr>
      <w:szCs w:val="21"/>
    </w:rPr>
  </w:style>
  <w:style w:type="paragraph" w:styleId="TOC5">
    <w:name w:val="toc 5"/>
    <w:basedOn w:val="Normal"/>
    <w:next w:val="Normal"/>
    <w:autoRedefine/>
    <w:semiHidden/>
    <w:rsid w:val="00A54E90"/>
    <w:pPr>
      <w:ind w:left="960"/>
    </w:pPr>
    <w:rPr>
      <w:szCs w:val="21"/>
    </w:rPr>
  </w:style>
  <w:style w:type="paragraph" w:styleId="TOC6">
    <w:name w:val="toc 6"/>
    <w:basedOn w:val="Normal"/>
    <w:next w:val="Normal"/>
    <w:autoRedefine/>
    <w:semiHidden/>
    <w:rsid w:val="00A54E90"/>
    <w:pPr>
      <w:ind w:left="1200"/>
    </w:pPr>
    <w:rPr>
      <w:szCs w:val="21"/>
    </w:rPr>
  </w:style>
  <w:style w:type="paragraph" w:styleId="TOC7">
    <w:name w:val="toc 7"/>
    <w:basedOn w:val="Normal"/>
    <w:next w:val="Normal"/>
    <w:autoRedefine/>
    <w:semiHidden/>
    <w:rsid w:val="00A54E90"/>
    <w:pPr>
      <w:ind w:left="1440"/>
    </w:pPr>
    <w:rPr>
      <w:szCs w:val="21"/>
    </w:rPr>
  </w:style>
  <w:style w:type="paragraph" w:styleId="TOC8">
    <w:name w:val="toc 8"/>
    <w:basedOn w:val="Normal"/>
    <w:next w:val="Normal"/>
    <w:autoRedefine/>
    <w:semiHidden/>
    <w:rsid w:val="00A54E90"/>
    <w:pPr>
      <w:ind w:left="1680"/>
    </w:pPr>
    <w:rPr>
      <w:szCs w:val="21"/>
    </w:rPr>
  </w:style>
  <w:style w:type="paragraph" w:styleId="TOC9">
    <w:name w:val="toc 9"/>
    <w:basedOn w:val="Normal"/>
    <w:next w:val="Normal"/>
    <w:autoRedefine/>
    <w:semiHidden/>
    <w:rsid w:val="00A54E90"/>
    <w:pPr>
      <w:ind w:left="1920"/>
    </w:pPr>
    <w:rPr>
      <w:szCs w:val="21"/>
    </w:rPr>
  </w:style>
  <w:style w:type="character" w:styleId="Hyperlink">
    <w:name w:val="Hyperlink"/>
    <w:basedOn w:val="DefaultParagraphFont"/>
    <w:uiPriority w:val="99"/>
    <w:rsid w:val="00A54E90"/>
    <w:rPr>
      <w:color w:val="0000FF"/>
      <w:u w:val="single"/>
    </w:rPr>
  </w:style>
  <w:style w:type="character" w:styleId="FollowedHyperlink">
    <w:name w:val="FollowedHyperlink"/>
    <w:basedOn w:val="DefaultParagraphFont"/>
    <w:rsid w:val="00A54E90"/>
    <w:rPr>
      <w:color w:val="800080"/>
      <w:u w:val="single"/>
    </w:rPr>
  </w:style>
  <w:style w:type="paragraph" w:styleId="BodyText">
    <w:name w:val="Body Text"/>
    <w:aliases w:val="Body Text Char,Body Text Char1 Char,Body Text Char Char Char,Body Text Char1 Char Char1 Char,Body Text Char Char Char Char1 Char,Body Text Char1 Char Char Char Char Char,Body Text Char Char Char Char Char Char Char"/>
    <w:basedOn w:val="Normal"/>
    <w:link w:val="BodyTextChar1"/>
    <w:uiPriority w:val="99"/>
    <w:rsid w:val="00A54E90"/>
    <w:pPr>
      <w:keepLines w:val="0"/>
      <w:overflowPunct w:val="0"/>
      <w:autoSpaceDE w:val="0"/>
      <w:autoSpaceDN w:val="0"/>
      <w:adjustRightInd w:val="0"/>
      <w:spacing w:after="120"/>
      <w:ind w:left="1985"/>
      <w:textAlignment w:val="baseline"/>
    </w:pPr>
    <w:rPr>
      <w:rFonts w:eastAsia="Times New Roman"/>
      <w:sz w:val="22"/>
      <w:szCs w:val="24"/>
    </w:rPr>
  </w:style>
  <w:style w:type="paragraph" w:customStyle="1" w:styleId="Issue">
    <w:name w:val="Issue"/>
    <w:basedOn w:val="Normal"/>
    <w:rsid w:val="00A54E90"/>
    <w:pPr>
      <w:numPr>
        <w:numId w:val="4"/>
      </w:numPr>
      <w:tabs>
        <w:tab w:val="left" w:pos="680"/>
      </w:tabs>
      <w:ind w:left="680" w:hanging="680"/>
    </w:pPr>
  </w:style>
  <w:style w:type="character" w:customStyle="1" w:styleId="CourierCharacter">
    <w:name w:val="Courier Character"/>
    <w:rsid w:val="00A54E90"/>
    <w:rPr>
      <w:rFonts w:ascii="Courier New" w:hAnsi="Courier New"/>
      <w:sz w:val="18"/>
    </w:rPr>
  </w:style>
  <w:style w:type="paragraph" w:customStyle="1" w:styleId="ListBulletCompact">
    <w:name w:val="List Bullet Compact"/>
    <w:basedOn w:val="Normal"/>
    <w:rsid w:val="00A54E90"/>
    <w:pPr>
      <w:keepLines w:val="0"/>
      <w:numPr>
        <w:numId w:val="1"/>
      </w:numPr>
      <w:tabs>
        <w:tab w:val="left" w:pos="2268"/>
      </w:tabs>
      <w:overflowPunct w:val="0"/>
      <w:autoSpaceDE w:val="0"/>
      <w:autoSpaceDN w:val="0"/>
      <w:adjustRightInd w:val="0"/>
      <w:textAlignment w:val="baseline"/>
    </w:pPr>
    <w:rPr>
      <w:rFonts w:eastAsia="MS Mincho"/>
      <w:sz w:val="22"/>
      <w:szCs w:val="24"/>
    </w:rPr>
  </w:style>
  <w:style w:type="character" w:customStyle="1" w:styleId="PlainTextChar">
    <w:name w:val="Plain Text Char"/>
    <w:basedOn w:val="DefaultParagraphFont"/>
    <w:link w:val="PlainText"/>
    <w:rsid w:val="00A54E90"/>
    <w:rPr>
      <w:rFonts w:ascii="Courier New" w:eastAsia="Times" w:hAnsi="Courier New" w:cs="Courier New"/>
      <w:lang w:val="en-GB" w:eastAsia="en-US" w:bidi="ar-SA"/>
    </w:rPr>
  </w:style>
  <w:style w:type="paragraph" w:styleId="PlainText">
    <w:name w:val="Plain Text"/>
    <w:basedOn w:val="Normal"/>
    <w:link w:val="PlainTextChar"/>
    <w:rsid w:val="00A54E90"/>
    <w:rPr>
      <w:rFonts w:ascii="Courier New" w:hAnsi="Courier New" w:cs="Courier New"/>
      <w:sz w:val="20"/>
    </w:rPr>
  </w:style>
  <w:style w:type="paragraph" w:styleId="BodyTextIndent">
    <w:name w:val="Body Text Indent"/>
    <w:basedOn w:val="Normal"/>
    <w:rsid w:val="00A54E90"/>
    <w:pPr>
      <w:spacing w:after="120"/>
      <w:ind w:left="360"/>
    </w:pPr>
  </w:style>
  <w:style w:type="paragraph" w:styleId="BalloonText">
    <w:name w:val="Balloon Text"/>
    <w:basedOn w:val="Normal"/>
    <w:semiHidden/>
    <w:rsid w:val="00A54E90"/>
    <w:rPr>
      <w:rFonts w:ascii="Tahoma" w:hAnsi="Tahoma" w:cs="Tahoma"/>
      <w:sz w:val="16"/>
      <w:szCs w:val="16"/>
    </w:rPr>
  </w:style>
  <w:style w:type="paragraph" w:styleId="BlockText">
    <w:name w:val="Block Text"/>
    <w:basedOn w:val="Normal"/>
    <w:rsid w:val="00A54E90"/>
    <w:pPr>
      <w:spacing w:after="120"/>
      <w:ind w:left="1440" w:right="1440"/>
    </w:pPr>
  </w:style>
  <w:style w:type="paragraph" w:styleId="BodyText2">
    <w:name w:val="Body Text 2"/>
    <w:basedOn w:val="Normal"/>
    <w:rsid w:val="00A54E90"/>
    <w:pPr>
      <w:spacing w:after="120" w:line="480" w:lineRule="auto"/>
    </w:pPr>
  </w:style>
  <w:style w:type="paragraph" w:styleId="BodyText3">
    <w:name w:val="Body Text 3"/>
    <w:basedOn w:val="Normal"/>
    <w:rsid w:val="00A54E90"/>
    <w:pPr>
      <w:spacing w:after="120"/>
    </w:pPr>
    <w:rPr>
      <w:sz w:val="16"/>
      <w:szCs w:val="16"/>
    </w:rPr>
  </w:style>
  <w:style w:type="paragraph" w:styleId="BodyTextFirstIndent">
    <w:name w:val="Body Text First Indent"/>
    <w:basedOn w:val="BodyText"/>
    <w:rsid w:val="00A54E90"/>
    <w:pPr>
      <w:keepLines/>
      <w:overflowPunct/>
      <w:autoSpaceDE/>
      <w:autoSpaceDN/>
      <w:adjustRightInd/>
      <w:ind w:left="0" w:firstLine="210"/>
      <w:textAlignment w:val="auto"/>
    </w:pPr>
    <w:rPr>
      <w:rFonts w:eastAsia="Times"/>
      <w:sz w:val="24"/>
      <w:szCs w:val="20"/>
    </w:rPr>
  </w:style>
  <w:style w:type="paragraph" w:styleId="BodyTextFirstIndent2">
    <w:name w:val="Body Text First Indent 2"/>
    <w:basedOn w:val="BodyTextIndent"/>
    <w:rsid w:val="00A54E90"/>
    <w:pPr>
      <w:ind w:firstLine="210"/>
    </w:pPr>
  </w:style>
  <w:style w:type="paragraph" w:styleId="BodyTextIndent2">
    <w:name w:val="Body Text Indent 2"/>
    <w:basedOn w:val="Normal"/>
    <w:rsid w:val="00A54E90"/>
    <w:pPr>
      <w:spacing w:after="120" w:line="480" w:lineRule="auto"/>
      <w:ind w:left="360"/>
    </w:pPr>
  </w:style>
  <w:style w:type="paragraph" w:styleId="BodyTextIndent3">
    <w:name w:val="Body Text Indent 3"/>
    <w:basedOn w:val="Normal"/>
    <w:rsid w:val="00A54E90"/>
    <w:pPr>
      <w:spacing w:after="120"/>
      <w:ind w:left="360"/>
    </w:pPr>
    <w:rPr>
      <w:sz w:val="16"/>
      <w:szCs w:val="16"/>
    </w:rPr>
  </w:style>
  <w:style w:type="paragraph" w:styleId="Closing">
    <w:name w:val="Closing"/>
    <w:basedOn w:val="Normal"/>
    <w:rsid w:val="00A54E90"/>
    <w:pPr>
      <w:ind w:left="4320"/>
    </w:pPr>
  </w:style>
  <w:style w:type="paragraph" w:styleId="CommentText">
    <w:name w:val="annotation text"/>
    <w:basedOn w:val="Normal"/>
    <w:semiHidden/>
    <w:rsid w:val="00A54E90"/>
    <w:rPr>
      <w:sz w:val="20"/>
    </w:rPr>
  </w:style>
  <w:style w:type="paragraph" w:styleId="CommentSubject">
    <w:name w:val="annotation subject"/>
    <w:basedOn w:val="CommentText"/>
    <w:next w:val="CommentText"/>
    <w:semiHidden/>
    <w:rsid w:val="00A54E90"/>
    <w:rPr>
      <w:b/>
      <w:bCs/>
    </w:rPr>
  </w:style>
  <w:style w:type="paragraph" w:styleId="DocumentMap">
    <w:name w:val="Document Map"/>
    <w:basedOn w:val="Normal"/>
    <w:semiHidden/>
    <w:rsid w:val="00A54E90"/>
    <w:pPr>
      <w:shd w:val="clear" w:color="auto" w:fill="000080"/>
    </w:pPr>
    <w:rPr>
      <w:rFonts w:ascii="Tahoma" w:hAnsi="Tahoma" w:cs="Tahoma"/>
      <w:sz w:val="20"/>
    </w:rPr>
  </w:style>
  <w:style w:type="paragraph" w:styleId="EndnoteText">
    <w:name w:val="endnote text"/>
    <w:basedOn w:val="Normal"/>
    <w:semiHidden/>
    <w:rsid w:val="00A54E90"/>
    <w:rPr>
      <w:sz w:val="20"/>
    </w:rPr>
  </w:style>
  <w:style w:type="paragraph" w:styleId="FootnoteText">
    <w:name w:val="footnote text"/>
    <w:basedOn w:val="Normal"/>
    <w:semiHidden/>
    <w:rsid w:val="00A54E90"/>
    <w:rPr>
      <w:sz w:val="20"/>
    </w:rPr>
  </w:style>
  <w:style w:type="paragraph" w:styleId="HTMLAddress">
    <w:name w:val="HTML Address"/>
    <w:basedOn w:val="Normal"/>
    <w:rsid w:val="00A54E90"/>
    <w:rPr>
      <w:i/>
      <w:iCs/>
    </w:rPr>
  </w:style>
  <w:style w:type="paragraph" w:styleId="HTMLPreformatted">
    <w:name w:val="HTML Preformatted"/>
    <w:basedOn w:val="Normal"/>
    <w:rsid w:val="00A54E90"/>
    <w:rPr>
      <w:rFonts w:ascii="Courier New" w:hAnsi="Courier New" w:cs="Courier New"/>
      <w:sz w:val="20"/>
    </w:rPr>
  </w:style>
  <w:style w:type="paragraph" w:styleId="Index1">
    <w:name w:val="index 1"/>
    <w:basedOn w:val="Normal"/>
    <w:next w:val="Normal"/>
    <w:autoRedefine/>
    <w:semiHidden/>
    <w:rsid w:val="00A54E90"/>
    <w:pPr>
      <w:ind w:left="240" w:hanging="240"/>
    </w:pPr>
  </w:style>
  <w:style w:type="paragraph" w:styleId="Index2">
    <w:name w:val="index 2"/>
    <w:basedOn w:val="Normal"/>
    <w:next w:val="Normal"/>
    <w:autoRedefine/>
    <w:semiHidden/>
    <w:rsid w:val="00A54E90"/>
    <w:pPr>
      <w:ind w:left="480" w:hanging="240"/>
    </w:pPr>
  </w:style>
  <w:style w:type="paragraph" w:styleId="Index3">
    <w:name w:val="index 3"/>
    <w:basedOn w:val="Normal"/>
    <w:next w:val="Normal"/>
    <w:autoRedefine/>
    <w:semiHidden/>
    <w:rsid w:val="00A54E90"/>
    <w:pPr>
      <w:ind w:left="720" w:hanging="240"/>
    </w:pPr>
  </w:style>
  <w:style w:type="paragraph" w:styleId="Index4">
    <w:name w:val="index 4"/>
    <w:basedOn w:val="Normal"/>
    <w:next w:val="Normal"/>
    <w:autoRedefine/>
    <w:semiHidden/>
    <w:rsid w:val="00A54E90"/>
    <w:pPr>
      <w:ind w:left="960" w:hanging="240"/>
    </w:pPr>
  </w:style>
  <w:style w:type="paragraph" w:styleId="Index5">
    <w:name w:val="index 5"/>
    <w:basedOn w:val="Normal"/>
    <w:next w:val="Normal"/>
    <w:autoRedefine/>
    <w:semiHidden/>
    <w:rsid w:val="00A54E90"/>
    <w:pPr>
      <w:ind w:left="1200" w:hanging="240"/>
    </w:pPr>
  </w:style>
  <w:style w:type="paragraph" w:styleId="Index6">
    <w:name w:val="index 6"/>
    <w:basedOn w:val="Normal"/>
    <w:next w:val="Normal"/>
    <w:autoRedefine/>
    <w:semiHidden/>
    <w:rsid w:val="00A54E90"/>
    <w:pPr>
      <w:ind w:left="1440" w:hanging="240"/>
    </w:pPr>
  </w:style>
  <w:style w:type="paragraph" w:styleId="Index7">
    <w:name w:val="index 7"/>
    <w:basedOn w:val="Normal"/>
    <w:next w:val="Normal"/>
    <w:autoRedefine/>
    <w:semiHidden/>
    <w:rsid w:val="00A54E90"/>
    <w:pPr>
      <w:ind w:left="1680" w:hanging="240"/>
    </w:pPr>
  </w:style>
  <w:style w:type="paragraph" w:styleId="Index8">
    <w:name w:val="index 8"/>
    <w:basedOn w:val="Normal"/>
    <w:next w:val="Normal"/>
    <w:autoRedefine/>
    <w:semiHidden/>
    <w:rsid w:val="00A54E90"/>
    <w:pPr>
      <w:ind w:left="1920" w:hanging="240"/>
    </w:pPr>
  </w:style>
  <w:style w:type="paragraph" w:styleId="Index9">
    <w:name w:val="index 9"/>
    <w:basedOn w:val="Normal"/>
    <w:next w:val="Normal"/>
    <w:autoRedefine/>
    <w:semiHidden/>
    <w:rsid w:val="00A54E90"/>
    <w:pPr>
      <w:ind w:left="2160" w:hanging="240"/>
    </w:pPr>
  </w:style>
  <w:style w:type="paragraph" w:styleId="IndexHeading">
    <w:name w:val="index heading"/>
    <w:basedOn w:val="Normal"/>
    <w:next w:val="Index1"/>
    <w:semiHidden/>
    <w:rsid w:val="00A54E90"/>
    <w:rPr>
      <w:rFonts w:ascii="Arial" w:hAnsi="Arial" w:cs="Arial"/>
      <w:b/>
      <w:bCs/>
    </w:rPr>
  </w:style>
  <w:style w:type="paragraph" w:styleId="ListNumber">
    <w:name w:val="List Number"/>
    <w:basedOn w:val="Normal"/>
    <w:rsid w:val="00A54E90"/>
    <w:pPr>
      <w:numPr>
        <w:numId w:val="5"/>
      </w:numPr>
    </w:pPr>
  </w:style>
  <w:style w:type="paragraph" w:styleId="MacroText">
    <w:name w:val="macro"/>
    <w:semiHidden/>
    <w:rsid w:val="00A54E90"/>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US"/>
    </w:rPr>
  </w:style>
  <w:style w:type="paragraph" w:styleId="MessageHeader">
    <w:name w:val="Message Header"/>
    <w:basedOn w:val="Normal"/>
    <w:rsid w:val="00A54E9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sid w:val="00A54E90"/>
    <w:rPr>
      <w:szCs w:val="24"/>
    </w:rPr>
  </w:style>
  <w:style w:type="paragraph" w:styleId="Signature">
    <w:name w:val="Signature"/>
    <w:basedOn w:val="Normal"/>
    <w:rsid w:val="00A54E90"/>
    <w:pPr>
      <w:ind w:left="4320"/>
    </w:pPr>
  </w:style>
  <w:style w:type="paragraph" w:styleId="Subtitle">
    <w:name w:val="Subtitle"/>
    <w:basedOn w:val="Normal"/>
    <w:qFormat/>
    <w:rsid w:val="00A54E90"/>
    <w:pPr>
      <w:spacing w:after="60"/>
      <w:jc w:val="center"/>
      <w:outlineLvl w:val="1"/>
    </w:pPr>
    <w:rPr>
      <w:rFonts w:ascii="Arial" w:hAnsi="Arial" w:cs="Arial"/>
      <w:szCs w:val="24"/>
    </w:rPr>
  </w:style>
  <w:style w:type="paragraph" w:styleId="TableofAuthorities">
    <w:name w:val="table of authorities"/>
    <w:basedOn w:val="Normal"/>
    <w:next w:val="Normal"/>
    <w:semiHidden/>
    <w:rsid w:val="00A54E90"/>
    <w:pPr>
      <w:ind w:left="240" w:hanging="240"/>
    </w:pPr>
  </w:style>
  <w:style w:type="paragraph" w:styleId="TableofFigures">
    <w:name w:val="table of figures"/>
    <w:basedOn w:val="Normal"/>
    <w:next w:val="Normal"/>
    <w:semiHidden/>
    <w:rsid w:val="00A54E90"/>
  </w:style>
  <w:style w:type="paragraph" w:styleId="Title">
    <w:name w:val="Title"/>
    <w:basedOn w:val="Normal"/>
    <w:qFormat/>
    <w:rsid w:val="00A54E9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54E90"/>
    <w:pPr>
      <w:spacing w:before="120"/>
    </w:pPr>
    <w:rPr>
      <w:rFonts w:ascii="Arial" w:hAnsi="Arial" w:cs="Arial"/>
      <w:b/>
      <w:bCs/>
      <w:szCs w:val="24"/>
    </w:rPr>
  </w:style>
  <w:style w:type="table" w:styleId="TableGrid">
    <w:name w:val="Table Grid"/>
    <w:basedOn w:val="TableNormal"/>
    <w:rsid w:val="009E3125"/>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xample">
    <w:name w:val="Example"/>
    <w:basedOn w:val="BodyText"/>
    <w:next w:val="Normal"/>
    <w:rsid w:val="00100F02"/>
    <w:pPr>
      <w:widowControl w:val="0"/>
      <w:tabs>
        <w:tab w:val="num" w:pos="720"/>
      </w:tabs>
      <w:suppressAutoHyphens/>
      <w:autoSpaceDN/>
      <w:adjustRightInd/>
      <w:ind w:left="-176"/>
    </w:pPr>
    <w:rPr>
      <w:rFonts w:cs="Times"/>
      <w:sz w:val="20"/>
      <w:lang w:eastAsia="ar-SA"/>
    </w:rPr>
  </w:style>
  <w:style w:type="paragraph" w:customStyle="1" w:styleId="ExampleText">
    <w:name w:val="Example Text"/>
    <w:basedOn w:val="Normal"/>
    <w:rsid w:val="00100F02"/>
    <w:pPr>
      <w:keepLines w:val="0"/>
      <w:widowControl w:val="0"/>
      <w:suppressAutoHyphens/>
      <w:overflowPunct w:val="0"/>
      <w:autoSpaceDE w:val="0"/>
      <w:spacing w:after="120"/>
      <w:ind w:left="1985"/>
      <w:textAlignment w:val="baseline"/>
    </w:pPr>
    <w:rPr>
      <w:rFonts w:eastAsia="Times New Roman" w:cs="Times"/>
      <w:sz w:val="20"/>
      <w:szCs w:val="24"/>
      <w:lang w:eastAsia="ar-SA"/>
    </w:rPr>
  </w:style>
  <w:style w:type="paragraph" w:customStyle="1" w:styleId="ExampleNumber">
    <w:name w:val="Example Number"/>
    <w:basedOn w:val="Normal"/>
    <w:rsid w:val="00100F02"/>
    <w:pPr>
      <w:keepLines w:val="0"/>
      <w:widowControl w:val="0"/>
      <w:numPr>
        <w:numId w:val="2"/>
      </w:numPr>
      <w:suppressAutoHyphens/>
      <w:overflowPunct w:val="0"/>
      <w:autoSpaceDE w:val="0"/>
      <w:spacing w:after="120"/>
      <w:textAlignment w:val="baseline"/>
    </w:pPr>
    <w:rPr>
      <w:rFonts w:eastAsia="Times New Roman" w:cs="Times"/>
      <w:sz w:val="20"/>
      <w:szCs w:val="24"/>
      <w:lang w:eastAsia="ar-SA"/>
    </w:rPr>
  </w:style>
  <w:style w:type="character" w:styleId="FootnoteReference">
    <w:name w:val="footnote reference"/>
    <w:basedOn w:val="DefaultParagraphFont"/>
    <w:semiHidden/>
    <w:rsid w:val="00BB0B5E"/>
    <w:rPr>
      <w:vertAlign w:val="superscript"/>
    </w:rPr>
  </w:style>
  <w:style w:type="paragraph" w:customStyle="1" w:styleId="BodyTextNew">
    <w:name w:val="Body Text New"/>
    <w:basedOn w:val="Normal"/>
    <w:link w:val="BodyTextNewChar"/>
    <w:rsid w:val="00DE393E"/>
    <w:pPr>
      <w:ind w:left="1077"/>
    </w:pPr>
  </w:style>
  <w:style w:type="character" w:customStyle="1" w:styleId="BodyTextNewChar">
    <w:name w:val="Body Text New Char"/>
    <w:basedOn w:val="DefaultParagraphFont"/>
    <w:link w:val="BodyTextNew"/>
    <w:rsid w:val="00DE393E"/>
    <w:rPr>
      <w:rFonts w:eastAsia="Times"/>
      <w:sz w:val="24"/>
      <w:lang w:val="en-GB" w:eastAsia="en-US" w:bidi="ar-SA"/>
    </w:rPr>
  </w:style>
  <w:style w:type="character" w:customStyle="1" w:styleId="BodyTextChar1">
    <w:name w:val="Body Text Char1"/>
    <w:aliases w:val="Body Text Char Char,Body Text Char1 Char Char,Body Text Char Char Char Char,Body Text Char1 Char Char1 Char Char,Body Text Char Char Char Char1 Char Char,Body Text Char1 Char Char Char Char Char Char"/>
    <w:basedOn w:val="DefaultParagraphFont"/>
    <w:link w:val="BodyText"/>
    <w:uiPriority w:val="99"/>
    <w:locked/>
    <w:rsid w:val="008E78EE"/>
    <w:rPr>
      <w:rFonts w:ascii="Times New Roman" w:eastAsia="Times New Roman" w:hAnsi="Times New Roman"/>
      <w:sz w:val="22"/>
      <w:szCs w:val="24"/>
      <w:lang w:val="en-GB" w:eastAsia="en-US"/>
    </w:rPr>
  </w:style>
  <w:style w:type="paragraph" w:customStyle="1" w:styleId="Note">
    <w:name w:val="Note"/>
    <w:basedOn w:val="BodyText"/>
    <w:next w:val="BodyText"/>
    <w:rsid w:val="008E78EE"/>
    <w:pPr>
      <w:numPr>
        <w:numId w:val="23"/>
      </w:numPr>
      <w:ind w:left="1985"/>
    </w:pPr>
    <w:rPr>
      <w:rFonts w:eastAsia="MS Mincho"/>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22.png"/><Relationship Id="rId21" Type="http://schemas.openxmlformats.org/officeDocument/2006/relationships/oleObject" Target="embeddings/oleObject3.bin"/><Relationship Id="rId34" Type="http://schemas.openxmlformats.org/officeDocument/2006/relationships/oleObject" Target="embeddings/oleObject7.bin"/><Relationship Id="rId42" Type="http://schemas.openxmlformats.org/officeDocument/2006/relationships/oleObject" Target="embeddings/oleObject11.bin"/><Relationship Id="rId47" Type="http://schemas.openxmlformats.org/officeDocument/2006/relationships/oleObject" Target="embeddings/oleObject13.bin"/><Relationship Id="rId50" Type="http://schemas.openxmlformats.org/officeDocument/2006/relationships/image" Target="media/image28.png"/><Relationship Id="rId55"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oleObject" Target="embeddings/oleObject9.bin"/><Relationship Id="rId46"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7.png"/><Relationship Id="rId41" Type="http://schemas.openxmlformats.org/officeDocument/2006/relationships/image" Target="media/image23.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4.bin"/><Relationship Id="rId32" Type="http://schemas.openxmlformats.org/officeDocument/2006/relationships/oleObject" Target="embeddings/oleObject6.bin"/><Relationship Id="rId37" Type="http://schemas.openxmlformats.org/officeDocument/2006/relationships/image" Target="media/image21.png"/><Relationship Id="rId40" Type="http://schemas.openxmlformats.org/officeDocument/2006/relationships/oleObject" Target="embeddings/oleObject10.bin"/><Relationship Id="rId45" Type="http://schemas.openxmlformats.org/officeDocument/2006/relationships/oleObject" Target="embeddings/oleObject12.bin"/><Relationship Id="rId53"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oleObject" Target="embeddings/oleObject8.bin"/><Relationship Id="rId49" Type="http://schemas.openxmlformats.org/officeDocument/2006/relationships/image" Target="media/image27.png"/><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image" Target="media/image18.png"/><Relationship Id="rId44" Type="http://schemas.openxmlformats.org/officeDocument/2006/relationships/image" Target="media/image25.png"/><Relationship Id="rId52"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oleObject" Target="embeddings/oleObject5.bin"/><Relationship Id="rId35" Type="http://schemas.openxmlformats.org/officeDocument/2006/relationships/image" Target="media/image20.png"/><Relationship Id="rId43" Type="http://schemas.openxmlformats.org/officeDocument/2006/relationships/image" Target="media/image24.png"/><Relationship Id="rId48" Type="http://schemas.openxmlformats.org/officeDocument/2006/relationships/oleObject" Target="embeddings/oleObject14.bin"/><Relationship Id="rId8" Type="http://schemas.openxmlformats.org/officeDocument/2006/relationships/header" Target="header1.xml"/><Relationship Id="rId51" Type="http://schemas.openxmlformats.org/officeDocument/2006/relationships/image" Target="media/image29.png"/><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Z:\Customer\Projects\SAS_CMS\Implementation%20Project\Templates\FunctionalReferenc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FunctionalReferenceTemplate</Template>
  <TotalTime>48</TotalTime>
  <Pages>24</Pages>
  <Words>3472</Words>
  <Characters>24106</Characters>
  <Application>Microsoft Office Word</Application>
  <DocSecurity>0</DocSecurity>
  <Lines>200</Lines>
  <Paragraphs>55</Paragraphs>
  <ScaleCrop>false</ScaleCrop>
  <HeadingPairs>
    <vt:vector size="2" baseType="variant">
      <vt:variant>
        <vt:lpstr>Title</vt:lpstr>
      </vt:variant>
      <vt:variant>
        <vt:i4>1</vt:i4>
      </vt:variant>
    </vt:vector>
  </HeadingPairs>
  <TitlesOfParts>
    <vt:vector size="1" baseType="lpstr">
      <vt:lpstr>System Specification</vt:lpstr>
    </vt:vector>
  </TitlesOfParts>
  <Company>Carmen Systems AB</Company>
  <LinksUpToDate>false</LinksUpToDate>
  <CharactersWithSpaces>27523</CharactersWithSpaces>
  <SharedDoc>false</SharedDoc>
  <HyperlinkBase/>
  <HLinks>
    <vt:vector size="252" baseType="variant">
      <vt:variant>
        <vt:i4>1310783</vt:i4>
      </vt:variant>
      <vt:variant>
        <vt:i4>248</vt:i4>
      </vt:variant>
      <vt:variant>
        <vt:i4>0</vt:i4>
      </vt:variant>
      <vt:variant>
        <vt:i4>5</vt:i4>
      </vt:variant>
      <vt:variant>
        <vt:lpwstr/>
      </vt:variant>
      <vt:variant>
        <vt:lpwstr>_Toc339275276</vt:lpwstr>
      </vt:variant>
      <vt:variant>
        <vt:i4>1310783</vt:i4>
      </vt:variant>
      <vt:variant>
        <vt:i4>242</vt:i4>
      </vt:variant>
      <vt:variant>
        <vt:i4>0</vt:i4>
      </vt:variant>
      <vt:variant>
        <vt:i4>5</vt:i4>
      </vt:variant>
      <vt:variant>
        <vt:lpwstr/>
      </vt:variant>
      <vt:variant>
        <vt:lpwstr>_Toc339275275</vt:lpwstr>
      </vt:variant>
      <vt:variant>
        <vt:i4>1310783</vt:i4>
      </vt:variant>
      <vt:variant>
        <vt:i4>236</vt:i4>
      </vt:variant>
      <vt:variant>
        <vt:i4>0</vt:i4>
      </vt:variant>
      <vt:variant>
        <vt:i4>5</vt:i4>
      </vt:variant>
      <vt:variant>
        <vt:lpwstr/>
      </vt:variant>
      <vt:variant>
        <vt:lpwstr>_Toc339275274</vt:lpwstr>
      </vt:variant>
      <vt:variant>
        <vt:i4>1310783</vt:i4>
      </vt:variant>
      <vt:variant>
        <vt:i4>230</vt:i4>
      </vt:variant>
      <vt:variant>
        <vt:i4>0</vt:i4>
      </vt:variant>
      <vt:variant>
        <vt:i4>5</vt:i4>
      </vt:variant>
      <vt:variant>
        <vt:lpwstr/>
      </vt:variant>
      <vt:variant>
        <vt:lpwstr>_Toc339275273</vt:lpwstr>
      </vt:variant>
      <vt:variant>
        <vt:i4>1310783</vt:i4>
      </vt:variant>
      <vt:variant>
        <vt:i4>224</vt:i4>
      </vt:variant>
      <vt:variant>
        <vt:i4>0</vt:i4>
      </vt:variant>
      <vt:variant>
        <vt:i4>5</vt:i4>
      </vt:variant>
      <vt:variant>
        <vt:lpwstr/>
      </vt:variant>
      <vt:variant>
        <vt:lpwstr>_Toc339275272</vt:lpwstr>
      </vt:variant>
      <vt:variant>
        <vt:i4>1310783</vt:i4>
      </vt:variant>
      <vt:variant>
        <vt:i4>218</vt:i4>
      </vt:variant>
      <vt:variant>
        <vt:i4>0</vt:i4>
      </vt:variant>
      <vt:variant>
        <vt:i4>5</vt:i4>
      </vt:variant>
      <vt:variant>
        <vt:lpwstr/>
      </vt:variant>
      <vt:variant>
        <vt:lpwstr>_Toc339275271</vt:lpwstr>
      </vt:variant>
      <vt:variant>
        <vt:i4>1310783</vt:i4>
      </vt:variant>
      <vt:variant>
        <vt:i4>212</vt:i4>
      </vt:variant>
      <vt:variant>
        <vt:i4>0</vt:i4>
      </vt:variant>
      <vt:variant>
        <vt:i4>5</vt:i4>
      </vt:variant>
      <vt:variant>
        <vt:lpwstr/>
      </vt:variant>
      <vt:variant>
        <vt:lpwstr>_Toc339275270</vt:lpwstr>
      </vt:variant>
      <vt:variant>
        <vt:i4>1376319</vt:i4>
      </vt:variant>
      <vt:variant>
        <vt:i4>206</vt:i4>
      </vt:variant>
      <vt:variant>
        <vt:i4>0</vt:i4>
      </vt:variant>
      <vt:variant>
        <vt:i4>5</vt:i4>
      </vt:variant>
      <vt:variant>
        <vt:lpwstr/>
      </vt:variant>
      <vt:variant>
        <vt:lpwstr>_Toc339275269</vt:lpwstr>
      </vt:variant>
      <vt:variant>
        <vt:i4>1376319</vt:i4>
      </vt:variant>
      <vt:variant>
        <vt:i4>200</vt:i4>
      </vt:variant>
      <vt:variant>
        <vt:i4>0</vt:i4>
      </vt:variant>
      <vt:variant>
        <vt:i4>5</vt:i4>
      </vt:variant>
      <vt:variant>
        <vt:lpwstr/>
      </vt:variant>
      <vt:variant>
        <vt:lpwstr>_Toc339275268</vt:lpwstr>
      </vt:variant>
      <vt:variant>
        <vt:i4>1376319</vt:i4>
      </vt:variant>
      <vt:variant>
        <vt:i4>194</vt:i4>
      </vt:variant>
      <vt:variant>
        <vt:i4>0</vt:i4>
      </vt:variant>
      <vt:variant>
        <vt:i4>5</vt:i4>
      </vt:variant>
      <vt:variant>
        <vt:lpwstr/>
      </vt:variant>
      <vt:variant>
        <vt:lpwstr>_Toc339275267</vt:lpwstr>
      </vt:variant>
      <vt:variant>
        <vt:i4>1376319</vt:i4>
      </vt:variant>
      <vt:variant>
        <vt:i4>188</vt:i4>
      </vt:variant>
      <vt:variant>
        <vt:i4>0</vt:i4>
      </vt:variant>
      <vt:variant>
        <vt:i4>5</vt:i4>
      </vt:variant>
      <vt:variant>
        <vt:lpwstr/>
      </vt:variant>
      <vt:variant>
        <vt:lpwstr>_Toc339275266</vt:lpwstr>
      </vt:variant>
      <vt:variant>
        <vt:i4>1376319</vt:i4>
      </vt:variant>
      <vt:variant>
        <vt:i4>182</vt:i4>
      </vt:variant>
      <vt:variant>
        <vt:i4>0</vt:i4>
      </vt:variant>
      <vt:variant>
        <vt:i4>5</vt:i4>
      </vt:variant>
      <vt:variant>
        <vt:lpwstr/>
      </vt:variant>
      <vt:variant>
        <vt:lpwstr>_Toc339275265</vt:lpwstr>
      </vt:variant>
      <vt:variant>
        <vt:i4>1376319</vt:i4>
      </vt:variant>
      <vt:variant>
        <vt:i4>176</vt:i4>
      </vt:variant>
      <vt:variant>
        <vt:i4>0</vt:i4>
      </vt:variant>
      <vt:variant>
        <vt:i4>5</vt:i4>
      </vt:variant>
      <vt:variant>
        <vt:lpwstr/>
      </vt:variant>
      <vt:variant>
        <vt:lpwstr>_Toc339275264</vt:lpwstr>
      </vt:variant>
      <vt:variant>
        <vt:i4>1376319</vt:i4>
      </vt:variant>
      <vt:variant>
        <vt:i4>170</vt:i4>
      </vt:variant>
      <vt:variant>
        <vt:i4>0</vt:i4>
      </vt:variant>
      <vt:variant>
        <vt:i4>5</vt:i4>
      </vt:variant>
      <vt:variant>
        <vt:lpwstr/>
      </vt:variant>
      <vt:variant>
        <vt:lpwstr>_Toc339275263</vt:lpwstr>
      </vt:variant>
      <vt:variant>
        <vt:i4>1376319</vt:i4>
      </vt:variant>
      <vt:variant>
        <vt:i4>164</vt:i4>
      </vt:variant>
      <vt:variant>
        <vt:i4>0</vt:i4>
      </vt:variant>
      <vt:variant>
        <vt:i4>5</vt:i4>
      </vt:variant>
      <vt:variant>
        <vt:lpwstr/>
      </vt:variant>
      <vt:variant>
        <vt:lpwstr>_Toc339275262</vt:lpwstr>
      </vt:variant>
      <vt:variant>
        <vt:i4>1376319</vt:i4>
      </vt:variant>
      <vt:variant>
        <vt:i4>158</vt:i4>
      </vt:variant>
      <vt:variant>
        <vt:i4>0</vt:i4>
      </vt:variant>
      <vt:variant>
        <vt:i4>5</vt:i4>
      </vt:variant>
      <vt:variant>
        <vt:lpwstr/>
      </vt:variant>
      <vt:variant>
        <vt:lpwstr>_Toc339275261</vt:lpwstr>
      </vt:variant>
      <vt:variant>
        <vt:i4>1376319</vt:i4>
      </vt:variant>
      <vt:variant>
        <vt:i4>152</vt:i4>
      </vt:variant>
      <vt:variant>
        <vt:i4>0</vt:i4>
      </vt:variant>
      <vt:variant>
        <vt:i4>5</vt:i4>
      </vt:variant>
      <vt:variant>
        <vt:lpwstr/>
      </vt:variant>
      <vt:variant>
        <vt:lpwstr>_Toc339275260</vt:lpwstr>
      </vt:variant>
      <vt:variant>
        <vt:i4>1441855</vt:i4>
      </vt:variant>
      <vt:variant>
        <vt:i4>146</vt:i4>
      </vt:variant>
      <vt:variant>
        <vt:i4>0</vt:i4>
      </vt:variant>
      <vt:variant>
        <vt:i4>5</vt:i4>
      </vt:variant>
      <vt:variant>
        <vt:lpwstr/>
      </vt:variant>
      <vt:variant>
        <vt:lpwstr>_Toc339275259</vt:lpwstr>
      </vt:variant>
      <vt:variant>
        <vt:i4>1441855</vt:i4>
      </vt:variant>
      <vt:variant>
        <vt:i4>140</vt:i4>
      </vt:variant>
      <vt:variant>
        <vt:i4>0</vt:i4>
      </vt:variant>
      <vt:variant>
        <vt:i4>5</vt:i4>
      </vt:variant>
      <vt:variant>
        <vt:lpwstr/>
      </vt:variant>
      <vt:variant>
        <vt:lpwstr>_Toc339275258</vt:lpwstr>
      </vt:variant>
      <vt:variant>
        <vt:i4>1441855</vt:i4>
      </vt:variant>
      <vt:variant>
        <vt:i4>134</vt:i4>
      </vt:variant>
      <vt:variant>
        <vt:i4>0</vt:i4>
      </vt:variant>
      <vt:variant>
        <vt:i4>5</vt:i4>
      </vt:variant>
      <vt:variant>
        <vt:lpwstr/>
      </vt:variant>
      <vt:variant>
        <vt:lpwstr>_Toc339275257</vt:lpwstr>
      </vt:variant>
      <vt:variant>
        <vt:i4>1441855</vt:i4>
      </vt:variant>
      <vt:variant>
        <vt:i4>128</vt:i4>
      </vt:variant>
      <vt:variant>
        <vt:i4>0</vt:i4>
      </vt:variant>
      <vt:variant>
        <vt:i4>5</vt:i4>
      </vt:variant>
      <vt:variant>
        <vt:lpwstr/>
      </vt:variant>
      <vt:variant>
        <vt:lpwstr>_Toc339275256</vt:lpwstr>
      </vt:variant>
      <vt:variant>
        <vt:i4>1441855</vt:i4>
      </vt:variant>
      <vt:variant>
        <vt:i4>122</vt:i4>
      </vt:variant>
      <vt:variant>
        <vt:i4>0</vt:i4>
      </vt:variant>
      <vt:variant>
        <vt:i4>5</vt:i4>
      </vt:variant>
      <vt:variant>
        <vt:lpwstr/>
      </vt:variant>
      <vt:variant>
        <vt:lpwstr>_Toc339275255</vt:lpwstr>
      </vt:variant>
      <vt:variant>
        <vt:i4>1441855</vt:i4>
      </vt:variant>
      <vt:variant>
        <vt:i4>116</vt:i4>
      </vt:variant>
      <vt:variant>
        <vt:i4>0</vt:i4>
      </vt:variant>
      <vt:variant>
        <vt:i4>5</vt:i4>
      </vt:variant>
      <vt:variant>
        <vt:lpwstr/>
      </vt:variant>
      <vt:variant>
        <vt:lpwstr>_Toc339275254</vt:lpwstr>
      </vt:variant>
      <vt:variant>
        <vt:i4>1441855</vt:i4>
      </vt:variant>
      <vt:variant>
        <vt:i4>110</vt:i4>
      </vt:variant>
      <vt:variant>
        <vt:i4>0</vt:i4>
      </vt:variant>
      <vt:variant>
        <vt:i4>5</vt:i4>
      </vt:variant>
      <vt:variant>
        <vt:lpwstr/>
      </vt:variant>
      <vt:variant>
        <vt:lpwstr>_Toc339275253</vt:lpwstr>
      </vt:variant>
      <vt:variant>
        <vt:i4>1441855</vt:i4>
      </vt:variant>
      <vt:variant>
        <vt:i4>104</vt:i4>
      </vt:variant>
      <vt:variant>
        <vt:i4>0</vt:i4>
      </vt:variant>
      <vt:variant>
        <vt:i4>5</vt:i4>
      </vt:variant>
      <vt:variant>
        <vt:lpwstr/>
      </vt:variant>
      <vt:variant>
        <vt:lpwstr>_Toc339275252</vt:lpwstr>
      </vt:variant>
      <vt:variant>
        <vt:i4>1441855</vt:i4>
      </vt:variant>
      <vt:variant>
        <vt:i4>98</vt:i4>
      </vt:variant>
      <vt:variant>
        <vt:i4>0</vt:i4>
      </vt:variant>
      <vt:variant>
        <vt:i4>5</vt:i4>
      </vt:variant>
      <vt:variant>
        <vt:lpwstr/>
      </vt:variant>
      <vt:variant>
        <vt:lpwstr>_Toc339275251</vt:lpwstr>
      </vt:variant>
      <vt:variant>
        <vt:i4>1441855</vt:i4>
      </vt:variant>
      <vt:variant>
        <vt:i4>92</vt:i4>
      </vt:variant>
      <vt:variant>
        <vt:i4>0</vt:i4>
      </vt:variant>
      <vt:variant>
        <vt:i4>5</vt:i4>
      </vt:variant>
      <vt:variant>
        <vt:lpwstr/>
      </vt:variant>
      <vt:variant>
        <vt:lpwstr>_Toc339275250</vt:lpwstr>
      </vt:variant>
      <vt:variant>
        <vt:i4>1507391</vt:i4>
      </vt:variant>
      <vt:variant>
        <vt:i4>86</vt:i4>
      </vt:variant>
      <vt:variant>
        <vt:i4>0</vt:i4>
      </vt:variant>
      <vt:variant>
        <vt:i4>5</vt:i4>
      </vt:variant>
      <vt:variant>
        <vt:lpwstr/>
      </vt:variant>
      <vt:variant>
        <vt:lpwstr>_Toc339275249</vt:lpwstr>
      </vt:variant>
      <vt:variant>
        <vt:i4>1507391</vt:i4>
      </vt:variant>
      <vt:variant>
        <vt:i4>80</vt:i4>
      </vt:variant>
      <vt:variant>
        <vt:i4>0</vt:i4>
      </vt:variant>
      <vt:variant>
        <vt:i4>5</vt:i4>
      </vt:variant>
      <vt:variant>
        <vt:lpwstr/>
      </vt:variant>
      <vt:variant>
        <vt:lpwstr>_Toc339275248</vt:lpwstr>
      </vt:variant>
      <vt:variant>
        <vt:i4>1507391</vt:i4>
      </vt:variant>
      <vt:variant>
        <vt:i4>74</vt:i4>
      </vt:variant>
      <vt:variant>
        <vt:i4>0</vt:i4>
      </vt:variant>
      <vt:variant>
        <vt:i4>5</vt:i4>
      </vt:variant>
      <vt:variant>
        <vt:lpwstr/>
      </vt:variant>
      <vt:variant>
        <vt:lpwstr>_Toc339275247</vt:lpwstr>
      </vt:variant>
      <vt:variant>
        <vt:i4>1507391</vt:i4>
      </vt:variant>
      <vt:variant>
        <vt:i4>68</vt:i4>
      </vt:variant>
      <vt:variant>
        <vt:i4>0</vt:i4>
      </vt:variant>
      <vt:variant>
        <vt:i4>5</vt:i4>
      </vt:variant>
      <vt:variant>
        <vt:lpwstr/>
      </vt:variant>
      <vt:variant>
        <vt:lpwstr>_Toc339275246</vt:lpwstr>
      </vt:variant>
      <vt:variant>
        <vt:i4>1507391</vt:i4>
      </vt:variant>
      <vt:variant>
        <vt:i4>62</vt:i4>
      </vt:variant>
      <vt:variant>
        <vt:i4>0</vt:i4>
      </vt:variant>
      <vt:variant>
        <vt:i4>5</vt:i4>
      </vt:variant>
      <vt:variant>
        <vt:lpwstr/>
      </vt:variant>
      <vt:variant>
        <vt:lpwstr>_Toc339275245</vt:lpwstr>
      </vt:variant>
      <vt:variant>
        <vt:i4>1507391</vt:i4>
      </vt:variant>
      <vt:variant>
        <vt:i4>56</vt:i4>
      </vt:variant>
      <vt:variant>
        <vt:i4>0</vt:i4>
      </vt:variant>
      <vt:variant>
        <vt:i4>5</vt:i4>
      </vt:variant>
      <vt:variant>
        <vt:lpwstr/>
      </vt:variant>
      <vt:variant>
        <vt:lpwstr>_Toc339275244</vt:lpwstr>
      </vt:variant>
      <vt:variant>
        <vt:i4>1507391</vt:i4>
      </vt:variant>
      <vt:variant>
        <vt:i4>50</vt:i4>
      </vt:variant>
      <vt:variant>
        <vt:i4>0</vt:i4>
      </vt:variant>
      <vt:variant>
        <vt:i4>5</vt:i4>
      </vt:variant>
      <vt:variant>
        <vt:lpwstr/>
      </vt:variant>
      <vt:variant>
        <vt:lpwstr>_Toc339275243</vt:lpwstr>
      </vt:variant>
      <vt:variant>
        <vt:i4>1507391</vt:i4>
      </vt:variant>
      <vt:variant>
        <vt:i4>44</vt:i4>
      </vt:variant>
      <vt:variant>
        <vt:i4>0</vt:i4>
      </vt:variant>
      <vt:variant>
        <vt:i4>5</vt:i4>
      </vt:variant>
      <vt:variant>
        <vt:lpwstr/>
      </vt:variant>
      <vt:variant>
        <vt:lpwstr>_Toc339275242</vt:lpwstr>
      </vt:variant>
      <vt:variant>
        <vt:i4>1507391</vt:i4>
      </vt:variant>
      <vt:variant>
        <vt:i4>38</vt:i4>
      </vt:variant>
      <vt:variant>
        <vt:i4>0</vt:i4>
      </vt:variant>
      <vt:variant>
        <vt:i4>5</vt:i4>
      </vt:variant>
      <vt:variant>
        <vt:lpwstr/>
      </vt:variant>
      <vt:variant>
        <vt:lpwstr>_Toc339275241</vt:lpwstr>
      </vt:variant>
      <vt:variant>
        <vt:i4>1507391</vt:i4>
      </vt:variant>
      <vt:variant>
        <vt:i4>32</vt:i4>
      </vt:variant>
      <vt:variant>
        <vt:i4>0</vt:i4>
      </vt:variant>
      <vt:variant>
        <vt:i4>5</vt:i4>
      </vt:variant>
      <vt:variant>
        <vt:lpwstr/>
      </vt:variant>
      <vt:variant>
        <vt:lpwstr>_Toc339275240</vt:lpwstr>
      </vt:variant>
      <vt:variant>
        <vt:i4>1048639</vt:i4>
      </vt:variant>
      <vt:variant>
        <vt:i4>26</vt:i4>
      </vt:variant>
      <vt:variant>
        <vt:i4>0</vt:i4>
      </vt:variant>
      <vt:variant>
        <vt:i4>5</vt:i4>
      </vt:variant>
      <vt:variant>
        <vt:lpwstr/>
      </vt:variant>
      <vt:variant>
        <vt:lpwstr>_Toc339275239</vt:lpwstr>
      </vt:variant>
      <vt:variant>
        <vt:i4>1048639</vt:i4>
      </vt:variant>
      <vt:variant>
        <vt:i4>20</vt:i4>
      </vt:variant>
      <vt:variant>
        <vt:i4>0</vt:i4>
      </vt:variant>
      <vt:variant>
        <vt:i4>5</vt:i4>
      </vt:variant>
      <vt:variant>
        <vt:lpwstr/>
      </vt:variant>
      <vt:variant>
        <vt:lpwstr>_Toc339275238</vt:lpwstr>
      </vt:variant>
      <vt:variant>
        <vt:i4>1048639</vt:i4>
      </vt:variant>
      <vt:variant>
        <vt:i4>14</vt:i4>
      </vt:variant>
      <vt:variant>
        <vt:i4>0</vt:i4>
      </vt:variant>
      <vt:variant>
        <vt:i4>5</vt:i4>
      </vt:variant>
      <vt:variant>
        <vt:lpwstr/>
      </vt:variant>
      <vt:variant>
        <vt:lpwstr>_Toc339275237</vt:lpwstr>
      </vt:variant>
      <vt:variant>
        <vt:i4>1048639</vt:i4>
      </vt:variant>
      <vt:variant>
        <vt:i4>8</vt:i4>
      </vt:variant>
      <vt:variant>
        <vt:i4>0</vt:i4>
      </vt:variant>
      <vt:variant>
        <vt:i4>5</vt:i4>
      </vt:variant>
      <vt:variant>
        <vt:lpwstr/>
      </vt:variant>
      <vt:variant>
        <vt:lpwstr>_Toc339275236</vt:lpwstr>
      </vt:variant>
      <vt:variant>
        <vt:i4>1048639</vt:i4>
      </vt:variant>
      <vt:variant>
        <vt:i4>2</vt:i4>
      </vt:variant>
      <vt:variant>
        <vt:i4>0</vt:i4>
      </vt:variant>
      <vt:variant>
        <vt:i4>5</vt:i4>
      </vt:variant>
      <vt:variant>
        <vt:lpwstr/>
      </vt:variant>
      <vt:variant>
        <vt:lpwstr>_Toc339275235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Specification</dc:title>
  <dc:subject>General Definitions</dc:subject>
  <dc:creator>Joakim Oskarsson</dc:creator>
  <cp:lastModifiedBy>viktor.almqvist</cp:lastModifiedBy>
  <cp:revision>37</cp:revision>
  <cp:lastPrinted>2004-11-02T13:42:00Z</cp:lastPrinted>
  <dcterms:created xsi:type="dcterms:W3CDTF">2012-10-29T12:08:00Z</dcterms:created>
  <dcterms:modified xsi:type="dcterms:W3CDTF">2013-02-26T15:47:00Z</dcterms:modified>
</cp:coreProperties>
</file>